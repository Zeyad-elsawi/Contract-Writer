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7F9E" w14:textId="77777777" w:rsidR="003E6C35" w:rsidRDefault="003E6C35">
      <w:pPr>
        <w:pStyle w:val="BodyText"/>
        <w:kinsoku w:val="0"/>
        <w:overflowPunct w:val="0"/>
        <w:ind w:left="0" w:firstLine="0"/>
        <w:rPr>
          <w:rFonts w:ascii="Times New Roman" w:hAnsi="Times New Roman" w:cs="Times New Roman"/>
          <w:sz w:val="20"/>
          <w:szCs w:val="20"/>
        </w:rPr>
      </w:pPr>
    </w:p>
    <w:p w14:paraId="11619F3A" w14:textId="77777777" w:rsidR="003E6C35" w:rsidRDefault="003E6C35">
      <w:pPr>
        <w:pStyle w:val="BodyText"/>
        <w:kinsoku w:val="0"/>
        <w:overflowPunct w:val="0"/>
        <w:ind w:left="0" w:firstLine="0"/>
        <w:rPr>
          <w:rFonts w:ascii="Times New Roman" w:hAnsi="Times New Roman" w:cs="Times New Roman"/>
          <w:sz w:val="20"/>
          <w:szCs w:val="20"/>
        </w:rPr>
      </w:pPr>
    </w:p>
    <w:p w14:paraId="69262AD7" w14:textId="77777777" w:rsidR="003E6C35" w:rsidRDefault="003E6C35">
      <w:pPr>
        <w:pStyle w:val="BodyText"/>
        <w:kinsoku w:val="0"/>
        <w:overflowPunct w:val="0"/>
        <w:ind w:left="0" w:firstLine="0"/>
        <w:rPr>
          <w:rFonts w:ascii="Times New Roman" w:hAnsi="Times New Roman" w:cs="Times New Roman"/>
          <w:sz w:val="20"/>
          <w:szCs w:val="20"/>
        </w:rPr>
      </w:pPr>
    </w:p>
    <w:p w14:paraId="784671D6" w14:textId="77777777" w:rsidR="003E6C35" w:rsidRDefault="003E6C35">
      <w:pPr>
        <w:pStyle w:val="BodyText"/>
        <w:kinsoku w:val="0"/>
        <w:overflowPunct w:val="0"/>
        <w:ind w:left="0" w:firstLine="0"/>
        <w:rPr>
          <w:rFonts w:ascii="Times New Roman" w:hAnsi="Times New Roman" w:cs="Times New Roman"/>
          <w:sz w:val="20"/>
          <w:szCs w:val="20"/>
        </w:rPr>
      </w:pPr>
    </w:p>
    <w:p w14:paraId="418A28FC" w14:textId="77777777" w:rsidR="003E6C35" w:rsidRDefault="003E6C35">
      <w:pPr>
        <w:pStyle w:val="BodyText"/>
        <w:kinsoku w:val="0"/>
        <w:overflowPunct w:val="0"/>
        <w:ind w:left="0" w:firstLine="0"/>
        <w:rPr>
          <w:rFonts w:ascii="Times New Roman" w:hAnsi="Times New Roman" w:cs="Times New Roman"/>
          <w:sz w:val="20"/>
          <w:szCs w:val="20"/>
        </w:rPr>
      </w:pPr>
    </w:p>
    <w:p w14:paraId="6C532A54" w14:textId="77777777" w:rsidR="003E6C35" w:rsidRDefault="003E6C35">
      <w:pPr>
        <w:pStyle w:val="BodyText"/>
        <w:kinsoku w:val="0"/>
        <w:overflowPunct w:val="0"/>
        <w:ind w:left="0" w:firstLine="0"/>
        <w:rPr>
          <w:rFonts w:ascii="Times New Roman" w:hAnsi="Times New Roman" w:cs="Times New Roman"/>
          <w:sz w:val="20"/>
          <w:szCs w:val="20"/>
        </w:rPr>
      </w:pPr>
    </w:p>
    <w:p w14:paraId="4D8BD01A" w14:textId="77777777" w:rsidR="003E6C35" w:rsidRDefault="003E6C35">
      <w:pPr>
        <w:pStyle w:val="BodyText"/>
        <w:kinsoku w:val="0"/>
        <w:overflowPunct w:val="0"/>
        <w:ind w:left="0" w:firstLine="0"/>
        <w:rPr>
          <w:rFonts w:ascii="Times New Roman" w:hAnsi="Times New Roman" w:cs="Times New Roman"/>
          <w:sz w:val="20"/>
          <w:szCs w:val="20"/>
        </w:rPr>
      </w:pPr>
    </w:p>
    <w:p w14:paraId="07BB4B64" w14:textId="77777777" w:rsidR="003E6C35" w:rsidRDefault="003E6C35">
      <w:pPr>
        <w:pStyle w:val="BodyText"/>
        <w:kinsoku w:val="0"/>
        <w:overflowPunct w:val="0"/>
        <w:ind w:left="0" w:firstLine="0"/>
        <w:rPr>
          <w:rFonts w:ascii="Times New Roman" w:hAnsi="Times New Roman" w:cs="Times New Roman"/>
          <w:sz w:val="20"/>
          <w:szCs w:val="20"/>
        </w:rPr>
      </w:pPr>
    </w:p>
    <w:p w14:paraId="3747FBEB" w14:textId="77777777" w:rsidR="003E6C35" w:rsidRDefault="003E6C35">
      <w:pPr>
        <w:pStyle w:val="BodyText"/>
        <w:kinsoku w:val="0"/>
        <w:overflowPunct w:val="0"/>
        <w:ind w:left="0" w:firstLine="0"/>
        <w:rPr>
          <w:rFonts w:ascii="Times New Roman" w:hAnsi="Times New Roman" w:cs="Times New Roman"/>
          <w:sz w:val="20"/>
          <w:szCs w:val="20"/>
        </w:rPr>
      </w:pPr>
    </w:p>
    <w:p w14:paraId="5F982FE0" w14:textId="77777777" w:rsidR="003E6C35" w:rsidRDefault="003E6C35">
      <w:pPr>
        <w:pStyle w:val="BodyText"/>
        <w:kinsoku w:val="0"/>
        <w:overflowPunct w:val="0"/>
        <w:ind w:left="0" w:firstLine="0"/>
        <w:rPr>
          <w:rFonts w:ascii="Times New Roman" w:hAnsi="Times New Roman" w:cs="Times New Roman"/>
          <w:sz w:val="20"/>
          <w:szCs w:val="20"/>
        </w:rPr>
      </w:pPr>
    </w:p>
    <w:p w14:paraId="6C71857B" w14:textId="77777777" w:rsidR="003E6C35" w:rsidRDefault="003E6C35">
      <w:pPr>
        <w:pStyle w:val="BodyText"/>
        <w:kinsoku w:val="0"/>
        <w:overflowPunct w:val="0"/>
        <w:spacing w:before="212"/>
        <w:ind w:left="1039" w:right="658" w:firstLine="0"/>
        <w:jc w:val="center"/>
        <w:rPr>
          <w:sz w:val="40"/>
          <w:szCs w:val="40"/>
        </w:rPr>
      </w:pPr>
      <w:r>
        <w:rPr>
          <w:b/>
          <w:bCs/>
          <w:sz w:val="40"/>
          <w:szCs w:val="40"/>
        </w:rPr>
        <w:t>CONSULTING SERVICES</w:t>
      </w:r>
      <w:r>
        <w:rPr>
          <w:b/>
          <w:bCs/>
          <w:spacing w:val="-3"/>
          <w:sz w:val="40"/>
          <w:szCs w:val="40"/>
        </w:rPr>
        <w:t xml:space="preserve"> </w:t>
      </w:r>
      <w:r>
        <w:rPr>
          <w:b/>
          <w:bCs/>
          <w:sz w:val="40"/>
          <w:szCs w:val="40"/>
        </w:rPr>
        <w:t>AGREEMENT</w:t>
      </w:r>
    </w:p>
    <w:p w14:paraId="5A1AA91B" w14:textId="77777777" w:rsidR="003E6C35" w:rsidRDefault="003E6C35">
      <w:pPr>
        <w:pStyle w:val="BodyText"/>
        <w:kinsoku w:val="0"/>
        <w:overflowPunct w:val="0"/>
        <w:ind w:left="0" w:firstLine="0"/>
        <w:rPr>
          <w:b/>
          <w:bCs/>
          <w:sz w:val="40"/>
          <w:szCs w:val="40"/>
        </w:rPr>
      </w:pPr>
    </w:p>
    <w:p w14:paraId="4BD66087" w14:textId="77777777" w:rsidR="003E6C35" w:rsidRDefault="003E6C35">
      <w:pPr>
        <w:pStyle w:val="BodyText"/>
        <w:kinsoku w:val="0"/>
        <w:overflowPunct w:val="0"/>
        <w:ind w:left="0" w:firstLine="0"/>
        <w:rPr>
          <w:b/>
          <w:bCs/>
          <w:sz w:val="59"/>
          <w:szCs w:val="59"/>
        </w:rPr>
      </w:pPr>
    </w:p>
    <w:p w14:paraId="7A41EE36" w14:textId="77777777" w:rsidR="003E6C35" w:rsidRDefault="003E6C35">
      <w:pPr>
        <w:pStyle w:val="BodyText"/>
        <w:kinsoku w:val="0"/>
        <w:overflowPunct w:val="0"/>
        <w:ind w:left="2524" w:firstLine="0"/>
        <w:rPr>
          <w:sz w:val="28"/>
          <w:szCs w:val="28"/>
        </w:rPr>
      </w:pPr>
      <w:r>
        <w:rPr>
          <w:b/>
          <w:bCs/>
          <w:i/>
          <w:iCs/>
          <w:sz w:val="28"/>
          <w:szCs w:val="28"/>
        </w:rPr>
        <w:t>[Project Name/Nature of</w:t>
      </w:r>
      <w:r>
        <w:rPr>
          <w:b/>
          <w:bCs/>
          <w:i/>
          <w:iCs/>
          <w:spacing w:val="-16"/>
          <w:sz w:val="28"/>
          <w:szCs w:val="28"/>
        </w:rPr>
        <w:t xml:space="preserve"> </w:t>
      </w:r>
      <w:r>
        <w:rPr>
          <w:b/>
          <w:bCs/>
          <w:i/>
          <w:iCs/>
          <w:sz w:val="28"/>
          <w:szCs w:val="28"/>
        </w:rPr>
        <w:t>Services]</w:t>
      </w:r>
    </w:p>
    <w:p w14:paraId="4E5C7F48" w14:textId="77777777" w:rsidR="003E6C35" w:rsidRDefault="003E6C35">
      <w:pPr>
        <w:pStyle w:val="BodyText"/>
        <w:kinsoku w:val="0"/>
        <w:overflowPunct w:val="0"/>
        <w:ind w:left="0" w:firstLine="0"/>
        <w:rPr>
          <w:b/>
          <w:bCs/>
          <w:i/>
          <w:iCs/>
          <w:sz w:val="28"/>
          <w:szCs w:val="28"/>
        </w:rPr>
      </w:pPr>
    </w:p>
    <w:p w14:paraId="4D8BDC20" w14:textId="77777777" w:rsidR="003E6C35" w:rsidRDefault="003E6C35">
      <w:pPr>
        <w:pStyle w:val="BodyText"/>
        <w:kinsoku w:val="0"/>
        <w:overflowPunct w:val="0"/>
        <w:ind w:left="0" w:firstLine="0"/>
        <w:rPr>
          <w:b/>
          <w:bCs/>
          <w:i/>
          <w:iCs/>
          <w:sz w:val="28"/>
          <w:szCs w:val="28"/>
        </w:rPr>
      </w:pPr>
    </w:p>
    <w:p w14:paraId="098891D8" w14:textId="77777777" w:rsidR="003E6C35" w:rsidRDefault="003E6C35">
      <w:pPr>
        <w:pStyle w:val="BodyText"/>
        <w:kinsoku w:val="0"/>
        <w:overflowPunct w:val="0"/>
        <w:ind w:left="0" w:firstLine="0"/>
        <w:rPr>
          <w:b/>
          <w:bCs/>
          <w:i/>
          <w:iCs/>
          <w:sz w:val="28"/>
          <w:szCs w:val="28"/>
        </w:rPr>
      </w:pPr>
    </w:p>
    <w:p w14:paraId="574FB341" w14:textId="77777777" w:rsidR="003E6C35" w:rsidRDefault="003E6C35">
      <w:pPr>
        <w:pStyle w:val="BodyText"/>
        <w:kinsoku w:val="0"/>
        <w:overflowPunct w:val="0"/>
        <w:spacing w:before="8"/>
        <w:ind w:left="0" w:firstLine="0"/>
        <w:rPr>
          <w:b/>
          <w:bCs/>
          <w:i/>
          <w:iCs/>
          <w:sz w:val="34"/>
          <w:szCs w:val="34"/>
        </w:rPr>
      </w:pPr>
    </w:p>
    <w:p w14:paraId="279CAFC3" w14:textId="77777777" w:rsidR="003E6C35" w:rsidRDefault="003E6C35">
      <w:pPr>
        <w:pStyle w:val="BodyText"/>
        <w:kinsoku w:val="0"/>
        <w:overflowPunct w:val="0"/>
        <w:ind w:left="608" w:right="658" w:firstLine="0"/>
        <w:jc w:val="center"/>
        <w:rPr>
          <w:sz w:val="28"/>
          <w:szCs w:val="28"/>
        </w:rPr>
      </w:pPr>
      <w:r>
        <w:rPr>
          <w:b/>
          <w:bCs/>
          <w:i/>
          <w:iCs/>
          <w:sz w:val="28"/>
          <w:szCs w:val="28"/>
        </w:rPr>
        <w:t>[Community]</w:t>
      </w:r>
    </w:p>
    <w:p w14:paraId="410F9BF0" w14:textId="77777777" w:rsidR="003E6C35" w:rsidRDefault="003E6C35">
      <w:pPr>
        <w:pStyle w:val="BodyText"/>
        <w:kinsoku w:val="0"/>
        <w:overflowPunct w:val="0"/>
        <w:spacing w:before="5"/>
        <w:ind w:left="0" w:firstLine="0"/>
        <w:rPr>
          <w:b/>
          <w:bCs/>
          <w:i/>
          <w:iCs/>
          <w:sz w:val="31"/>
          <w:szCs w:val="31"/>
        </w:rPr>
      </w:pPr>
    </w:p>
    <w:p w14:paraId="0EDE26B3" w14:textId="77777777" w:rsidR="003E6C35" w:rsidRDefault="003E6C35">
      <w:pPr>
        <w:pStyle w:val="Heading1"/>
        <w:kinsoku w:val="0"/>
        <w:overflowPunct w:val="0"/>
        <w:ind w:left="611" w:right="658"/>
        <w:jc w:val="center"/>
        <w:rPr>
          <w:b w:val="0"/>
          <w:bCs w:val="0"/>
        </w:rPr>
      </w:pPr>
      <w:r>
        <w:t>and</w:t>
      </w:r>
    </w:p>
    <w:p w14:paraId="7B7F52B4" w14:textId="77777777" w:rsidR="003E6C35" w:rsidRDefault="003E6C35">
      <w:pPr>
        <w:pStyle w:val="BodyText"/>
        <w:kinsoku w:val="0"/>
        <w:overflowPunct w:val="0"/>
        <w:spacing w:before="2"/>
        <w:ind w:left="0" w:firstLine="0"/>
        <w:rPr>
          <w:b/>
          <w:bCs/>
          <w:sz w:val="31"/>
          <w:szCs w:val="31"/>
        </w:rPr>
      </w:pPr>
    </w:p>
    <w:p w14:paraId="5E94ADA3" w14:textId="77777777" w:rsidR="003E6C35" w:rsidRDefault="003E6C35">
      <w:pPr>
        <w:pStyle w:val="BodyText"/>
        <w:kinsoku w:val="0"/>
        <w:overflowPunct w:val="0"/>
        <w:ind w:left="1034" w:right="658" w:firstLine="0"/>
        <w:jc w:val="center"/>
        <w:rPr>
          <w:sz w:val="28"/>
          <w:szCs w:val="28"/>
        </w:rPr>
      </w:pPr>
      <w:r>
        <w:rPr>
          <w:b/>
          <w:bCs/>
          <w:i/>
          <w:iCs/>
          <w:sz w:val="28"/>
          <w:szCs w:val="28"/>
        </w:rPr>
        <w:t>[CONSULTANT]</w:t>
      </w:r>
    </w:p>
    <w:p w14:paraId="08D635F0" w14:textId="77777777" w:rsidR="003E6C35" w:rsidRDefault="003E6C35">
      <w:pPr>
        <w:pStyle w:val="BodyText"/>
        <w:kinsoku w:val="0"/>
        <w:overflowPunct w:val="0"/>
        <w:ind w:left="1034" w:right="658" w:firstLine="0"/>
        <w:jc w:val="center"/>
        <w:rPr>
          <w:sz w:val="28"/>
          <w:szCs w:val="28"/>
        </w:rPr>
        <w:sectPr w:rsidR="003E6C35">
          <w:footerReference w:type="default" r:id="rId7"/>
          <w:pgSz w:w="12240" w:h="15840"/>
          <w:pgMar w:top="1500" w:right="1720" w:bottom="860" w:left="1340" w:header="0" w:footer="666" w:gutter="0"/>
          <w:pgBorders w:offsetFrom="page">
            <w:top w:val="single" w:sz="4" w:space="24" w:color="000000"/>
            <w:left w:val="single" w:sz="4" w:space="24" w:color="000000"/>
            <w:bottom w:val="single" w:sz="4" w:space="23" w:color="000000"/>
            <w:right w:val="single" w:sz="4" w:space="23" w:color="000000"/>
          </w:pgBorders>
          <w:pgNumType w:start="1"/>
          <w:cols w:space="720"/>
          <w:noEndnote/>
        </w:sectPr>
      </w:pPr>
    </w:p>
    <w:p w14:paraId="1CDFE4FF" w14:textId="77777777" w:rsidR="003E6C35" w:rsidRDefault="003E6C35">
      <w:pPr>
        <w:pStyle w:val="BodyText"/>
        <w:kinsoku w:val="0"/>
        <w:overflowPunct w:val="0"/>
        <w:ind w:left="0" w:firstLine="0"/>
        <w:rPr>
          <w:b/>
          <w:bCs/>
          <w:i/>
          <w:iCs/>
          <w:sz w:val="20"/>
          <w:szCs w:val="20"/>
        </w:rPr>
      </w:pPr>
    </w:p>
    <w:p w14:paraId="5460D5F0" w14:textId="77777777" w:rsidR="003E6C35" w:rsidRDefault="003E6C35">
      <w:pPr>
        <w:pStyle w:val="BodyText"/>
        <w:kinsoku w:val="0"/>
        <w:overflowPunct w:val="0"/>
        <w:spacing w:before="5"/>
        <w:ind w:left="0" w:firstLine="0"/>
        <w:rPr>
          <w:b/>
          <w:bCs/>
          <w:i/>
          <w:iCs/>
          <w:sz w:val="21"/>
          <w:szCs w:val="21"/>
        </w:rPr>
      </w:pPr>
    </w:p>
    <w:p w14:paraId="21FC4715" w14:textId="77777777" w:rsidR="003E6C35" w:rsidRDefault="003E6C35">
      <w:pPr>
        <w:pStyle w:val="BodyText"/>
        <w:kinsoku w:val="0"/>
        <w:overflowPunct w:val="0"/>
        <w:spacing w:before="74"/>
        <w:ind w:left="1" w:firstLine="0"/>
        <w:jc w:val="center"/>
        <w:rPr>
          <w:sz w:val="20"/>
          <w:szCs w:val="20"/>
        </w:rPr>
      </w:pPr>
      <w:r>
        <w:rPr>
          <w:b/>
          <w:bCs/>
          <w:sz w:val="20"/>
          <w:szCs w:val="20"/>
        </w:rPr>
        <w:t>TABLE OF</w:t>
      </w:r>
      <w:r>
        <w:rPr>
          <w:b/>
          <w:bCs/>
          <w:spacing w:val="-4"/>
          <w:sz w:val="20"/>
          <w:szCs w:val="20"/>
        </w:rPr>
        <w:t xml:space="preserve"> </w:t>
      </w:r>
      <w:r>
        <w:rPr>
          <w:b/>
          <w:bCs/>
          <w:sz w:val="20"/>
          <w:szCs w:val="20"/>
        </w:rPr>
        <w:t>CONTENTS</w:t>
      </w:r>
    </w:p>
    <w:p w14:paraId="663FC3DF" w14:textId="77777777" w:rsidR="003E6C35" w:rsidRDefault="003E6C35">
      <w:pPr>
        <w:pStyle w:val="BodyText"/>
        <w:kinsoku w:val="0"/>
        <w:overflowPunct w:val="0"/>
        <w:ind w:left="0" w:firstLine="0"/>
        <w:rPr>
          <w:b/>
          <w:bCs/>
          <w:sz w:val="20"/>
          <w:szCs w:val="20"/>
        </w:rPr>
      </w:pPr>
    </w:p>
    <w:p w14:paraId="374A3AA6" w14:textId="77777777" w:rsidR="003E6C35" w:rsidRDefault="003E6C35">
      <w:pPr>
        <w:pStyle w:val="BodyText"/>
        <w:kinsoku w:val="0"/>
        <w:overflowPunct w:val="0"/>
        <w:spacing w:before="10"/>
        <w:ind w:left="0" w:firstLine="0"/>
        <w:rPr>
          <w:b/>
          <w:bCs/>
        </w:rPr>
      </w:pPr>
    </w:p>
    <w:p w14:paraId="35B8B6B7" w14:textId="77777777" w:rsidR="003E6C35" w:rsidRDefault="003E6C35">
      <w:pPr>
        <w:pStyle w:val="BodyText"/>
        <w:kinsoku w:val="0"/>
        <w:overflowPunct w:val="0"/>
        <w:ind w:left="0" w:firstLine="0"/>
        <w:jc w:val="center"/>
        <w:rPr>
          <w:sz w:val="20"/>
          <w:szCs w:val="20"/>
        </w:rPr>
      </w:pPr>
      <w:r>
        <w:rPr>
          <w:b/>
          <w:bCs/>
          <w:sz w:val="20"/>
          <w:szCs w:val="20"/>
        </w:rPr>
        <w:t>PAGE</w:t>
      </w:r>
    </w:p>
    <w:p w14:paraId="0A465E1B" w14:textId="77777777" w:rsidR="003E6C35" w:rsidRDefault="003E6C35">
      <w:pPr>
        <w:pStyle w:val="BodyText"/>
        <w:tabs>
          <w:tab w:val="right" w:leader="dot" w:pos="9355"/>
        </w:tabs>
        <w:kinsoku w:val="0"/>
        <w:overflowPunct w:val="0"/>
        <w:spacing w:before="120"/>
        <w:ind w:left="2" w:firstLine="0"/>
        <w:jc w:val="center"/>
        <w:rPr>
          <w:sz w:val="20"/>
          <w:szCs w:val="20"/>
        </w:rPr>
      </w:pPr>
      <w:hyperlink w:anchor="bookmark0" w:history="1">
        <w:r>
          <w:rPr>
            <w:b/>
            <w:bCs/>
            <w:sz w:val="20"/>
            <w:szCs w:val="20"/>
          </w:rPr>
          <w:t>ARTICLE 1 -</w:t>
        </w:r>
        <w:r>
          <w:rPr>
            <w:b/>
            <w:bCs/>
            <w:spacing w:val="-1"/>
            <w:sz w:val="20"/>
            <w:szCs w:val="20"/>
          </w:rPr>
          <w:t xml:space="preserve"> </w:t>
        </w:r>
        <w:r>
          <w:rPr>
            <w:b/>
            <w:bCs/>
            <w:sz w:val="20"/>
            <w:szCs w:val="20"/>
          </w:rPr>
          <w:t>DEFINITIONS</w:t>
        </w:r>
        <w:r>
          <w:rPr>
            <w:b/>
            <w:bCs/>
            <w:sz w:val="20"/>
            <w:szCs w:val="20"/>
          </w:rPr>
          <w:tab/>
          <w:t>1</w:t>
        </w:r>
      </w:hyperlink>
    </w:p>
    <w:p w14:paraId="4894DA32" w14:textId="77777777" w:rsidR="003E6C35" w:rsidRDefault="003E6C35">
      <w:pPr>
        <w:pStyle w:val="ListParagraph"/>
        <w:numPr>
          <w:ilvl w:val="1"/>
          <w:numId w:val="21"/>
        </w:numPr>
        <w:tabs>
          <w:tab w:val="left" w:pos="1061"/>
          <w:tab w:val="right" w:leader="dot" w:pos="9452"/>
        </w:tabs>
        <w:kinsoku w:val="0"/>
        <w:overflowPunct w:val="0"/>
        <w:spacing w:before="118"/>
        <w:rPr>
          <w:rFonts w:ascii="Arial" w:hAnsi="Arial" w:cs="Arial"/>
          <w:sz w:val="20"/>
          <w:szCs w:val="20"/>
        </w:rPr>
      </w:pPr>
      <w:hyperlink w:anchor="bookmark1" w:history="1">
        <w:r>
          <w:rPr>
            <w:rFonts w:ascii="Arial" w:hAnsi="Arial" w:cs="Arial"/>
            <w:sz w:val="20"/>
            <w:szCs w:val="20"/>
          </w:rPr>
          <w:t>D</w:t>
        </w:r>
        <w:r>
          <w:rPr>
            <w:rFonts w:ascii="Arial" w:hAnsi="Arial" w:cs="Arial"/>
            <w:sz w:val="16"/>
            <w:szCs w:val="16"/>
          </w:rPr>
          <w:t>EFINITIONS</w:t>
        </w:r>
        <w:r>
          <w:rPr>
            <w:rFonts w:ascii="Arial" w:hAnsi="Arial" w:cs="Arial"/>
            <w:sz w:val="20"/>
            <w:szCs w:val="20"/>
          </w:rPr>
          <w:tab/>
          <w:t>1</w:t>
        </w:r>
      </w:hyperlink>
    </w:p>
    <w:p w14:paraId="11838656" w14:textId="77777777" w:rsidR="003E6C35" w:rsidRDefault="003E6C35">
      <w:pPr>
        <w:pStyle w:val="ListParagraph"/>
        <w:numPr>
          <w:ilvl w:val="1"/>
          <w:numId w:val="21"/>
        </w:numPr>
        <w:tabs>
          <w:tab w:val="left" w:pos="1061"/>
          <w:tab w:val="right" w:leader="dot" w:pos="9452"/>
        </w:tabs>
        <w:kinsoku w:val="0"/>
        <w:overflowPunct w:val="0"/>
        <w:rPr>
          <w:rFonts w:ascii="Arial" w:hAnsi="Arial" w:cs="Arial"/>
          <w:sz w:val="20"/>
          <w:szCs w:val="20"/>
        </w:rPr>
      </w:pPr>
      <w:hyperlink w:anchor="bookmark2" w:history="1">
        <w:r>
          <w:rPr>
            <w:rFonts w:ascii="Arial" w:hAnsi="Arial" w:cs="Arial"/>
            <w:sz w:val="20"/>
            <w:szCs w:val="20"/>
          </w:rPr>
          <w:t>N</w:t>
        </w:r>
        <w:r>
          <w:rPr>
            <w:rFonts w:ascii="Arial" w:hAnsi="Arial" w:cs="Arial"/>
            <w:sz w:val="16"/>
            <w:szCs w:val="16"/>
          </w:rPr>
          <w:t xml:space="preserve">UMBER AND </w:t>
        </w:r>
        <w:r>
          <w:rPr>
            <w:rFonts w:ascii="Arial" w:hAnsi="Arial" w:cs="Arial"/>
            <w:sz w:val="20"/>
            <w:szCs w:val="20"/>
          </w:rPr>
          <w:t>G</w:t>
        </w:r>
        <w:r>
          <w:rPr>
            <w:rFonts w:ascii="Arial" w:hAnsi="Arial" w:cs="Arial"/>
            <w:sz w:val="16"/>
            <w:szCs w:val="16"/>
          </w:rPr>
          <w:t>ENDER</w:t>
        </w:r>
        <w:r>
          <w:rPr>
            <w:rFonts w:ascii="Arial" w:hAnsi="Arial" w:cs="Arial"/>
            <w:sz w:val="20"/>
            <w:szCs w:val="20"/>
          </w:rPr>
          <w:tab/>
          <w:t>2</w:t>
        </w:r>
      </w:hyperlink>
    </w:p>
    <w:p w14:paraId="7DC5405E" w14:textId="77777777" w:rsidR="003E6C35" w:rsidRDefault="003E6C35">
      <w:pPr>
        <w:pStyle w:val="ListParagraph"/>
        <w:numPr>
          <w:ilvl w:val="1"/>
          <w:numId w:val="21"/>
        </w:numPr>
        <w:tabs>
          <w:tab w:val="left" w:pos="1061"/>
          <w:tab w:val="right" w:leader="dot" w:pos="9452"/>
        </w:tabs>
        <w:kinsoku w:val="0"/>
        <w:overflowPunct w:val="0"/>
        <w:rPr>
          <w:rFonts w:ascii="Arial" w:hAnsi="Arial" w:cs="Arial"/>
          <w:sz w:val="20"/>
          <w:szCs w:val="20"/>
        </w:rPr>
      </w:pPr>
      <w:hyperlink w:anchor="bookmark3" w:history="1">
        <w:r>
          <w:rPr>
            <w:rFonts w:ascii="Arial" w:hAnsi="Arial" w:cs="Arial"/>
            <w:sz w:val="20"/>
            <w:szCs w:val="20"/>
          </w:rPr>
          <w:t>H</w:t>
        </w:r>
        <w:r>
          <w:rPr>
            <w:rFonts w:ascii="Arial" w:hAnsi="Arial" w:cs="Arial"/>
            <w:sz w:val="16"/>
            <w:szCs w:val="16"/>
          </w:rPr>
          <w:t>EADINGS</w:t>
        </w:r>
        <w:r>
          <w:rPr>
            <w:rFonts w:ascii="Arial" w:hAnsi="Arial" w:cs="Arial"/>
            <w:spacing w:val="-1"/>
            <w:sz w:val="16"/>
            <w:szCs w:val="16"/>
          </w:rPr>
          <w:t xml:space="preserve"> </w:t>
        </w:r>
        <w:r>
          <w:rPr>
            <w:rFonts w:ascii="Arial" w:hAnsi="Arial" w:cs="Arial"/>
            <w:sz w:val="16"/>
            <w:szCs w:val="16"/>
          </w:rPr>
          <w:t>AND</w:t>
        </w:r>
        <w:r>
          <w:rPr>
            <w:rFonts w:ascii="Arial" w:hAnsi="Arial" w:cs="Arial"/>
            <w:spacing w:val="-1"/>
            <w:sz w:val="16"/>
            <w:szCs w:val="16"/>
          </w:rPr>
          <w:t xml:space="preserve"> </w:t>
        </w:r>
        <w:r>
          <w:rPr>
            <w:rFonts w:ascii="Arial" w:hAnsi="Arial" w:cs="Arial"/>
            <w:sz w:val="20"/>
            <w:szCs w:val="20"/>
          </w:rPr>
          <w:t>D</w:t>
        </w:r>
        <w:r>
          <w:rPr>
            <w:rFonts w:ascii="Arial" w:hAnsi="Arial" w:cs="Arial"/>
            <w:sz w:val="16"/>
            <w:szCs w:val="16"/>
          </w:rPr>
          <w:t>IVISION</w:t>
        </w:r>
        <w:r>
          <w:rPr>
            <w:rFonts w:ascii="Arial" w:hAnsi="Arial" w:cs="Arial"/>
            <w:sz w:val="20"/>
            <w:szCs w:val="20"/>
          </w:rPr>
          <w:tab/>
          <w:t>2</w:t>
        </w:r>
      </w:hyperlink>
    </w:p>
    <w:p w14:paraId="13436005" w14:textId="77777777" w:rsidR="003E6C35" w:rsidRDefault="003E6C35">
      <w:pPr>
        <w:pStyle w:val="BodyText"/>
        <w:tabs>
          <w:tab w:val="right" w:leader="dot" w:pos="9355"/>
        </w:tabs>
        <w:kinsoku w:val="0"/>
        <w:overflowPunct w:val="0"/>
        <w:spacing w:before="120"/>
        <w:ind w:left="2" w:firstLine="0"/>
        <w:jc w:val="center"/>
        <w:rPr>
          <w:sz w:val="20"/>
          <w:szCs w:val="20"/>
        </w:rPr>
      </w:pPr>
      <w:hyperlink w:anchor="bookmark4" w:history="1">
        <w:r>
          <w:rPr>
            <w:b/>
            <w:bCs/>
            <w:sz w:val="20"/>
            <w:szCs w:val="20"/>
          </w:rPr>
          <w:t>ARTICLE 2 -</w:t>
        </w:r>
        <w:r>
          <w:rPr>
            <w:b/>
            <w:bCs/>
            <w:spacing w:val="-1"/>
            <w:sz w:val="20"/>
            <w:szCs w:val="20"/>
          </w:rPr>
          <w:t xml:space="preserve"> </w:t>
        </w:r>
        <w:r>
          <w:rPr>
            <w:b/>
            <w:bCs/>
            <w:sz w:val="20"/>
            <w:szCs w:val="20"/>
          </w:rPr>
          <w:t>SERVICES</w:t>
        </w:r>
        <w:r>
          <w:rPr>
            <w:b/>
            <w:bCs/>
            <w:sz w:val="20"/>
            <w:szCs w:val="20"/>
          </w:rPr>
          <w:tab/>
          <w:t>2</w:t>
        </w:r>
      </w:hyperlink>
    </w:p>
    <w:p w14:paraId="1AC75BB0" w14:textId="77777777" w:rsidR="003E6C35" w:rsidRDefault="003E6C35">
      <w:pPr>
        <w:pStyle w:val="ListParagraph"/>
        <w:numPr>
          <w:ilvl w:val="1"/>
          <w:numId w:val="20"/>
        </w:numPr>
        <w:tabs>
          <w:tab w:val="left" w:pos="1061"/>
          <w:tab w:val="right" w:leader="dot" w:pos="9452"/>
        </w:tabs>
        <w:kinsoku w:val="0"/>
        <w:overflowPunct w:val="0"/>
        <w:spacing w:before="121" w:line="229" w:lineRule="exact"/>
        <w:rPr>
          <w:rFonts w:ascii="Arial" w:hAnsi="Arial" w:cs="Arial"/>
          <w:sz w:val="20"/>
          <w:szCs w:val="20"/>
        </w:rPr>
      </w:pPr>
      <w:hyperlink w:anchor="bookmark5" w:history="1">
        <w:r>
          <w:rPr>
            <w:rFonts w:ascii="Arial" w:hAnsi="Arial" w:cs="Arial"/>
            <w:sz w:val="20"/>
            <w:szCs w:val="20"/>
          </w:rPr>
          <w:t>S</w:t>
        </w:r>
        <w:r>
          <w:rPr>
            <w:rFonts w:ascii="Arial" w:hAnsi="Arial" w:cs="Arial"/>
            <w:sz w:val="16"/>
            <w:szCs w:val="16"/>
          </w:rPr>
          <w:t>ERVICES</w:t>
        </w:r>
        <w:r>
          <w:rPr>
            <w:rFonts w:ascii="Arial" w:hAnsi="Arial" w:cs="Arial"/>
            <w:sz w:val="20"/>
            <w:szCs w:val="20"/>
          </w:rPr>
          <w:tab/>
          <w:t>2</w:t>
        </w:r>
      </w:hyperlink>
    </w:p>
    <w:p w14:paraId="6D15276E" w14:textId="77777777" w:rsidR="003E6C35" w:rsidRDefault="003E6C35">
      <w:pPr>
        <w:pStyle w:val="ListParagraph"/>
        <w:numPr>
          <w:ilvl w:val="1"/>
          <w:numId w:val="20"/>
        </w:numPr>
        <w:tabs>
          <w:tab w:val="left" w:pos="1061"/>
          <w:tab w:val="right" w:leader="dot" w:pos="9452"/>
        </w:tabs>
        <w:kinsoku w:val="0"/>
        <w:overflowPunct w:val="0"/>
        <w:spacing w:line="229" w:lineRule="exact"/>
        <w:rPr>
          <w:rFonts w:ascii="Arial" w:hAnsi="Arial" w:cs="Arial"/>
          <w:sz w:val="20"/>
          <w:szCs w:val="20"/>
        </w:rPr>
      </w:pPr>
      <w:hyperlink w:anchor="bookmark6" w:history="1">
        <w:r>
          <w:rPr>
            <w:rFonts w:ascii="Arial" w:hAnsi="Arial" w:cs="Arial"/>
            <w:sz w:val="20"/>
            <w:szCs w:val="20"/>
          </w:rPr>
          <w:t>C</w:t>
        </w:r>
        <w:r>
          <w:rPr>
            <w:rFonts w:ascii="Arial" w:hAnsi="Arial" w:cs="Arial"/>
            <w:sz w:val="16"/>
            <w:szCs w:val="16"/>
          </w:rPr>
          <w:t xml:space="preserve">OMMENCEMENT AND </w:t>
        </w:r>
        <w:r>
          <w:rPr>
            <w:rFonts w:ascii="Arial" w:hAnsi="Arial" w:cs="Arial"/>
            <w:sz w:val="20"/>
            <w:szCs w:val="20"/>
          </w:rPr>
          <w:t>C</w:t>
        </w:r>
        <w:r>
          <w:rPr>
            <w:rFonts w:ascii="Arial" w:hAnsi="Arial" w:cs="Arial"/>
            <w:sz w:val="16"/>
            <w:szCs w:val="16"/>
          </w:rPr>
          <w:t>OMPLETION</w:t>
        </w:r>
        <w:r>
          <w:rPr>
            <w:rFonts w:ascii="Arial" w:hAnsi="Arial" w:cs="Arial"/>
            <w:spacing w:val="-2"/>
            <w:sz w:val="16"/>
            <w:szCs w:val="16"/>
          </w:rPr>
          <w:t xml:space="preserve"> </w:t>
        </w:r>
        <w:r>
          <w:rPr>
            <w:rFonts w:ascii="Arial" w:hAnsi="Arial" w:cs="Arial"/>
            <w:sz w:val="16"/>
            <w:szCs w:val="16"/>
          </w:rPr>
          <w:t>OF</w:t>
        </w:r>
        <w:r>
          <w:rPr>
            <w:rFonts w:ascii="Arial" w:hAnsi="Arial" w:cs="Arial"/>
            <w:spacing w:val="-3"/>
            <w:sz w:val="16"/>
            <w:szCs w:val="16"/>
          </w:rPr>
          <w:t xml:space="preserve"> </w:t>
        </w:r>
        <w:r>
          <w:rPr>
            <w:rFonts w:ascii="Arial" w:hAnsi="Arial" w:cs="Arial"/>
            <w:sz w:val="20"/>
            <w:szCs w:val="20"/>
          </w:rPr>
          <w:t>S</w:t>
        </w:r>
        <w:r>
          <w:rPr>
            <w:rFonts w:ascii="Arial" w:hAnsi="Arial" w:cs="Arial"/>
            <w:sz w:val="16"/>
            <w:szCs w:val="16"/>
          </w:rPr>
          <w:t>ERVICES</w:t>
        </w:r>
        <w:r>
          <w:rPr>
            <w:rFonts w:ascii="Arial" w:hAnsi="Arial" w:cs="Arial"/>
            <w:sz w:val="20"/>
            <w:szCs w:val="20"/>
          </w:rPr>
          <w:tab/>
          <w:t>3</w:t>
        </w:r>
      </w:hyperlink>
    </w:p>
    <w:p w14:paraId="5F96A583" w14:textId="77777777" w:rsidR="003E6C35" w:rsidRDefault="003E6C35">
      <w:pPr>
        <w:pStyle w:val="ListParagraph"/>
        <w:numPr>
          <w:ilvl w:val="1"/>
          <w:numId w:val="20"/>
        </w:numPr>
        <w:tabs>
          <w:tab w:val="left" w:pos="1061"/>
          <w:tab w:val="right" w:leader="dot" w:pos="9452"/>
        </w:tabs>
        <w:kinsoku w:val="0"/>
        <w:overflowPunct w:val="0"/>
        <w:rPr>
          <w:rFonts w:ascii="Arial" w:hAnsi="Arial" w:cs="Arial"/>
          <w:sz w:val="20"/>
          <w:szCs w:val="20"/>
        </w:rPr>
      </w:pPr>
      <w:hyperlink w:anchor="bookmark7" w:history="1">
        <w:r>
          <w:rPr>
            <w:rFonts w:ascii="Arial" w:hAnsi="Arial" w:cs="Arial"/>
            <w:sz w:val="20"/>
            <w:szCs w:val="20"/>
          </w:rPr>
          <w:t>P</w:t>
        </w:r>
        <w:r>
          <w:rPr>
            <w:rFonts w:ascii="Arial" w:hAnsi="Arial" w:cs="Arial"/>
            <w:sz w:val="16"/>
            <w:szCs w:val="16"/>
          </w:rPr>
          <w:t>ERFORMANCE</w:t>
        </w:r>
        <w:r>
          <w:rPr>
            <w:rFonts w:ascii="Arial" w:hAnsi="Arial" w:cs="Arial"/>
            <w:spacing w:val="1"/>
            <w:sz w:val="16"/>
            <w:szCs w:val="16"/>
          </w:rPr>
          <w:t xml:space="preserve"> </w:t>
        </w:r>
        <w:r>
          <w:rPr>
            <w:rFonts w:ascii="Arial" w:hAnsi="Arial" w:cs="Arial"/>
            <w:sz w:val="16"/>
            <w:szCs w:val="16"/>
          </w:rPr>
          <w:t>OF</w:t>
        </w:r>
        <w:r>
          <w:rPr>
            <w:rFonts w:ascii="Arial" w:hAnsi="Arial" w:cs="Arial"/>
            <w:spacing w:val="-6"/>
            <w:sz w:val="16"/>
            <w:szCs w:val="16"/>
          </w:rPr>
          <w:t xml:space="preserve"> </w:t>
        </w:r>
        <w:r>
          <w:rPr>
            <w:rFonts w:ascii="Arial" w:hAnsi="Arial" w:cs="Arial"/>
            <w:sz w:val="20"/>
            <w:szCs w:val="20"/>
          </w:rPr>
          <w:t>W</w:t>
        </w:r>
        <w:r>
          <w:rPr>
            <w:rFonts w:ascii="Arial" w:hAnsi="Arial" w:cs="Arial"/>
            <w:sz w:val="16"/>
            <w:szCs w:val="16"/>
          </w:rPr>
          <w:t>ORK</w:t>
        </w:r>
        <w:r>
          <w:rPr>
            <w:rFonts w:ascii="Arial" w:hAnsi="Arial" w:cs="Arial"/>
            <w:sz w:val="20"/>
            <w:szCs w:val="20"/>
          </w:rPr>
          <w:tab/>
          <w:t>3</w:t>
        </w:r>
      </w:hyperlink>
    </w:p>
    <w:p w14:paraId="31588ADA" w14:textId="77777777" w:rsidR="003E6C35" w:rsidRDefault="003E6C35">
      <w:pPr>
        <w:pStyle w:val="ListParagraph"/>
        <w:numPr>
          <w:ilvl w:val="1"/>
          <w:numId w:val="20"/>
        </w:numPr>
        <w:tabs>
          <w:tab w:val="left" w:pos="1061"/>
          <w:tab w:val="right" w:leader="dot" w:pos="9452"/>
        </w:tabs>
        <w:kinsoku w:val="0"/>
        <w:overflowPunct w:val="0"/>
        <w:rPr>
          <w:rFonts w:ascii="Arial" w:hAnsi="Arial" w:cs="Arial"/>
          <w:sz w:val="20"/>
          <w:szCs w:val="20"/>
        </w:rPr>
      </w:pPr>
      <w:hyperlink w:anchor="bookmark8" w:history="1">
        <w:r>
          <w:rPr>
            <w:rFonts w:ascii="Arial" w:hAnsi="Arial" w:cs="Arial"/>
            <w:sz w:val="20"/>
            <w:szCs w:val="20"/>
          </w:rPr>
          <w:t>W</w:t>
        </w:r>
        <w:r>
          <w:rPr>
            <w:rFonts w:ascii="Arial" w:hAnsi="Arial" w:cs="Arial"/>
            <w:sz w:val="16"/>
            <w:szCs w:val="16"/>
          </w:rPr>
          <w:t xml:space="preserve">ARRANTY OF </w:t>
        </w:r>
        <w:r>
          <w:rPr>
            <w:rFonts w:ascii="Arial" w:hAnsi="Arial" w:cs="Arial"/>
            <w:sz w:val="20"/>
            <w:szCs w:val="20"/>
          </w:rPr>
          <w:t>C</w:t>
        </w:r>
        <w:r>
          <w:rPr>
            <w:rFonts w:ascii="Arial" w:hAnsi="Arial" w:cs="Arial"/>
            <w:sz w:val="16"/>
            <w:szCs w:val="16"/>
          </w:rPr>
          <w:t>ONSULTANT</w:t>
        </w:r>
        <w:r>
          <w:rPr>
            <w:rFonts w:ascii="Arial" w:hAnsi="Arial" w:cs="Arial"/>
            <w:sz w:val="20"/>
            <w:szCs w:val="20"/>
          </w:rPr>
          <w:tab/>
          <w:t>3</w:t>
        </w:r>
      </w:hyperlink>
    </w:p>
    <w:p w14:paraId="2CD39521" w14:textId="77777777" w:rsidR="003E6C35" w:rsidRDefault="003E6C35">
      <w:pPr>
        <w:pStyle w:val="ListParagraph"/>
        <w:numPr>
          <w:ilvl w:val="1"/>
          <w:numId w:val="20"/>
        </w:numPr>
        <w:tabs>
          <w:tab w:val="left" w:pos="1061"/>
          <w:tab w:val="right" w:leader="dot" w:pos="9452"/>
        </w:tabs>
        <w:kinsoku w:val="0"/>
        <w:overflowPunct w:val="0"/>
        <w:rPr>
          <w:rFonts w:ascii="Arial" w:hAnsi="Arial" w:cs="Arial"/>
          <w:sz w:val="20"/>
          <w:szCs w:val="20"/>
        </w:rPr>
      </w:pPr>
      <w:hyperlink w:anchor="bookmark9" w:history="1">
        <w:r>
          <w:rPr>
            <w:rFonts w:ascii="Arial" w:hAnsi="Arial" w:cs="Arial"/>
            <w:sz w:val="20"/>
            <w:szCs w:val="20"/>
          </w:rPr>
          <w:t>P</w:t>
        </w:r>
        <w:r>
          <w:rPr>
            <w:rFonts w:ascii="Arial" w:hAnsi="Arial" w:cs="Arial"/>
            <w:sz w:val="16"/>
            <w:szCs w:val="16"/>
          </w:rPr>
          <w:t>ROGRESS</w:t>
        </w:r>
        <w:r>
          <w:rPr>
            <w:rFonts w:ascii="Arial" w:hAnsi="Arial" w:cs="Arial"/>
            <w:spacing w:val="1"/>
            <w:sz w:val="16"/>
            <w:szCs w:val="16"/>
          </w:rPr>
          <w:t xml:space="preserve"> </w:t>
        </w:r>
        <w:r>
          <w:rPr>
            <w:rFonts w:ascii="Arial" w:hAnsi="Arial" w:cs="Arial"/>
            <w:sz w:val="20"/>
            <w:szCs w:val="20"/>
          </w:rPr>
          <w:t>R</w:t>
        </w:r>
        <w:r>
          <w:rPr>
            <w:rFonts w:ascii="Arial" w:hAnsi="Arial" w:cs="Arial"/>
            <w:sz w:val="16"/>
            <w:szCs w:val="16"/>
          </w:rPr>
          <w:t>EPORTS</w:t>
        </w:r>
        <w:r>
          <w:rPr>
            <w:rFonts w:ascii="Arial" w:hAnsi="Arial" w:cs="Arial"/>
            <w:sz w:val="20"/>
            <w:szCs w:val="20"/>
          </w:rPr>
          <w:tab/>
          <w:t>4</w:t>
        </w:r>
      </w:hyperlink>
    </w:p>
    <w:p w14:paraId="4C0CD4DA" w14:textId="77777777" w:rsidR="003E6C35" w:rsidRDefault="003E6C35">
      <w:pPr>
        <w:pStyle w:val="ListParagraph"/>
        <w:numPr>
          <w:ilvl w:val="1"/>
          <w:numId w:val="20"/>
        </w:numPr>
        <w:tabs>
          <w:tab w:val="left" w:pos="1061"/>
          <w:tab w:val="right" w:leader="dot" w:pos="9452"/>
        </w:tabs>
        <w:kinsoku w:val="0"/>
        <w:overflowPunct w:val="0"/>
        <w:rPr>
          <w:rFonts w:ascii="Arial" w:hAnsi="Arial" w:cs="Arial"/>
          <w:sz w:val="20"/>
          <w:szCs w:val="20"/>
        </w:rPr>
      </w:pPr>
      <w:hyperlink w:anchor="bookmark10" w:history="1">
        <w:r>
          <w:rPr>
            <w:rFonts w:ascii="Arial" w:hAnsi="Arial" w:cs="Arial"/>
            <w:sz w:val="20"/>
            <w:szCs w:val="20"/>
          </w:rPr>
          <w:t>C</w:t>
        </w:r>
        <w:r>
          <w:rPr>
            <w:rFonts w:ascii="Arial" w:hAnsi="Arial" w:cs="Arial"/>
            <w:sz w:val="16"/>
            <w:szCs w:val="16"/>
          </w:rPr>
          <w:t>OMPLIANCE</w:t>
        </w:r>
        <w:r>
          <w:rPr>
            <w:rFonts w:ascii="Arial" w:hAnsi="Arial" w:cs="Arial"/>
            <w:spacing w:val="-6"/>
            <w:sz w:val="16"/>
            <w:szCs w:val="16"/>
          </w:rPr>
          <w:t xml:space="preserve"> </w:t>
        </w:r>
        <w:r>
          <w:rPr>
            <w:rFonts w:ascii="Arial" w:hAnsi="Arial" w:cs="Arial"/>
            <w:sz w:val="16"/>
            <w:szCs w:val="16"/>
          </w:rPr>
          <w:t>WITH</w:t>
        </w:r>
        <w:r>
          <w:rPr>
            <w:rFonts w:ascii="Arial" w:hAnsi="Arial" w:cs="Arial"/>
            <w:spacing w:val="-2"/>
            <w:sz w:val="16"/>
            <w:szCs w:val="16"/>
          </w:rPr>
          <w:t xml:space="preserve"> </w:t>
        </w:r>
        <w:r>
          <w:rPr>
            <w:rFonts w:ascii="Arial" w:hAnsi="Arial" w:cs="Arial"/>
            <w:sz w:val="20"/>
            <w:szCs w:val="20"/>
          </w:rPr>
          <w:t>L</w:t>
        </w:r>
        <w:r>
          <w:rPr>
            <w:rFonts w:ascii="Arial" w:hAnsi="Arial" w:cs="Arial"/>
            <w:sz w:val="16"/>
            <w:szCs w:val="16"/>
          </w:rPr>
          <w:t>EGISLATION</w:t>
        </w:r>
        <w:r>
          <w:rPr>
            <w:rFonts w:ascii="Arial" w:hAnsi="Arial" w:cs="Arial"/>
            <w:sz w:val="20"/>
            <w:szCs w:val="20"/>
          </w:rPr>
          <w:tab/>
          <w:t>4</w:t>
        </w:r>
      </w:hyperlink>
    </w:p>
    <w:p w14:paraId="234E7C13" w14:textId="77777777" w:rsidR="003E6C35" w:rsidRDefault="003E6C35">
      <w:pPr>
        <w:pStyle w:val="ListParagraph"/>
        <w:numPr>
          <w:ilvl w:val="1"/>
          <w:numId w:val="20"/>
        </w:numPr>
        <w:tabs>
          <w:tab w:val="left" w:pos="1061"/>
          <w:tab w:val="right" w:leader="dot" w:pos="9452"/>
        </w:tabs>
        <w:kinsoku w:val="0"/>
        <w:overflowPunct w:val="0"/>
        <w:rPr>
          <w:rFonts w:ascii="Arial" w:hAnsi="Arial" w:cs="Arial"/>
          <w:sz w:val="20"/>
          <w:szCs w:val="20"/>
        </w:rPr>
      </w:pPr>
      <w:hyperlink w:anchor="bookmark11" w:history="1">
        <w:r>
          <w:rPr>
            <w:rFonts w:ascii="Arial" w:hAnsi="Arial" w:cs="Arial"/>
            <w:sz w:val="20"/>
            <w:szCs w:val="20"/>
          </w:rPr>
          <w:t>P</w:t>
        </w:r>
        <w:r>
          <w:rPr>
            <w:rFonts w:ascii="Arial" w:hAnsi="Arial" w:cs="Arial"/>
            <w:sz w:val="16"/>
            <w:szCs w:val="16"/>
          </w:rPr>
          <w:t>ERMITS</w:t>
        </w:r>
        <w:r>
          <w:rPr>
            <w:rFonts w:ascii="Arial" w:hAnsi="Arial" w:cs="Arial"/>
            <w:spacing w:val="-2"/>
            <w:sz w:val="16"/>
            <w:szCs w:val="16"/>
          </w:rPr>
          <w:t xml:space="preserve"> </w:t>
        </w:r>
        <w:r>
          <w:rPr>
            <w:rFonts w:ascii="Arial" w:hAnsi="Arial" w:cs="Arial"/>
            <w:sz w:val="16"/>
            <w:szCs w:val="16"/>
          </w:rPr>
          <w:t>AND</w:t>
        </w:r>
        <w:r>
          <w:rPr>
            <w:rFonts w:ascii="Arial" w:hAnsi="Arial" w:cs="Arial"/>
            <w:spacing w:val="-1"/>
            <w:sz w:val="16"/>
            <w:szCs w:val="16"/>
          </w:rPr>
          <w:t xml:space="preserve"> </w:t>
        </w:r>
        <w:r>
          <w:rPr>
            <w:rFonts w:ascii="Arial" w:hAnsi="Arial" w:cs="Arial"/>
            <w:sz w:val="20"/>
            <w:szCs w:val="20"/>
          </w:rPr>
          <w:t>L</w:t>
        </w:r>
        <w:r>
          <w:rPr>
            <w:rFonts w:ascii="Arial" w:hAnsi="Arial" w:cs="Arial"/>
            <w:sz w:val="16"/>
            <w:szCs w:val="16"/>
          </w:rPr>
          <w:t>ICENSES</w:t>
        </w:r>
        <w:r>
          <w:rPr>
            <w:rFonts w:ascii="Arial" w:hAnsi="Arial" w:cs="Arial"/>
            <w:sz w:val="20"/>
            <w:szCs w:val="20"/>
          </w:rPr>
          <w:tab/>
          <w:t>4</w:t>
        </w:r>
      </w:hyperlink>
    </w:p>
    <w:p w14:paraId="14FAA651" w14:textId="77777777" w:rsidR="003E6C35" w:rsidRDefault="003E6C35">
      <w:pPr>
        <w:pStyle w:val="BodyText"/>
        <w:tabs>
          <w:tab w:val="right" w:leader="dot" w:pos="9355"/>
        </w:tabs>
        <w:kinsoku w:val="0"/>
        <w:overflowPunct w:val="0"/>
        <w:spacing w:before="120"/>
        <w:ind w:left="2" w:firstLine="0"/>
        <w:jc w:val="center"/>
        <w:rPr>
          <w:sz w:val="20"/>
          <w:szCs w:val="20"/>
        </w:rPr>
      </w:pPr>
      <w:hyperlink w:anchor="bookmark12" w:history="1">
        <w:r>
          <w:rPr>
            <w:b/>
            <w:bCs/>
            <w:sz w:val="20"/>
            <w:szCs w:val="20"/>
          </w:rPr>
          <w:t>ARTICLE 3 -</w:t>
        </w:r>
        <w:r>
          <w:rPr>
            <w:b/>
            <w:bCs/>
            <w:spacing w:val="-1"/>
            <w:sz w:val="20"/>
            <w:szCs w:val="20"/>
          </w:rPr>
          <w:t xml:space="preserve"> </w:t>
        </w:r>
        <w:r>
          <w:rPr>
            <w:b/>
            <w:bCs/>
            <w:sz w:val="20"/>
            <w:szCs w:val="20"/>
          </w:rPr>
          <w:t>PERSONNEL</w:t>
        </w:r>
        <w:r>
          <w:rPr>
            <w:b/>
            <w:bCs/>
            <w:sz w:val="20"/>
            <w:szCs w:val="20"/>
          </w:rPr>
          <w:tab/>
          <w:t>4</w:t>
        </w:r>
      </w:hyperlink>
    </w:p>
    <w:p w14:paraId="6ECB3ADA" w14:textId="77777777" w:rsidR="003E6C35" w:rsidRDefault="003E6C35">
      <w:pPr>
        <w:pStyle w:val="ListParagraph"/>
        <w:numPr>
          <w:ilvl w:val="1"/>
          <w:numId w:val="19"/>
        </w:numPr>
        <w:tabs>
          <w:tab w:val="left" w:pos="1061"/>
          <w:tab w:val="right" w:leader="dot" w:pos="9452"/>
        </w:tabs>
        <w:kinsoku w:val="0"/>
        <w:overflowPunct w:val="0"/>
        <w:spacing w:before="118"/>
        <w:rPr>
          <w:rFonts w:ascii="Arial" w:hAnsi="Arial" w:cs="Arial"/>
          <w:sz w:val="20"/>
          <w:szCs w:val="20"/>
        </w:rPr>
      </w:pPr>
      <w:hyperlink w:anchor="bookmark13" w:history="1">
        <w:r>
          <w:rPr>
            <w:rFonts w:ascii="Arial" w:hAnsi="Arial" w:cs="Arial"/>
            <w:sz w:val="20"/>
            <w:szCs w:val="20"/>
          </w:rPr>
          <w:t>N</w:t>
        </w:r>
        <w:r>
          <w:rPr>
            <w:rFonts w:ascii="Arial" w:hAnsi="Arial" w:cs="Arial"/>
            <w:sz w:val="16"/>
            <w:szCs w:val="16"/>
          </w:rPr>
          <w:t>O</w:t>
        </w:r>
        <w:r>
          <w:rPr>
            <w:rFonts w:ascii="Arial" w:hAnsi="Arial" w:cs="Arial"/>
            <w:spacing w:val="-1"/>
            <w:sz w:val="16"/>
            <w:szCs w:val="16"/>
          </w:rPr>
          <w:t xml:space="preserve"> </w:t>
        </w:r>
        <w:r>
          <w:rPr>
            <w:rFonts w:ascii="Arial" w:hAnsi="Arial" w:cs="Arial"/>
            <w:sz w:val="20"/>
            <w:szCs w:val="20"/>
          </w:rPr>
          <w:t>S</w:t>
        </w:r>
        <w:r>
          <w:rPr>
            <w:rFonts w:ascii="Arial" w:hAnsi="Arial" w:cs="Arial"/>
            <w:sz w:val="16"/>
            <w:szCs w:val="16"/>
          </w:rPr>
          <w:t>UBSTITUTION</w:t>
        </w:r>
        <w:r>
          <w:rPr>
            <w:rFonts w:ascii="Arial" w:hAnsi="Arial" w:cs="Arial"/>
            <w:sz w:val="20"/>
            <w:szCs w:val="20"/>
          </w:rPr>
          <w:tab/>
          <w:t>4</w:t>
        </w:r>
      </w:hyperlink>
    </w:p>
    <w:p w14:paraId="059DBDB4" w14:textId="77777777" w:rsidR="003E6C35" w:rsidRDefault="003E6C35">
      <w:pPr>
        <w:pStyle w:val="ListParagraph"/>
        <w:numPr>
          <w:ilvl w:val="1"/>
          <w:numId w:val="19"/>
        </w:numPr>
        <w:tabs>
          <w:tab w:val="left" w:pos="1061"/>
          <w:tab w:val="right" w:leader="dot" w:pos="9452"/>
        </w:tabs>
        <w:kinsoku w:val="0"/>
        <w:overflowPunct w:val="0"/>
        <w:rPr>
          <w:rFonts w:ascii="Arial" w:hAnsi="Arial" w:cs="Arial"/>
          <w:sz w:val="20"/>
          <w:szCs w:val="20"/>
        </w:rPr>
      </w:pPr>
      <w:hyperlink w:anchor="bookmark14" w:history="1">
        <w:r>
          <w:rPr>
            <w:rFonts w:ascii="Arial" w:hAnsi="Arial" w:cs="Arial"/>
            <w:sz w:val="20"/>
            <w:szCs w:val="20"/>
          </w:rPr>
          <w:t>N</w:t>
        </w:r>
        <w:r>
          <w:rPr>
            <w:rFonts w:ascii="Arial" w:hAnsi="Arial" w:cs="Arial"/>
            <w:sz w:val="16"/>
            <w:szCs w:val="16"/>
          </w:rPr>
          <w:t xml:space="preserve">O </w:t>
        </w:r>
        <w:r>
          <w:rPr>
            <w:rFonts w:ascii="Arial" w:hAnsi="Arial" w:cs="Arial"/>
            <w:sz w:val="20"/>
            <w:szCs w:val="20"/>
          </w:rPr>
          <w:t>S</w:t>
        </w:r>
        <w:r>
          <w:rPr>
            <w:rFonts w:ascii="Arial" w:hAnsi="Arial" w:cs="Arial"/>
            <w:sz w:val="16"/>
            <w:szCs w:val="16"/>
          </w:rPr>
          <w:t>UBCONTRACTORS</w:t>
        </w:r>
        <w:r>
          <w:rPr>
            <w:rFonts w:ascii="Arial" w:hAnsi="Arial" w:cs="Arial"/>
            <w:sz w:val="20"/>
            <w:szCs w:val="20"/>
          </w:rPr>
          <w:tab/>
          <w:t>5</w:t>
        </w:r>
      </w:hyperlink>
    </w:p>
    <w:p w14:paraId="0F83434A" w14:textId="77777777" w:rsidR="003E6C35" w:rsidRDefault="003E6C35">
      <w:pPr>
        <w:pStyle w:val="ListParagraph"/>
        <w:numPr>
          <w:ilvl w:val="1"/>
          <w:numId w:val="19"/>
        </w:numPr>
        <w:tabs>
          <w:tab w:val="left" w:pos="1061"/>
          <w:tab w:val="right" w:leader="dot" w:pos="9452"/>
        </w:tabs>
        <w:kinsoku w:val="0"/>
        <w:overflowPunct w:val="0"/>
        <w:rPr>
          <w:rFonts w:ascii="Arial" w:hAnsi="Arial" w:cs="Arial"/>
          <w:sz w:val="20"/>
          <w:szCs w:val="20"/>
        </w:rPr>
      </w:pPr>
      <w:hyperlink w:anchor="bookmark15" w:history="1">
        <w:r>
          <w:rPr>
            <w:rFonts w:ascii="Arial" w:hAnsi="Arial" w:cs="Arial"/>
            <w:sz w:val="20"/>
            <w:szCs w:val="20"/>
          </w:rPr>
          <w:t>R</w:t>
        </w:r>
        <w:r>
          <w:rPr>
            <w:rFonts w:ascii="Arial" w:hAnsi="Arial" w:cs="Arial"/>
            <w:sz w:val="16"/>
            <w:szCs w:val="16"/>
          </w:rPr>
          <w:t>EMOVAL</w:t>
        </w:r>
        <w:r>
          <w:rPr>
            <w:rFonts w:ascii="Arial" w:hAnsi="Arial" w:cs="Arial"/>
            <w:spacing w:val="-2"/>
            <w:sz w:val="16"/>
            <w:szCs w:val="16"/>
          </w:rPr>
          <w:t xml:space="preserve"> </w:t>
        </w:r>
        <w:r>
          <w:rPr>
            <w:rFonts w:ascii="Arial" w:hAnsi="Arial" w:cs="Arial"/>
            <w:sz w:val="16"/>
            <w:szCs w:val="16"/>
          </w:rPr>
          <w:t xml:space="preserve">OF </w:t>
        </w:r>
        <w:r>
          <w:rPr>
            <w:rFonts w:ascii="Arial" w:hAnsi="Arial" w:cs="Arial"/>
            <w:sz w:val="20"/>
            <w:szCs w:val="20"/>
          </w:rPr>
          <w:t>P</w:t>
        </w:r>
        <w:r>
          <w:rPr>
            <w:rFonts w:ascii="Arial" w:hAnsi="Arial" w:cs="Arial"/>
            <w:sz w:val="16"/>
            <w:szCs w:val="16"/>
          </w:rPr>
          <w:t>ERSONNEL</w:t>
        </w:r>
        <w:r>
          <w:rPr>
            <w:rFonts w:ascii="Arial" w:hAnsi="Arial" w:cs="Arial"/>
            <w:sz w:val="20"/>
            <w:szCs w:val="20"/>
          </w:rPr>
          <w:tab/>
          <w:t>5</w:t>
        </w:r>
      </w:hyperlink>
    </w:p>
    <w:p w14:paraId="39B91765" w14:textId="77777777" w:rsidR="003E6C35" w:rsidRDefault="003E6C35">
      <w:pPr>
        <w:pStyle w:val="ListParagraph"/>
        <w:numPr>
          <w:ilvl w:val="1"/>
          <w:numId w:val="19"/>
        </w:numPr>
        <w:tabs>
          <w:tab w:val="left" w:pos="1061"/>
          <w:tab w:val="right" w:leader="dot" w:pos="9452"/>
        </w:tabs>
        <w:kinsoku w:val="0"/>
        <w:overflowPunct w:val="0"/>
        <w:spacing w:line="229" w:lineRule="exact"/>
        <w:rPr>
          <w:rFonts w:ascii="Arial" w:hAnsi="Arial" w:cs="Arial"/>
          <w:sz w:val="20"/>
          <w:szCs w:val="20"/>
        </w:rPr>
      </w:pPr>
      <w:hyperlink w:anchor="bookmark16" w:history="1">
        <w:r>
          <w:rPr>
            <w:rFonts w:ascii="Arial" w:hAnsi="Arial" w:cs="Arial"/>
            <w:sz w:val="20"/>
            <w:szCs w:val="20"/>
          </w:rPr>
          <w:t>C</w:t>
        </w:r>
        <w:r>
          <w:rPr>
            <w:rFonts w:ascii="Arial" w:hAnsi="Arial" w:cs="Arial"/>
            <w:sz w:val="16"/>
            <w:szCs w:val="16"/>
          </w:rPr>
          <w:t>OMPLIANCE</w:t>
        </w:r>
        <w:r>
          <w:rPr>
            <w:rFonts w:ascii="Arial" w:hAnsi="Arial" w:cs="Arial"/>
            <w:spacing w:val="-6"/>
            <w:sz w:val="16"/>
            <w:szCs w:val="16"/>
          </w:rPr>
          <w:t xml:space="preserve"> </w:t>
        </w:r>
        <w:r>
          <w:rPr>
            <w:rFonts w:ascii="Arial" w:hAnsi="Arial" w:cs="Arial"/>
            <w:sz w:val="16"/>
            <w:szCs w:val="16"/>
          </w:rPr>
          <w:t>WITH</w:t>
        </w:r>
        <w:r>
          <w:rPr>
            <w:rFonts w:ascii="Arial" w:hAnsi="Arial" w:cs="Arial"/>
            <w:spacing w:val="-2"/>
            <w:sz w:val="16"/>
            <w:szCs w:val="16"/>
          </w:rPr>
          <w:t xml:space="preserve"> </w:t>
        </w:r>
        <w:r>
          <w:rPr>
            <w:rFonts w:ascii="Arial" w:hAnsi="Arial" w:cs="Arial"/>
            <w:sz w:val="20"/>
            <w:szCs w:val="20"/>
          </w:rPr>
          <w:t>P</w:t>
        </w:r>
        <w:r>
          <w:rPr>
            <w:rFonts w:ascii="Arial" w:hAnsi="Arial" w:cs="Arial"/>
            <w:sz w:val="16"/>
            <w:szCs w:val="16"/>
          </w:rPr>
          <w:t>OLICIES</w:t>
        </w:r>
        <w:r>
          <w:rPr>
            <w:rFonts w:ascii="Arial" w:hAnsi="Arial" w:cs="Arial"/>
            <w:sz w:val="20"/>
            <w:szCs w:val="20"/>
          </w:rPr>
          <w:tab/>
          <w:t>6</w:t>
        </w:r>
      </w:hyperlink>
    </w:p>
    <w:p w14:paraId="0CC3494C" w14:textId="77777777" w:rsidR="003E6C35" w:rsidRDefault="003E6C35">
      <w:pPr>
        <w:pStyle w:val="ListParagraph"/>
        <w:numPr>
          <w:ilvl w:val="1"/>
          <w:numId w:val="19"/>
        </w:numPr>
        <w:tabs>
          <w:tab w:val="left" w:pos="1061"/>
          <w:tab w:val="right" w:leader="dot" w:pos="9452"/>
        </w:tabs>
        <w:kinsoku w:val="0"/>
        <w:overflowPunct w:val="0"/>
        <w:spacing w:line="229" w:lineRule="exact"/>
        <w:rPr>
          <w:rFonts w:ascii="Arial" w:hAnsi="Arial" w:cs="Arial"/>
          <w:sz w:val="20"/>
          <w:szCs w:val="20"/>
        </w:rPr>
      </w:pPr>
      <w:hyperlink w:anchor="bookmark17" w:history="1">
        <w:r>
          <w:rPr>
            <w:rFonts w:ascii="Arial" w:hAnsi="Arial" w:cs="Arial"/>
            <w:sz w:val="20"/>
            <w:szCs w:val="20"/>
          </w:rPr>
          <w:t>S</w:t>
        </w:r>
        <w:r>
          <w:rPr>
            <w:rFonts w:ascii="Arial" w:hAnsi="Arial" w:cs="Arial"/>
            <w:sz w:val="16"/>
            <w:szCs w:val="16"/>
          </w:rPr>
          <w:t>AFETY</w:t>
        </w:r>
        <w:r>
          <w:rPr>
            <w:rFonts w:ascii="Arial" w:hAnsi="Arial" w:cs="Arial"/>
            <w:sz w:val="20"/>
            <w:szCs w:val="20"/>
          </w:rPr>
          <w:tab/>
          <w:t>6</w:t>
        </w:r>
      </w:hyperlink>
    </w:p>
    <w:p w14:paraId="3ADFA6A7" w14:textId="77777777" w:rsidR="003E6C35" w:rsidRDefault="003E6C35">
      <w:pPr>
        <w:pStyle w:val="ListParagraph"/>
        <w:numPr>
          <w:ilvl w:val="1"/>
          <w:numId w:val="19"/>
        </w:numPr>
        <w:tabs>
          <w:tab w:val="left" w:pos="1061"/>
          <w:tab w:val="right" w:leader="dot" w:pos="9452"/>
        </w:tabs>
        <w:kinsoku w:val="0"/>
        <w:overflowPunct w:val="0"/>
        <w:spacing w:before="1"/>
        <w:rPr>
          <w:rFonts w:ascii="Arial" w:hAnsi="Arial" w:cs="Arial"/>
          <w:sz w:val="20"/>
          <w:szCs w:val="20"/>
        </w:rPr>
      </w:pPr>
      <w:hyperlink w:anchor="bookmark18" w:history="1">
        <w:r>
          <w:rPr>
            <w:rFonts w:ascii="Arial" w:hAnsi="Arial" w:cs="Arial"/>
            <w:sz w:val="20"/>
            <w:szCs w:val="20"/>
          </w:rPr>
          <w:t>N</w:t>
        </w:r>
        <w:r>
          <w:rPr>
            <w:rFonts w:ascii="Arial" w:hAnsi="Arial" w:cs="Arial"/>
            <w:sz w:val="16"/>
            <w:szCs w:val="16"/>
          </w:rPr>
          <w:t xml:space="preserve">O </w:t>
        </w:r>
        <w:r>
          <w:rPr>
            <w:rFonts w:ascii="Arial" w:hAnsi="Arial" w:cs="Arial"/>
            <w:sz w:val="20"/>
            <w:szCs w:val="20"/>
          </w:rPr>
          <w:t>S</w:t>
        </w:r>
        <w:r>
          <w:rPr>
            <w:rFonts w:ascii="Arial" w:hAnsi="Arial" w:cs="Arial"/>
            <w:sz w:val="16"/>
            <w:szCs w:val="16"/>
          </w:rPr>
          <w:t>OLICITATION</w:t>
        </w:r>
        <w:r>
          <w:rPr>
            <w:rFonts w:ascii="Arial" w:hAnsi="Arial" w:cs="Arial"/>
            <w:sz w:val="20"/>
            <w:szCs w:val="20"/>
          </w:rPr>
          <w:tab/>
          <w:t>6</w:t>
        </w:r>
      </w:hyperlink>
    </w:p>
    <w:p w14:paraId="3109176E" w14:textId="77777777" w:rsidR="003E6C35" w:rsidRDefault="003E6C35">
      <w:pPr>
        <w:pStyle w:val="BodyText"/>
        <w:tabs>
          <w:tab w:val="right" w:leader="dot" w:pos="9355"/>
        </w:tabs>
        <w:kinsoku w:val="0"/>
        <w:overflowPunct w:val="0"/>
        <w:spacing w:before="120"/>
        <w:ind w:left="2" w:firstLine="0"/>
        <w:jc w:val="center"/>
        <w:rPr>
          <w:sz w:val="20"/>
          <w:szCs w:val="20"/>
        </w:rPr>
      </w:pPr>
      <w:hyperlink w:anchor="bookmark19" w:history="1">
        <w:r>
          <w:rPr>
            <w:b/>
            <w:bCs/>
            <w:sz w:val="20"/>
            <w:szCs w:val="20"/>
          </w:rPr>
          <w:t>ARTICLE 4 -</w:t>
        </w:r>
        <w:r>
          <w:rPr>
            <w:b/>
            <w:bCs/>
            <w:spacing w:val="-1"/>
            <w:sz w:val="20"/>
            <w:szCs w:val="20"/>
          </w:rPr>
          <w:t xml:space="preserve"> </w:t>
        </w:r>
        <w:r>
          <w:rPr>
            <w:b/>
            <w:bCs/>
            <w:sz w:val="20"/>
            <w:szCs w:val="20"/>
          </w:rPr>
          <w:t>PAYMENT</w:t>
        </w:r>
        <w:r>
          <w:rPr>
            <w:b/>
            <w:bCs/>
            <w:sz w:val="20"/>
            <w:szCs w:val="20"/>
          </w:rPr>
          <w:tab/>
          <w:t>6</w:t>
        </w:r>
      </w:hyperlink>
    </w:p>
    <w:p w14:paraId="44D4AABB" w14:textId="77777777" w:rsidR="003E6C35" w:rsidRDefault="003E6C35">
      <w:pPr>
        <w:pStyle w:val="ListParagraph"/>
        <w:numPr>
          <w:ilvl w:val="1"/>
          <w:numId w:val="18"/>
        </w:numPr>
        <w:tabs>
          <w:tab w:val="left" w:pos="1061"/>
          <w:tab w:val="right" w:leader="dot" w:pos="9452"/>
        </w:tabs>
        <w:kinsoku w:val="0"/>
        <w:overflowPunct w:val="0"/>
        <w:spacing w:before="120"/>
        <w:rPr>
          <w:rFonts w:ascii="Arial" w:hAnsi="Arial" w:cs="Arial"/>
          <w:sz w:val="20"/>
          <w:szCs w:val="20"/>
        </w:rPr>
      </w:pPr>
      <w:hyperlink w:anchor="bookmark20" w:history="1">
        <w:r>
          <w:rPr>
            <w:rFonts w:ascii="Arial" w:hAnsi="Arial" w:cs="Arial"/>
            <w:sz w:val="20"/>
            <w:szCs w:val="20"/>
          </w:rPr>
          <w:t>P</w:t>
        </w:r>
        <w:r>
          <w:rPr>
            <w:rFonts w:ascii="Arial" w:hAnsi="Arial" w:cs="Arial"/>
            <w:sz w:val="16"/>
            <w:szCs w:val="16"/>
          </w:rPr>
          <w:t>AYMENT</w:t>
        </w:r>
        <w:r>
          <w:rPr>
            <w:rFonts w:ascii="Arial" w:hAnsi="Arial" w:cs="Arial"/>
            <w:sz w:val="20"/>
            <w:szCs w:val="20"/>
          </w:rPr>
          <w:tab/>
          <w:t>6</w:t>
        </w:r>
      </w:hyperlink>
    </w:p>
    <w:p w14:paraId="2DA6A49F" w14:textId="77777777" w:rsidR="003E6C35" w:rsidRDefault="003E6C35">
      <w:pPr>
        <w:pStyle w:val="ListParagraph"/>
        <w:numPr>
          <w:ilvl w:val="1"/>
          <w:numId w:val="18"/>
        </w:numPr>
        <w:tabs>
          <w:tab w:val="left" w:pos="1061"/>
          <w:tab w:val="right" w:leader="dot" w:pos="9452"/>
        </w:tabs>
        <w:kinsoku w:val="0"/>
        <w:overflowPunct w:val="0"/>
        <w:rPr>
          <w:rFonts w:ascii="Arial" w:hAnsi="Arial" w:cs="Arial"/>
          <w:sz w:val="20"/>
          <w:szCs w:val="20"/>
        </w:rPr>
      </w:pPr>
      <w:hyperlink w:anchor="bookmark21" w:history="1">
        <w:r>
          <w:rPr>
            <w:rFonts w:ascii="Arial" w:hAnsi="Arial" w:cs="Arial"/>
            <w:sz w:val="20"/>
            <w:szCs w:val="20"/>
          </w:rPr>
          <w:t>E</w:t>
        </w:r>
        <w:r>
          <w:rPr>
            <w:rFonts w:ascii="Arial" w:hAnsi="Arial" w:cs="Arial"/>
            <w:sz w:val="16"/>
            <w:szCs w:val="16"/>
          </w:rPr>
          <w:t>XCESS</w:t>
        </w:r>
        <w:r>
          <w:rPr>
            <w:rFonts w:ascii="Arial" w:hAnsi="Arial" w:cs="Arial"/>
            <w:spacing w:val="1"/>
            <w:sz w:val="16"/>
            <w:szCs w:val="16"/>
          </w:rPr>
          <w:t xml:space="preserve"> </w:t>
        </w:r>
        <w:r>
          <w:rPr>
            <w:rFonts w:ascii="Arial" w:hAnsi="Arial" w:cs="Arial"/>
            <w:sz w:val="20"/>
            <w:szCs w:val="20"/>
          </w:rPr>
          <w:t>P</w:t>
        </w:r>
        <w:r>
          <w:rPr>
            <w:rFonts w:ascii="Arial" w:hAnsi="Arial" w:cs="Arial"/>
            <w:sz w:val="16"/>
            <w:szCs w:val="16"/>
          </w:rPr>
          <w:t>AYMENTS</w:t>
        </w:r>
        <w:r>
          <w:rPr>
            <w:rFonts w:ascii="Arial" w:hAnsi="Arial" w:cs="Arial"/>
            <w:sz w:val="20"/>
            <w:szCs w:val="20"/>
          </w:rPr>
          <w:t>,</w:t>
        </w:r>
        <w:r>
          <w:rPr>
            <w:rFonts w:ascii="Arial" w:hAnsi="Arial" w:cs="Arial"/>
            <w:spacing w:val="-13"/>
            <w:sz w:val="20"/>
            <w:szCs w:val="20"/>
          </w:rPr>
          <w:t xml:space="preserve"> </w:t>
        </w:r>
        <w:r>
          <w:rPr>
            <w:rFonts w:ascii="Arial" w:hAnsi="Arial" w:cs="Arial"/>
            <w:sz w:val="20"/>
            <w:szCs w:val="20"/>
          </w:rPr>
          <w:t>T</w:t>
        </w:r>
        <w:r>
          <w:rPr>
            <w:rFonts w:ascii="Arial" w:hAnsi="Arial" w:cs="Arial"/>
            <w:sz w:val="16"/>
            <w:szCs w:val="16"/>
          </w:rPr>
          <w:t>AXES</w:t>
        </w:r>
        <w:r>
          <w:rPr>
            <w:rFonts w:ascii="Arial" w:hAnsi="Arial" w:cs="Arial"/>
            <w:sz w:val="20"/>
            <w:szCs w:val="20"/>
          </w:rPr>
          <w:tab/>
          <w:t>6</w:t>
        </w:r>
      </w:hyperlink>
    </w:p>
    <w:p w14:paraId="6D0635AF" w14:textId="77777777" w:rsidR="003E6C35" w:rsidRDefault="003E6C35">
      <w:pPr>
        <w:pStyle w:val="ListParagraph"/>
        <w:numPr>
          <w:ilvl w:val="1"/>
          <w:numId w:val="18"/>
        </w:numPr>
        <w:tabs>
          <w:tab w:val="left" w:pos="1061"/>
          <w:tab w:val="right" w:leader="dot" w:pos="9452"/>
        </w:tabs>
        <w:kinsoku w:val="0"/>
        <w:overflowPunct w:val="0"/>
        <w:spacing w:line="229" w:lineRule="exact"/>
        <w:rPr>
          <w:rFonts w:ascii="Arial" w:hAnsi="Arial" w:cs="Arial"/>
          <w:sz w:val="20"/>
          <w:szCs w:val="20"/>
        </w:rPr>
      </w:pPr>
      <w:hyperlink w:anchor="bookmark22" w:history="1">
        <w:r>
          <w:rPr>
            <w:rFonts w:ascii="Arial" w:hAnsi="Arial" w:cs="Arial"/>
            <w:sz w:val="20"/>
            <w:szCs w:val="20"/>
          </w:rPr>
          <w:t>N</w:t>
        </w:r>
        <w:r>
          <w:rPr>
            <w:rFonts w:ascii="Arial" w:hAnsi="Arial" w:cs="Arial"/>
            <w:sz w:val="16"/>
            <w:szCs w:val="16"/>
          </w:rPr>
          <w:t xml:space="preserve">O </w:t>
        </w:r>
        <w:r>
          <w:rPr>
            <w:rFonts w:ascii="Arial" w:hAnsi="Arial" w:cs="Arial"/>
            <w:sz w:val="20"/>
            <w:szCs w:val="20"/>
          </w:rPr>
          <w:t>P</w:t>
        </w:r>
        <w:r>
          <w:rPr>
            <w:rFonts w:ascii="Arial" w:hAnsi="Arial" w:cs="Arial"/>
            <w:sz w:val="16"/>
            <w:szCs w:val="16"/>
          </w:rPr>
          <w:t xml:space="preserve">AYMENT FOR </w:t>
        </w:r>
        <w:r>
          <w:rPr>
            <w:rFonts w:ascii="Arial" w:hAnsi="Arial" w:cs="Arial"/>
            <w:sz w:val="20"/>
            <w:szCs w:val="20"/>
          </w:rPr>
          <w:t>C</w:t>
        </w:r>
        <w:r>
          <w:rPr>
            <w:rFonts w:ascii="Arial" w:hAnsi="Arial" w:cs="Arial"/>
            <w:sz w:val="16"/>
            <w:szCs w:val="16"/>
          </w:rPr>
          <w:t>OSTS</w:t>
        </w:r>
        <w:r>
          <w:rPr>
            <w:rFonts w:ascii="Arial" w:hAnsi="Arial" w:cs="Arial"/>
            <w:sz w:val="20"/>
            <w:szCs w:val="20"/>
          </w:rPr>
          <w:t>, E</w:t>
        </w:r>
        <w:r>
          <w:rPr>
            <w:rFonts w:ascii="Arial" w:hAnsi="Arial" w:cs="Arial"/>
            <w:sz w:val="16"/>
            <w:szCs w:val="16"/>
          </w:rPr>
          <w:t>XPENSES</w:t>
        </w:r>
        <w:r>
          <w:rPr>
            <w:rFonts w:ascii="Arial" w:hAnsi="Arial" w:cs="Arial"/>
            <w:spacing w:val="-15"/>
            <w:sz w:val="16"/>
            <w:szCs w:val="16"/>
          </w:rPr>
          <w:t xml:space="preserve"> </w:t>
        </w:r>
        <w:r>
          <w:rPr>
            <w:rFonts w:ascii="Arial" w:hAnsi="Arial" w:cs="Arial"/>
            <w:sz w:val="16"/>
            <w:szCs w:val="16"/>
          </w:rPr>
          <w:t>OR</w:t>
        </w:r>
        <w:r>
          <w:rPr>
            <w:rFonts w:ascii="Arial" w:hAnsi="Arial" w:cs="Arial"/>
            <w:spacing w:val="-1"/>
            <w:sz w:val="16"/>
            <w:szCs w:val="16"/>
          </w:rPr>
          <w:t xml:space="preserve"> </w:t>
        </w:r>
        <w:r>
          <w:rPr>
            <w:rFonts w:ascii="Arial" w:hAnsi="Arial" w:cs="Arial"/>
            <w:sz w:val="20"/>
            <w:szCs w:val="20"/>
          </w:rPr>
          <w:t>D</w:t>
        </w:r>
        <w:r>
          <w:rPr>
            <w:rFonts w:ascii="Arial" w:hAnsi="Arial" w:cs="Arial"/>
            <w:sz w:val="16"/>
            <w:szCs w:val="16"/>
          </w:rPr>
          <w:t>AMAGES</w:t>
        </w:r>
        <w:r>
          <w:rPr>
            <w:rFonts w:ascii="Arial" w:hAnsi="Arial" w:cs="Arial"/>
            <w:sz w:val="20"/>
            <w:szCs w:val="20"/>
          </w:rPr>
          <w:tab/>
          <w:t>7</w:t>
        </w:r>
      </w:hyperlink>
    </w:p>
    <w:p w14:paraId="2246772F" w14:textId="77777777" w:rsidR="003E6C35" w:rsidRDefault="003E6C35">
      <w:pPr>
        <w:pStyle w:val="ListParagraph"/>
        <w:numPr>
          <w:ilvl w:val="1"/>
          <w:numId w:val="18"/>
        </w:numPr>
        <w:tabs>
          <w:tab w:val="left" w:pos="1061"/>
          <w:tab w:val="right" w:leader="dot" w:pos="9452"/>
        </w:tabs>
        <w:kinsoku w:val="0"/>
        <w:overflowPunct w:val="0"/>
        <w:spacing w:line="229" w:lineRule="exact"/>
        <w:rPr>
          <w:rFonts w:ascii="Arial" w:hAnsi="Arial" w:cs="Arial"/>
          <w:sz w:val="20"/>
          <w:szCs w:val="20"/>
        </w:rPr>
      </w:pPr>
      <w:hyperlink w:anchor="bookmark23" w:history="1">
        <w:r>
          <w:rPr>
            <w:rFonts w:ascii="Arial" w:hAnsi="Arial" w:cs="Arial"/>
            <w:sz w:val="20"/>
            <w:szCs w:val="20"/>
          </w:rPr>
          <w:t>P</w:t>
        </w:r>
        <w:r>
          <w:rPr>
            <w:rFonts w:ascii="Arial" w:hAnsi="Arial" w:cs="Arial"/>
            <w:sz w:val="16"/>
            <w:szCs w:val="16"/>
          </w:rPr>
          <w:t xml:space="preserve">ERFORMANCE UPON </w:t>
        </w:r>
        <w:r>
          <w:rPr>
            <w:rFonts w:ascii="Arial" w:hAnsi="Arial" w:cs="Arial"/>
            <w:sz w:val="20"/>
            <w:szCs w:val="20"/>
          </w:rPr>
          <w:t>F</w:t>
        </w:r>
        <w:r>
          <w:rPr>
            <w:rFonts w:ascii="Arial" w:hAnsi="Arial" w:cs="Arial"/>
            <w:sz w:val="16"/>
            <w:szCs w:val="16"/>
          </w:rPr>
          <w:t>AILURE OF</w:t>
        </w:r>
        <w:r>
          <w:rPr>
            <w:rFonts w:ascii="Arial" w:hAnsi="Arial" w:cs="Arial"/>
            <w:spacing w:val="-3"/>
            <w:sz w:val="16"/>
            <w:szCs w:val="16"/>
          </w:rPr>
          <w:t xml:space="preserve"> </w:t>
        </w:r>
        <w:r>
          <w:rPr>
            <w:rFonts w:ascii="Arial" w:hAnsi="Arial" w:cs="Arial"/>
            <w:sz w:val="20"/>
            <w:szCs w:val="20"/>
          </w:rPr>
          <w:t>C</w:t>
        </w:r>
        <w:r>
          <w:rPr>
            <w:rFonts w:ascii="Arial" w:hAnsi="Arial" w:cs="Arial"/>
            <w:sz w:val="16"/>
            <w:szCs w:val="16"/>
          </w:rPr>
          <w:t>ONSULTANT</w:t>
        </w:r>
        <w:r>
          <w:rPr>
            <w:rFonts w:ascii="Arial" w:hAnsi="Arial" w:cs="Arial"/>
            <w:sz w:val="20"/>
            <w:szCs w:val="20"/>
          </w:rPr>
          <w:tab/>
          <w:t>7</w:t>
        </w:r>
      </w:hyperlink>
    </w:p>
    <w:p w14:paraId="0456FC40" w14:textId="77777777" w:rsidR="003E6C35" w:rsidRDefault="003E6C35">
      <w:pPr>
        <w:pStyle w:val="ListParagraph"/>
        <w:numPr>
          <w:ilvl w:val="1"/>
          <w:numId w:val="18"/>
        </w:numPr>
        <w:tabs>
          <w:tab w:val="left" w:pos="1061"/>
          <w:tab w:val="right" w:leader="dot" w:pos="9452"/>
        </w:tabs>
        <w:kinsoku w:val="0"/>
        <w:overflowPunct w:val="0"/>
        <w:rPr>
          <w:rFonts w:ascii="Arial" w:hAnsi="Arial" w:cs="Arial"/>
          <w:sz w:val="20"/>
          <w:szCs w:val="20"/>
        </w:rPr>
      </w:pPr>
      <w:hyperlink w:anchor="bookmark24" w:history="1">
        <w:r>
          <w:rPr>
            <w:rFonts w:ascii="Arial" w:hAnsi="Arial" w:cs="Arial"/>
            <w:sz w:val="20"/>
            <w:szCs w:val="20"/>
          </w:rPr>
          <w:t>W</w:t>
        </w:r>
        <w:r>
          <w:rPr>
            <w:rFonts w:ascii="Arial" w:hAnsi="Arial" w:cs="Arial"/>
            <w:sz w:val="16"/>
            <w:szCs w:val="16"/>
          </w:rPr>
          <w:t>ITHHOLDINGS</w:t>
        </w:r>
        <w:r>
          <w:rPr>
            <w:rFonts w:ascii="Arial" w:hAnsi="Arial" w:cs="Arial"/>
            <w:sz w:val="20"/>
            <w:szCs w:val="20"/>
          </w:rPr>
          <w:tab/>
          <w:t>7</w:t>
        </w:r>
      </w:hyperlink>
    </w:p>
    <w:p w14:paraId="1817E33E" w14:textId="77777777" w:rsidR="003E6C35" w:rsidRDefault="003E6C35">
      <w:pPr>
        <w:pStyle w:val="ListParagraph"/>
        <w:numPr>
          <w:ilvl w:val="1"/>
          <w:numId w:val="18"/>
        </w:numPr>
        <w:tabs>
          <w:tab w:val="left" w:pos="1061"/>
          <w:tab w:val="right" w:leader="dot" w:pos="9452"/>
        </w:tabs>
        <w:kinsoku w:val="0"/>
        <w:overflowPunct w:val="0"/>
        <w:rPr>
          <w:rFonts w:ascii="Arial" w:hAnsi="Arial" w:cs="Arial"/>
          <w:sz w:val="20"/>
          <w:szCs w:val="20"/>
        </w:rPr>
      </w:pPr>
      <w:hyperlink w:anchor="bookmark25" w:history="1">
        <w:r>
          <w:rPr>
            <w:rFonts w:ascii="Arial" w:hAnsi="Arial" w:cs="Arial"/>
            <w:sz w:val="20"/>
            <w:szCs w:val="20"/>
          </w:rPr>
          <w:t>R</w:t>
        </w:r>
        <w:r>
          <w:rPr>
            <w:rFonts w:ascii="Arial" w:hAnsi="Arial" w:cs="Arial"/>
            <w:sz w:val="16"/>
            <w:szCs w:val="16"/>
          </w:rPr>
          <w:t>ECORDS</w:t>
        </w:r>
        <w:r>
          <w:rPr>
            <w:rFonts w:ascii="Arial" w:hAnsi="Arial" w:cs="Arial"/>
            <w:sz w:val="20"/>
            <w:szCs w:val="20"/>
          </w:rPr>
          <w:tab/>
          <w:t>8</w:t>
        </w:r>
      </w:hyperlink>
    </w:p>
    <w:p w14:paraId="677579A5" w14:textId="77777777" w:rsidR="003E6C35" w:rsidRDefault="003E6C35">
      <w:pPr>
        <w:pStyle w:val="ListParagraph"/>
        <w:numPr>
          <w:ilvl w:val="1"/>
          <w:numId w:val="18"/>
        </w:numPr>
        <w:tabs>
          <w:tab w:val="left" w:pos="1061"/>
          <w:tab w:val="right" w:leader="dot" w:pos="9452"/>
        </w:tabs>
        <w:kinsoku w:val="0"/>
        <w:overflowPunct w:val="0"/>
        <w:rPr>
          <w:rFonts w:ascii="Arial" w:hAnsi="Arial" w:cs="Arial"/>
          <w:sz w:val="20"/>
          <w:szCs w:val="20"/>
        </w:rPr>
      </w:pPr>
      <w:hyperlink w:anchor="bookmark26" w:history="1">
        <w:r>
          <w:rPr>
            <w:rFonts w:ascii="Arial" w:hAnsi="Arial" w:cs="Arial"/>
            <w:sz w:val="20"/>
            <w:szCs w:val="20"/>
          </w:rPr>
          <w:t>A</w:t>
        </w:r>
        <w:r>
          <w:rPr>
            <w:rFonts w:ascii="Arial" w:hAnsi="Arial" w:cs="Arial"/>
            <w:sz w:val="16"/>
            <w:szCs w:val="16"/>
          </w:rPr>
          <w:t>UDIT</w:t>
        </w:r>
        <w:r>
          <w:rPr>
            <w:rFonts w:ascii="Arial" w:hAnsi="Arial" w:cs="Arial"/>
            <w:sz w:val="20"/>
            <w:szCs w:val="20"/>
          </w:rPr>
          <w:tab/>
          <w:t>8</w:t>
        </w:r>
      </w:hyperlink>
    </w:p>
    <w:p w14:paraId="20C88AA8" w14:textId="77777777" w:rsidR="003E6C35" w:rsidRDefault="003E6C35">
      <w:pPr>
        <w:pStyle w:val="ListParagraph"/>
        <w:numPr>
          <w:ilvl w:val="1"/>
          <w:numId w:val="18"/>
        </w:numPr>
        <w:tabs>
          <w:tab w:val="left" w:pos="1061"/>
          <w:tab w:val="right" w:leader="dot" w:pos="9452"/>
        </w:tabs>
        <w:kinsoku w:val="0"/>
        <w:overflowPunct w:val="0"/>
        <w:rPr>
          <w:rFonts w:ascii="Arial" w:hAnsi="Arial" w:cs="Arial"/>
          <w:sz w:val="20"/>
          <w:szCs w:val="20"/>
        </w:rPr>
      </w:pPr>
      <w:hyperlink w:anchor="bookmark27" w:history="1">
        <w:r>
          <w:rPr>
            <w:rFonts w:ascii="Arial" w:hAnsi="Arial" w:cs="Arial"/>
            <w:sz w:val="20"/>
            <w:szCs w:val="20"/>
          </w:rPr>
          <w:t>A</w:t>
        </w:r>
        <w:r>
          <w:rPr>
            <w:rFonts w:ascii="Arial" w:hAnsi="Arial" w:cs="Arial"/>
            <w:sz w:val="16"/>
            <w:szCs w:val="16"/>
          </w:rPr>
          <w:t>CCEPTANCE IS</w:t>
        </w:r>
        <w:r>
          <w:rPr>
            <w:rFonts w:ascii="Arial" w:hAnsi="Arial" w:cs="Arial"/>
            <w:spacing w:val="1"/>
            <w:sz w:val="16"/>
            <w:szCs w:val="16"/>
          </w:rPr>
          <w:t xml:space="preserve"> </w:t>
        </w:r>
        <w:r>
          <w:rPr>
            <w:rFonts w:ascii="Arial" w:hAnsi="Arial" w:cs="Arial"/>
            <w:sz w:val="20"/>
            <w:szCs w:val="20"/>
          </w:rPr>
          <w:t>N</w:t>
        </w:r>
        <w:r>
          <w:rPr>
            <w:rFonts w:ascii="Arial" w:hAnsi="Arial" w:cs="Arial"/>
            <w:sz w:val="16"/>
            <w:szCs w:val="16"/>
          </w:rPr>
          <w:t>OT</w:t>
        </w:r>
        <w:r>
          <w:rPr>
            <w:rFonts w:ascii="Arial" w:hAnsi="Arial" w:cs="Arial"/>
            <w:spacing w:val="-6"/>
            <w:sz w:val="16"/>
            <w:szCs w:val="16"/>
          </w:rPr>
          <w:t xml:space="preserve"> </w:t>
        </w:r>
        <w:r>
          <w:rPr>
            <w:rFonts w:ascii="Arial" w:hAnsi="Arial" w:cs="Arial"/>
            <w:sz w:val="20"/>
            <w:szCs w:val="20"/>
          </w:rPr>
          <w:t>W</w:t>
        </w:r>
        <w:r>
          <w:rPr>
            <w:rFonts w:ascii="Arial" w:hAnsi="Arial" w:cs="Arial"/>
            <w:sz w:val="16"/>
            <w:szCs w:val="16"/>
          </w:rPr>
          <w:t>AIVER</w:t>
        </w:r>
        <w:r>
          <w:rPr>
            <w:rFonts w:ascii="Arial" w:hAnsi="Arial" w:cs="Arial"/>
            <w:sz w:val="20"/>
            <w:szCs w:val="20"/>
          </w:rPr>
          <w:tab/>
          <w:t>9</w:t>
        </w:r>
      </w:hyperlink>
    </w:p>
    <w:p w14:paraId="487C0F18" w14:textId="77777777" w:rsidR="003E6C35" w:rsidRDefault="003E6C35">
      <w:pPr>
        <w:pStyle w:val="BodyText"/>
        <w:tabs>
          <w:tab w:val="right" w:leader="dot" w:pos="9355"/>
        </w:tabs>
        <w:kinsoku w:val="0"/>
        <w:overflowPunct w:val="0"/>
        <w:spacing w:before="120"/>
        <w:ind w:left="2" w:firstLine="0"/>
        <w:jc w:val="center"/>
        <w:rPr>
          <w:sz w:val="20"/>
          <w:szCs w:val="20"/>
        </w:rPr>
      </w:pPr>
      <w:hyperlink w:anchor="bookmark28" w:history="1">
        <w:r>
          <w:rPr>
            <w:b/>
            <w:bCs/>
            <w:sz w:val="20"/>
            <w:szCs w:val="20"/>
          </w:rPr>
          <w:t>ARTICLE 5 - INFORMATION AND</w:t>
        </w:r>
        <w:r>
          <w:rPr>
            <w:b/>
            <w:bCs/>
            <w:spacing w:val="1"/>
            <w:sz w:val="20"/>
            <w:szCs w:val="20"/>
          </w:rPr>
          <w:t xml:space="preserve"> </w:t>
        </w:r>
        <w:r>
          <w:rPr>
            <w:b/>
            <w:bCs/>
            <w:sz w:val="20"/>
            <w:szCs w:val="20"/>
          </w:rPr>
          <w:t>PROPERTY RIGHTS</w:t>
        </w:r>
        <w:r>
          <w:rPr>
            <w:b/>
            <w:bCs/>
            <w:sz w:val="20"/>
            <w:szCs w:val="20"/>
          </w:rPr>
          <w:tab/>
          <w:t>9</w:t>
        </w:r>
      </w:hyperlink>
    </w:p>
    <w:p w14:paraId="5A5BF12C" w14:textId="77777777" w:rsidR="003E6C35" w:rsidRDefault="003E6C35">
      <w:pPr>
        <w:pStyle w:val="ListParagraph"/>
        <w:numPr>
          <w:ilvl w:val="1"/>
          <w:numId w:val="17"/>
        </w:numPr>
        <w:tabs>
          <w:tab w:val="left" w:pos="1061"/>
          <w:tab w:val="right" w:leader="dot" w:pos="9452"/>
        </w:tabs>
        <w:kinsoku w:val="0"/>
        <w:overflowPunct w:val="0"/>
        <w:spacing w:before="118"/>
        <w:rPr>
          <w:rFonts w:ascii="Arial" w:hAnsi="Arial" w:cs="Arial"/>
          <w:sz w:val="20"/>
          <w:szCs w:val="20"/>
        </w:rPr>
      </w:pPr>
      <w:hyperlink w:anchor="bookmark29" w:history="1">
        <w:r>
          <w:rPr>
            <w:rFonts w:ascii="Arial" w:hAnsi="Arial" w:cs="Arial"/>
            <w:sz w:val="20"/>
            <w:szCs w:val="20"/>
          </w:rPr>
          <w:t>C</w:t>
        </w:r>
        <w:r>
          <w:rPr>
            <w:rFonts w:ascii="Arial" w:hAnsi="Arial" w:cs="Arial"/>
            <w:sz w:val="16"/>
            <w:szCs w:val="16"/>
          </w:rPr>
          <w:t xml:space="preserve">ONFIDENTIAL </w:t>
        </w:r>
        <w:r>
          <w:rPr>
            <w:rFonts w:ascii="Arial" w:hAnsi="Arial" w:cs="Arial"/>
            <w:sz w:val="20"/>
            <w:szCs w:val="20"/>
          </w:rPr>
          <w:t>I</w:t>
        </w:r>
        <w:r>
          <w:rPr>
            <w:rFonts w:ascii="Arial" w:hAnsi="Arial" w:cs="Arial"/>
            <w:sz w:val="16"/>
            <w:szCs w:val="16"/>
          </w:rPr>
          <w:t>NFORMATION</w:t>
        </w:r>
        <w:r>
          <w:rPr>
            <w:rFonts w:ascii="Arial" w:hAnsi="Arial" w:cs="Arial"/>
            <w:sz w:val="20"/>
            <w:szCs w:val="20"/>
          </w:rPr>
          <w:tab/>
          <w:t>9</w:t>
        </w:r>
      </w:hyperlink>
    </w:p>
    <w:p w14:paraId="143FFC94" w14:textId="77777777" w:rsidR="003E6C35" w:rsidRDefault="003E6C35">
      <w:pPr>
        <w:pStyle w:val="ListParagraph"/>
        <w:numPr>
          <w:ilvl w:val="1"/>
          <w:numId w:val="17"/>
        </w:numPr>
        <w:tabs>
          <w:tab w:val="left" w:pos="1061"/>
          <w:tab w:val="right" w:leader="dot" w:pos="9449"/>
        </w:tabs>
        <w:kinsoku w:val="0"/>
        <w:overflowPunct w:val="0"/>
        <w:spacing w:before="1"/>
        <w:rPr>
          <w:rFonts w:ascii="Arial" w:hAnsi="Arial" w:cs="Arial"/>
          <w:sz w:val="20"/>
          <w:szCs w:val="20"/>
        </w:rPr>
      </w:pPr>
      <w:hyperlink w:anchor="bookmark30" w:history="1">
        <w:r>
          <w:rPr>
            <w:rFonts w:ascii="Arial" w:hAnsi="Arial" w:cs="Arial"/>
            <w:sz w:val="20"/>
            <w:szCs w:val="20"/>
          </w:rPr>
          <w:t>N</w:t>
        </w:r>
        <w:r>
          <w:rPr>
            <w:rFonts w:ascii="Arial" w:hAnsi="Arial" w:cs="Arial"/>
            <w:sz w:val="16"/>
            <w:szCs w:val="16"/>
          </w:rPr>
          <w:t xml:space="preserve">O </w:t>
        </w:r>
        <w:r>
          <w:rPr>
            <w:rFonts w:ascii="Arial" w:hAnsi="Arial" w:cs="Arial"/>
            <w:sz w:val="20"/>
            <w:szCs w:val="20"/>
          </w:rPr>
          <w:t>O</w:t>
        </w:r>
        <w:r>
          <w:rPr>
            <w:rFonts w:ascii="Arial" w:hAnsi="Arial" w:cs="Arial"/>
            <w:sz w:val="16"/>
            <w:szCs w:val="16"/>
          </w:rPr>
          <w:t>BLIGATION</w:t>
        </w:r>
        <w:r>
          <w:rPr>
            <w:rFonts w:ascii="Arial" w:hAnsi="Arial" w:cs="Arial"/>
            <w:spacing w:val="-4"/>
            <w:sz w:val="16"/>
            <w:szCs w:val="16"/>
          </w:rPr>
          <w:t xml:space="preserve"> </w:t>
        </w:r>
        <w:r>
          <w:rPr>
            <w:rFonts w:ascii="Arial" w:hAnsi="Arial" w:cs="Arial"/>
            <w:sz w:val="16"/>
            <w:szCs w:val="16"/>
          </w:rPr>
          <w:t xml:space="preserve">TO </w:t>
        </w:r>
        <w:r>
          <w:rPr>
            <w:rFonts w:ascii="Arial" w:hAnsi="Arial" w:cs="Arial"/>
            <w:sz w:val="20"/>
            <w:szCs w:val="20"/>
          </w:rPr>
          <w:t>D</w:t>
        </w:r>
        <w:r>
          <w:rPr>
            <w:rFonts w:ascii="Arial" w:hAnsi="Arial" w:cs="Arial"/>
            <w:sz w:val="16"/>
            <w:szCs w:val="16"/>
          </w:rPr>
          <w:t>ISCLOSE</w:t>
        </w:r>
        <w:r>
          <w:rPr>
            <w:rFonts w:ascii="Arial" w:hAnsi="Arial" w:cs="Arial"/>
            <w:sz w:val="20"/>
            <w:szCs w:val="20"/>
          </w:rPr>
          <w:tab/>
          <w:t>10</w:t>
        </w:r>
      </w:hyperlink>
    </w:p>
    <w:p w14:paraId="75C97A33" w14:textId="77777777" w:rsidR="003E6C35" w:rsidRDefault="003E6C35">
      <w:pPr>
        <w:pStyle w:val="ListParagraph"/>
        <w:numPr>
          <w:ilvl w:val="1"/>
          <w:numId w:val="17"/>
        </w:numPr>
        <w:tabs>
          <w:tab w:val="left" w:pos="1061"/>
          <w:tab w:val="right" w:leader="dot" w:pos="9449"/>
        </w:tabs>
        <w:kinsoku w:val="0"/>
        <w:overflowPunct w:val="0"/>
        <w:rPr>
          <w:rFonts w:ascii="Arial" w:hAnsi="Arial" w:cs="Arial"/>
          <w:sz w:val="20"/>
          <w:szCs w:val="20"/>
        </w:rPr>
      </w:pPr>
      <w:hyperlink w:anchor="bookmark31" w:history="1">
        <w:r>
          <w:rPr>
            <w:rFonts w:ascii="Arial" w:hAnsi="Arial" w:cs="Arial"/>
            <w:sz w:val="20"/>
            <w:szCs w:val="20"/>
          </w:rPr>
          <w:t>I</w:t>
        </w:r>
        <w:r>
          <w:rPr>
            <w:rFonts w:ascii="Arial" w:hAnsi="Arial" w:cs="Arial"/>
            <w:sz w:val="16"/>
            <w:szCs w:val="16"/>
          </w:rPr>
          <w:t>NJUNCTIVE</w:t>
        </w:r>
        <w:r>
          <w:rPr>
            <w:rFonts w:ascii="Arial" w:hAnsi="Arial" w:cs="Arial"/>
            <w:spacing w:val="1"/>
            <w:sz w:val="16"/>
            <w:szCs w:val="16"/>
          </w:rPr>
          <w:t xml:space="preserve"> </w:t>
        </w:r>
        <w:r>
          <w:rPr>
            <w:rFonts w:ascii="Arial" w:hAnsi="Arial" w:cs="Arial"/>
            <w:sz w:val="20"/>
            <w:szCs w:val="20"/>
          </w:rPr>
          <w:t>R</w:t>
        </w:r>
        <w:r>
          <w:rPr>
            <w:rFonts w:ascii="Arial" w:hAnsi="Arial" w:cs="Arial"/>
            <w:sz w:val="16"/>
            <w:szCs w:val="16"/>
          </w:rPr>
          <w:t>ELIEF</w:t>
        </w:r>
        <w:r>
          <w:rPr>
            <w:rFonts w:ascii="Arial" w:hAnsi="Arial" w:cs="Arial"/>
            <w:sz w:val="20"/>
            <w:szCs w:val="20"/>
          </w:rPr>
          <w:tab/>
          <w:t>10</w:t>
        </w:r>
      </w:hyperlink>
    </w:p>
    <w:p w14:paraId="4D61FED2" w14:textId="77777777" w:rsidR="003E6C35" w:rsidRDefault="003E6C35">
      <w:pPr>
        <w:pStyle w:val="ListParagraph"/>
        <w:numPr>
          <w:ilvl w:val="1"/>
          <w:numId w:val="17"/>
        </w:numPr>
        <w:tabs>
          <w:tab w:val="left" w:pos="1061"/>
          <w:tab w:val="right" w:leader="dot" w:pos="9449"/>
        </w:tabs>
        <w:kinsoku w:val="0"/>
        <w:overflowPunct w:val="0"/>
        <w:rPr>
          <w:rFonts w:ascii="Arial" w:hAnsi="Arial" w:cs="Arial"/>
          <w:sz w:val="20"/>
          <w:szCs w:val="20"/>
        </w:rPr>
      </w:pPr>
      <w:hyperlink w:anchor="bookmark32" w:history="1">
        <w:r>
          <w:rPr>
            <w:rFonts w:ascii="Arial" w:hAnsi="Arial" w:cs="Arial"/>
            <w:sz w:val="20"/>
            <w:szCs w:val="20"/>
          </w:rPr>
          <w:t>C</w:t>
        </w:r>
        <w:r>
          <w:rPr>
            <w:rFonts w:ascii="Arial" w:hAnsi="Arial" w:cs="Arial"/>
            <w:sz w:val="16"/>
            <w:szCs w:val="16"/>
          </w:rPr>
          <w:t>OMMUNITYSHIP OF</w:t>
        </w:r>
        <w:r>
          <w:rPr>
            <w:rFonts w:ascii="Arial" w:hAnsi="Arial" w:cs="Arial"/>
            <w:spacing w:val="-3"/>
            <w:sz w:val="16"/>
            <w:szCs w:val="16"/>
          </w:rPr>
          <w:t xml:space="preserve"> </w:t>
        </w:r>
        <w:r>
          <w:rPr>
            <w:rFonts w:ascii="Arial" w:hAnsi="Arial" w:cs="Arial"/>
            <w:sz w:val="20"/>
            <w:szCs w:val="20"/>
          </w:rPr>
          <w:t>S</w:t>
        </w:r>
        <w:r>
          <w:rPr>
            <w:rFonts w:ascii="Arial" w:hAnsi="Arial" w:cs="Arial"/>
            <w:sz w:val="16"/>
            <w:szCs w:val="16"/>
          </w:rPr>
          <w:t>ERVICE</w:t>
        </w:r>
        <w:r>
          <w:rPr>
            <w:rFonts w:ascii="Arial" w:hAnsi="Arial" w:cs="Arial"/>
            <w:spacing w:val="-2"/>
            <w:sz w:val="16"/>
            <w:szCs w:val="16"/>
          </w:rPr>
          <w:t xml:space="preserve"> </w:t>
        </w:r>
        <w:r>
          <w:rPr>
            <w:rFonts w:ascii="Arial" w:hAnsi="Arial" w:cs="Arial"/>
            <w:sz w:val="20"/>
            <w:szCs w:val="20"/>
          </w:rPr>
          <w:t>R</w:t>
        </w:r>
        <w:r>
          <w:rPr>
            <w:rFonts w:ascii="Arial" w:hAnsi="Arial" w:cs="Arial"/>
            <w:sz w:val="16"/>
            <w:szCs w:val="16"/>
          </w:rPr>
          <w:t>ESULTS</w:t>
        </w:r>
        <w:r>
          <w:rPr>
            <w:rFonts w:ascii="Arial" w:hAnsi="Arial" w:cs="Arial"/>
            <w:sz w:val="20"/>
            <w:szCs w:val="20"/>
          </w:rPr>
          <w:tab/>
          <w:t>10</w:t>
        </w:r>
      </w:hyperlink>
    </w:p>
    <w:p w14:paraId="4379A7B7" w14:textId="77777777" w:rsidR="003E6C35" w:rsidRDefault="003E6C35">
      <w:pPr>
        <w:pStyle w:val="ListParagraph"/>
        <w:numPr>
          <w:ilvl w:val="1"/>
          <w:numId w:val="17"/>
        </w:numPr>
        <w:tabs>
          <w:tab w:val="left" w:pos="1061"/>
          <w:tab w:val="right" w:leader="dot" w:pos="9449"/>
        </w:tabs>
        <w:kinsoku w:val="0"/>
        <w:overflowPunct w:val="0"/>
        <w:spacing w:line="229" w:lineRule="exact"/>
        <w:rPr>
          <w:rFonts w:ascii="Arial" w:hAnsi="Arial" w:cs="Arial"/>
          <w:sz w:val="20"/>
          <w:szCs w:val="20"/>
        </w:rPr>
      </w:pPr>
      <w:hyperlink w:anchor="bookmark33" w:history="1">
        <w:r>
          <w:rPr>
            <w:rFonts w:ascii="Arial" w:hAnsi="Arial" w:cs="Arial"/>
            <w:sz w:val="20"/>
            <w:szCs w:val="20"/>
          </w:rPr>
          <w:t>P</w:t>
        </w:r>
        <w:r>
          <w:rPr>
            <w:rFonts w:ascii="Arial" w:hAnsi="Arial" w:cs="Arial"/>
            <w:sz w:val="16"/>
            <w:szCs w:val="16"/>
          </w:rPr>
          <w:t>ROTECTION</w:t>
        </w:r>
        <w:r>
          <w:rPr>
            <w:rFonts w:ascii="Arial" w:hAnsi="Arial" w:cs="Arial"/>
            <w:spacing w:val="-2"/>
            <w:sz w:val="16"/>
            <w:szCs w:val="16"/>
          </w:rPr>
          <w:t xml:space="preserve"> </w:t>
        </w:r>
        <w:r>
          <w:rPr>
            <w:rFonts w:ascii="Arial" w:hAnsi="Arial" w:cs="Arial"/>
            <w:sz w:val="16"/>
            <w:szCs w:val="16"/>
          </w:rPr>
          <w:t xml:space="preserve">OF </w:t>
        </w:r>
        <w:r>
          <w:rPr>
            <w:rFonts w:ascii="Arial" w:hAnsi="Arial" w:cs="Arial"/>
            <w:sz w:val="20"/>
            <w:szCs w:val="20"/>
          </w:rPr>
          <w:t>R</w:t>
        </w:r>
        <w:r>
          <w:rPr>
            <w:rFonts w:ascii="Arial" w:hAnsi="Arial" w:cs="Arial"/>
            <w:sz w:val="16"/>
            <w:szCs w:val="16"/>
          </w:rPr>
          <w:t>IGHTS</w:t>
        </w:r>
        <w:r>
          <w:rPr>
            <w:rFonts w:ascii="Arial" w:hAnsi="Arial" w:cs="Arial"/>
            <w:sz w:val="20"/>
            <w:szCs w:val="20"/>
          </w:rPr>
          <w:tab/>
          <w:t>11</w:t>
        </w:r>
      </w:hyperlink>
    </w:p>
    <w:p w14:paraId="2D23E0C3" w14:textId="77777777" w:rsidR="003E6C35" w:rsidRDefault="003E6C35">
      <w:pPr>
        <w:pStyle w:val="ListParagraph"/>
        <w:numPr>
          <w:ilvl w:val="1"/>
          <w:numId w:val="17"/>
        </w:numPr>
        <w:tabs>
          <w:tab w:val="left" w:pos="1061"/>
          <w:tab w:val="right" w:leader="dot" w:pos="9449"/>
        </w:tabs>
        <w:kinsoku w:val="0"/>
        <w:overflowPunct w:val="0"/>
        <w:spacing w:line="229" w:lineRule="exact"/>
        <w:rPr>
          <w:rFonts w:ascii="Arial" w:hAnsi="Arial" w:cs="Arial"/>
          <w:sz w:val="20"/>
          <w:szCs w:val="20"/>
        </w:rPr>
      </w:pPr>
      <w:hyperlink w:anchor="bookmark34" w:history="1">
        <w:r>
          <w:rPr>
            <w:rFonts w:ascii="Arial" w:hAnsi="Arial" w:cs="Arial"/>
            <w:sz w:val="20"/>
            <w:szCs w:val="20"/>
          </w:rPr>
          <w:t>R</w:t>
        </w:r>
        <w:r>
          <w:rPr>
            <w:rFonts w:ascii="Arial" w:hAnsi="Arial" w:cs="Arial"/>
            <w:sz w:val="16"/>
            <w:szCs w:val="16"/>
          </w:rPr>
          <w:t>ECORDS OF</w:t>
        </w:r>
        <w:r>
          <w:rPr>
            <w:rFonts w:ascii="Arial" w:hAnsi="Arial" w:cs="Arial"/>
            <w:spacing w:val="-3"/>
            <w:sz w:val="16"/>
            <w:szCs w:val="16"/>
          </w:rPr>
          <w:t xml:space="preserve"> </w:t>
        </w:r>
        <w:r>
          <w:rPr>
            <w:rFonts w:ascii="Arial" w:hAnsi="Arial" w:cs="Arial"/>
            <w:sz w:val="20"/>
            <w:szCs w:val="20"/>
          </w:rPr>
          <w:t>C</w:t>
        </w:r>
        <w:r>
          <w:rPr>
            <w:rFonts w:ascii="Arial" w:hAnsi="Arial" w:cs="Arial"/>
            <w:sz w:val="16"/>
            <w:szCs w:val="16"/>
          </w:rPr>
          <w:t>ONSULTANT</w:t>
        </w:r>
        <w:r>
          <w:rPr>
            <w:rFonts w:ascii="Arial" w:hAnsi="Arial" w:cs="Arial"/>
            <w:sz w:val="20"/>
            <w:szCs w:val="20"/>
          </w:rPr>
          <w:tab/>
          <w:t>11</w:t>
        </w:r>
      </w:hyperlink>
    </w:p>
    <w:p w14:paraId="5472650A" w14:textId="77777777" w:rsidR="003E6C35" w:rsidRDefault="003E6C35">
      <w:pPr>
        <w:pStyle w:val="ListParagraph"/>
        <w:numPr>
          <w:ilvl w:val="1"/>
          <w:numId w:val="17"/>
        </w:numPr>
        <w:tabs>
          <w:tab w:val="left" w:pos="1061"/>
          <w:tab w:val="right" w:leader="dot" w:pos="9449"/>
        </w:tabs>
        <w:kinsoku w:val="0"/>
        <w:overflowPunct w:val="0"/>
        <w:rPr>
          <w:rFonts w:ascii="Arial" w:hAnsi="Arial" w:cs="Arial"/>
          <w:sz w:val="20"/>
          <w:szCs w:val="20"/>
        </w:rPr>
      </w:pPr>
      <w:hyperlink w:anchor="bookmark35" w:history="1">
        <w:r>
          <w:rPr>
            <w:rFonts w:ascii="Arial" w:hAnsi="Arial" w:cs="Arial"/>
            <w:sz w:val="20"/>
            <w:szCs w:val="20"/>
          </w:rPr>
          <w:t>W</w:t>
        </w:r>
        <w:r>
          <w:rPr>
            <w:rFonts w:ascii="Arial" w:hAnsi="Arial" w:cs="Arial"/>
            <w:sz w:val="16"/>
            <w:szCs w:val="16"/>
          </w:rPr>
          <w:t>ARRANTY OF</w:t>
        </w:r>
        <w:r>
          <w:rPr>
            <w:rFonts w:ascii="Arial" w:hAnsi="Arial" w:cs="Arial"/>
            <w:spacing w:val="1"/>
            <w:sz w:val="16"/>
            <w:szCs w:val="16"/>
          </w:rPr>
          <w:t xml:space="preserve"> </w:t>
        </w:r>
        <w:r>
          <w:rPr>
            <w:rFonts w:ascii="Arial" w:hAnsi="Arial" w:cs="Arial"/>
            <w:sz w:val="20"/>
            <w:szCs w:val="20"/>
          </w:rPr>
          <w:t>O</w:t>
        </w:r>
        <w:r>
          <w:rPr>
            <w:rFonts w:ascii="Arial" w:hAnsi="Arial" w:cs="Arial"/>
            <w:sz w:val="16"/>
            <w:szCs w:val="16"/>
          </w:rPr>
          <w:t>RIGINAL</w:t>
        </w:r>
        <w:r>
          <w:rPr>
            <w:rFonts w:ascii="Arial" w:hAnsi="Arial" w:cs="Arial"/>
            <w:spacing w:val="-5"/>
            <w:sz w:val="16"/>
            <w:szCs w:val="16"/>
          </w:rPr>
          <w:t xml:space="preserve"> </w:t>
        </w:r>
        <w:r>
          <w:rPr>
            <w:rFonts w:ascii="Arial" w:hAnsi="Arial" w:cs="Arial"/>
            <w:sz w:val="20"/>
            <w:szCs w:val="20"/>
          </w:rPr>
          <w:t>W</w:t>
        </w:r>
        <w:r>
          <w:rPr>
            <w:rFonts w:ascii="Arial" w:hAnsi="Arial" w:cs="Arial"/>
            <w:sz w:val="16"/>
            <w:szCs w:val="16"/>
          </w:rPr>
          <w:t>ORK</w:t>
        </w:r>
        <w:r>
          <w:rPr>
            <w:rFonts w:ascii="Arial" w:hAnsi="Arial" w:cs="Arial"/>
            <w:sz w:val="20"/>
            <w:szCs w:val="20"/>
          </w:rPr>
          <w:tab/>
          <w:t>12</w:t>
        </w:r>
      </w:hyperlink>
    </w:p>
    <w:p w14:paraId="439B266C" w14:textId="77777777" w:rsidR="003E6C35" w:rsidRDefault="003E6C35">
      <w:pPr>
        <w:pStyle w:val="ListParagraph"/>
        <w:numPr>
          <w:ilvl w:val="1"/>
          <w:numId w:val="17"/>
        </w:numPr>
        <w:tabs>
          <w:tab w:val="left" w:pos="1061"/>
          <w:tab w:val="right" w:leader="dot" w:pos="9449"/>
        </w:tabs>
        <w:kinsoku w:val="0"/>
        <w:overflowPunct w:val="0"/>
        <w:rPr>
          <w:rFonts w:ascii="Arial" w:hAnsi="Arial" w:cs="Arial"/>
          <w:sz w:val="20"/>
          <w:szCs w:val="20"/>
        </w:rPr>
      </w:pPr>
      <w:hyperlink w:anchor="bookmark36" w:history="1">
        <w:r>
          <w:rPr>
            <w:rFonts w:ascii="Arial" w:hAnsi="Arial" w:cs="Arial"/>
            <w:sz w:val="20"/>
            <w:szCs w:val="20"/>
          </w:rPr>
          <w:t>N</w:t>
        </w:r>
        <w:r>
          <w:rPr>
            <w:rFonts w:ascii="Arial" w:hAnsi="Arial" w:cs="Arial"/>
            <w:sz w:val="16"/>
            <w:szCs w:val="16"/>
          </w:rPr>
          <w:t>O</w:t>
        </w:r>
        <w:r>
          <w:rPr>
            <w:rFonts w:ascii="Arial" w:hAnsi="Arial" w:cs="Arial"/>
            <w:spacing w:val="-1"/>
            <w:sz w:val="16"/>
            <w:szCs w:val="16"/>
          </w:rPr>
          <w:t xml:space="preserve"> </w:t>
        </w:r>
        <w:r>
          <w:rPr>
            <w:rFonts w:ascii="Arial" w:hAnsi="Arial" w:cs="Arial"/>
            <w:sz w:val="20"/>
            <w:szCs w:val="20"/>
          </w:rPr>
          <w:t>C</w:t>
        </w:r>
        <w:r>
          <w:rPr>
            <w:rFonts w:ascii="Arial" w:hAnsi="Arial" w:cs="Arial"/>
            <w:sz w:val="16"/>
            <w:szCs w:val="16"/>
          </w:rPr>
          <w:t>HALLENGE</w:t>
        </w:r>
        <w:r>
          <w:rPr>
            <w:rFonts w:ascii="Arial" w:hAnsi="Arial" w:cs="Arial"/>
            <w:sz w:val="20"/>
            <w:szCs w:val="20"/>
          </w:rPr>
          <w:tab/>
          <w:t>12</w:t>
        </w:r>
      </w:hyperlink>
    </w:p>
    <w:p w14:paraId="321DC564" w14:textId="77777777" w:rsidR="003E6C35" w:rsidRDefault="003E6C35">
      <w:pPr>
        <w:pStyle w:val="BodyText"/>
        <w:tabs>
          <w:tab w:val="right" w:leader="dot" w:pos="9349"/>
        </w:tabs>
        <w:kinsoku w:val="0"/>
        <w:overflowPunct w:val="0"/>
        <w:spacing w:before="120"/>
        <w:ind w:left="0" w:firstLine="0"/>
        <w:jc w:val="center"/>
        <w:rPr>
          <w:sz w:val="20"/>
          <w:szCs w:val="20"/>
        </w:rPr>
      </w:pPr>
      <w:hyperlink w:anchor="bookmark37" w:history="1">
        <w:r>
          <w:rPr>
            <w:b/>
            <w:bCs/>
            <w:sz w:val="20"/>
            <w:szCs w:val="20"/>
          </w:rPr>
          <w:t>ARTICLE 6</w:t>
        </w:r>
        <w:r>
          <w:rPr>
            <w:b/>
            <w:bCs/>
            <w:spacing w:val="-1"/>
            <w:sz w:val="20"/>
            <w:szCs w:val="20"/>
          </w:rPr>
          <w:t xml:space="preserve"> </w:t>
        </w:r>
        <w:r>
          <w:rPr>
            <w:b/>
            <w:bCs/>
            <w:sz w:val="20"/>
            <w:szCs w:val="20"/>
          </w:rPr>
          <w:t>-</w:t>
        </w:r>
        <w:r>
          <w:rPr>
            <w:b/>
            <w:bCs/>
            <w:spacing w:val="-1"/>
            <w:sz w:val="20"/>
            <w:szCs w:val="20"/>
          </w:rPr>
          <w:t xml:space="preserve"> </w:t>
        </w:r>
        <w:r>
          <w:rPr>
            <w:b/>
            <w:bCs/>
            <w:sz w:val="20"/>
            <w:szCs w:val="20"/>
          </w:rPr>
          <w:t>TERMINATION</w:t>
        </w:r>
        <w:r>
          <w:rPr>
            <w:b/>
            <w:bCs/>
            <w:sz w:val="20"/>
            <w:szCs w:val="20"/>
          </w:rPr>
          <w:tab/>
          <w:t>12</w:t>
        </w:r>
      </w:hyperlink>
    </w:p>
    <w:p w14:paraId="3B2A6419" w14:textId="77777777" w:rsidR="003E6C35" w:rsidRDefault="003E6C35">
      <w:pPr>
        <w:pStyle w:val="ListParagraph"/>
        <w:numPr>
          <w:ilvl w:val="1"/>
          <w:numId w:val="16"/>
        </w:numPr>
        <w:tabs>
          <w:tab w:val="left" w:pos="1061"/>
          <w:tab w:val="right" w:leader="dot" w:pos="9449"/>
        </w:tabs>
        <w:kinsoku w:val="0"/>
        <w:overflowPunct w:val="0"/>
        <w:spacing w:before="120"/>
        <w:rPr>
          <w:rFonts w:ascii="Arial" w:hAnsi="Arial" w:cs="Arial"/>
          <w:sz w:val="20"/>
          <w:szCs w:val="20"/>
        </w:rPr>
      </w:pPr>
      <w:hyperlink w:anchor="bookmark38" w:history="1">
        <w:r>
          <w:rPr>
            <w:rFonts w:ascii="Arial" w:hAnsi="Arial" w:cs="Arial"/>
            <w:sz w:val="20"/>
            <w:szCs w:val="20"/>
          </w:rPr>
          <w:t>T</w:t>
        </w:r>
        <w:r>
          <w:rPr>
            <w:rFonts w:ascii="Arial" w:hAnsi="Arial" w:cs="Arial"/>
            <w:sz w:val="16"/>
            <w:szCs w:val="16"/>
          </w:rPr>
          <w:t>ERMINATION</w:t>
        </w:r>
        <w:r>
          <w:rPr>
            <w:rFonts w:ascii="Arial" w:hAnsi="Arial" w:cs="Arial"/>
            <w:spacing w:val="-2"/>
            <w:sz w:val="16"/>
            <w:szCs w:val="16"/>
          </w:rPr>
          <w:t xml:space="preserve"> </w:t>
        </w:r>
        <w:r>
          <w:rPr>
            <w:rFonts w:ascii="Arial" w:hAnsi="Arial" w:cs="Arial"/>
            <w:sz w:val="16"/>
            <w:szCs w:val="16"/>
          </w:rPr>
          <w:t>FOR</w:t>
        </w:r>
        <w:r>
          <w:rPr>
            <w:rFonts w:ascii="Arial" w:hAnsi="Arial" w:cs="Arial"/>
            <w:spacing w:val="-3"/>
            <w:sz w:val="16"/>
            <w:szCs w:val="16"/>
          </w:rPr>
          <w:t xml:space="preserve"> </w:t>
        </w:r>
        <w:r>
          <w:rPr>
            <w:rFonts w:ascii="Arial" w:hAnsi="Arial" w:cs="Arial"/>
            <w:sz w:val="20"/>
            <w:szCs w:val="20"/>
          </w:rPr>
          <w:t>C</w:t>
        </w:r>
        <w:r>
          <w:rPr>
            <w:rFonts w:ascii="Arial" w:hAnsi="Arial" w:cs="Arial"/>
            <w:sz w:val="16"/>
            <w:szCs w:val="16"/>
          </w:rPr>
          <w:t>ONVENIENCE</w:t>
        </w:r>
        <w:r>
          <w:rPr>
            <w:rFonts w:ascii="Arial" w:hAnsi="Arial" w:cs="Arial"/>
            <w:sz w:val="20"/>
            <w:szCs w:val="20"/>
          </w:rPr>
          <w:tab/>
          <w:t>12</w:t>
        </w:r>
      </w:hyperlink>
    </w:p>
    <w:p w14:paraId="644ED398" w14:textId="77777777" w:rsidR="003E6C35" w:rsidRDefault="003E6C35">
      <w:pPr>
        <w:pStyle w:val="ListParagraph"/>
        <w:numPr>
          <w:ilvl w:val="1"/>
          <w:numId w:val="16"/>
        </w:numPr>
        <w:tabs>
          <w:tab w:val="left" w:pos="1061"/>
          <w:tab w:val="right" w:leader="dot" w:pos="9449"/>
        </w:tabs>
        <w:kinsoku w:val="0"/>
        <w:overflowPunct w:val="0"/>
        <w:spacing w:line="229" w:lineRule="exact"/>
        <w:rPr>
          <w:rFonts w:ascii="Arial" w:hAnsi="Arial" w:cs="Arial"/>
          <w:sz w:val="20"/>
          <w:szCs w:val="20"/>
        </w:rPr>
      </w:pPr>
      <w:hyperlink w:anchor="bookmark39" w:history="1">
        <w:r>
          <w:rPr>
            <w:rFonts w:ascii="Arial" w:hAnsi="Arial" w:cs="Arial"/>
            <w:sz w:val="20"/>
            <w:szCs w:val="20"/>
          </w:rPr>
          <w:t>T</w:t>
        </w:r>
        <w:r>
          <w:rPr>
            <w:rFonts w:ascii="Arial" w:hAnsi="Arial" w:cs="Arial"/>
            <w:sz w:val="16"/>
            <w:szCs w:val="16"/>
          </w:rPr>
          <w:t>ERMINATION</w:t>
        </w:r>
        <w:r>
          <w:rPr>
            <w:rFonts w:ascii="Arial" w:hAnsi="Arial" w:cs="Arial"/>
            <w:spacing w:val="-2"/>
            <w:sz w:val="16"/>
            <w:szCs w:val="16"/>
          </w:rPr>
          <w:t xml:space="preserve"> </w:t>
        </w:r>
        <w:r>
          <w:rPr>
            <w:rFonts w:ascii="Arial" w:hAnsi="Arial" w:cs="Arial"/>
            <w:sz w:val="16"/>
            <w:szCs w:val="16"/>
          </w:rPr>
          <w:t>FOR</w:t>
        </w:r>
        <w:r>
          <w:rPr>
            <w:rFonts w:ascii="Arial" w:hAnsi="Arial" w:cs="Arial"/>
            <w:spacing w:val="-3"/>
            <w:sz w:val="16"/>
            <w:szCs w:val="16"/>
          </w:rPr>
          <w:t xml:space="preserve"> </w:t>
        </w:r>
        <w:r>
          <w:rPr>
            <w:rFonts w:ascii="Arial" w:hAnsi="Arial" w:cs="Arial"/>
            <w:sz w:val="20"/>
            <w:szCs w:val="20"/>
          </w:rPr>
          <w:t>D</w:t>
        </w:r>
        <w:r>
          <w:rPr>
            <w:rFonts w:ascii="Arial" w:hAnsi="Arial" w:cs="Arial"/>
            <w:sz w:val="16"/>
            <w:szCs w:val="16"/>
          </w:rPr>
          <w:t>EFAULT</w:t>
        </w:r>
        <w:r>
          <w:rPr>
            <w:rFonts w:ascii="Arial" w:hAnsi="Arial" w:cs="Arial"/>
            <w:sz w:val="20"/>
            <w:szCs w:val="20"/>
          </w:rPr>
          <w:tab/>
          <w:t>12</w:t>
        </w:r>
      </w:hyperlink>
    </w:p>
    <w:p w14:paraId="3F18571E" w14:textId="77777777" w:rsidR="003E6C35" w:rsidRDefault="003E6C35">
      <w:pPr>
        <w:pStyle w:val="ListParagraph"/>
        <w:numPr>
          <w:ilvl w:val="1"/>
          <w:numId w:val="16"/>
        </w:numPr>
        <w:tabs>
          <w:tab w:val="left" w:pos="1061"/>
          <w:tab w:val="right" w:leader="dot" w:pos="9449"/>
        </w:tabs>
        <w:kinsoku w:val="0"/>
        <w:overflowPunct w:val="0"/>
        <w:spacing w:line="229" w:lineRule="exact"/>
        <w:rPr>
          <w:rFonts w:ascii="Arial" w:hAnsi="Arial" w:cs="Arial"/>
          <w:sz w:val="20"/>
          <w:szCs w:val="20"/>
        </w:rPr>
      </w:pPr>
      <w:hyperlink w:anchor="bookmark40" w:history="1">
        <w:r>
          <w:rPr>
            <w:rFonts w:ascii="Arial" w:hAnsi="Arial" w:cs="Arial"/>
            <w:sz w:val="20"/>
            <w:szCs w:val="20"/>
          </w:rPr>
          <w:t>P</w:t>
        </w:r>
        <w:r>
          <w:rPr>
            <w:rFonts w:ascii="Arial" w:hAnsi="Arial" w:cs="Arial"/>
            <w:sz w:val="16"/>
            <w:szCs w:val="16"/>
          </w:rPr>
          <w:t>AYMENT UPON</w:t>
        </w:r>
        <w:r>
          <w:rPr>
            <w:rFonts w:ascii="Arial" w:hAnsi="Arial" w:cs="Arial"/>
            <w:spacing w:val="-3"/>
            <w:sz w:val="16"/>
            <w:szCs w:val="16"/>
          </w:rPr>
          <w:t xml:space="preserve"> </w:t>
        </w:r>
        <w:r>
          <w:rPr>
            <w:rFonts w:ascii="Arial" w:hAnsi="Arial" w:cs="Arial"/>
            <w:sz w:val="20"/>
            <w:szCs w:val="20"/>
          </w:rPr>
          <w:t>T</w:t>
        </w:r>
        <w:r>
          <w:rPr>
            <w:rFonts w:ascii="Arial" w:hAnsi="Arial" w:cs="Arial"/>
            <w:sz w:val="16"/>
            <w:szCs w:val="16"/>
          </w:rPr>
          <w:t>ERMINATION</w:t>
        </w:r>
        <w:r>
          <w:rPr>
            <w:rFonts w:ascii="Arial" w:hAnsi="Arial" w:cs="Arial"/>
            <w:sz w:val="20"/>
            <w:szCs w:val="20"/>
          </w:rPr>
          <w:tab/>
          <w:t>12</w:t>
        </w:r>
      </w:hyperlink>
    </w:p>
    <w:p w14:paraId="23D2FF21" w14:textId="77777777" w:rsidR="003E6C35" w:rsidRDefault="003E6C35">
      <w:pPr>
        <w:pStyle w:val="ListParagraph"/>
        <w:numPr>
          <w:ilvl w:val="1"/>
          <w:numId w:val="16"/>
        </w:numPr>
        <w:tabs>
          <w:tab w:val="left" w:pos="1061"/>
          <w:tab w:val="right" w:leader="dot" w:pos="9449"/>
        </w:tabs>
        <w:kinsoku w:val="0"/>
        <w:overflowPunct w:val="0"/>
        <w:rPr>
          <w:rFonts w:ascii="Arial" w:hAnsi="Arial" w:cs="Arial"/>
          <w:sz w:val="20"/>
          <w:szCs w:val="20"/>
        </w:rPr>
      </w:pPr>
      <w:hyperlink w:anchor="bookmark41" w:history="1">
        <w:r>
          <w:rPr>
            <w:rFonts w:ascii="Arial" w:hAnsi="Arial" w:cs="Arial"/>
            <w:sz w:val="20"/>
            <w:szCs w:val="20"/>
          </w:rPr>
          <w:t>E</w:t>
        </w:r>
        <w:r>
          <w:rPr>
            <w:rFonts w:ascii="Arial" w:hAnsi="Arial" w:cs="Arial"/>
            <w:sz w:val="16"/>
            <w:szCs w:val="16"/>
          </w:rPr>
          <w:t>FFECT OF</w:t>
        </w:r>
        <w:r>
          <w:rPr>
            <w:rFonts w:ascii="Arial" w:hAnsi="Arial" w:cs="Arial"/>
            <w:spacing w:val="-2"/>
            <w:sz w:val="16"/>
            <w:szCs w:val="16"/>
          </w:rPr>
          <w:t xml:space="preserve"> </w:t>
        </w:r>
        <w:r>
          <w:rPr>
            <w:rFonts w:ascii="Arial" w:hAnsi="Arial" w:cs="Arial"/>
            <w:sz w:val="20"/>
            <w:szCs w:val="20"/>
          </w:rPr>
          <w:t>T</w:t>
        </w:r>
        <w:r>
          <w:rPr>
            <w:rFonts w:ascii="Arial" w:hAnsi="Arial" w:cs="Arial"/>
            <w:sz w:val="16"/>
            <w:szCs w:val="16"/>
          </w:rPr>
          <w:t>ERMINATION</w:t>
        </w:r>
        <w:r>
          <w:rPr>
            <w:rFonts w:ascii="Arial" w:hAnsi="Arial" w:cs="Arial"/>
            <w:sz w:val="20"/>
            <w:szCs w:val="20"/>
          </w:rPr>
          <w:tab/>
          <w:t>13</w:t>
        </w:r>
      </w:hyperlink>
    </w:p>
    <w:p w14:paraId="709257AC" w14:textId="77777777" w:rsidR="003E6C35" w:rsidRDefault="003E6C35">
      <w:pPr>
        <w:pStyle w:val="ListParagraph"/>
        <w:numPr>
          <w:ilvl w:val="1"/>
          <w:numId w:val="16"/>
        </w:numPr>
        <w:tabs>
          <w:tab w:val="left" w:pos="1061"/>
          <w:tab w:val="right" w:leader="dot" w:pos="9449"/>
        </w:tabs>
        <w:kinsoku w:val="0"/>
        <w:overflowPunct w:val="0"/>
        <w:spacing w:before="1"/>
        <w:rPr>
          <w:rFonts w:ascii="Arial" w:hAnsi="Arial" w:cs="Arial"/>
          <w:sz w:val="20"/>
          <w:szCs w:val="20"/>
        </w:rPr>
      </w:pPr>
      <w:hyperlink w:anchor="bookmark42" w:history="1">
        <w:r>
          <w:rPr>
            <w:rFonts w:ascii="Arial" w:hAnsi="Arial" w:cs="Arial"/>
            <w:sz w:val="20"/>
            <w:szCs w:val="20"/>
          </w:rPr>
          <w:t>S</w:t>
        </w:r>
        <w:r>
          <w:rPr>
            <w:rFonts w:ascii="Arial" w:hAnsi="Arial" w:cs="Arial"/>
            <w:sz w:val="16"/>
            <w:szCs w:val="16"/>
          </w:rPr>
          <w:t>URVIVAL</w:t>
        </w:r>
        <w:r>
          <w:rPr>
            <w:rFonts w:ascii="Arial" w:hAnsi="Arial" w:cs="Arial"/>
            <w:spacing w:val="-3"/>
            <w:sz w:val="16"/>
            <w:szCs w:val="16"/>
          </w:rPr>
          <w:t xml:space="preserve"> </w:t>
        </w:r>
        <w:r>
          <w:rPr>
            <w:rFonts w:ascii="Arial" w:hAnsi="Arial" w:cs="Arial"/>
            <w:sz w:val="16"/>
            <w:szCs w:val="16"/>
          </w:rPr>
          <w:t>OF</w:t>
        </w:r>
        <w:r>
          <w:rPr>
            <w:rFonts w:ascii="Arial" w:hAnsi="Arial" w:cs="Arial"/>
            <w:spacing w:val="-2"/>
            <w:sz w:val="16"/>
            <w:szCs w:val="16"/>
          </w:rPr>
          <w:t xml:space="preserve"> </w:t>
        </w:r>
        <w:r>
          <w:rPr>
            <w:rFonts w:ascii="Arial" w:hAnsi="Arial" w:cs="Arial"/>
            <w:sz w:val="20"/>
            <w:szCs w:val="20"/>
          </w:rPr>
          <w:t>O</w:t>
        </w:r>
        <w:r>
          <w:rPr>
            <w:rFonts w:ascii="Arial" w:hAnsi="Arial" w:cs="Arial"/>
            <w:sz w:val="16"/>
            <w:szCs w:val="16"/>
          </w:rPr>
          <w:t>BLIGATIONS</w:t>
        </w:r>
        <w:r>
          <w:rPr>
            <w:rFonts w:ascii="Arial" w:hAnsi="Arial" w:cs="Arial"/>
            <w:sz w:val="20"/>
            <w:szCs w:val="20"/>
          </w:rPr>
          <w:tab/>
          <w:t>13</w:t>
        </w:r>
      </w:hyperlink>
    </w:p>
    <w:p w14:paraId="393A54A6" w14:textId="77777777" w:rsidR="003E6C35" w:rsidRDefault="003E6C35">
      <w:pPr>
        <w:pStyle w:val="ListParagraph"/>
        <w:numPr>
          <w:ilvl w:val="1"/>
          <w:numId w:val="16"/>
        </w:numPr>
        <w:tabs>
          <w:tab w:val="left" w:pos="1061"/>
          <w:tab w:val="right" w:leader="dot" w:pos="9449"/>
        </w:tabs>
        <w:kinsoku w:val="0"/>
        <w:overflowPunct w:val="0"/>
        <w:spacing w:before="1"/>
        <w:rPr>
          <w:rFonts w:ascii="Arial" w:hAnsi="Arial" w:cs="Arial"/>
          <w:sz w:val="20"/>
          <w:szCs w:val="20"/>
        </w:rPr>
        <w:sectPr w:rsidR="003E6C35">
          <w:headerReference w:type="default" r:id="rId8"/>
          <w:pgSz w:w="12240" w:h="15840"/>
          <w:pgMar w:top="1420" w:right="1340" w:bottom="880" w:left="1340" w:header="1189" w:footer="666" w:gutter="0"/>
          <w:cols w:space="720" w:equalWidth="0">
            <w:col w:w="9560"/>
          </w:cols>
          <w:noEndnote/>
        </w:sectPr>
      </w:pPr>
    </w:p>
    <w:p w14:paraId="0DCE4531" w14:textId="77777777" w:rsidR="003E6C35" w:rsidRDefault="003E6C35">
      <w:pPr>
        <w:pStyle w:val="BodyText"/>
        <w:tabs>
          <w:tab w:val="right" w:leader="dot" w:pos="9454"/>
        </w:tabs>
        <w:kinsoku w:val="0"/>
        <w:overflowPunct w:val="0"/>
        <w:spacing w:before="550"/>
        <w:ind w:left="105" w:firstLine="0"/>
        <w:rPr>
          <w:sz w:val="20"/>
          <w:szCs w:val="20"/>
        </w:rPr>
      </w:pPr>
      <w:hyperlink w:anchor="bookmark43" w:history="1">
        <w:r>
          <w:rPr>
            <w:b/>
            <w:bCs/>
            <w:sz w:val="20"/>
            <w:szCs w:val="20"/>
          </w:rPr>
          <w:t>ARTICLE 7 - INDEMNITY</w:t>
        </w:r>
        <w:r>
          <w:rPr>
            <w:b/>
            <w:bCs/>
            <w:spacing w:val="-2"/>
            <w:sz w:val="20"/>
            <w:szCs w:val="20"/>
          </w:rPr>
          <w:t xml:space="preserve"> </w:t>
        </w:r>
        <w:r>
          <w:rPr>
            <w:b/>
            <w:bCs/>
            <w:sz w:val="20"/>
            <w:szCs w:val="20"/>
          </w:rPr>
          <w:t>AND</w:t>
        </w:r>
        <w:r>
          <w:rPr>
            <w:b/>
            <w:bCs/>
            <w:spacing w:val="1"/>
            <w:sz w:val="20"/>
            <w:szCs w:val="20"/>
          </w:rPr>
          <w:t xml:space="preserve"> </w:t>
        </w:r>
        <w:r>
          <w:rPr>
            <w:b/>
            <w:bCs/>
            <w:sz w:val="20"/>
            <w:szCs w:val="20"/>
          </w:rPr>
          <w:t>INSURANCE</w:t>
        </w:r>
        <w:r>
          <w:rPr>
            <w:b/>
            <w:bCs/>
            <w:sz w:val="20"/>
            <w:szCs w:val="20"/>
          </w:rPr>
          <w:tab/>
          <w:t>13</w:t>
        </w:r>
      </w:hyperlink>
    </w:p>
    <w:p w14:paraId="3D4116F5" w14:textId="77777777" w:rsidR="003E6C35" w:rsidRDefault="003E6C35">
      <w:pPr>
        <w:pStyle w:val="ListParagraph"/>
        <w:numPr>
          <w:ilvl w:val="1"/>
          <w:numId w:val="15"/>
        </w:numPr>
        <w:tabs>
          <w:tab w:val="left" w:pos="1061"/>
          <w:tab w:val="right" w:leader="dot" w:pos="9449"/>
        </w:tabs>
        <w:kinsoku w:val="0"/>
        <w:overflowPunct w:val="0"/>
        <w:spacing w:before="120" w:line="229" w:lineRule="exact"/>
        <w:rPr>
          <w:rFonts w:ascii="Arial" w:hAnsi="Arial" w:cs="Arial"/>
          <w:sz w:val="20"/>
          <w:szCs w:val="20"/>
        </w:rPr>
      </w:pPr>
      <w:hyperlink w:anchor="bookmark44" w:history="1">
        <w:r>
          <w:rPr>
            <w:rFonts w:ascii="Arial" w:hAnsi="Arial" w:cs="Arial"/>
            <w:sz w:val="20"/>
            <w:szCs w:val="20"/>
          </w:rPr>
          <w:t>I</w:t>
        </w:r>
        <w:r>
          <w:rPr>
            <w:rFonts w:ascii="Arial" w:hAnsi="Arial" w:cs="Arial"/>
            <w:sz w:val="16"/>
            <w:szCs w:val="16"/>
          </w:rPr>
          <w:t>NDEMNITY</w:t>
        </w:r>
        <w:r>
          <w:rPr>
            <w:rFonts w:ascii="Arial" w:hAnsi="Arial" w:cs="Arial"/>
            <w:sz w:val="20"/>
            <w:szCs w:val="20"/>
          </w:rPr>
          <w:tab/>
          <w:t>13</w:t>
        </w:r>
      </w:hyperlink>
    </w:p>
    <w:p w14:paraId="051A8AA7" w14:textId="77777777" w:rsidR="003E6C35" w:rsidRDefault="003E6C35">
      <w:pPr>
        <w:pStyle w:val="ListParagraph"/>
        <w:numPr>
          <w:ilvl w:val="1"/>
          <w:numId w:val="15"/>
        </w:numPr>
        <w:tabs>
          <w:tab w:val="left" w:pos="1061"/>
          <w:tab w:val="right" w:leader="dot" w:pos="9449"/>
        </w:tabs>
        <w:kinsoku w:val="0"/>
        <w:overflowPunct w:val="0"/>
        <w:spacing w:line="229" w:lineRule="exact"/>
        <w:rPr>
          <w:rFonts w:ascii="Arial" w:hAnsi="Arial" w:cs="Arial"/>
          <w:sz w:val="20"/>
          <w:szCs w:val="20"/>
        </w:rPr>
      </w:pPr>
      <w:hyperlink w:anchor="bookmark45" w:history="1">
        <w:r>
          <w:rPr>
            <w:rFonts w:ascii="Arial" w:hAnsi="Arial" w:cs="Arial"/>
            <w:sz w:val="20"/>
            <w:szCs w:val="20"/>
          </w:rPr>
          <w:t>I</w:t>
        </w:r>
        <w:r>
          <w:rPr>
            <w:rFonts w:ascii="Arial" w:hAnsi="Arial" w:cs="Arial"/>
            <w:sz w:val="16"/>
            <w:szCs w:val="16"/>
          </w:rPr>
          <w:t>NSURANCE</w:t>
        </w:r>
        <w:r>
          <w:rPr>
            <w:rFonts w:ascii="Arial" w:hAnsi="Arial" w:cs="Arial"/>
            <w:sz w:val="20"/>
            <w:szCs w:val="20"/>
          </w:rPr>
          <w:tab/>
          <w:t>14</w:t>
        </w:r>
      </w:hyperlink>
    </w:p>
    <w:p w14:paraId="6645CD61" w14:textId="77777777" w:rsidR="003E6C35" w:rsidRDefault="003E6C35">
      <w:pPr>
        <w:pStyle w:val="ListParagraph"/>
        <w:numPr>
          <w:ilvl w:val="1"/>
          <w:numId w:val="15"/>
        </w:numPr>
        <w:tabs>
          <w:tab w:val="left" w:pos="1061"/>
          <w:tab w:val="right" w:leader="dot" w:pos="9449"/>
        </w:tabs>
        <w:kinsoku w:val="0"/>
        <w:overflowPunct w:val="0"/>
        <w:rPr>
          <w:rFonts w:ascii="Arial" w:hAnsi="Arial" w:cs="Arial"/>
          <w:sz w:val="20"/>
          <w:szCs w:val="20"/>
        </w:rPr>
      </w:pPr>
      <w:hyperlink w:anchor="bookmark46" w:history="1">
        <w:r>
          <w:rPr>
            <w:rFonts w:ascii="Arial" w:hAnsi="Arial" w:cs="Arial"/>
            <w:sz w:val="20"/>
            <w:szCs w:val="20"/>
          </w:rPr>
          <w:t>P</w:t>
        </w:r>
        <w:r>
          <w:rPr>
            <w:rFonts w:ascii="Arial" w:hAnsi="Arial" w:cs="Arial"/>
            <w:sz w:val="16"/>
            <w:szCs w:val="16"/>
          </w:rPr>
          <w:t>LACEMENT OF</w:t>
        </w:r>
        <w:r>
          <w:rPr>
            <w:rFonts w:ascii="Arial" w:hAnsi="Arial" w:cs="Arial"/>
            <w:spacing w:val="-2"/>
            <w:sz w:val="16"/>
            <w:szCs w:val="16"/>
          </w:rPr>
          <w:t xml:space="preserve"> </w:t>
        </w:r>
        <w:r>
          <w:rPr>
            <w:rFonts w:ascii="Arial" w:hAnsi="Arial" w:cs="Arial"/>
            <w:sz w:val="20"/>
            <w:szCs w:val="20"/>
          </w:rPr>
          <w:t>I</w:t>
        </w:r>
        <w:r>
          <w:rPr>
            <w:rFonts w:ascii="Arial" w:hAnsi="Arial" w:cs="Arial"/>
            <w:sz w:val="16"/>
            <w:szCs w:val="16"/>
          </w:rPr>
          <w:t>NSURANCE</w:t>
        </w:r>
        <w:r>
          <w:rPr>
            <w:rFonts w:ascii="Arial" w:hAnsi="Arial" w:cs="Arial"/>
            <w:sz w:val="20"/>
            <w:szCs w:val="20"/>
          </w:rPr>
          <w:tab/>
          <w:t>15</w:t>
        </w:r>
      </w:hyperlink>
    </w:p>
    <w:p w14:paraId="1EE50298" w14:textId="77777777" w:rsidR="003E6C35" w:rsidRDefault="003E6C35">
      <w:pPr>
        <w:pStyle w:val="ListParagraph"/>
        <w:numPr>
          <w:ilvl w:val="1"/>
          <w:numId w:val="15"/>
        </w:numPr>
        <w:tabs>
          <w:tab w:val="left" w:pos="1061"/>
          <w:tab w:val="right" w:leader="dot" w:pos="9449"/>
        </w:tabs>
        <w:kinsoku w:val="0"/>
        <w:overflowPunct w:val="0"/>
        <w:rPr>
          <w:rFonts w:ascii="Arial" w:hAnsi="Arial" w:cs="Arial"/>
          <w:sz w:val="20"/>
          <w:szCs w:val="20"/>
        </w:rPr>
      </w:pPr>
      <w:hyperlink w:anchor="bookmark47" w:history="1">
        <w:r>
          <w:rPr>
            <w:rFonts w:ascii="Arial" w:hAnsi="Arial" w:cs="Arial"/>
            <w:sz w:val="20"/>
            <w:szCs w:val="20"/>
          </w:rPr>
          <w:t>D</w:t>
        </w:r>
        <w:r>
          <w:rPr>
            <w:rFonts w:ascii="Arial" w:hAnsi="Arial" w:cs="Arial"/>
            <w:sz w:val="16"/>
            <w:szCs w:val="16"/>
          </w:rPr>
          <w:t>EDUCTIBLES</w:t>
        </w:r>
        <w:r>
          <w:rPr>
            <w:rFonts w:ascii="Arial" w:hAnsi="Arial" w:cs="Arial"/>
            <w:spacing w:val="-2"/>
            <w:sz w:val="16"/>
            <w:szCs w:val="16"/>
          </w:rPr>
          <w:t xml:space="preserve"> </w:t>
        </w:r>
        <w:r>
          <w:rPr>
            <w:rFonts w:ascii="Arial" w:hAnsi="Arial" w:cs="Arial"/>
            <w:sz w:val="16"/>
            <w:szCs w:val="16"/>
          </w:rPr>
          <w:t xml:space="preserve">AND </w:t>
        </w:r>
        <w:r>
          <w:rPr>
            <w:rFonts w:ascii="Arial" w:hAnsi="Arial" w:cs="Arial"/>
            <w:sz w:val="20"/>
            <w:szCs w:val="20"/>
          </w:rPr>
          <w:t>D</w:t>
        </w:r>
        <w:r>
          <w:rPr>
            <w:rFonts w:ascii="Arial" w:hAnsi="Arial" w:cs="Arial"/>
            <w:sz w:val="16"/>
            <w:szCs w:val="16"/>
          </w:rPr>
          <w:t>URATION</w:t>
        </w:r>
        <w:r>
          <w:rPr>
            <w:rFonts w:ascii="Arial" w:hAnsi="Arial" w:cs="Arial"/>
            <w:sz w:val="20"/>
            <w:szCs w:val="20"/>
          </w:rPr>
          <w:tab/>
          <w:t>15</w:t>
        </w:r>
      </w:hyperlink>
    </w:p>
    <w:p w14:paraId="52A13A77" w14:textId="77777777" w:rsidR="003E6C35" w:rsidRDefault="003E6C35">
      <w:pPr>
        <w:pStyle w:val="BodyText"/>
        <w:tabs>
          <w:tab w:val="right" w:leader="dot" w:pos="9454"/>
        </w:tabs>
        <w:kinsoku w:val="0"/>
        <w:overflowPunct w:val="0"/>
        <w:spacing w:before="120"/>
        <w:ind w:left="105" w:firstLine="0"/>
        <w:rPr>
          <w:sz w:val="20"/>
          <w:szCs w:val="20"/>
        </w:rPr>
      </w:pPr>
      <w:hyperlink w:anchor="bookmark48" w:history="1">
        <w:r>
          <w:rPr>
            <w:b/>
            <w:bCs/>
            <w:sz w:val="20"/>
            <w:szCs w:val="20"/>
          </w:rPr>
          <w:t>ARTICLE 8</w:t>
        </w:r>
        <w:r>
          <w:rPr>
            <w:b/>
            <w:bCs/>
            <w:spacing w:val="-1"/>
            <w:sz w:val="20"/>
            <w:szCs w:val="20"/>
          </w:rPr>
          <w:t xml:space="preserve"> </w:t>
        </w:r>
        <w:r>
          <w:rPr>
            <w:b/>
            <w:bCs/>
            <w:sz w:val="20"/>
            <w:szCs w:val="20"/>
          </w:rPr>
          <w:t>-</w:t>
        </w:r>
        <w:r>
          <w:rPr>
            <w:b/>
            <w:bCs/>
            <w:spacing w:val="-1"/>
            <w:sz w:val="20"/>
            <w:szCs w:val="20"/>
          </w:rPr>
          <w:t xml:space="preserve"> </w:t>
        </w:r>
        <w:r>
          <w:rPr>
            <w:b/>
            <w:bCs/>
            <w:sz w:val="20"/>
            <w:szCs w:val="20"/>
          </w:rPr>
          <w:t>GENERAL</w:t>
        </w:r>
        <w:r>
          <w:rPr>
            <w:b/>
            <w:bCs/>
            <w:sz w:val="20"/>
            <w:szCs w:val="20"/>
          </w:rPr>
          <w:tab/>
          <w:t>15</w:t>
        </w:r>
      </w:hyperlink>
    </w:p>
    <w:p w14:paraId="0E4CB862" w14:textId="77777777" w:rsidR="003E6C35" w:rsidRDefault="003E6C35">
      <w:pPr>
        <w:pStyle w:val="ListParagraph"/>
        <w:numPr>
          <w:ilvl w:val="1"/>
          <w:numId w:val="14"/>
        </w:numPr>
        <w:tabs>
          <w:tab w:val="left" w:pos="1061"/>
          <w:tab w:val="right" w:leader="dot" w:pos="9449"/>
        </w:tabs>
        <w:kinsoku w:val="0"/>
        <w:overflowPunct w:val="0"/>
        <w:spacing w:before="120"/>
        <w:rPr>
          <w:rFonts w:ascii="Arial" w:hAnsi="Arial" w:cs="Arial"/>
          <w:sz w:val="20"/>
          <w:szCs w:val="20"/>
        </w:rPr>
      </w:pPr>
      <w:hyperlink w:anchor="bookmark49" w:history="1">
        <w:r>
          <w:rPr>
            <w:rFonts w:ascii="Arial" w:hAnsi="Arial" w:cs="Arial"/>
            <w:sz w:val="20"/>
            <w:szCs w:val="20"/>
          </w:rPr>
          <w:t>S</w:t>
        </w:r>
        <w:r>
          <w:rPr>
            <w:rFonts w:ascii="Arial" w:hAnsi="Arial" w:cs="Arial"/>
            <w:sz w:val="16"/>
            <w:szCs w:val="16"/>
          </w:rPr>
          <w:t>CHEDULES</w:t>
        </w:r>
        <w:r>
          <w:rPr>
            <w:rFonts w:ascii="Arial" w:hAnsi="Arial" w:cs="Arial"/>
            <w:sz w:val="20"/>
            <w:szCs w:val="20"/>
          </w:rPr>
          <w:tab/>
          <w:t>15</w:t>
        </w:r>
      </w:hyperlink>
    </w:p>
    <w:p w14:paraId="304A3037" w14:textId="77777777" w:rsidR="003E6C35" w:rsidRDefault="003E6C35">
      <w:pPr>
        <w:pStyle w:val="ListParagraph"/>
        <w:numPr>
          <w:ilvl w:val="1"/>
          <w:numId w:val="14"/>
        </w:numPr>
        <w:tabs>
          <w:tab w:val="left" w:pos="1061"/>
          <w:tab w:val="right" w:leader="dot" w:pos="9449"/>
        </w:tabs>
        <w:kinsoku w:val="0"/>
        <w:overflowPunct w:val="0"/>
        <w:spacing w:line="229" w:lineRule="exact"/>
        <w:rPr>
          <w:rFonts w:ascii="Arial" w:hAnsi="Arial" w:cs="Arial"/>
          <w:sz w:val="20"/>
          <w:szCs w:val="20"/>
        </w:rPr>
      </w:pPr>
      <w:hyperlink w:anchor="bookmark50" w:history="1">
        <w:r>
          <w:rPr>
            <w:rFonts w:ascii="Arial" w:hAnsi="Arial" w:cs="Arial"/>
            <w:sz w:val="20"/>
            <w:szCs w:val="20"/>
          </w:rPr>
          <w:t>N</w:t>
        </w:r>
        <w:r>
          <w:rPr>
            <w:rFonts w:ascii="Arial" w:hAnsi="Arial" w:cs="Arial"/>
            <w:sz w:val="16"/>
            <w:szCs w:val="16"/>
          </w:rPr>
          <w:t>OTICES</w:t>
        </w:r>
        <w:r>
          <w:rPr>
            <w:rFonts w:ascii="Arial" w:hAnsi="Arial" w:cs="Arial"/>
            <w:sz w:val="20"/>
            <w:szCs w:val="20"/>
          </w:rPr>
          <w:tab/>
          <w:t>15</w:t>
        </w:r>
      </w:hyperlink>
    </w:p>
    <w:p w14:paraId="292872B1" w14:textId="77777777" w:rsidR="003E6C35" w:rsidRDefault="003E6C35">
      <w:pPr>
        <w:pStyle w:val="ListParagraph"/>
        <w:numPr>
          <w:ilvl w:val="1"/>
          <w:numId w:val="14"/>
        </w:numPr>
        <w:tabs>
          <w:tab w:val="left" w:pos="1061"/>
          <w:tab w:val="right" w:leader="dot" w:pos="9449"/>
        </w:tabs>
        <w:kinsoku w:val="0"/>
        <w:overflowPunct w:val="0"/>
        <w:spacing w:line="229" w:lineRule="exact"/>
        <w:rPr>
          <w:rFonts w:ascii="Arial" w:hAnsi="Arial" w:cs="Arial"/>
          <w:sz w:val="20"/>
          <w:szCs w:val="20"/>
        </w:rPr>
      </w:pPr>
      <w:hyperlink w:anchor="bookmark51" w:history="1">
        <w:r>
          <w:rPr>
            <w:rFonts w:ascii="Arial" w:hAnsi="Arial" w:cs="Arial"/>
            <w:sz w:val="20"/>
            <w:szCs w:val="20"/>
          </w:rPr>
          <w:t>A</w:t>
        </w:r>
        <w:r>
          <w:rPr>
            <w:rFonts w:ascii="Arial" w:hAnsi="Arial" w:cs="Arial"/>
            <w:sz w:val="16"/>
            <w:szCs w:val="16"/>
          </w:rPr>
          <w:t>SSIGNMENT</w:t>
        </w:r>
        <w:r>
          <w:rPr>
            <w:rFonts w:ascii="Arial" w:hAnsi="Arial" w:cs="Arial"/>
            <w:sz w:val="20"/>
            <w:szCs w:val="20"/>
          </w:rPr>
          <w:tab/>
          <w:t>16</w:t>
        </w:r>
      </w:hyperlink>
    </w:p>
    <w:p w14:paraId="0FC4B96F"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52" w:history="1">
        <w:r>
          <w:rPr>
            <w:rFonts w:ascii="Arial" w:hAnsi="Arial" w:cs="Arial"/>
            <w:sz w:val="20"/>
            <w:szCs w:val="20"/>
          </w:rPr>
          <w:t>W</w:t>
        </w:r>
        <w:r>
          <w:rPr>
            <w:rFonts w:ascii="Arial" w:hAnsi="Arial" w:cs="Arial"/>
            <w:sz w:val="16"/>
            <w:szCs w:val="16"/>
          </w:rPr>
          <w:t>AIVER</w:t>
        </w:r>
        <w:r>
          <w:rPr>
            <w:rFonts w:ascii="Arial" w:hAnsi="Arial" w:cs="Arial"/>
            <w:sz w:val="20"/>
            <w:szCs w:val="20"/>
          </w:rPr>
          <w:tab/>
          <w:t>16</w:t>
        </w:r>
      </w:hyperlink>
    </w:p>
    <w:p w14:paraId="090A9598" w14:textId="77777777" w:rsidR="003E6C35" w:rsidRDefault="003E6C35">
      <w:pPr>
        <w:pStyle w:val="ListParagraph"/>
        <w:numPr>
          <w:ilvl w:val="1"/>
          <w:numId w:val="14"/>
        </w:numPr>
        <w:tabs>
          <w:tab w:val="left" w:pos="1061"/>
          <w:tab w:val="right" w:leader="dot" w:pos="9449"/>
        </w:tabs>
        <w:kinsoku w:val="0"/>
        <w:overflowPunct w:val="0"/>
        <w:spacing w:before="1"/>
        <w:rPr>
          <w:rFonts w:ascii="Arial" w:hAnsi="Arial" w:cs="Arial"/>
          <w:sz w:val="20"/>
          <w:szCs w:val="20"/>
        </w:rPr>
      </w:pPr>
      <w:hyperlink w:anchor="bookmark53" w:history="1">
        <w:r>
          <w:rPr>
            <w:rFonts w:ascii="Arial" w:hAnsi="Arial" w:cs="Arial"/>
            <w:sz w:val="20"/>
            <w:szCs w:val="20"/>
          </w:rPr>
          <w:t>E</w:t>
        </w:r>
        <w:r>
          <w:rPr>
            <w:rFonts w:ascii="Arial" w:hAnsi="Arial" w:cs="Arial"/>
            <w:sz w:val="16"/>
            <w:szCs w:val="16"/>
          </w:rPr>
          <w:t>NUREMENT</w:t>
        </w:r>
        <w:r>
          <w:rPr>
            <w:rFonts w:ascii="Arial" w:hAnsi="Arial" w:cs="Arial"/>
            <w:sz w:val="20"/>
            <w:szCs w:val="20"/>
          </w:rPr>
          <w:tab/>
          <w:t>16</w:t>
        </w:r>
      </w:hyperlink>
    </w:p>
    <w:p w14:paraId="76199985"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54" w:history="1">
        <w:r>
          <w:rPr>
            <w:rFonts w:ascii="Arial" w:hAnsi="Arial" w:cs="Arial"/>
            <w:sz w:val="20"/>
            <w:szCs w:val="20"/>
          </w:rPr>
          <w:t>N</w:t>
        </w:r>
        <w:r>
          <w:rPr>
            <w:rFonts w:ascii="Arial" w:hAnsi="Arial" w:cs="Arial"/>
            <w:sz w:val="16"/>
            <w:szCs w:val="16"/>
          </w:rPr>
          <w:t>O</w:t>
        </w:r>
        <w:r>
          <w:rPr>
            <w:rFonts w:ascii="Arial" w:hAnsi="Arial" w:cs="Arial"/>
            <w:spacing w:val="-1"/>
            <w:sz w:val="16"/>
            <w:szCs w:val="16"/>
          </w:rPr>
          <w:t xml:space="preserve"> </w:t>
        </w:r>
        <w:r>
          <w:rPr>
            <w:rFonts w:ascii="Arial" w:hAnsi="Arial" w:cs="Arial"/>
            <w:sz w:val="20"/>
            <w:szCs w:val="20"/>
          </w:rPr>
          <w:t>A</w:t>
        </w:r>
        <w:r>
          <w:rPr>
            <w:rFonts w:ascii="Arial" w:hAnsi="Arial" w:cs="Arial"/>
            <w:sz w:val="16"/>
            <w:szCs w:val="16"/>
          </w:rPr>
          <w:t>GENCY</w:t>
        </w:r>
        <w:r>
          <w:rPr>
            <w:rFonts w:ascii="Arial" w:hAnsi="Arial" w:cs="Arial"/>
            <w:sz w:val="20"/>
            <w:szCs w:val="20"/>
          </w:rPr>
          <w:tab/>
          <w:t>16</w:t>
        </w:r>
      </w:hyperlink>
    </w:p>
    <w:p w14:paraId="4F237116"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55" w:history="1">
        <w:r>
          <w:rPr>
            <w:rFonts w:ascii="Arial" w:hAnsi="Arial" w:cs="Arial"/>
            <w:sz w:val="20"/>
            <w:szCs w:val="20"/>
          </w:rPr>
          <w:t>W</w:t>
        </w:r>
        <w:r>
          <w:rPr>
            <w:rFonts w:ascii="Arial" w:hAnsi="Arial" w:cs="Arial"/>
            <w:sz w:val="16"/>
            <w:szCs w:val="16"/>
          </w:rPr>
          <w:t>HOLE</w:t>
        </w:r>
        <w:r>
          <w:rPr>
            <w:rFonts w:ascii="Arial" w:hAnsi="Arial" w:cs="Arial"/>
            <w:spacing w:val="1"/>
            <w:sz w:val="16"/>
            <w:szCs w:val="16"/>
          </w:rPr>
          <w:t xml:space="preserve"> </w:t>
        </w:r>
        <w:r>
          <w:rPr>
            <w:rFonts w:ascii="Arial" w:hAnsi="Arial" w:cs="Arial"/>
            <w:sz w:val="20"/>
            <w:szCs w:val="20"/>
          </w:rPr>
          <w:t>A</w:t>
        </w:r>
        <w:r>
          <w:rPr>
            <w:rFonts w:ascii="Arial" w:hAnsi="Arial" w:cs="Arial"/>
            <w:sz w:val="16"/>
            <w:szCs w:val="16"/>
          </w:rPr>
          <w:t>GREEMENT</w:t>
        </w:r>
        <w:r>
          <w:rPr>
            <w:rFonts w:ascii="Arial" w:hAnsi="Arial" w:cs="Arial"/>
            <w:sz w:val="20"/>
            <w:szCs w:val="20"/>
          </w:rPr>
          <w:tab/>
          <w:t>16</w:t>
        </w:r>
      </w:hyperlink>
    </w:p>
    <w:p w14:paraId="1DB636E1" w14:textId="77777777" w:rsidR="003E6C35" w:rsidRDefault="003E6C35">
      <w:pPr>
        <w:pStyle w:val="ListParagraph"/>
        <w:numPr>
          <w:ilvl w:val="1"/>
          <w:numId w:val="14"/>
        </w:numPr>
        <w:tabs>
          <w:tab w:val="left" w:pos="1061"/>
          <w:tab w:val="right" w:leader="dot" w:pos="9449"/>
        </w:tabs>
        <w:kinsoku w:val="0"/>
        <w:overflowPunct w:val="0"/>
        <w:spacing w:line="229" w:lineRule="exact"/>
        <w:rPr>
          <w:rFonts w:ascii="Arial" w:hAnsi="Arial" w:cs="Arial"/>
          <w:sz w:val="20"/>
          <w:szCs w:val="20"/>
        </w:rPr>
      </w:pPr>
      <w:hyperlink w:anchor="bookmark56" w:history="1">
        <w:r>
          <w:rPr>
            <w:rFonts w:ascii="Arial" w:hAnsi="Arial" w:cs="Arial"/>
            <w:sz w:val="20"/>
            <w:szCs w:val="20"/>
          </w:rPr>
          <w:t>P</w:t>
        </w:r>
        <w:r>
          <w:rPr>
            <w:rFonts w:ascii="Arial" w:hAnsi="Arial" w:cs="Arial"/>
            <w:sz w:val="16"/>
            <w:szCs w:val="16"/>
          </w:rPr>
          <w:t>ARTIAL</w:t>
        </w:r>
        <w:r>
          <w:rPr>
            <w:rFonts w:ascii="Arial" w:hAnsi="Arial" w:cs="Arial"/>
            <w:spacing w:val="-1"/>
            <w:sz w:val="16"/>
            <w:szCs w:val="16"/>
          </w:rPr>
          <w:t xml:space="preserve"> </w:t>
        </w:r>
        <w:r>
          <w:rPr>
            <w:rFonts w:ascii="Arial" w:hAnsi="Arial" w:cs="Arial"/>
            <w:sz w:val="20"/>
            <w:szCs w:val="20"/>
          </w:rPr>
          <w:t>I</w:t>
        </w:r>
        <w:r>
          <w:rPr>
            <w:rFonts w:ascii="Arial" w:hAnsi="Arial" w:cs="Arial"/>
            <w:sz w:val="16"/>
            <w:szCs w:val="16"/>
          </w:rPr>
          <w:t>NVALIDITY</w:t>
        </w:r>
        <w:r>
          <w:rPr>
            <w:rFonts w:ascii="Arial" w:hAnsi="Arial" w:cs="Arial"/>
            <w:sz w:val="20"/>
            <w:szCs w:val="20"/>
          </w:rPr>
          <w:tab/>
          <w:t>17</w:t>
        </w:r>
      </w:hyperlink>
    </w:p>
    <w:p w14:paraId="72642010" w14:textId="77777777" w:rsidR="003E6C35" w:rsidRDefault="003E6C35">
      <w:pPr>
        <w:pStyle w:val="ListParagraph"/>
        <w:numPr>
          <w:ilvl w:val="1"/>
          <w:numId w:val="14"/>
        </w:numPr>
        <w:tabs>
          <w:tab w:val="left" w:pos="1061"/>
          <w:tab w:val="right" w:leader="dot" w:pos="9449"/>
        </w:tabs>
        <w:kinsoku w:val="0"/>
        <w:overflowPunct w:val="0"/>
        <w:spacing w:line="229" w:lineRule="exact"/>
        <w:rPr>
          <w:rFonts w:ascii="Arial" w:hAnsi="Arial" w:cs="Arial"/>
          <w:sz w:val="20"/>
          <w:szCs w:val="20"/>
        </w:rPr>
      </w:pPr>
      <w:hyperlink w:anchor="bookmark57" w:history="1">
        <w:r>
          <w:rPr>
            <w:rFonts w:ascii="Arial" w:hAnsi="Arial" w:cs="Arial"/>
            <w:sz w:val="20"/>
            <w:szCs w:val="20"/>
          </w:rPr>
          <w:t>T</w:t>
        </w:r>
        <w:r>
          <w:rPr>
            <w:rFonts w:ascii="Arial" w:hAnsi="Arial" w:cs="Arial"/>
            <w:sz w:val="16"/>
            <w:szCs w:val="16"/>
          </w:rPr>
          <w:t>IME OF</w:t>
        </w:r>
        <w:r>
          <w:rPr>
            <w:rFonts w:ascii="Arial" w:hAnsi="Arial" w:cs="Arial"/>
            <w:spacing w:val="-3"/>
            <w:sz w:val="16"/>
            <w:szCs w:val="16"/>
          </w:rPr>
          <w:t xml:space="preserve"> </w:t>
        </w:r>
        <w:r>
          <w:rPr>
            <w:rFonts w:ascii="Arial" w:hAnsi="Arial" w:cs="Arial"/>
            <w:sz w:val="20"/>
            <w:szCs w:val="20"/>
          </w:rPr>
          <w:t>E</w:t>
        </w:r>
        <w:r>
          <w:rPr>
            <w:rFonts w:ascii="Arial" w:hAnsi="Arial" w:cs="Arial"/>
            <w:sz w:val="16"/>
            <w:szCs w:val="16"/>
          </w:rPr>
          <w:t>SSENCE</w:t>
        </w:r>
        <w:r>
          <w:rPr>
            <w:rFonts w:ascii="Arial" w:hAnsi="Arial" w:cs="Arial"/>
            <w:sz w:val="20"/>
            <w:szCs w:val="20"/>
          </w:rPr>
          <w:tab/>
          <w:t>17</w:t>
        </w:r>
      </w:hyperlink>
    </w:p>
    <w:p w14:paraId="062F0D36"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58" w:history="1">
        <w:r>
          <w:rPr>
            <w:rFonts w:ascii="Arial" w:hAnsi="Arial" w:cs="Arial"/>
            <w:sz w:val="20"/>
            <w:szCs w:val="20"/>
          </w:rPr>
          <w:t>E</w:t>
        </w:r>
        <w:r>
          <w:rPr>
            <w:rFonts w:ascii="Arial" w:hAnsi="Arial" w:cs="Arial"/>
            <w:sz w:val="16"/>
            <w:szCs w:val="16"/>
          </w:rPr>
          <w:t>XPIRATION</w:t>
        </w:r>
        <w:r>
          <w:rPr>
            <w:rFonts w:ascii="Arial" w:hAnsi="Arial" w:cs="Arial"/>
            <w:spacing w:val="-3"/>
            <w:sz w:val="16"/>
            <w:szCs w:val="16"/>
          </w:rPr>
          <w:t xml:space="preserve"> </w:t>
        </w:r>
        <w:r>
          <w:rPr>
            <w:rFonts w:ascii="Arial" w:hAnsi="Arial" w:cs="Arial"/>
            <w:sz w:val="16"/>
            <w:szCs w:val="16"/>
          </w:rPr>
          <w:t>OF</w:t>
        </w:r>
        <w:r>
          <w:rPr>
            <w:rFonts w:ascii="Arial" w:hAnsi="Arial" w:cs="Arial"/>
            <w:spacing w:val="-2"/>
            <w:sz w:val="16"/>
            <w:szCs w:val="16"/>
          </w:rPr>
          <w:t xml:space="preserve"> </w:t>
        </w:r>
        <w:r>
          <w:rPr>
            <w:rFonts w:ascii="Arial" w:hAnsi="Arial" w:cs="Arial"/>
            <w:sz w:val="20"/>
            <w:szCs w:val="20"/>
          </w:rPr>
          <w:t>T</w:t>
        </w:r>
        <w:r>
          <w:rPr>
            <w:rFonts w:ascii="Arial" w:hAnsi="Arial" w:cs="Arial"/>
            <w:sz w:val="16"/>
            <w:szCs w:val="16"/>
          </w:rPr>
          <w:t>IME</w:t>
        </w:r>
        <w:r>
          <w:rPr>
            <w:rFonts w:ascii="Arial" w:hAnsi="Arial" w:cs="Arial"/>
            <w:sz w:val="20"/>
            <w:szCs w:val="20"/>
          </w:rPr>
          <w:tab/>
          <w:t>17</w:t>
        </w:r>
      </w:hyperlink>
    </w:p>
    <w:p w14:paraId="561A8CC9"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59" w:history="1">
        <w:r>
          <w:rPr>
            <w:rFonts w:ascii="Arial" w:hAnsi="Arial" w:cs="Arial"/>
            <w:sz w:val="20"/>
            <w:szCs w:val="20"/>
          </w:rPr>
          <w:t>F</w:t>
        </w:r>
        <w:r>
          <w:rPr>
            <w:rFonts w:ascii="Arial" w:hAnsi="Arial" w:cs="Arial"/>
            <w:sz w:val="16"/>
            <w:szCs w:val="16"/>
          </w:rPr>
          <w:t>URTHER</w:t>
        </w:r>
        <w:r>
          <w:rPr>
            <w:rFonts w:ascii="Arial" w:hAnsi="Arial" w:cs="Arial"/>
            <w:spacing w:val="-1"/>
            <w:sz w:val="16"/>
            <w:szCs w:val="16"/>
          </w:rPr>
          <w:t xml:space="preserve"> </w:t>
        </w:r>
        <w:r>
          <w:rPr>
            <w:rFonts w:ascii="Arial" w:hAnsi="Arial" w:cs="Arial"/>
            <w:sz w:val="20"/>
            <w:szCs w:val="20"/>
          </w:rPr>
          <w:t>A</w:t>
        </w:r>
        <w:r>
          <w:rPr>
            <w:rFonts w:ascii="Arial" w:hAnsi="Arial" w:cs="Arial"/>
            <w:sz w:val="16"/>
            <w:szCs w:val="16"/>
          </w:rPr>
          <w:t>SSURANCES</w:t>
        </w:r>
        <w:r>
          <w:rPr>
            <w:rFonts w:ascii="Arial" w:hAnsi="Arial" w:cs="Arial"/>
            <w:sz w:val="20"/>
            <w:szCs w:val="20"/>
          </w:rPr>
          <w:tab/>
          <w:t>17</w:t>
        </w:r>
      </w:hyperlink>
    </w:p>
    <w:p w14:paraId="5397CF63" w14:textId="77777777" w:rsidR="003E6C35" w:rsidRDefault="003E6C35">
      <w:pPr>
        <w:pStyle w:val="ListParagraph"/>
        <w:numPr>
          <w:ilvl w:val="1"/>
          <w:numId w:val="14"/>
        </w:numPr>
        <w:tabs>
          <w:tab w:val="left" w:pos="1061"/>
          <w:tab w:val="right" w:leader="dot" w:pos="9449"/>
        </w:tabs>
        <w:kinsoku w:val="0"/>
        <w:overflowPunct w:val="0"/>
        <w:rPr>
          <w:rFonts w:ascii="Arial" w:hAnsi="Arial" w:cs="Arial"/>
          <w:sz w:val="20"/>
          <w:szCs w:val="20"/>
        </w:rPr>
      </w:pPr>
      <w:hyperlink w:anchor="bookmark60" w:history="1">
        <w:r>
          <w:rPr>
            <w:rFonts w:ascii="Arial" w:hAnsi="Arial" w:cs="Arial"/>
            <w:sz w:val="20"/>
            <w:szCs w:val="20"/>
          </w:rPr>
          <w:t>G</w:t>
        </w:r>
        <w:r>
          <w:rPr>
            <w:rFonts w:ascii="Arial" w:hAnsi="Arial" w:cs="Arial"/>
            <w:sz w:val="16"/>
            <w:szCs w:val="16"/>
          </w:rPr>
          <w:t xml:space="preserve">OVERNING </w:t>
        </w:r>
        <w:r>
          <w:rPr>
            <w:rFonts w:ascii="Arial" w:hAnsi="Arial" w:cs="Arial"/>
            <w:spacing w:val="-4"/>
            <w:sz w:val="20"/>
            <w:szCs w:val="20"/>
          </w:rPr>
          <w:t>L</w:t>
        </w:r>
        <w:r>
          <w:rPr>
            <w:rFonts w:ascii="Arial" w:hAnsi="Arial" w:cs="Arial"/>
            <w:spacing w:val="-4"/>
            <w:sz w:val="16"/>
            <w:szCs w:val="16"/>
          </w:rPr>
          <w:t>AW</w:t>
        </w:r>
        <w:r>
          <w:rPr>
            <w:rFonts w:ascii="Arial" w:hAnsi="Arial" w:cs="Arial"/>
            <w:spacing w:val="-4"/>
            <w:sz w:val="20"/>
            <w:szCs w:val="20"/>
          </w:rPr>
          <w:tab/>
        </w:r>
        <w:r>
          <w:rPr>
            <w:rFonts w:ascii="Arial" w:hAnsi="Arial" w:cs="Arial"/>
            <w:sz w:val="20"/>
            <w:szCs w:val="20"/>
          </w:rPr>
          <w:t>17</w:t>
        </w:r>
      </w:hyperlink>
    </w:p>
    <w:p w14:paraId="01FBF70A" w14:textId="77777777" w:rsidR="003E6C35" w:rsidRDefault="003E6C35">
      <w:pPr>
        <w:pStyle w:val="BodyText"/>
        <w:kinsoku w:val="0"/>
        <w:overflowPunct w:val="0"/>
        <w:ind w:left="0" w:firstLine="0"/>
        <w:rPr>
          <w:sz w:val="20"/>
          <w:szCs w:val="20"/>
        </w:rPr>
      </w:pPr>
    </w:p>
    <w:p w14:paraId="3A40E797" w14:textId="77777777" w:rsidR="003E6C35" w:rsidRDefault="003E6C35">
      <w:pPr>
        <w:pStyle w:val="BodyText"/>
        <w:kinsoku w:val="0"/>
        <w:overflowPunct w:val="0"/>
        <w:ind w:left="0" w:firstLine="0"/>
        <w:rPr>
          <w:sz w:val="28"/>
          <w:szCs w:val="28"/>
        </w:rPr>
      </w:pPr>
    </w:p>
    <w:p w14:paraId="67016518" w14:textId="77777777" w:rsidR="003E6C35" w:rsidRDefault="003E6C35">
      <w:pPr>
        <w:pStyle w:val="BodyText"/>
        <w:kinsoku w:val="0"/>
        <w:overflowPunct w:val="0"/>
        <w:spacing w:line="229" w:lineRule="exact"/>
        <w:ind w:left="1091" w:firstLine="0"/>
        <w:rPr>
          <w:spacing w:val="-4"/>
          <w:sz w:val="16"/>
          <w:szCs w:val="16"/>
        </w:rPr>
      </w:pPr>
      <w:r>
        <w:rPr>
          <w:b/>
          <w:bCs/>
          <w:spacing w:val="-4"/>
          <w:sz w:val="20"/>
          <w:szCs w:val="20"/>
        </w:rPr>
        <w:t>S</w:t>
      </w:r>
      <w:r>
        <w:rPr>
          <w:b/>
          <w:bCs/>
          <w:spacing w:val="-4"/>
          <w:sz w:val="16"/>
          <w:szCs w:val="16"/>
        </w:rPr>
        <w:t xml:space="preserve">CHEDULE </w:t>
      </w:r>
      <w:r>
        <w:rPr>
          <w:b/>
          <w:bCs/>
          <w:spacing w:val="-3"/>
          <w:sz w:val="20"/>
          <w:szCs w:val="20"/>
        </w:rPr>
        <w:t xml:space="preserve">"A" </w:t>
      </w:r>
      <w:r>
        <w:rPr>
          <w:sz w:val="20"/>
          <w:szCs w:val="20"/>
        </w:rPr>
        <w:t>-</w:t>
      </w:r>
      <w:r>
        <w:rPr>
          <w:spacing w:val="-16"/>
          <w:sz w:val="20"/>
          <w:szCs w:val="20"/>
        </w:rPr>
        <w:t xml:space="preserve"> </w:t>
      </w:r>
      <w:r>
        <w:rPr>
          <w:spacing w:val="-4"/>
          <w:sz w:val="20"/>
          <w:szCs w:val="20"/>
        </w:rPr>
        <w:t>S</w:t>
      </w:r>
      <w:r>
        <w:rPr>
          <w:spacing w:val="-4"/>
          <w:sz w:val="16"/>
          <w:szCs w:val="16"/>
        </w:rPr>
        <w:t>ERVICES</w:t>
      </w:r>
    </w:p>
    <w:p w14:paraId="3B904760" w14:textId="77777777" w:rsidR="003E6C35" w:rsidRDefault="003E6C35">
      <w:pPr>
        <w:pStyle w:val="BodyText"/>
        <w:kinsoku w:val="0"/>
        <w:overflowPunct w:val="0"/>
        <w:spacing w:line="229" w:lineRule="exact"/>
        <w:ind w:left="1091" w:firstLine="0"/>
        <w:rPr>
          <w:spacing w:val="-4"/>
          <w:sz w:val="16"/>
          <w:szCs w:val="16"/>
        </w:rPr>
      </w:pPr>
      <w:r>
        <w:rPr>
          <w:b/>
          <w:bCs/>
          <w:spacing w:val="-4"/>
          <w:sz w:val="20"/>
          <w:szCs w:val="20"/>
        </w:rPr>
        <w:t>S</w:t>
      </w:r>
      <w:r>
        <w:rPr>
          <w:b/>
          <w:bCs/>
          <w:spacing w:val="-4"/>
          <w:sz w:val="16"/>
          <w:szCs w:val="16"/>
        </w:rPr>
        <w:t xml:space="preserve">CHEDULE </w:t>
      </w:r>
      <w:r>
        <w:rPr>
          <w:b/>
          <w:bCs/>
          <w:spacing w:val="-3"/>
          <w:sz w:val="20"/>
          <w:szCs w:val="20"/>
        </w:rPr>
        <w:t xml:space="preserve">"B" </w:t>
      </w:r>
      <w:r>
        <w:rPr>
          <w:sz w:val="20"/>
          <w:szCs w:val="20"/>
        </w:rPr>
        <w:t xml:space="preserve">- </w:t>
      </w:r>
      <w:r>
        <w:rPr>
          <w:spacing w:val="-4"/>
          <w:sz w:val="20"/>
          <w:szCs w:val="20"/>
        </w:rPr>
        <w:t>T</w:t>
      </w:r>
      <w:r>
        <w:rPr>
          <w:spacing w:val="-4"/>
          <w:sz w:val="16"/>
          <w:szCs w:val="16"/>
        </w:rPr>
        <w:t xml:space="preserve">ERMS </w:t>
      </w:r>
      <w:r>
        <w:rPr>
          <w:spacing w:val="-3"/>
          <w:sz w:val="16"/>
          <w:szCs w:val="16"/>
        </w:rPr>
        <w:t>OF</w:t>
      </w:r>
      <w:r>
        <w:rPr>
          <w:spacing w:val="-20"/>
          <w:sz w:val="16"/>
          <w:szCs w:val="16"/>
        </w:rPr>
        <w:t xml:space="preserve"> </w:t>
      </w:r>
      <w:r>
        <w:rPr>
          <w:spacing w:val="-4"/>
          <w:sz w:val="20"/>
          <w:szCs w:val="20"/>
        </w:rPr>
        <w:t>P</w:t>
      </w:r>
      <w:r>
        <w:rPr>
          <w:spacing w:val="-4"/>
          <w:sz w:val="16"/>
          <w:szCs w:val="16"/>
        </w:rPr>
        <w:t>AYMENT</w:t>
      </w:r>
    </w:p>
    <w:p w14:paraId="290EF8CE" w14:textId="77777777" w:rsidR="003E6C35" w:rsidRDefault="003E6C35">
      <w:pPr>
        <w:pStyle w:val="BodyText"/>
        <w:kinsoku w:val="0"/>
        <w:overflowPunct w:val="0"/>
        <w:ind w:left="1091" w:firstLine="0"/>
        <w:rPr>
          <w:spacing w:val="-4"/>
          <w:sz w:val="16"/>
          <w:szCs w:val="16"/>
        </w:rPr>
      </w:pPr>
      <w:r>
        <w:rPr>
          <w:b/>
          <w:bCs/>
          <w:spacing w:val="-4"/>
          <w:sz w:val="20"/>
          <w:szCs w:val="20"/>
        </w:rPr>
        <w:t>S</w:t>
      </w:r>
      <w:r>
        <w:rPr>
          <w:b/>
          <w:bCs/>
          <w:spacing w:val="-4"/>
          <w:sz w:val="16"/>
          <w:szCs w:val="16"/>
        </w:rPr>
        <w:t xml:space="preserve">CHEDULE </w:t>
      </w:r>
      <w:r>
        <w:rPr>
          <w:b/>
          <w:bCs/>
          <w:spacing w:val="-3"/>
          <w:sz w:val="20"/>
          <w:szCs w:val="20"/>
        </w:rPr>
        <w:t xml:space="preserve">"C" </w:t>
      </w:r>
      <w:r>
        <w:rPr>
          <w:sz w:val="20"/>
          <w:szCs w:val="20"/>
        </w:rPr>
        <w:t xml:space="preserve">- </w:t>
      </w:r>
      <w:r>
        <w:rPr>
          <w:spacing w:val="-4"/>
          <w:sz w:val="20"/>
          <w:szCs w:val="20"/>
        </w:rPr>
        <w:t>S</w:t>
      </w:r>
      <w:r>
        <w:rPr>
          <w:spacing w:val="-4"/>
          <w:sz w:val="16"/>
          <w:szCs w:val="16"/>
        </w:rPr>
        <w:t xml:space="preserve">PECIAL </w:t>
      </w:r>
      <w:r>
        <w:rPr>
          <w:spacing w:val="-3"/>
          <w:sz w:val="20"/>
          <w:szCs w:val="20"/>
        </w:rPr>
        <w:t>T</w:t>
      </w:r>
      <w:r>
        <w:rPr>
          <w:spacing w:val="-3"/>
          <w:sz w:val="16"/>
          <w:szCs w:val="16"/>
        </w:rPr>
        <w:t xml:space="preserve">ERMS </w:t>
      </w:r>
      <w:r>
        <w:rPr>
          <w:spacing w:val="-2"/>
          <w:sz w:val="16"/>
          <w:szCs w:val="16"/>
        </w:rPr>
        <w:t>AND</w:t>
      </w:r>
      <w:r>
        <w:rPr>
          <w:spacing w:val="-21"/>
          <w:sz w:val="16"/>
          <w:szCs w:val="16"/>
        </w:rPr>
        <w:t xml:space="preserve"> </w:t>
      </w:r>
      <w:r>
        <w:rPr>
          <w:spacing w:val="-4"/>
          <w:sz w:val="20"/>
          <w:szCs w:val="20"/>
        </w:rPr>
        <w:t>C</w:t>
      </w:r>
      <w:r>
        <w:rPr>
          <w:spacing w:val="-4"/>
          <w:sz w:val="16"/>
          <w:szCs w:val="16"/>
        </w:rPr>
        <w:t>ONDITIONS</w:t>
      </w:r>
    </w:p>
    <w:p w14:paraId="3E6BC2E3" w14:textId="77777777" w:rsidR="003E6C35" w:rsidRDefault="003E6C35">
      <w:pPr>
        <w:pStyle w:val="BodyText"/>
        <w:kinsoku w:val="0"/>
        <w:overflowPunct w:val="0"/>
        <w:ind w:left="1091" w:firstLine="0"/>
        <w:rPr>
          <w:spacing w:val="-4"/>
          <w:sz w:val="16"/>
          <w:szCs w:val="16"/>
        </w:rPr>
        <w:sectPr w:rsidR="003E6C35">
          <w:headerReference w:type="default" r:id="rId9"/>
          <w:pgSz w:w="12240" w:h="15840"/>
          <w:pgMar w:top="1420" w:right="1340" w:bottom="880" w:left="1340" w:header="1189" w:footer="666" w:gutter="0"/>
          <w:cols w:space="720"/>
          <w:noEndnote/>
        </w:sectPr>
      </w:pPr>
    </w:p>
    <w:p w14:paraId="47206651" w14:textId="77777777" w:rsidR="003E6C35" w:rsidRDefault="003E6C35">
      <w:pPr>
        <w:pStyle w:val="BodyText"/>
        <w:tabs>
          <w:tab w:val="left" w:pos="3645"/>
          <w:tab w:val="left" w:pos="6301"/>
          <w:tab w:val="left" w:pos="7144"/>
        </w:tabs>
        <w:kinsoku w:val="0"/>
        <w:overflowPunct w:val="0"/>
        <w:spacing w:before="41"/>
        <w:ind w:right="89" w:firstLine="0"/>
      </w:pPr>
      <w:r>
        <w:rPr>
          <w:b/>
          <w:bCs/>
          <w:spacing w:val="-3"/>
        </w:rPr>
        <w:t>T</w:t>
      </w:r>
      <w:r>
        <w:rPr>
          <w:b/>
          <w:bCs/>
          <w:spacing w:val="-3"/>
          <w:sz w:val="19"/>
          <w:szCs w:val="19"/>
        </w:rPr>
        <w:t xml:space="preserve">HIS </w:t>
      </w:r>
      <w:r>
        <w:rPr>
          <w:b/>
          <w:bCs/>
          <w:spacing w:val="-4"/>
        </w:rPr>
        <w:t>A</w:t>
      </w:r>
      <w:r>
        <w:rPr>
          <w:b/>
          <w:bCs/>
          <w:spacing w:val="-4"/>
          <w:sz w:val="19"/>
          <w:szCs w:val="19"/>
        </w:rPr>
        <w:t>GREEMENT</w:t>
      </w:r>
      <w:r>
        <w:rPr>
          <w:b/>
          <w:bCs/>
          <w:spacing w:val="15"/>
          <w:sz w:val="19"/>
          <w:szCs w:val="19"/>
        </w:rPr>
        <w:t xml:space="preserve"> </w:t>
      </w:r>
      <w:r>
        <w:rPr>
          <w:spacing w:val="-3"/>
        </w:rPr>
        <w:t>dated</w:t>
      </w:r>
      <w:r>
        <w:rPr>
          <w:spacing w:val="-4"/>
        </w:rPr>
        <w:t xml:space="preserve"> </w:t>
      </w:r>
      <w:r>
        <w:rPr>
          <w:spacing w:val="-2"/>
        </w:rPr>
        <w:t>the</w:t>
      </w:r>
      <w:r>
        <w:rPr>
          <w:spacing w:val="-2"/>
          <w:u w:val="single"/>
        </w:rPr>
        <w:t xml:space="preserve"> </w:t>
      </w:r>
      <w:r>
        <w:rPr>
          <w:spacing w:val="-2"/>
          <w:u w:val="single"/>
        </w:rPr>
        <w:tab/>
      </w:r>
      <w:r>
        <w:rPr>
          <w:spacing w:val="-2"/>
        </w:rPr>
        <w:t>day</w:t>
      </w:r>
      <w:r>
        <w:rPr>
          <w:spacing w:val="-12"/>
        </w:rPr>
        <w:t xml:space="preserve"> </w:t>
      </w:r>
      <w:r>
        <w:t>of</w:t>
      </w:r>
      <w:r>
        <w:rPr>
          <w:u w:val="single"/>
        </w:rPr>
        <w:t xml:space="preserve"> </w:t>
      </w:r>
      <w:r>
        <w:rPr>
          <w:u w:val="single"/>
        </w:rPr>
        <w:tab/>
      </w:r>
      <w:r>
        <w:t>,</w:t>
      </w:r>
      <w:r>
        <w:rPr>
          <w:spacing w:val="-7"/>
        </w:rPr>
        <w:t xml:space="preserve"> </w:t>
      </w:r>
      <w:r>
        <w:rPr>
          <w:spacing w:val="-4"/>
        </w:rPr>
        <w:t>20</w:t>
      </w:r>
      <w:r>
        <w:rPr>
          <w:u w:val="single"/>
        </w:rPr>
        <w:t xml:space="preserve"> </w:t>
      </w:r>
      <w:r>
        <w:rPr>
          <w:u w:val="single"/>
        </w:rPr>
        <w:tab/>
      </w:r>
    </w:p>
    <w:p w14:paraId="410201D3" w14:textId="77777777" w:rsidR="003E6C35" w:rsidRDefault="003E6C35">
      <w:pPr>
        <w:pStyle w:val="BodyText"/>
        <w:kinsoku w:val="0"/>
        <w:overflowPunct w:val="0"/>
        <w:ind w:left="0" w:firstLine="0"/>
        <w:rPr>
          <w:sz w:val="20"/>
          <w:szCs w:val="20"/>
        </w:rPr>
      </w:pPr>
    </w:p>
    <w:p w14:paraId="050CD1AD" w14:textId="77777777" w:rsidR="003E6C35" w:rsidRDefault="003E6C35">
      <w:pPr>
        <w:pStyle w:val="BodyText"/>
        <w:kinsoku w:val="0"/>
        <w:overflowPunct w:val="0"/>
        <w:spacing w:before="11"/>
        <w:ind w:left="0" w:firstLine="0"/>
        <w:rPr>
          <w:sz w:val="21"/>
          <w:szCs w:val="21"/>
        </w:rPr>
      </w:pPr>
    </w:p>
    <w:p w14:paraId="57D47B0A" w14:textId="77777777" w:rsidR="003E6C35" w:rsidRDefault="003E6C35">
      <w:pPr>
        <w:pStyle w:val="BodyText"/>
        <w:kinsoku w:val="0"/>
        <w:overflowPunct w:val="0"/>
        <w:spacing w:before="69"/>
        <w:ind w:right="89" w:firstLine="0"/>
        <w:rPr>
          <w:spacing w:val="-3"/>
        </w:rPr>
      </w:pPr>
      <w:r>
        <w:rPr>
          <w:b/>
          <w:bCs/>
          <w:spacing w:val="-3"/>
        </w:rPr>
        <w:t>B</w:t>
      </w:r>
      <w:r>
        <w:rPr>
          <w:b/>
          <w:bCs/>
          <w:spacing w:val="-3"/>
          <w:sz w:val="19"/>
          <w:szCs w:val="19"/>
        </w:rPr>
        <w:t>ETWEEN</w:t>
      </w:r>
      <w:r>
        <w:rPr>
          <w:b/>
          <w:bCs/>
          <w:spacing w:val="-3"/>
        </w:rPr>
        <w:t>:</w:t>
      </w:r>
    </w:p>
    <w:p w14:paraId="0D811A62" w14:textId="77777777" w:rsidR="003E6C35" w:rsidRDefault="003E6C35">
      <w:pPr>
        <w:pStyle w:val="BodyText"/>
        <w:kinsoku w:val="0"/>
        <w:overflowPunct w:val="0"/>
        <w:spacing w:before="11"/>
        <w:ind w:left="0" w:firstLine="0"/>
        <w:rPr>
          <w:b/>
          <w:bCs/>
          <w:sz w:val="17"/>
          <w:szCs w:val="17"/>
        </w:rPr>
      </w:pPr>
    </w:p>
    <w:p w14:paraId="2CDDDCB9" w14:textId="77777777" w:rsidR="003E6C35" w:rsidRDefault="003E6C35">
      <w:pPr>
        <w:pStyle w:val="Heading2"/>
        <w:kinsoku w:val="0"/>
        <w:overflowPunct w:val="0"/>
        <w:spacing w:before="69"/>
        <w:ind w:left="2326" w:right="2338"/>
        <w:jc w:val="center"/>
        <w:rPr>
          <w:b w:val="0"/>
          <w:bCs w:val="0"/>
          <w:i w:val="0"/>
          <w:iCs w:val="0"/>
          <w:spacing w:val="-3"/>
        </w:rPr>
      </w:pPr>
      <w:r>
        <w:rPr>
          <w:spacing w:val="-3"/>
        </w:rPr>
        <w:t>[COMMUNITY]</w:t>
      </w:r>
    </w:p>
    <w:p w14:paraId="566964BF" w14:textId="77777777" w:rsidR="003E6C35" w:rsidRDefault="003E6C35">
      <w:pPr>
        <w:pStyle w:val="BodyText"/>
        <w:kinsoku w:val="0"/>
        <w:overflowPunct w:val="0"/>
        <w:ind w:left="2326" w:right="2336" w:firstLine="0"/>
        <w:jc w:val="center"/>
        <w:rPr>
          <w:spacing w:val="-3"/>
        </w:rPr>
      </w:pPr>
      <w:r>
        <w:rPr>
          <w:spacing w:val="-3"/>
        </w:rPr>
        <w:t>(hereinafter called the</w:t>
      </w:r>
      <w:r>
        <w:rPr>
          <w:spacing w:val="-11"/>
        </w:rPr>
        <w:t xml:space="preserve"> </w:t>
      </w:r>
      <w:r>
        <w:rPr>
          <w:spacing w:val="-3"/>
        </w:rPr>
        <w:t>"Community")</w:t>
      </w:r>
    </w:p>
    <w:p w14:paraId="244ACE6D" w14:textId="77777777" w:rsidR="003E6C35" w:rsidRDefault="003E6C35">
      <w:pPr>
        <w:pStyle w:val="BodyText"/>
        <w:kinsoku w:val="0"/>
        <w:overflowPunct w:val="0"/>
        <w:ind w:left="0" w:firstLine="0"/>
        <w:rPr>
          <w:sz w:val="20"/>
          <w:szCs w:val="20"/>
        </w:rPr>
      </w:pPr>
    </w:p>
    <w:p w14:paraId="64DDF9AC" w14:textId="77777777" w:rsidR="003E6C35" w:rsidRDefault="003E6C35">
      <w:pPr>
        <w:pStyle w:val="BodyText"/>
        <w:kinsoku w:val="0"/>
        <w:overflowPunct w:val="0"/>
        <w:spacing w:before="11"/>
        <w:ind w:left="0" w:firstLine="0"/>
        <w:rPr>
          <w:sz w:val="21"/>
          <w:szCs w:val="21"/>
        </w:rPr>
      </w:pPr>
    </w:p>
    <w:p w14:paraId="32C01FAA" w14:textId="77777777" w:rsidR="003E6C35" w:rsidRDefault="003E6C35">
      <w:pPr>
        <w:pStyle w:val="BodyText"/>
        <w:kinsoku w:val="0"/>
        <w:overflowPunct w:val="0"/>
        <w:spacing w:before="69"/>
        <w:ind w:right="89" w:firstLine="0"/>
        <w:rPr>
          <w:spacing w:val="-3"/>
        </w:rPr>
      </w:pPr>
      <w:r>
        <w:rPr>
          <w:b/>
          <w:bCs/>
          <w:spacing w:val="-3"/>
        </w:rPr>
        <w:t>A</w:t>
      </w:r>
      <w:r>
        <w:rPr>
          <w:b/>
          <w:bCs/>
          <w:spacing w:val="-3"/>
          <w:sz w:val="19"/>
          <w:szCs w:val="19"/>
        </w:rPr>
        <w:t>ND</w:t>
      </w:r>
      <w:r>
        <w:rPr>
          <w:spacing w:val="-3"/>
        </w:rPr>
        <w:t>:</w:t>
      </w:r>
    </w:p>
    <w:p w14:paraId="0F8B90FB" w14:textId="77777777" w:rsidR="003E6C35" w:rsidRDefault="003E6C35">
      <w:pPr>
        <w:pStyle w:val="BodyText"/>
        <w:kinsoku w:val="0"/>
        <w:overflowPunct w:val="0"/>
        <w:ind w:left="0" w:firstLine="0"/>
        <w:rPr>
          <w:sz w:val="20"/>
          <w:szCs w:val="20"/>
        </w:rPr>
      </w:pPr>
    </w:p>
    <w:p w14:paraId="7845A6F3" w14:textId="77777777" w:rsidR="003E6C35" w:rsidRDefault="003E6C35">
      <w:pPr>
        <w:pStyle w:val="BodyText"/>
        <w:kinsoku w:val="0"/>
        <w:overflowPunct w:val="0"/>
        <w:ind w:left="0" w:firstLine="0"/>
        <w:rPr>
          <w:sz w:val="22"/>
          <w:szCs w:val="22"/>
        </w:rPr>
      </w:pPr>
    </w:p>
    <w:p w14:paraId="2322BA35" w14:textId="77777777" w:rsidR="003E6C35" w:rsidRDefault="003E6C35">
      <w:pPr>
        <w:pStyle w:val="BodyText"/>
        <w:kinsoku w:val="0"/>
        <w:overflowPunct w:val="0"/>
        <w:spacing w:before="69"/>
        <w:ind w:left="2326" w:right="2338" w:firstLine="0"/>
        <w:jc w:val="center"/>
        <w:rPr>
          <w:spacing w:val="-3"/>
        </w:rPr>
      </w:pPr>
      <w:r>
        <w:rPr>
          <w:b/>
          <w:bCs/>
          <w:i/>
          <w:iCs/>
          <w:spacing w:val="-3"/>
        </w:rPr>
        <w:t>[C</w:t>
      </w:r>
      <w:r>
        <w:rPr>
          <w:b/>
          <w:bCs/>
          <w:i/>
          <w:iCs/>
          <w:spacing w:val="-3"/>
          <w:sz w:val="19"/>
          <w:szCs w:val="19"/>
        </w:rPr>
        <w:t>ONSULTANT</w:t>
      </w:r>
      <w:r>
        <w:rPr>
          <w:b/>
          <w:bCs/>
          <w:i/>
          <w:iCs/>
          <w:spacing w:val="-3"/>
        </w:rPr>
        <w:t>]</w:t>
      </w:r>
    </w:p>
    <w:p w14:paraId="064E3589" w14:textId="77777777" w:rsidR="003E6C35" w:rsidRDefault="003E6C35">
      <w:pPr>
        <w:pStyle w:val="BodyText"/>
        <w:kinsoku w:val="0"/>
        <w:overflowPunct w:val="0"/>
        <w:ind w:left="2326" w:right="2338" w:firstLine="0"/>
        <w:jc w:val="center"/>
        <w:rPr>
          <w:spacing w:val="-3"/>
        </w:rPr>
      </w:pPr>
      <w:r>
        <w:rPr>
          <w:spacing w:val="-3"/>
        </w:rPr>
        <w:t>(hereinafter called the</w:t>
      </w:r>
      <w:r>
        <w:rPr>
          <w:spacing w:val="-13"/>
        </w:rPr>
        <w:t xml:space="preserve"> </w:t>
      </w:r>
      <w:r>
        <w:rPr>
          <w:spacing w:val="-3"/>
        </w:rPr>
        <w:t>"Consultant")</w:t>
      </w:r>
    </w:p>
    <w:p w14:paraId="016877AE" w14:textId="77777777" w:rsidR="003E6C35" w:rsidRDefault="003E6C35">
      <w:pPr>
        <w:pStyle w:val="BodyText"/>
        <w:kinsoku w:val="0"/>
        <w:overflowPunct w:val="0"/>
        <w:ind w:left="0" w:firstLine="0"/>
      </w:pPr>
    </w:p>
    <w:p w14:paraId="1FC3F673" w14:textId="77777777" w:rsidR="003E6C35" w:rsidRDefault="003E6C35">
      <w:pPr>
        <w:pStyle w:val="BodyText"/>
        <w:kinsoku w:val="0"/>
        <w:overflowPunct w:val="0"/>
        <w:spacing w:before="11"/>
        <w:ind w:left="0" w:firstLine="0"/>
        <w:rPr>
          <w:sz w:val="23"/>
          <w:szCs w:val="23"/>
        </w:rPr>
      </w:pPr>
    </w:p>
    <w:p w14:paraId="3BD26203" w14:textId="77777777" w:rsidR="003E6C35" w:rsidRDefault="003E6C35">
      <w:pPr>
        <w:pStyle w:val="BodyText"/>
        <w:kinsoku w:val="0"/>
        <w:overflowPunct w:val="0"/>
        <w:ind w:left="2326" w:right="2342" w:firstLine="0"/>
        <w:jc w:val="center"/>
        <w:rPr>
          <w:spacing w:val="-4"/>
          <w:sz w:val="26"/>
          <w:szCs w:val="26"/>
        </w:rPr>
      </w:pPr>
      <w:r>
        <w:rPr>
          <w:b/>
          <w:bCs/>
          <w:spacing w:val="-3"/>
          <w:sz w:val="32"/>
          <w:szCs w:val="32"/>
          <w:u w:val="thick"/>
        </w:rPr>
        <w:t>C</w:t>
      </w:r>
      <w:r>
        <w:rPr>
          <w:b/>
          <w:bCs/>
          <w:spacing w:val="-3"/>
          <w:sz w:val="26"/>
          <w:szCs w:val="26"/>
          <w:u w:val="thick"/>
        </w:rPr>
        <w:t xml:space="preserve">ONSULTING </w:t>
      </w:r>
      <w:r>
        <w:rPr>
          <w:b/>
          <w:bCs/>
          <w:spacing w:val="-3"/>
          <w:sz w:val="32"/>
          <w:szCs w:val="32"/>
          <w:u w:val="thick"/>
        </w:rPr>
        <w:t>S</w:t>
      </w:r>
      <w:r>
        <w:rPr>
          <w:b/>
          <w:bCs/>
          <w:spacing w:val="-3"/>
          <w:sz w:val="26"/>
          <w:szCs w:val="26"/>
          <w:u w:val="thick"/>
        </w:rPr>
        <w:t xml:space="preserve">ERVICES </w:t>
      </w:r>
      <w:r>
        <w:rPr>
          <w:b/>
          <w:bCs/>
          <w:spacing w:val="-4"/>
          <w:sz w:val="32"/>
          <w:szCs w:val="32"/>
          <w:u w:val="thick"/>
        </w:rPr>
        <w:t>A</w:t>
      </w:r>
      <w:r>
        <w:rPr>
          <w:b/>
          <w:bCs/>
          <w:spacing w:val="-4"/>
          <w:sz w:val="26"/>
          <w:szCs w:val="26"/>
          <w:u w:val="thick"/>
        </w:rPr>
        <w:t>GREEMENT</w:t>
      </w:r>
    </w:p>
    <w:p w14:paraId="1106CFF7" w14:textId="77777777" w:rsidR="003E6C35" w:rsidRDefault="003E6C35">
      <w:pPr>
        <w:pStyle w:val="BodyText"/>
        <w:kinsoku w:val="0"/>
        <w:overflowPunct w:val="0"/>
        <w:ind w:left="0" w:firstLine="0"/>
        <w:rPr>
          <w:b/>
          <w:bCs/>
          <w:sz w:val="20"/>
          <w:szCs w:val="20"/>
        </w:rPr>
      </w:pPr>
    </w:p>
    <w:p w14:paraId="4D6501CF" w14:textId="77777777" w:rsidR="003E6C35" w:rsidRDefault="003E6C35">
      <w:pPr>
        <w:pStyle w:val="BodyText"/>
        <w:kinsoku w:val="0"/>
        <w:overflowPunct w:val="0"/>
        <w:ind w:left="0" w:firstLine="0"/>
        <w:rPr>
          <w:b/>
          <w:bCs/>
          <w:sz w:val="20"/>
          <w:szCs w:val="20"/>
        </w:rPr>
      </w:pPr>
    </w:p>
    <w:p w14:paraId="37033C30" w14:textId="77777777" w:rsidR="003E6C35" w:rsidRDefault="003E6C35">
      <w:pPr>
        <w:pStyle w:val="BodyText"/>
        <w:kinsoku w:val="0"/>
        <w:overflowPunct w:val="0"/>
        <w:ind w:left="0" w:firstLine="0"/>
        <w:rPr>
          <w:b/>
          <w:bCs/>
          <w:sz w:val="20"/>
          <w:szCs w:val="20"/>
        </w:rPr>
      </w:pPr>
    </w:p>
    <w:p w14:paraId="1228DD0D" w14:textId="77777777" w:rsidR="003E6C35" w:rsidRDefault="003E6C35">
      <w:pPr>
        <w:pStyle w:val="BodyText"/>
        <w:kinsoku w:val="0"/>
        <w:overflowPunct w:val="0"/>
        <w:spacing w:before="11"/>
        <w:ind w:left="0" w:firstLine="0"/>
        <w:rPr>
          <w:b/>
          <w:bCs/>
          <w:sz w:val="19"/>
          <w:szCs w:val="19"/>
        </w:rPr>
      </w:pPr>
    </w:p>
    <w:p w14:paraId="44B4E682" w14:textId="77777777" w:rsidR="003E6C35" w:rsidRDefault="003E6C35">
      <w:pPr>
        <w:pStyle w:val="BodyText"/>
        <w:kinsoku w:val="0"/>
        <w:overflowPunct w:val="0"/>
        <w:ind w:right="89" w:firstLine="0"/>
        <w:rPr>
          <w:spacing w:val="-3"/>
        </w:rPr>
      </w:pPr>
      <w:r>
        <w:rPr>
          <w:b/>
          <w:bCs/>
          <w:spacing w:val="-3"/>
        </w:rPr>
        <w:t>W</w:t>
      </w:r>
      <w:r>
        <w:rPr>
          <w:b/>
          <w:bCs/>
          <w:spacing w:val="-3"/>
          <w:sz w:val="19"/>
          <w:szCs w:val="19"/>
        </w:rPr>
        <w:t>HEREAS</w:t>
      </w:r>
      <w:r>
        <w:rPr>
          <w:b/>
          <w:bCs/>
          <w:spacing w:val="-3"/>
        </w:rPr>
        <w:t>:</w:t>
      </w:r>
    </w:p>
    <w:p w14:paraId="6AFBD833" w14:textId="77777777" w:rsidR="003E6C35" w:rsidRDefault="003E6C35">
      <w:pPr>
        <w:pStyle w:val="BodyText"/>
        <w:kinsoku w:val="0"/>
        <w:overflowPunct w:val="0"/>
        <w:ind w:left="0" w:firstLine="0"/>
        <w:rPr>
          <w:b/>
          <w:bCs/>
        </w:rPr>
      </w:pPr>
    </w:p>
    <w:p w14:paraId="5AA20799" w14:textId="77777777" w:rsidR="003E6C35" w:rsidRDefault="003E6C35">
      <w:pPr>
        <w:pStyle w:val="ListParagraph"/>
        <w:numPr>
          <w:ilvl w:val="0"/>
          <w:numId w:val="13"/>
        </w:numPr>
        <w:tabs>
          <w:tab w:val="left" w:pos="821"/>
        </w:tabs>
        <w:kinsoku w:val="0"/>
        <w:overflowPunct w:val="0"/>
        <w:rPr>
          <w:rFonts w:ascii="Arial" w:hAnsi="Arial" w:cs="Arial"/>
          <w:spacing w:val="-3"/>
        </w:rPr>
      </w:pPr>
      <w:r>
        <w:rPr>
          <w:rFonts w:ascii="Arial" w:hAnsi="Arial" w:cs="Arial"/>
        </w:rPr>
        <w:t xml:space="preserve">The </w:t>
      </w:r>
      <w:r>
        <w:rPr>
          <w:rFonts w:ascii="Arial" w:hAnsi="Arial" w:cs="Arial"/>
          <w:spacing w:val="-3"/>
        </w:rPr>
        <w:t xml:space="preserve">Community </w:t>
      </w:r>
      <w:r>
        <w:rPr>
          <w:rFonts w:ascii="Arial" w:hAnsi="Arial" w:cs="Arial"/>
          <w:spacing w:val="-4"/>
        </w:rPr>
        <w:t xml:space="preserve">requires </w:t>
      </w:r>
      <w:r>
        <w:rPr>
          <w:rFonts w:ascii="Arial" w:hAnsi="Arial" w:cs="Arial"/>
          <w:spacing w:val="-3"/>
        </w:rPr>
        <w:t xml:space="preserve">the performance </w:t>
      </w:r>
      <w:r>
        <w:rPr>
          <w:rFonts w:ascii="Arial" w:hAnsi="Arial" w:cs="Arial"/>
        </w:rPr>
        <w:t xml:space="preserve">of </w:t>
      </w:r>
      <w:r>
        <w:rPr>
          <w:rFonts w:ascii="Arial" w:hAnsi="Arial" w:cs="Arial"/>
          <w:spacing w:val="-2"/>
        </w:rPr>
        <w:t>the</w:t>
      </w:r>
      <w:r>
        <w:rPr>
          <w:rFonts w:ascii="Arial" w:hAnsi="Arial" w:cs="Arial"/>
          <w:spacing w:val="-34"/>
        </w:rPr>
        <w:t xml:space="preserve"> </w:t>
      </w:r>
      <w:r>
        <w:rPr>
          <w:rFonts w:ascii="Arial" w:hAnsi="Arial" w:cs="Arial"/>
          <w:spacing w:val="-3"/>
        </w:rPr>
        <w:t>Services;</w:t>
      </w:r>
    </w:p>
    <w:p w14:paraId="150A6827" w14:textId="77777777" w:rsidR="003E6C35" w:rsidRDefault="003E6C35">
      <w:pPr>
        <w:pStyle w:val="BodyText"/>
        <w:kinsoku w:val="0"/>
        <w:overflowPunct w:val="0"/>
        <w:ind w:left="0" w:firstLine="0"/>
      </w:pPr>
    </w:p>
    <w:p w14:paraId="4B4A6567" w14:textId="77777777" w:rsidR="003E6C35" w:rsidRDefault="003E6C35">
      <w:pPr>
        <w:pStyle w:val="ListParagraph"/>
        <w:numPr>
          <w:ilvl w:val="0"/>
          <w:numId w:val="13"/>
        </w:numPr>
        <w:tabs>
          <w:tab w:val="left" w:pos="821"/>
        </w:tabs>
        <w:kinsoku w:val="0"/>
        <w:overflowPunct w:val="0"/>
        <w:ind w:right="116"/>
        <w:jc w:val="both"/>
        <w:rPr>
          <w:rFonts w:ascii="Arial" w:hAnsi="Arial" w:cs="Arial"/>
          <w:spacing w:val="-3"/>
        </w:rPr>
      </w:pPr>
      <w:r>
        <w:rPr>
          <w:rFonts w:ascii="Arial" w:hAnsi="Arial" w:cs="Arial"/>
          <w:spacing w:val="-3"/>
        </w:rPr>
        <w:t xml:space="preserve">Consultant </w:t>
      </w:r>
      <w:r>
        <w:rPr>
          <w:rFonts w:ascii="Arial" w:hAnsi="Arial" w:cs="Arial"/>
          <w:spacing w:val="-2"/>
        </w:rPr>
        <w:t xml:space="preserve">has </w:t>
      </w:r>
      <w:r>
        <w:rPr>
          <w:rFonts w:ascii="Arial" w:hAnsi="Arial" w:cs="Arial"/>
          <w:spacing w:val="-3"/>
        </w:rPr>
        <w:t xml:space="preserve">agreed </w:t>
      </w:r>
      <w:r>
        <w:rPr>
          <w:rFonts w:ascii="Arial" w:hAnsi="Arial" w:cs="Arial"/>
        </w:rPr>
        <w:t xml:space="preserve">to </w:t>
      </w:r>
      <w:r>
        <w:rPr>
          <w:rFonts w:ascii="Arial" w:hAnsi="Arial" w:cs="Arial"/>
          <w:spacing w:val="-3"/>
        </w:rPr>
        <w:t xml:space="preserve">provide to the Community </w:t>
      </w:r>
      <w:r>
        <w:rPr>
          <w:rFonts w:ascii="Arial" w:hAnsi="Arial" w:cs="Arial"/>
          <w:spacing w:val="-2"/>
        </w:rPr>
        <w:t xml:space="preserve">the </w:t>
      </w:r>
      <w:r>
        <w:rPr>
          <w:rFonts w:ascii="Arial" w:hAnsi="Arial" w:cs="Arial"/>
          <w:spacing w:val="-4"/>
        </w:rPr>
        <w:t xml:space="preserve">Services, </w:t>
      </w:r>
      <w:r>
        <w:rPr>
          <w:rFonts w:ascii="Arial" w:hAnsi="Arial" w:cs="Arial"/>
          <w:spacing w:val="-2"/>
        </w:rPr>
        <w:t xml:space="preserve">and </w:t>
      </w:r>
      <w:r>
        <w:rPr>
          <w:rFonts w:ascii="Arial" w:hAnsi="Arial" w:cs="Arial"/>
          <w:spacing w:val="-3"/>
        </w:rPr>
        <w:t xml:space="preserve">the Community </w:t>
      </w:r>
      <w:r>
        <w:rPr>
          <w:rFonts w:ascii="Arial" w:hAnsi="Arial" w:cs="Arial"/>
        </w:rPr>
        <w:t xml:space="preserve">has </w:t>
      </w:r>
      <w:r>
        <w:rPr>
          <w:rFonts w:ascii="Arial" w:hAnsi="Arial" w:cs="Arial"/>
          <w:spacing w:val="-3"/>
        </w:rPr>
        <w:t xml:space="preserve">agreed to </w:t>
      </w:r>
      <w:r>
        <w:rPr>
          <w:rFonts w:ascii="Arial" w:hAnsi="Arial" w:cs="Arial"/>
          <w:spacing w:val="-2"/>
        </w:rPr>
        <w:t xml:space="preserve">pay </w:t>
      </w:r>
      <w:r>
        <w:rPr>
          <w:rFonts w:ascii="Arial" w:hAnsi="Arial" w:cs="Arial"/>
        </w:rPr>
        <w:t xml:space="preserve">to </w:t>
      </w:r>
      <w:r>
        <w:rPr>
          <w:rFonts w:ascii="Arial" w:hAnsi="Arial" w:cs="Arial"/>
          <w:spacing w:val="-3"/>
        </w:rPr>
        <w:t xml:space="preserve">the Consultant certain </w:t>
      </w:r>
      <w:r>
        <w:rPr>
          <w:rFonts w:ascii="Arial" w:hAnsi="Arial" w:cs="Arial"/>
        </w:rPr>
        <w:t xml:space="preserve">sums in </w:t>
      </w:r>
      <w:r>
        <w:rPr>
          <w:rFonts w:ascii="Arial" w:hAnsi="Arial" w:cs="Arial"/>
          <w:spacing w:val="-4"/>
        </w:rPr>
        <w:t xml:space="preserve">consideration </w:t>
      </w:r>
      <w:r>
        <w:rPr>
          <w:rFonts w:ascii="Arial" w:hAnsi="Arial" w:cs="Arial"/>
        </w:rPr>
        <w:t xml:space="preserve">of </w:t>
      </w:r>
      <w:r>
        <w:rPr>
          <w:rFonts w:ascii="Arial" w:hAnsi="Arial" w:cs="Arial"/>
          <w:spacing w:val="-2"/>
        </w:rPr>
        <w:t>the</w:t>
      </w:r>
      <w:r>
        <w:rPr>
          <w:rFonts w:ascii="Arial" w:hAnsi="Arial" w:cs="Arial"/>
          <w:spacing w:val="-5"/>
        </w:rPr>
        <w:t xml:space="preserve"> </w:t>
      </w:r>
      <w:r>
        <w:rPr>
          <w:rFonts w:ascii="Arial" w:hAnsi="Arial" w:cs="Arial"/>
          <w:spacing w:val="-3"/>
        </w:rPr>
        <w:t>Services.</w:t>
      </w:r>
    </w:p>
    <w:p w14:paraId="0020F3F8" w14:textId="77777777" w:rsidR="003E6C35" w:rsidRDefault="003E6C35">
      <w:pPr>
        <w:pStyle w:val="BodyText"/>
        <w:kinsoku w:val="0"/>
        <w:overflowPunct w:val="0"/>
        <w:ind w:left="0" w:firstLine="0"/>
      </w:pPr>
    </w:p>
    <w:p w14:paraId="0B3C1284" w14:textId="77777777" w:rsidR="003E6C35" w:rsidRDefault="003E6C35">
      <w:pPr>
        <w:pStyle w:val="BodyText"/>
        <w:kinsoku w:val="0"/>
        <w:overflowPunct w:val="0"/>
        <w:ind w:left="0" w:firstLine="0"/>
      </w:pPr>
    </w:p>
    <w:p w14:paraId="1A9F05E2" w14:textId="77777777" w:rsidR="003E6C35" w:rsidRDefault="003E6C35">
      <w:pPr>
        <w:pStyle w:val="BodyText"/>
        <w:kinsoku w:val="0"/>
        <w:overflowPunct w:val="0"/>
        <w:ind w:right="113" w:firstLine="1439"/>
        <w:jc w:val="both"/>
        <w:rPr>
          <w:spacing w:val="-3"/>
        </w:rPr>
      </w:pPr>
      <w:r>
        <w:rPr>
          <w:b/>
          <w:bCs/>
          <w:spacing w:val="-3"/>
        </w:rPr>
        <w:t>N</w:t>
      </w:r>
      <w:r>
        <w:rPr>
          <w:b/>
          <w:bCs/>
          <w:spacing w:val="-3"/>
          <w:sz w:val="19"/>
          <w:szCs w:val="19"/>
        </w:rPr>
        <w:t xml:space="preserve">OW </w:t>
      </w:r>
      <w:r>
        <w:rPr>
          <w:b/>
          <w:bCs/>
          <w:spacing w:val="-3"/>
        </w:rPr>
        <w:t>T</w:t>
      </w:r>
      <w:r>
        <w:rPr>
          <w:b/>
          <w:bCs/>
          <w:spacing w:val="-3"/>
          <w:sz w:val="19"/>
          <w:szCs w:val="19"/>
        </w:rPr>
        <w:t xml:space="preserve">HEREFORE </w:t>
      </w:r>
      <w:r>
        <w:rPr>
          <w:b/>
          <w:bCs/>
          <w:spacing w:val="-3"/>
        </w:rPr>
        <w:t>T</w:t>
      </w:r>
      <w:r>
        <w:rPr>
          <w:b/>
          <w:bCs/>
          <w:spacing w:val="-3"/>
          <w:sz w:val="19"/>
          <w:szCs w:val="19"/>
        </w:rPr>
        <w:t xml:space="preserve">HIS </w:t>
      </w:r>
      <w:r>
        <w:rPr>
          <w:b/>
          <w:bCs/>
          <w:spacing w:val="-3"/>
        </w:rPr>
        <w:t>A</w:t>
      </w:r>
      <w:r>
        <w:rPr>
          <w:b/>
          <w:bCs/>
          <w:spacing w:val="-3"/>
          <w:sz w:val="19"/>
          <w:szCs w:val="19"/>
        </w:rPr>
        <w:t xml:space="preserve">GREEMENT </w:t>
      </w:r>
      <w:r>
        <w:rPr>
          <w:b/>
          <w:bCs/>
          <w:spacing w:val="-3"/>
        </w:rPr>
        <w:t>W</w:t>
      </w:r>
      <w:r>
        <w:rPr>
          <w:b/>
          <w:bCs/>
          <w:spacing w:val="-3"/>
          <w:sz w:val="19"/>
          <w:szCs w:val="19"/>
        </w:rPr>
        <w:t xml:space="preserve">ITNESSETH </w:t>
      </w:r>
      <w:r>
        <w:rPr>
          <w:spacing w:val="-3"/>
        </w:rPr>
        <w:t xml:space="preserve">that in </w:t>
      </w:r>
      <w:r>
        <w:rPr>
          <w:spacing w:val="-4"/>
        </w:rPr>
        <w:t xml:space="preserve">consideration </w:t>
      </w:r>
      <w:r>
        <w:t xml:space="preserve">of </w:t>
      </w:r>
      <w:r>
        <w:rPr>
          <w:spacing w:val="-3"/>
        </w:rPr>
        <w:t xml:space="preserve">the premises </w:t>
      </w:r>
      <w:r>
        <w:rPr>
          <w:spacing w:val="-2"/>
        </w:rPr>
        <w:t xml:space="preserve">and </w:t>
      </w:r>
      <w:r>
        <w:rPr>
          <w:spacing w:val="-3"/>
        </w:rPr>
        <w:t xml:space="preserve">the covenants herein contained, the </w:t>
      </w:r>
      <w:r>
        <w:rPr>
          <w:spacing w:val="-4"/>
        </w:rPr>
        <w:t xml:space="preserve">Community </w:t>
      </w:r>
      <w:r>
        <w:rPr>
          <w:spacing w:val="-2"/>
        </w:rPr>
        <w:t xml:space="preserve">and the </w:t>
      </w:r>
      <w:r>
        <w:rPr>
          <w:spacing w:val="-4"/>
        </w:rPr>
        <w:t xml:space="preserve">Consultant </w:t>
      </w:r>
      <w:r>
        <w:rPr>
          <w:spacing w:val="-3"/>
        </w:rPr>
        <w:t xml:space="preserve">covenant </w:t>
      </w:r>
      <w:r>
        <w:rPr>
          <w:spacing w:val="-2"/>
        </w:rPr>
        <w:t xml:space="preserve">and </w:t>
      </w:r>
      <w:r>
        <w:rPr>
          <w:spacing w:val="-3"/>
        </w:rPr>
        <w:t xml:space="preserve">agree each with the other </w:t>
      </w:r>
      <w:r>
        <w:t>as</w:t>
      </w:r>
      <w:r>
        <w:rPr>
          <w:spacing w:val="-27"/>
        </w:rPr>
        <w:t xml:space="preserve"> </w:t>
      </w:r>
      <w:r>
        <w:rPr>
          <w:spacing w:val="-3"/>
        </w:rPr>
        <w:t>follows:</w:t>
      </w:r>
    </w:p>
    <w:p w14:paraId="61B16C3B" w14:textId="77777777" w:rsidR="003E6C35" w:rsidRDefault="003E6C35">
      <w:pPr>
        <w:pStyle w:val="BodyText"/>
        <w:kinsoku w:val="0"/>
        <w:overflowPunct w:val="0"/>
        <w:ind w:left="0" w:firstLine="0"/>
      </w:pPr>
    </w:p>
    <w:p w14:paraId="6E920CC7" w14:textId="77777777" w:rsidR="003E6C35" w:rsidRDefault="003E6C35">
      <w:pPr>
        <w:pStyle w:val="BodyText"/>
        <w:kinsoku w:val="0"/>
        <w:overflowPunct w:val="0"/>
        <w:spacing w:before="1"/>
        <w:ind w:left="0" w:firstLine="0"/>
      </w:pPr>
    </w:p>
    <w:p w14:paraId="740121AE" w14:textId="77777777" w:rsidR="003E6C35" w:rsidRDefault="003E6C35">
      <w:pPr>
        <w:pStyle w:val="Heading1"/>
        <w:kinsoku w:val="0"/>
        <w:overflowPunct w:val="0"/>
        <w:ind w:left="2959" w:right="89"/>
        <w:rPr>
          <w:b w:val="0"/>
          <w:bCs w:val="0"/>
        </w:rPr>
      </w:pPr>
      <w:r>
        <w:rPr>
          <w:rFonts w:ascii="Times New Roman" w:hAnsi="Times New Roman" w:cs="Times New Roman"/>
          <w:u w:val="thick"/>
        </w:rPr>
        <w:t xml:space="preserve">ARTICLE </w:t>
      </w:r>
      <w:bookmarkStart w:id="0" w:name="bookmark0"/>
      <w:bookmarkEnd w:id="0"/>
      <w:r>
        <w:rPr>
          <w:rFonts w:ascii="Times New Roman" w:hAnsi="Times New Roman" w:cs="Times New Roman"/>
          <w:u w:val="thick"/>
        </w:rPr>
        <w:t xml:space="preserve">1 </w:t>
      </w:r>
      <w:r>
        <w:rPr>
          <w:u w:val="thick"/>
        </w:rPr>
        <w:t>-</w:t>
      </w:r>
      <w:r>
        <w:rPr>
          <w:spacing w:val="2"/>
          <w:u w:val="thick"/>
        </w:rPr>
        <w:t xml:space="preserve"> </w:t>
      </w:r>
      <w:r>
        <w:rPr>
          <w:u w:val="thick"/>
        </w:rPr>
        <w:t>DEFINITIONS</w:t>
      </w:r>
    </w:p>
    <w:p w14:paraId="6A7605EC" w14:textId="77777777" w:rsidR="003E6C35" w:rsidRDefault="003E6C35">
      <w:pPr>
        <w:pStyle w:val="BodyText"/>
        <w:kinsoku w:val="0"/>
        <w:overflowPunct w:val="0"/>
        <w:spacing w:before="10"/>
        <w:ind w:left="0" w:firstLine="0"/>
        <w:rPr>
          <w:b/>
          <w:bCs/>
          <w:sz w:val="17"/>
          <w:szCs w:val="17"/>
        </w:rPr>
      </w:pPr>
    </w:p>
    <w:p w14:paraId="4CCE165C" w14:textId="77777777" w:rsidR="003E6C35" w:rsidRDefault="003E6C35">
      <w:pPr>
        <w:pStyle w:val="ListParagraph"/>
        <w:numPr>
          <w:ilvl w:val="1"/>
          <w:numId w:val="12"/>
        </w:numPr>
        <w:tabs>
          <w:tab w:val="left" w:pos="1541"/>
        </w:tabs>
        <w:kinsoku w:val="0"/>
        <w:overflowPunct w:val="0"/>
        <w:spacing w:before="69"/>
        <w:rPr>
          <w:rFonts w:ascii="Arial" w:hAnsi="Arial" w:cs="Arial"/>
        </w:rPr>
      </w:pPr>
      <w:bookmarkStart w:id="1" w:name="bookmark1"/>
      <w:bookmarkEnd w:id="1"/>
      <w:r>
        <w:rPr>
          <w:rFonts w:ascii="Arial" w:hAnsi="Arial" w:cs="Arial"/>
          <w:u w:val="single"/>
        </w:rPr>
        <w:t>Definitions</w:t>
      </w:r>
    </w:p>
    <w:p w14:paraId="193CA948" w14:textId="77777777" w:rsidR="003E6C35" w:rsidRDefault="003E6C35">
      <w:pPr>
        <w:pStyle w:val="BodyText"/>
        <w:kinsoku w:val="0"/>
        <w:overflowPunct w:val="0"/>
        <w:spacing w:before="11"/>
        <w:ind w:left="0" w:firstLine="0"/>
        <w:rPr>
          <w:sz w:val="17"/>
          <w:szCs w:val="17"/>
        </w:rPr>
      </w:pPr>
    </w:p>
    <w:p w14:paraId="4736EB2C" w14:textId="77777777" w:rsidR="003E6C35" w:rsidRDefault="003E6C35">
      <w:pPr>
        <w:pStyle w:val="BodyText"/>
        <w:kinsoku w:val="0"/>
        <w:overflowPunct w:val="0"/>
        <w:spacing w:before="69"/>
        <w:ind w:right="113" w:firstLine="1439"/>
        <w:jc w:val="both"/>
        <w:rPr>
          <w:spacing w:val="-4"/>
        </w:rPr>
      </w:pPr>
      <w:r>
        <w:t xml:space="preserve">For </w:t>
      </w:r>
      <w:r>
        <w:rPr>
          <w:spacing w:val="-2"/>
        </w:rPr>
        <w:t xml:space="preserve">the </w:t>
      </w:r>
      <w:r>
        <w:rPr>
          <w:spacing w:val="-3"/>
        </w:rPr>
        <w:t xml:space="preserve">purposes </w:t>
      </w:r>
      <w:r>
        <w:t xml:space="preserve">of </w:t>
      </w:r>
      <w:r>
        <w:rPr>
          <w:spacing w:val="-3"/>
        </w:rPr>
        <w:t xml:space="preserve">this Agreement, including </w:t>
      </w:r>
      <w:r>
        <w:rPr>
          <w:spacing w:val="-2"/>
        </w:rPr>
        <w:t xml:space="preserve">the </w:t>
      </w:r>
      <w:r>
        <w:rPr>
          <w:spacing w:val="-3"/>
        </w:rPr>
        <w:t xml:space="preserve">recitals hereto, each </w:t>
      </w:r>
      <w:r>
        <w:t>of</w:t>
      </w:r>
      <w:r>
        <w:rPr>
          <w:spacing w:val="-45"/>
        </w:rPr>
        <w:t xml:space="preserve"> </w:t>
      </w:r>
      <w:r>
        <w:rPr>
          <w:spacing w:val="-3"/>
        </w:rPr>
        <w:t xml:space="preserve">the following </w:t>
      </w:r>
      <w:r>
        <w:rPr>
          <w:spacing w:val="-4"/>
        </w:rPr>
        <w:t xml:space="preserve">expressions </w:t>
      </w:r>
      <w:r>
        <w:rPr>
          <w:spacing w:val="-3"/>
        </w:rPr>
        <w:t xml:space="preserve">have the meanings ascribed </w:t>
      </w:r>
      <w:r>
        <w:t xml:space="preserve">to </w:t>
      </w:r>
      <w:r>
        <w:rPr>
          <w:spacing w:val="-4"/>
        </w:rPr>
        <w:t xml:space="preserve">them </w:t>
      </w:r>
      <w:r>
        <w:rPr>
          <w:spacing w:val="-3"/>
        </w:rPr>
        <w:t xml:space="preserve">in this Section 1.1, unless the context </w:t>
      </w:r>
      <w:r>
        <w:rPr>
          <w:spacing w:val="-4"/>
        </w:rPr>
        <w:t>otherwise</w:t>
      </w:r>
      <w:r>
        <w:rPr>
          <w:spacing w:val="9"/>
        </w:rPr>
        <w:t xml:space="preserve"> </w:t>
      </w:r>
      <w:r>
        <w:rPr>
          <w:spacing w:val="-4"/>
        </w:rPr>
        <w:t>requires:</w:t>
      </w:r>
    </w:p>
    <w:p w14:paraId="20E8E3C8" w14:textId="77777777" w:rsidR="003E6C35" w:rsidRDefault="003E6C35">
      <w:pPr>
        <w:pStyle w:val="BodyText"/>
        <w:kinsoku w:val="0"/>
        <w:overflowPunct w:val="0"/>
        <w:ind w:left="0" w:firstLine="0"/>
      </w:pPr>
    </w:p>
    <w:p w14:paraId="21773F9B" w14:textId="77777777" w:rsidR="003E6C35" w:rsidRDefault="003E6C35">
      <w:pPr>
        <w:pStyle w:val="ListParagraph"/>
        <w:numPr>
          <w:ilvl w:val="2"/>
          <w:numId w:val="12"/>
        </w:numPr>
        <w:tabs>
          <w:tab w:val="left" w:pos="1529"/>
        </w:tabs>
        <w:kinsoku w:val="0"/>
        <w:overflowPunct w:val="0"/>
        <w:ind w:right="109"/>
        <w:jc w:val="both"/>
        <w:rPr>
          <w:rFonts w:ascii="Arial" w:hAnsi="Arial" w:cs="Arial"/>
          <w:spacing w:val="-3"/>
        </w:rPr>
      </w:pPr>
      <w:r>
        <w:rPr>
          <w:rFonts w:ascii="Arial" w:hAnsi="Arial" w:cs="Arial"/>
        </w:rPr>
        <w:t xml:space="preserve">"Agreement", "hereto", "herein", "hereby", "hereunder", "hereof" and  similar expressions when used in this Agreement refer to the </w:t>
      </w:r>
      <w:r>
        <w:rPr>
          <w:rFonts w:ascii="Arial" w:hAnsi="Arial" w:cs="Arial"/>
          <w:spacing w:val="-4"/>
        </w:rPr>
        <w:t xml:space="preserve">whole </w:t>
      </w:r>
      <w:r>
        <w:rPr>
          <w:rFonts w:ascii="Arial" w:hAnsi="Arial" w:cs="Arial"/>
        </w:rPr>
        <w:t xml:space="preserve">of </w:t>
      </w:r>
      <w:r>
        <w:rPr>
          <w:rFonts w:ascii="Arial" w:hAnsi="Arial" w:cs="Arial"/>
          <w:spacing w:val="-3"/>
        </w:rPr>
        <w:t xml:space="preserve">this Agreement </w:t>
      </w:r>
      <w:r>
        <w:rPr>
          <w:rFonts w:ascii="Arial" w:hAnsi="Arial" w:cs="Arial"/>
          <w:spacing w:val="-4"/>
        </w:rPr>
        <w:t xml:space="preserve">which </w:t>
      </w:r>
      <w:r>
        <w:rPr>
          <w:rFonts w:ascii="Arial" w:hAnsi="Arial" w:cs="Arial"/>
          <w:spacing w:val="-3"/>
        </w:rPr>
        <w:t xml:space="preserve">includes the attached Schedules </w:t>
      </w:r>
      <w:r>
        <w:rPr>
          <w:rFonts w:ascii="Arial" w:hAnsi="Arial" w:cs="Arial"/>
          <w:spacing w:val="-2"/>
        </w:rPr>
        <w:t xml:space="preserve">and not </w:t>
      </w:r>
      <w:r>
        <w:rPr>
          <w:rFonts w:ascii="Arial" w:hAnsi="Arial" w:cs="Arial"/>
          <w:spacing w:val="-3"/>
        </w:rPr>
        <w:t xml:space="preserve">to </w:t>
      </w:r>
      <w:r>
        <w:rPr>
          <w:rFonts w:ascii="Arial" w:hAnsi="Arial" w:cs="Arial"/>
          <w:spacing w:val="-2"/>
        </w:rPr>
        <w:t xml:space="preserve">any </w:t>
      </w:r>
      <w:r>
        <w:rPr>
          <w:rFonts w:ascii="Arial" w:hAnsi="Arial" w:cs="Arial"/>
          <w:spacing w:val="36"/>
        </w:rPr>
        <w:t xml:space="preserve"> </w:t>
      </w:r>
      <w:r>
        <w:rPr>
          <w:rFonts w:ascii="Arial" w:hAnsi="Arial" w:cs="Arial"/>
          <w:spacing w:val="-3"/>
        </w:rPr>
        <w:t>particular</w:t>
      </w:r>
    </w:p>
    <w:p w14:paraId="76CFEFE0" w14:textId="77777777" w:rsidR="003E6C35" w:rsidRDefault="003E6C35">
      <w:pPr>
        <w:pStyle w:val="ListParagraph"/>
        <w:numPr>
          <w:ilvl w:val="2"/>
          <w:numId w:val="12"/>
        </w:numPr>
        <w:tabs>
          <w:tab w:val="left" w:pos="1529"/>
        </w:tabs>
        <w:kinsoku w:val="0"/>
        <w:overflowPunct w:val="0"/>
        <w:ind w:right="109"/>
        <w:jc w:val="both"/>
        <w:rPr>
          <w:rFonts w:ascii="Arial" w:hAnsi="Arial" w:cs="Arial"/>
          <w:spacing w:val="-3"/>
        </w:rPr>
        <w:sectPr w:rsidR="003E6C35">
          <w:headerReference w:type="default" r:id="rId10"/>
          <w:pgSz w:w="12240" w:h="15840"/>
          <w:pgMar w:top="1400" w:right="1320" w:bottom="880" w:left="1340" w:header="0" w:footer="666" w:gutter="0"/>
          <w:cols w:space="720" w:equalWidth="0">
            <w:col w:w="9580"/>
          </w:cols>
          <w:noEndnote/>
        </w:sectPr>
      </w:pPr>
    </w:p>
    <w:p w14:paraId="22326B06" w14:textId="77777777" w:rsidR="003E6C35" w:rsidRDefault="003E6C35">
      <w:pPr>
        <w:pStyle w:val="BodyText"/>
        <w:kinsoku w:val="0"/>
        <w:overflowPunct w:val="0"/>
        <w:ind w:left="0" w:firstLine="0"/>
        <w:rPr>
          <w:sz w:val="20"/>
          <w:szCs w:val="20"/>
        </w:rPr>
      </w:pPr>
    </w:p>
    <w:p w14:paraId="03408865" w14:textId="77777777" w:rsidR="003E6C35" w:rsidRDefault="003E6C35">
      <w:pPr>
        <w:pStyle w:val="BodyText"/>
        <w:kinsoku w:val="0"/>
        <w:overflowPunct w:val="0"/>
        <w:spacing w:before="11"/>
        <w:ind w:left="0" w:firstLine="0"/>
        <w:rPr>
          <w:sz w:val="21"/>
          <w:szCs w:val="21"/>
        </w:rPr>
      </w:pPr>
    </w:p>
    <w:p w14:paraId="5DBD3B8B" w14:textId="77777777" w:rsidR="003E6C35" w:rsidRDefault="003E6C35">
      <w:pPr>
        <w:pStyle w:val="BodyText"/>
        <w:kinsoku w:val="0"/>
        <w:overflowPunct w:val="0"/>
        <w:spacing w:before="69"/>
        <w:ind w:left="1528" w:right="89" w:firstLine="0"/>
        <w:rPr>
          <w:spacing w:val="-3"/>
        </w:rPr>
      </w:pPr>
      <w:r>
        <w:rPr>
          <w:spacing w:val="-3"/>
        </w:rPr>
        <w:t xml:space="preserve">Article </w:t>
      </w:r>
      <w:r>
        <w:t xml:space="preserve">or </w:t>
      </w:r>
      <w:r>
        <w:rPr>
          <w:spacing w:val="-3"/>
        </w:rPr>
        <w:t xml:space="preserve">Section </w:t>
      </w:r>
      <w:r>
        <w:t xml:space="preserve">or </w:t>
      </w:r>
      <w:r>
        <w:rPr>
          <w:spacing w:val="-3"/>
        </w:rPr>
        <w:t xml:space="preserve">portion thereof </w:t>
      </w:r>
      <w:r>
        <w:rPr>
          <w:spacing w:val="-2"/>
        </w:rPr>
        <w:t xml:space="preserve">and </w:t>
      </w:r>
      <w:r>
        <w:rPr>
          <w:spacing w:val="-4"/>
        </w:rPr>
        <w:t xml:space="preserve">include </w:t>
      </w:r>
      <w:r>
        <w:rPr>
          <w:spacing w:val="-2"/>
        </w:rPr>
        <w:t xml:space="preserve">any and </w:t>
      </w:r>
      <w:r>
        <w:rPr>
          <w:spacing w:val="-3"/>
        </w:rPr>
        <w:t xml:space="preserve">every </w:t>
      </w:r>
      <w:r>
        <w:rPr>
          <w:spacing w:val="-4"/>
        </w:rPr>
        <w:t>instrument</w:t>
      </w:r>
      <w:r>
        <w:rPr>
          <w:spacing w:val="58"/>
        </w:rPr>
        <w:t xml:space="preserve"> </w:t>
      </w:r>
      <w:r>
        <w:rPr>
          <w:spacing w:val="-3"/>
        </w:rPr>
        <w:t>supplemental</w:t>
      </w:r>
      <w:r>
        <w:rPr>
          <w:spacing w:val="-8"/>
        </w:rPr>
        <w:t xml:space="preserve"> </w:t>
      </w:r>
      <w:r>
        <w:rPr>
          <w:spacing w:val="-3"/>
        </w:rPr>
        <w:t>hereto;</w:t>
      </w:r>
    </w:p>
    <w:p w14:paraId="3FA22DD2" w14:textId="77777777" w:rsidR="003E6C35" w:rsidRDefault="003E6C35">
      <w:pPr>
        <w:pStyle w:val="BodyText"/>
        <w:kinsoku w:val="0"/>
        <w:overflowPunct w:val="0"/>
        <w:spacing w:before="10"/>
        <w:ind w:left="0" w:firstLine="0"/>
        <w:rPr>
          <w:sz w:val="20"/>
          <w:szCs w:val="20"/>
        </w:rPr>
      </w:pPr>
    </w:p>
    <w:p w14:paraId="4BC4B877" w14:textId="77777777" w:rsidR="003E6C35" w:rsidRDefault="003E6C35">
      <w:pPr>
        <w:pStyle w:val="ListParagraph"/>
        <w:numPr>
          <w:ilvl w:val="2"/>
          <w:numId w:val="12"/>
        </w:numPr>
        <w:tabs>
          <w:tab w:val="left" w:pos="1529"/>
        </w:tabs>
        <w:kinsoku w:val="0"/>
        <w:overflowPunct w:val="0"/>
        <w:rPr>
          <w:rFonts w:ascii="Arial" w:hAnsi="Arial" w:cs="Arial"/>
        </w:rPr>
      </w:pPr>
      <w:r>
        <w:rPr>
          <w:rFonts w:ascii="Arial" w:hAnsi="Arial" w:cs="Arial"/>
        </w:rPr>
        <w:t>"Agreement Amount" means the amount set out in Schedule</w:t>
      </w:r>
      <w:r>
        <w:rPr>
          <w:rFonts w:ascii="Arial" w:hAnsi="Arial" w:cs="Arial"/>
          <w:spacing w:val="-33"/>
        </w:rPr>
        <w:t xml:space="preserve"> </w:t>
      </w:r>
      <w:r>
        <w:rPr>
          <w:rFonts w:ascii="Arial" w:hAnsi="Arial" w:cs="Arial"/>
        </w:rPr>
        <w:t>"C";</w:t>
      </w:r>
    </w:p>
    <w:p w14:paraId="54E58BA4" w14:textId="77777777" w:rsidR="003E6C35" w:rsidRDefault="003E6C35">
      <w:pPr>
        <w:pStyle w:val="BodyText"/>
        <w:kinsoku w:val="0"/>
        <w:overflowPunct w:val="0"/>
        <w:spacing w:before="10"/>
        <w:ind w:left="0" w:firstLine="0"/>
        <w:rPr>
          <w:sz w:val="20"/>
          <w:szCs w:val="20"/>
        </w:rPr>
      </w:pPr>
    </w:p>
    <w:p w14:paraId="052AE753" w14:textId="77777777" w:rsidR="003E6C35" w:rsidRDefault="003E6C35">
      <w:pPr>
        <w:pStyle w:val="ListParagraph"/>
        <w:numPr>
          <w:ilvl w:val="2"/>
          <w:numId w:val="12"/>
        </w:numPr>
        <w:tabs>
          <w:tab w:val="left" w:pos="1529"/>
        </w:tabs>
        <w:kinsoku w:val="0"/>
        <w:overflowPunct w:val="0"/>
        <w:ind w:right="124"/>
        <w:rPr>
          <w:rFonts w:ascii="Arial" w:hAnsi="Arial" w:cs="Arial"/>
        </w:rPr>
      </w:pPr>
      <w:r>
        <w:rPr>
          <w:rFonts w:ascii="Arial" w:hAnsi="Arial" w:cs="Arial"/>
        </w:rPr>
        <w:t>"Commencement Date" means the date designated as such in Schedule "C";</w:t>
      </w:r>
    </w:p>
    <w:p w14:paraId="59F91F56" w14:textId="77777777" w:rsidR="003E6C35" w:rsidRDefault="003E6C35">
      <w:pPr>
        <w:pStyle w:val="BodyText"/>
        <w:kinsoku w:val="0"/>
        <w:overflowPunct w:val="0"/>
        <w:spacing w:before="10"/>
        <w:ind w:left="0" w:firstLine="0"/>
        <w:rPr>
          <w:sz w:val="20"/>
          <w:szCs w:val="20"/>
        </w:rPr>
      </w:pPr>
    </w:p>
    <w:p w14:paraId="45340B52" w14:textId="77777777" w:rsidR="003E6C35" w:rsidRDefault="003E6C35">
      <w:pPr>
        <w:pStyle w:val="ListParagraph"/>
        <w:numPr>
          <w:ilvl w:val="2"/>
          <w:numId w:val="12"/>
        </w:numPr>
        <w:tabs>
          <w:tab w:val="left" w:pos="1529"/>
        </w:tabs>
        <w:kinsoku w:val="0"/>
        <w:overflowPunct w:val="0"/>
        <w:ind w:right="115"/>
        <w:rPr>
          <w:rFonts w:ascii="Arial" w:hAnsi="Arial" w:cs="Arial"/>
        </w:rPr>
      </w:pPr>
      <w:r>
        <w:rPr>
          <w:rFonts w:ascii="Arial" w:hAnsi="Arial" w:cs="Arial"/>
        </w:rPr>
        <w:t>"Completion Date" means the date designated as such in Schedule "C", or such later date as may be agreed upon in writing by the</w:t>
      </w:r>
      <w:r>
        <w:rPr>
          <w:rFonts w:ascii="Arial" w:hAnsi="Arial" w:cs="Arial"/>
          <w:spacing w:val="-26"/>
        </w:rPr>
        <w:t xml:space="preserve"> </w:t>
      </w:r>
      <w:r>
        <w:rPr>
          <w:rFonts w:ascii="Arial" w:hAnsi="Arial" w:cs="Arial"/>
        </w:rPr>
        <w:t>parties;</w:t>
      </w:r>
    </w:p>
    <w:p w14:paraId="78A323E6" w14:textId="77777777" w:rsidR="003E6C35" w:rsidRDefault="003E6C35">
      <w:pPr>
        <w:pStyle w:val="BodyText"/>
        <w:kinsoku w:val="0"/>
        <w:overflowPunct w:val="0"/>
        <w:spacing w:before="11"/>
        <w:ind w:left="0" w:firstLine="0"/>
        <w:rPr>
          <w:sz w:val="20"/>
          <w:szCs w:val="20"/>
        </w:rPr>
      </w:pPr>
    </w:p>
    <w:p w14:paraId="25A529F7" w14:textId="77777777" w:rsidR="003E6C35" w:rsidRDefault="003E6C35">
      <w:pPr>
        <w:pStyle w:val="ListParagraph"/>
        <w:numPr>
          <w:ilvl w:val="2"/>
          <w:numId w:val="12"/>
        </w:numPr>
        <w:tabs>
          <w:tab w:val="left" w:pos="1529"/>
        </w:tabs>
        <w:kinsoku w:val="0"/>
        <w:overflowPunct w:val="0"/>
        <w:rPr>
          <w:rFonts w:ascii="Arial" w:hAnsi="Arial" w:cs="Arial"/>
        </w:rPr>
      </w:pPr>
      <w:r>
        <w:rPr>
          <w:rFonts w:ascii="Arial" w:hAnsi="Arial" w:cs="Arial"/>
        </w:rPr>
        <w:t>"Confidential Information" has the meaning ascribed to it in Section</w:t>
      </w:r>
      <w:r>
        <w:rPr>
          <w:rFonts w:ascii="Arial" w:hAnsi="Arial" w:cs="Arial"/>
          <w:spacing w:val="-30"/>
        </w:rPr>
        <w:t xml:space="preserve"> </w:t>
      </w:r>
      <w:r>
        <w:rPr>
          <w:rFonts w:ascii="Arial" w:hAnsi="Arial" w:cs="Arial"/>
        </w:rPr>
        <w:t>5.1;</w:t>
      </w:r>
    </w:p>
    <w:p w14:paraId="4C47A280" w14:textId="77777777" w:rsidR="003E6C35" w:rsidRDefault="003E6C35">
      <w:pPr>
        <w:pStyle w:val="BodyText"/>
        <w:kinsoku w:val="0"/>
        <w:overflowPunct w:val="0"/>
        <w:spacing w:before="10"/>
        <w:ind w:left="0" w:firstLine="0"/>
        <w:rPr>
          <w:sz w:val="20"/>
          <w:szCs w:val="20"/>
        </w:rPr>
      </w:pPr>
    </w:p>
    <w:p w14:paraId="7331E40F" w14:textId="77777777" w:rsidR="003E6C35" w:rsidRDefault="003E6C35">
      <w:pPr>
        <w:pStyle w:val="ListParagraph"/>
        <w:numPr>
          <w:ilvl w:val="2"/>
          <w:numId w:val="12"/>
        </w:numPr>
        <w:tabs>
          <w:tab w:val="left" w:pos="1529"/>
        </w:tabs>
        <w:kinsoku w:val="0"/>
        <w:overflowPunct w:val="0"/>
        <w:rPr>
          <w:rFonts w:ascii="Arial" w:hAnsi="Arial" w:cs="Arial"/>
        </w:rPr>
      </w:pPr>
      <w:r>
        <w:rPr>
          <w:rFonts w:ascii="Arial" w:hAnsi="Arial" w:cs="Arial"/>
        </w:rPr>
        <w:t>"Service Results" has the meaning ascribed to it in Section</w:t>
      </w:r>
      <w:r>
        <w:rPr>
          <w:rFonts w:ascii="Arial" w:hAnsi="Arial" w:cs="Arial"/>
          <w:spacing w:val="-23"/>
        </w:rPr>
        <w:t xml:space="preserve"> </w:t>
      </w:r>
      <w:r>
        <w:rPr>
          <w:rFonts w:ascii="Arial" w:hAnsi="Arial" w:cs="Arial"/>
        </w:rPr>
        <w:t>5.4;</w:t>
      </w:r>
    </w:p>
    <w:p w14:paraId="5C07124D" w14:textId="77777777" w:rsidR="003E6C35" w:rsidRDefault="003E6C35">
      <w:pPr>
        <w:pStyle w:val="BodyText"/>
        <w:kinsoku w:val="0"/>
        <w:overflowPunct w:val="0"/>
        <w:spacing w:before="10"/>
        <w:ind w:left="0" w:firstLine="0"/>
        <w:rPr>
          <w:sz w:val="20"/>
          <w:szCs w:val="20"/>
        </w:rPr>
      </w:pPr>
    </w:p>
    <w:p w14:paraId="165601BF" w14:textId="77777777" w:rsidR="003E6C35" w:rsidRDefault="003E6C35">
      <w:pPr>
        <w:pStyle w:val="ListParagraph"/>
        <w:numPr>
          <w:ilvl w:val="2"/>
          <w:numId w:val="12"/>
        </w:numPr>
        <w:tabs>
          <w:tab w:val="left" w:pos="1529"/>
        </w:tabs>
        <w:kinsoku w:val="0"/>
        <w:overflowPunct w:val="0"/>
        <w:ind w:right="119"/>
        <w:jc w:val="both"/>
        <w:rPr>
          <w:rFonts w:ascii="Arial" w:hAnsi="Arial" w:cs="Arial"/>
        </w:rPr>
      </w:pPr>
      <w:r>
        <w:rPr>
          <w:rFonts w:ascii="Arial" w:hAnsi="Arial" w:cs="Arial"/>
        </w:rPr>
        <w:t>"Services" means those Services to be provided and performed by the Consultant hereunder, as more particularly described in Schedule "A" hereto, and all other services to be provided or performed as directed by the</w:t>
      </w:r>
      <w:r>
        <w:rPr>
          <w:rFonts w:ascii="Arial" w:hAnsi="Arial" w:cs="Arial"/>
          <w:spacing w:val="-5"/>
        </w:rPr>
        <w:t xml:space="preserve"> </w:t>
      </w:r>
      <w:r>
        <w:rPr>
          <w:rFonts w:ascii="Arial" w:hAnsi="Arial" w:cs="Arial"/>
        </w:rPr>
        <w:t>Community;</w:t>
      </w:r>
    </w:p>
    <w:p w14:paraId="7C8DB3D5" w14:textId="77777777" w:rsidR="003E6C35" w:rsidRDefault="003E6C35">
      <w:pPr>
        <w:pStyle w:val="BodyText"/>
        <w:kinsoku w:val="0"/>
        <w:overflowPunct w:val="0"/>
        <w:spacing w:before="10"/>
        <w:ind w:left="0" w:firstLine="0"/>
        <w:rPr>
          <w:sz w:val="20"/>
          <w:szCs w:val="20"/>
        </w:rPr>
      </w:pPr>
    </w:p>
    <w:p w14:paraId="6338DC1A" w14:textId="77777777" w:rsidR="003E6C35" w:rsidRDefault="003E6C35">
      <w:pPr>
        <w:pStyle w:val="ListParagraph"/>
        <w:numPr>
          <w:ilvl w:val="2"/>
          <w:numId w:val="12"/>
        </w:numPr>
        <w:tabs>
          <w:tab w:val="left" w:pos="1529"/>
        </w:tabs>
        <w:kinsoku w:val="0"/>
        <w:overflowPunct w:val="0"/>
        <w:ind w:right="123"/>
        <w:rPr>
          <w:rFonts w:ascii="Arial" w:hAnsi="Arial" w:cs="Arial"/>
        </w:rPr>
      </w:pPr>
      <w:r>
        <w:rPr>
          <w:rFonts w:ascii="Arial" w:hAnsi="Arial" w:cs="Arial"/>
        </w:rPr>
        <w:t>"Term" means the period of time commencing on the Commencement Date and ending on the Completion</w:t>
      </w:r>
      <w:r>
        <w:rPr>
          <w:rFonts w:ascii="Arial" w:hAnsi="Arial" w:cs="Arial"/>
          <w:spacing w:val="-17"/>
        </w:rPr>
        <w:t xml:space="preserve"> </w:t>
      </w:r>
      <w:r>
        <w:rPr>
          <w:rFonts w:ascii="Arial" w:hAnsi="Arial" w:cs="Arial"/>
        </w:rPr>
        <w:t>Date.</w:t>
      </w:r>
    </w:p>
    <w:p w14:paraId="1760B6AD" w14:textId="77777777" w:rsidR="003E6C35" w:rsidRDefault="003E6C35">
      <w:pPr>
        <w:pStyle w:val="BodyText"/>
        <w:kinsoku w:val="0"/>
        <w:overflowPunct w:val="0"/>
        <w:spacing w:before="10"/>
        <w:ind w:left="0" w:firstLine="0"/>
        <w:rPr>
          <w:sz w:val="20"/>
          <w:szCs w:val="20"/>
        </w:rPr>
      </w:pPr>
    </w:p>
    <w:p w14:paraId="744CCD88" w14:textId="77777777" w:rsidR="003E6C35" w:rsidRDefault="003E6C35">
      <w:pPr>
        <w:pStyle w:val="ListParagraph"/>
        <w:numPr>
          <w:ilvl w:val="1"/>
          <w:numId w:val="12"/>
        </w:numPr>
        <w:tabs>
          <w:tab w:val="left" w:pos="1541"/>
        </w:tabs>
        <w:kinsoku w:val="0"/>
        <w:overflowPunct w:val="0"/>
        <w:rPr>
          <w:rFonts w:ascii="Arial" w:hAnsi="Arial" w:cs="Arial"/>
        </w:rPr>
      </w:pPr>
      <w:bookmarkStart w:id="2" w:name="bookmark2"/>
      <w:bookmarkEnd w:id="2"/>
      <w:r>
        <w:rPr>
          <w:rFonts w:ascii="Arial" w:hAnsi="Arial" w:cs="Arial"/>
          <w:u w:val="single"/>
        </w:rPr>
        <w:t>Number and</w:t>
      </w:r>
      <w:r>
        <w:rPr>
          <w:rFonts w:ascii="Arial" w:hAnsi="Arial" w:cs="Arial"/>
          <w:spacing w:val="-8"/>
          <w:u w:val="single"/>
        </w:rPr>
        <w:t xml:space="preserve"> </w:t>
      </w:r>
      <w:r>
        <w:rPr>
          <w:rFonts w:ascii="Arial" w:hAnsi="Arial" w:cs="Arial"/>
          <w:u w:val="single"/>
        </w:rPr>
        <w:t>Gender</w:t>
      </w:r>
    </w:p>
    <w:p w14:paraId="4175CD92" w14:textId="77777777" w:rsidR="003E6C35" w:rsidRDefault="003E6C35">
      <w:pPr>
        <w:pStyle w:val="BodyText"/>
        <w:kinsoku w:val="0"/>
        <w:overflowPunct w:val="0"/>
        <w:spacing w:before="11"/>
        <w:ind w:left="0" w:firstLine="0"/>
        <w:rPr>
          <w:sz w:val="17"/>
          <w:szCs w:val="17"/>
        </w:rPr>
      </w:pPr>
    </w:p>
    <w:p w14:paraId="5F5C3AEB" w14:textId="77777777" w:rsidR="003E6C35" w:rsidRDefault="003E6C35">
      <w:pPr>
        <w:pStyle w:val="BodyText"/>
        <w:kinsoku w:val="0"/>
        <w:overflowPunct w:val="0"/>
        <w:spacing w:before="69"/>
        <w:ind w:right="113" w:firstLine="1439"/>
        <w:jc w:val="both"/>
        <w:rPr>
          <w:spacing w:val="-3"/>
        </w:rPr>
      </w:pPr>
      <w:r>
        <w:rPr>
          <w:spacing w:val="-3"/>
        </w:rPr>
        <w:t xml:space="preserve">Words importing the </w:t>
      </w:r>
      <w:r>
        <w:rPr>
          <w:spacing w:val="-4"/>
        </w:rPr>
        <w:t xml:space="preserve">singular </w:t>
      </w:r>
      <w:r>
        <w:rPr>
          <w:spacing w:val="-3"/>
        </w:rPr>
        <w:t xml:space="preserve">number only shall </w:t>
      </w:r>
      <w:r>
        <w:rPr>
          <w:spacing w:val="-4"/>
        </w:rPr>
        <w:t xml:space="preserve">include </w:t>
      </w:r>
      <w:r>
        <w:rPr>
          <w:spacing w:val="-3"/>
        </w:rPr>
        <w:t xml:space="preserve">the plural </w:t>
      </w:r>
      <w:r>
        <w:rPr>
          <w:spacing w:val="-2"/>
        </w:rPr>
        <w:t xml:space="preserve">and </w:t>
      </w:r>
      <w:r>
        <w:rPr>
          <w:spacing w:val="-4"/>
        </w:rPr>
        <w:t xml:space="preserve">vice </w:t>
      </w:r>
      <w:r>
        <w:rPr>
          <w:spacing w:val="-3"/>
        </w:rPr>
        <w:t xml:space="preserve">versa </w:t>
      </w:r>
      <w:r>
        <w:rPr>
          <w:spacing w:val="-2"/>
        </w:rPr>
        <w:t xml:space="preserve">and </w:t>
      </w:r>
      <w:r>
        <w:rPr>
          <w:spacing w:val="-3"/>
        </w:rPr>
        <w:t xml:space="preserve">words importing </w:t>
      </w:r>
      <w:r>
        <w:rPr>
          <w:spacing w:val="-2"/>
        </w:rPr>
        <w:t xml:space="preserve">the </w:t>
      </w:r>
      <w:r>
        <w:rPr>
          <w:spacing w:val="-3"/>
        </w:rPr>
        <w:t xml:space="preserve">masculine gender shall </w:t>
      </w:r>
      <w:r>
        <w:rPr>
          <w:spacing w:val="-4"/>
        </w:rPr>
        <w:t xml:space="preserve">include </w:t>
      </w:r>
      <w:r>
        <w:rPr>
          <w:spacing w:val="-3"/>
        </w:rPr>
        <w:t xml:space="preserve">the feminine </w:t>
      </w:r>
      <w:r>
        <w:rPr>
          <w:spacing w:val="-2"/>
        </w:rPr>
        <w:t xml:space="preserve">and </w:t>
      </w:r>
      <w:r>
        <w:rPr>
          <w:spacing w:val="-3"/>
        </w:rPr>
        <w:t xml:space="preserve">neuter gender </w:t>
      </w:r>
      <w:r>
        <w:rPr>
          <w:spacing w:val="-2"/>
        </w:rPr>
        <w:t xml:space="preserve">and </w:t>
      </w:r>
      <w:r>
        <w:rPr>
          <w:spacing w:val="-3"/>
        </w:rPr>
        <w:t xml:space="preserve">words </w:t>
      </w:r>
      <w:r>
        <w:rPr>
          <w:spacing w:val="-4"/>
        </w:rPr>
        <w:t xml:space="preserve">importing </w:t>
      </w:r>
      <w:r>
        <w:rPr>
          <w:spacing w:val="-3"/>
        </w:rPr>
        <w:t xml:space="preserve">persons shall also mean firms, </w:t>
      </w:r>
      <w:r>
        <w:rPr>
          <w:spacing w:val="-4"/>
        </w:rPr>
        <w:t xml:space="preserve">corporations </w:t>
      </w:r>
      <w:r>
        <w:rPr>
          <w:spacing w:val="-2"/>
        </w:rPr>
        <w:t xml:space="preserve">and </w:t>
      </w:r>
      <w:r>
        <w:rPr>
          <w:spacing w:val="-3"/>
        </w:rPr>
        <w:t xml:space="preserve">partnerships </w:t>
      </w:r>
      <w:r>
        <w:rPr>
          <w:spacing w:val="-2"/>
        </w:rPr>
        <w:t xml:space="preserve">and </w:t>
      </w:r>
      <w:r>
        <w:rPr>
          <w:spacing w:val="-4"/>
        </w:rPr>
        <w:t xml:space="preserve">vice </w:t>
      </w:r>
      <w:r>
        <w:rPr>
          <w:spacing w:val="-3"/>
        </w:rPr>
        <w:t>versa.</w:t>
      </w:r>
    </w:p>
    <w:p w14:paraId="704D4440" w14:textId="77777777" w:rsidR="003E6C35" w:rsidRDefault="003E6C35">
      <w:pPr>
        <w:pStyle w:val="BodyText"/>
        <w:kinsoku w:val="0"/>
        <w:overflowPunct w:val="0"/>
        <w:ind w:left="0" w:firstLine="0"/>
      </w:pPr>
    </w:p>
    <w:p w14:paraId="5F404741" w14:textId="77777777" w:rsidR="003E6C35" w:rsidRDefault="003E6C35">
      <w:pPr>
        <w:pStyle w:val="ListParagraph"/>
        <w:numPr>
          <w:ilvl w:val="1"/>
          <w:numId w:val="12"/>
        </w:numPr>
        <w:tabs>
          <w:tab w:val="left" w:pos="1541"/>
        </w:tabs>
        <w:kinsoku w:val="0"/>
        <w:overflowPunct w:val="0"/>
        <w:rPr>
          <w:rFonts w:ascii="Arial" w:hAnsi="Arial" w:cs="Arial"/>
        </w:rPr>
      </w:pPr>
      <w:bookmarkStart w:id="3" w:name="bookmark3"/>
      <w:bookmarkEnd w:id="3"/>
      <w:r>
        <w:rPr>
          <w:rFonts w:ascii="Arial" w:hAnsi="Arial" w:cs="Arial"/>
          <w:u w:val="single"/>
        </w:rPr>
        <w:t>Headings and</w:t>
      </w:r>
      <w:r>
        <w:rPr>
          <w:rFonts w:ascii="Arial" w:hAnsi="Arial" w:cs="Arial"/>
          <w:spacing w:val="-6"/>
          <w:u w:val="single"/>
        </w:rPr>
        <w:t xml:space="preserve"> </w:t>
      </w:r>
      <w:r>
        <w:rPr>
          <w:rFonts w:ascii="Arial" w:hAnsi="Arial" w:cs="Arial"/>
          <w:u w:val="single"/>
        </w:rPr>
        <w:t>Division</w:t>
      </w:r>
    </w:p>
    <w:p w14:paraId="3FFA7A21" w14:textId="77777777" w:rsidR="003E6C35" w:rsidRDefault="003E6C35">
      <w:pPr>
        <w:pStyle w:val="BodyText"/>
        <w:kinsoku w:val="0"/>
        <w:overflowPunct w:val="0"/>
        <w:spacing w:before="11"/>
        <w:ind w:left="0" w:firstLine="0"/>
        <w:rPr>
          <w:sz w:val="17"/>
          <w:szCs w:val="17"/>
        </w:rPr>
      </w:pPr>
    </w:p>
    <w:p w14:paraId="072C24F3"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division </w:t>
      </w:r>
      <w:r>
        <w:t xml:space="preserve">of </w:t>
      </w:r>
      <w:r>
        <w:rPr>
          <w:spacing w:val="-3"/>
        </w:rPr>
        <w:t xml:space="preserve">this Agreement </w:t>
      </w:r>
      <w:r>
        <w:rPr>
          <w:spacing w:val="-4"/>
        </w:rPr>
        <w:t xml:space="preserve">into </w:t>
      </w:r>
      <w:r>
        <w:rPr>
          <w:spacing w:val="-3"/>
        </w:rPr>
        <w:t xml:space="preserve">Articles and Sections </w:t>
      </w:r>
      <w:r>
        <w:rPr>
          <w:spacing w:val="-2"/>
        </w:rPr>
        <w:t xml:space="preserve">and </w:t>
      </w:r>
      <w:r>
        <w:rPr>
          <w:spacing w:val="-3"/>
        </w:rPr>
        <w:t xml:space="preserve">the headings  </w:t>
      </w:r>
      <w:r>
        <w:t xml:space="preserve">of any </w:t>
      </w:r>
      <w:r>
        <w:rPr>
          <w:spacing w:val="-3"/>
        </w:rPr>
        <w:t xml:space="preserve">Articles </w:t>
      </w:r>
      <w:r>
        <w:t xml:space="preserve">or </w:t>
      </w:r>
      <w:r>
        <w:rPr>
          <w:spacing w:val="-4"/>
        </w:rPr>
        <w:t xml:space="preserve">Sections </w:t>
      </w:r>
      <w:r>
        <w:rPr>
          <w:spacing w:val="-3"/>
        </w:rPr>
        <w:t xml:space="preserve">are </w:t>
      </w:r>
      <w:r>
        <w:rPr>
          <w:spacing w:val="-2"/>
        </w:rPr>
        <w:t xml:space="preserve">for </w:t>
      </w:r>
      <w:r>
        <w:rPr>
          <w:spacing w:val="-4"/>
        </w:rPr>
        <w:t xml:space="preserve">convenience </w:t>
      </w:r>
      <w:r>
        <w:t xml:space="preserve">of </w:t>
      </w:r>
      <w:r>
        <w:rPr>
          <w:spacing w:val="-4"/>
        </w:rPr>
        <w:t xml:space="preserve">reference </w:t>
      </w:r>
      <w:r>
        <w:t xml:space="preserve">only </w:t>
      </w:r>
      <w:r>
        <w:rPr>
          <w:spacing w:val="-3"/>
        </w:rPr>
        <w:t xml:space="preserve">and shall </w:t>
      </w:r>
      <w:r>
        <w:rPr>
          <w:spacing w:val="-2"/>
        </w:rPr>
        <w:t xml:space="preserve">not </w:t>
      </w:r>
      <w:r>
        <w:rPr>
          <w:spacing w:val="-3"/>
        </w:rPr>
        <w:t xml:space="preserve">affect </w:t>
      </w:r>
      <w:r>
        <w:t xml:space="preserve">the </w:t>
      </w:r>
      <w:r>
        <w:rPr>
          <w:spacing w:val="-4"/>
        </w:rPr>
        <w:t xml:space="preserve">construction </w:t>
      </w:r>
      <w:r>
        <w:t xml:space="preserve">or </w:t>
      </w:r>
      <w:r>
        <w:rPr>
          <w:spacing w:val="-4"/>
        </w:rPr>
        <w:t xml:space="preserve">interpretation </w:t>
      </w:r>
      <w:r>
        <w:t xml:space="preserve">of </w:t>
      </w:r>
      <w:r>
        <w:rPr>
          <w:spacing w:val="-3"/>
        </w:rPr>
        <w:t>this</w:t>
      </w:r>
      <w:r>
        <w:rPr>
          <w:spacing w:val="-8"/>
        </w:rPr>
        <w:t xml:space="preserve"> </w:t>
      </w:r>
      <w:r>
        <w:rPr>
          <w:spacing w:val="-3"/>
        </w:rPr>
        <w:t>Agreement.</w:t>
      </w:r>
    </w:p>
    <w:p w14:paraId="43923367" w14:textId="77777777" w:rsidR="003E6C35" w:rsidRDefault="003E6C35">
      <w:pPr>
        <w:pStyle w:val="BodyText"/>
        <w:kinsoku w:val="0"/>
        <w:overflowPunct w:val="0"/>
        <w:ind w:left="0" w:firstLine="0"/>
      </w:pPr>
    </w:p>
    <w:p w14:paraId="5ACAC7F0" w14:textId="77777777" w:rsidR="003E6C35" w:rsidRDefault="003E6C35">
      <w:pPr>
        <w:pStyle w:val="BodyText"/>
        <w:kinsoku w:val="0"/>
        <w:overflowPunct w:val="0"/>
        <w:ind w:left="0" w:firstLine="0"/>
      </w:pPr>
    </w:p>
    <w:p w14:paraId="30653401" w14:textId="77777777" w:rsidR="003E6C35" w:rsidRDefault="003E6C35">
      <w:pPr>
        <w:pStyle w:val="Heading1"/>
        <w:kinsoku w:val="0"/>
        <w:overflowPunct w:val="0"/>
        <w:ind w:left="2326" w:right="2260"/>
        <w:jc w:val="center"/>
        <w:rPr>
          <w:b w:val="0"/>
          <w:bCs w:val="0"/>
        </w:rPr>
      </w:pPr>
      <w:r>
        <w:rPr>
          <w:rFonts w:ascii="Times New Roman" w:hAnsi="Times New Roman" w:cs="Times New Roman"/>
          <w:u w:val="thick"/>
        </w:rPr>
        <w:t xml:space="preserve">ARTICLE </w:t>
      </w:r>
      <w:bookmarkStart w:id="4" w:name="bookmark4"/>
      <w:bookmarkEnd w:id="4"/>
      <w:r>
        <w:rPr>
          <w:rFonts w:ascii="Times New Roman" w:hAnsi="Times New Roman" w:cs="Times New Roman"/>
          <w:u w:val="thick"/>
        </w:rPr>
        <w:t xml:space="preserve">2 </w:t>
      </w:r>
      <w:r>
        <w:rPr>
          <w:u w:val="thick"/>
        </w:rPr>
        <w:t>-</w:t>
      </w:r>
      <w:r>
        <w:rPr>
          <w:spacing w:val="2"/>
          <w:u w:val="thick"/>
        </w:rPr>
        <w:t xml:space="preserve"> </w:t>
      </w:r>
      <w:r>
        <w:rPr>
          <w:u w:val="thick"/>
        </w:rPr>
        <w:t>SERVICES</w:t>
      </w:r>
    </w:p>
    <w:p w14:paraId="3588E0D5" w14:textId="77777777" w:rsidR="003E6C35" w:rsidRDefault="003E6C35">
      <w:pPr>
        <w:pStyle w:val="BodyText"/>
        <w:kinsoku w:val="0"/>
        <w:overflowPunct w:val="0"/>
        <w:spacing w:before="10"/>
        <w:ind w:left="0" w:firstLine="0"/>
        <w:rPr>
          <w:b/>
          <w:bCs/>
          <w:sz w:val="17"/>
          <w:szCs w:val="17"/>
        </w:rPr>
      </w:pPr>
    </w:p>
    <w:p w14:paraId="5F261661" w14:textId="77777777" w:rsidR="003E6C35" w:rsidRDefault="003E6C35">
      <w:pPr>
        <w:pStyle w:val="ListParagraph"/>
        <w:numPr>
          <w:ilvl w:val="1"/>
          <w:numId w:val="11"/>
        </w:numPr>
        <w:tabs>
          <w:tab w:val="left" w:pos="1541"/>
        </w:tabs>
        <w:kinsoku w:val="0"/>
        <w:overflowPunct w:val="0"/>
        <w:spacing w:before="69"/>
        <w:rPr>
          <w:rFonts w:ascii="Arial" w:hAnsi="Arial" w:cs="Arial"/>
        </w:rPr>
      </w:pPr>
      <w:bookmarkStart w:id="5" w:name="bookmark5"/>
      <w:bookmarkEnd w:id="5"/>
      <w:r>
        <w:rPr>
          <w:rFonts w:ascii="Arial" w:hAnsi="Arial" w:cs="Arial"/>
          <w:u w:val="single"/>
        </w:rPr>
        <w:t>Services</w:t>
      </w:r>
    </w:p>
    <w:p w14:paraId="5335809F" w14:textId="77777777" w:rsidR="003E6C35" w:rsidRDefault="003E6C35">
      <w:pPr>
        <w:pStyle w:val="BodyText"/>
        <w:kinsoku w:val="0"/>
        <w:overflowPunct w:val="0"/>
        <w:spacing w:before="11"/>
        <w:ind w:left="0" w:firstLine="0"/>
        <w:rPr>
          <w:sz w:val="17"/>
          <w:szCs w:val="17"/>
        </w:rPr>
      </w:pPr>
    </w:p>
    <w:p w14:paraId="4694377E" w14:textId="77777777" w:rsidR="003E6C35" w:rsidRDefault="003E6C35">
      <w:pPr>
        <w:pStyle w:val="BodyText"/>
        <w:kinsoku w:val="0"/>
        <w:overflowPunct w:val="0"/>
        <w:spacing w:before="69"/>
        <w:ind w:right="89" w:firstLine="1439"/>
        <w:rPr>
          <w:spacing w:val="-3"/>
        </w:rPr>
      </w:pPr>
      <w:r>
        <w:t xml:space="preserve">The </w:t>
      </w:r>
      <w:r>
        <w:rPr>
          <w:spacing w:val="-4"/>
        </w:rPr>
        <w:t xml:space="preserve">Consultant </w:t>
      </w:r>
      <w:r>
        <w:rPr>
          <w:spacing w:val="-3"/>
        </w:rPr>
        <w:t xml:space="preserve">shall provide the Services </w:t>
      </w:r>
      <w:r>
        <w:t xml:space="preserve">upon </w:t>
      </w:r>
      <w:r>
        <w:rPr>
          <w:spacing w:val="-2"/>
        </w:rPr>
        <w:t xml:space="preserve">the </w:t>
      </w:r>
      <w:r>
        <w:rPr>
          <w:spacing w:val="-3"/>
        </w:rPr>
        <w:t xml:space="preserve">terms </w:t>
      </w:r>
      <w:r>
        <w:rPr>
          <w:spacing w:val="-2"/>
        </w:rPr>
        <w:t xml:space="preserve">and </w:t>
      </w:r>
      <w:r>
        <w:rPr>
          <w:spacing w:val="-3"/>
        </w:rPr>
        <w:t>conditions contained</w:t>
      </w:r>
      <w:r>
        <w:rPr>
          <w:spacing w:val="-5"/>
        </w:rPr>
        <w:t xml:space="preserve"> </w:t>
      </w:r>
      <w:r>
        <w:rPr>
          <w:spacing w:val="-3"/>
        </w:rPr>
        <w:t>herein.</w:t>
      </w:r>
    </w:p>
    <w:p w14:paraId="3F21AD8C" w14:textId="77777777" w:rsidR="003E6C35" w:rsidRDefault="003E6C35">
      <w:pPr>
        <w:pStyle w:val="BodyText"/>
        <w:kinsoku w:val="0"/>
        <w:overflowPunct w:val="0"/>
        <w:spacing w:before="69"/>
        <w:ind w:right="89" w:firstLine="1439"/>
        <w:rPr>
          <w:spacing w:val="-3"/>
        </w:rPr>
        <w:sectPr w:rsidR="003E6C35">
          <w:headerReference w:type="default" r:id="rId11"/>
          <w:pgSz w:w="12240" w:h="15840"/>
          <w:pgMar w:top="1420" w:right="1320" w:bottom="880" w:left="1340" w:header="1189" w:footer="666" w:gutter="0"/>
          <w:pgNumType w:start="2"/>
          <w:cols w:space="720"/>
          <w:noEndnote/>
        </w:sectPr>
      </w:pPr>
    </w:p>
    <w:p w14:paraId="0A0BA65C" w14:textId="77777777" w:rsidR="003E6C35" w:rsidRDefault="003E6C35">
      <w:pPr>
        <w:pStyle w:val="BodyText"/>
        <w:kinsoku w:val="0"/>
        <w:overflowPunct w:val="0"/>
        <w:ind w:left="0" w:firstLine="0"/>
        <w:rPr>
          <w:sz w:val="20"/>
          <w:szCs w:val="20"/>
        </w:rPr>
      </w:pPr>
    </w:p>
    <w:p w14:paraId="7BF9CA5F" w14:textId="77777777" w:rsidR="003E6C35" w:rsidRDefault="003E6C35">
      <w:pPr>
        <w:pStyle w:val="BodyText"/>
        <w:kinsoku w:val="0"/>
        <w:overflowPunct w:val="0"/>
        <w:spacing w:before="11"/>
        <w:ind w:left="0" w:firstLine="0"/>
        <w:rPr>
          <w:sz w:val="21"/>
          <w:szCs w:val="21"/>
        </w:rPr>
      </w:pPr>
    </w:p>
    <w:p w14:paraId="38D58C22" w14:textId="77777777" w:rsidR="003E6C35" w:rsidRDefault="003E6C35">
      <w:pPr>
        <w:pStyle w:val="ListParagraph"/>
        <w:numPr>
          <w:ilvl w:val="1"/>
          <w:numId w:val="11"/>
        </w:numPr>
        <w:tabs>
          <w:tab w:val="left" w:pos="1541"/>
        </w:tabs>
        <w:kinsoku w:val="0"/>
        <w:overflowPunct w:val="0"/>
        <w:spacing w:before="69"/>
        <w:rPr>
          <w:rFonts w:ascii="Arial" w:hAnsi="Arial" w:cs="Arial"/>
        </w:rPr>
      </w:pPr>
      <w:bookmarkStart w:id="6" w:name="bookmark6"/>
      <w:bookmarkEnd w:id="6"/>
      <w:r>
        <w:rPr>
          <w:rFonts w:ascii="Arial" w:hAnsi="Arial" w:cs="Arial"/>
          <w:u w:val="single"/>
        </w:rPr>
        <w:t>Commencement and Completion of</w:t>
      </w:r>
      <w:r>
        <w:rPr>
          <w:rFonts w:ascii="Arial" w:hAnsi="Arial" w:cs="Arial"/>
          <w:spacing w:val="-18"/>
          <w:u w:val="single"/>
        </w:rPr>
        <w:t xml:space="preserve"> </w:t>
      </w:r>
      <w:r>
        <w:rPr>
          <w:rFonts w:ascii="Arial" w:hAnsi="Arial" w:cs="Arial"/>
          <w:u w:val="single"/>
        </w:rPr>
        <w:t>Services</w:t>
      </w:r>
    </w:p>
    <w:p w14:paraId="736DC44C" w14:textId="77777777" w:rsidR="003E6C35" w:rsidRDefault="003E6C35">
      <w:pPr>
        <w:pStyle w:val="BodyText"/>
        <w:kinsoku w:val="0"/>
        <w:overflowPunct w:val="0"/>
        <w:spacing w:before="11"/>
        <w:ind w:left="0" w:firstLine="0"/>
        <w:rPr>
          <w:sz w:val="17"/>
          <w:szCs w:val="17"/>
        </w:rPr>
      </w:pPr>
    </w:p>
    <w:p w14:paraId="5510908B" w14:textId="77777777" w:rsidR="003E6C35" w:rsidRDefault="003E6C35">
      <w:pPr>
        <w:pStyle w:val="BodyText"/>
        <w:kinsoku w:val="0"/>
        <w:overflowPunct w:val="0"/>
        <w:spacing w:before="69"/>
        <w:ind w:right="113" w:firstLine="1439"/>
        <w:jc w:val="both"/>
        <w:rPr>
          <w:spacing w:val="-3"/>
        </w:rPr>
      </w:pPr>
      <w:r>
        <w:t xml:space="preserve">The </w:t>
      </w:r>
      <w:r>
        <w:rPr>
          <w:spacing w:val="-4"/>
        </w:rPr>
        <w:t>Consultant</w:t>
      </w:r>
      <w:r>
        <w:rPr>
          <w:spacing w:val="58"/>
        </w:rPr>
        <w:t xml:space="preserve"> </w:t>
      </w:r>
      <w:r>
        <w:rPr>
          <w:spacing w:val="-3"/>
        </w:rPr>
        <w:t xml:space="preserve">shall </w:t>
      </w:r>
      <w:r>
        <w:rPr>
          <w:spacing w:val="-4"/>
        </w:rPr>
        <w:t xml:space="preserve">commence </w:t>
      </w:r>
      <w:r>
        <w:rPr>
          <w:spacing w:val="-3"/>
        </w:rPr>
        <w:t xml:space="preserve">the Services </w:t>
      </w:r>
      <w:r>
        <w:t xml:space="preserve">no </w:t>
      </w:r>
      <w:r>
        <w:rPr>
          <w:spacing w:val="-3"/>
        </w:rPr>
        <w:t xml:space="preserve">later </w:t>
      </w:r>
      <w:r>
        <w:t xml:space="preserve">than </w:t>
      </w:r>
      <w:r>
        <w:rPr>
          <w:spacing w:val="-2"/>
        </w:rPr>
        <w:t xml:space="preserve">the </w:t>
      </w:r>
      <w:r>
        <w:rPr>
          <w:spacing w:val="-3"/>
        </w:rPr>
        <w:t xml:space="preserve">Commencement </w:t>
      </w:r>
      <w:r>
        <w:rPr>
          <w:spacing w:val="-4"/>
        </w:rPr>
        <w:t xml:space="preserve">Date </w:t>
      </w:r>
      <w:r>
        <w:rPr>
          <w:spacing w:val="-3"/>
        </w:rPr>
        <w:t xml:space="preserve">and </w:t>
      </w:r>
      <w:r>
        <w:rPr>
          <w:spacing w:val="-4"/>
        </w:rPr>
        <w:t xml:space="preserve">complete </w:t>
      </w:r>
      <w:r>
        <w:rPr>
          <w:spacing w:val="-2"/>
        </w:rPr>
        <w:t xml:space="preserve">the </w:t>
      </w:r>
      <w:r>
        <w:rPr>
          <w:spacing w:val="-4"/>
        </w:rPr>
        <w:t xml:space="preserve">Services </w:t>
      </w:r>
      <w:r>
        <w:t xml:space="preserve">on or </w:t>
      </w:r>
      <w:r>
        <w:rPr>
          <w:spacing w:val="-3"/>
        </w:rPr>
        <w:t xml:space="preserve">before the </w:t>
      </w:r>
      <w:r>
        <w:rPr>
          <w:spacing w:val="-4"/>
        </w:rPr>
        <w:t xml:space="preserve">Completion </w:t>
      </w:r>
      <w:r>
        <w:rPr>
          <w:spacing w:val="-3"/>
        </w:rPr>
        <w:t xml:space="preserve">Date, subject always to sooner termination </w:t>
      </w:r>
      <w:r>
        <w:t xml:space="preserve">as </w:t>
      </w:r>
      <w:r>
        <w:rPr>
          <w:spacing w:val="-3"/>
        </w:rPr>
        <w:t xml:space="preserve">provided </w:t>
      </w:r>
      <w:r>
        <w:t>for</w:t>
      </w:r>
      <w:r>
        <w:rPr>
          <w:spacing w:val="-37"/>
        </w:rPr>
        <w:t xml:space="preserve"> </w:t>
      </w:r>
      <w:r>
        <w:rPr>
          <w:spacing w:val="-3"/>
        </w:rPr>
        <w:t>herein.</w:t>
      </w:r>
    </w:p>
    <w:p w14:paraId="778604ED" w14:textId="77777777" w:rsidR="003E6C35" w:rsidRDefault="003E6C35">
      <w:pPr>
        <w:pStyle w:val="BodyText"/>
        <w:kinsoku w:val="0"/>
        <w:overflowPunct w:val="0"/>
        <w:ind w:left="0" w:firstLine="0"/>
      </w:pPr>
    </w:p>
    <w:p w14:paraId="6B77EF88" w14:textId="77777777" w:rsidR="003E6C35" w:rsidRDefault="003E6C35">
      <w:pPr>
        <w:pStyle w:val="ListParagraph"/>
        <w:numPr>
          <w:ilvl w:val="1"/>
          <w:numId w:val="11"/>
        </w:numPr>
        <w:tabs>
          <w:tab w:val="left" w:pos="1541"/>
        </w:tabs>
        <w:kinsoku w:val="0"/>
        <w:overflowPunct w:val="0"/>
        <w:rPr>
          <w:rFonts w:ascii="Arial" w:hAnsi="Arial" w:cs="Arial"/>
        </w:rPr>
      </w:pPr>
      <w:bookmarkStart w:id="7" w:name="bookmark7"/>
      <w:bookmarkEnd w:id="7"/>
      <w:r>
        <w:rPr>
          <w:rFonts w:ascii="Arial" w:hAnsi="Arial" w:cs="Arial"/>
          <w:u w:val="single"/>
        </w:rPr>
        <w:t>Performance of</w:t>
      </w:r>
      <w:r>
        <w:rPr>
          <w:rFonts w:ascii="Arial" w:hAnsi="Arial" w:cs="Arial"/>
          <w:spacing w:val="-6"/>
          <w:u w:val="single"/>
        </w:rPr>
        <w:t xml:space="preserve"> </w:t>
      </w:r>
      <w:r>
        <w:rPr>
          <w:rFonts w:ascii="Arial" w:hAnsi="Arial" w:cs="Arial"/>
          <w:u w:val="single"/>
        </w:rPr>
        <w:t>Work</w:t>
      </w:r>
    </w:p>
    <w:p w14:paraId="732D22EC" w14:textId="77777777" w:rsidR="003E6C35" w:rsidRDefault="003E6C35">
      <w:pPr>
        <w:pStyle w:val="BodyText"/>
        <w:kinsoku w:val="0"/>
        <w:overflowPunct w:val="0"/>
        <w:spacing w:before="11"/>
        <w:ind w:left="0" w:firstLine="0"/>
        <w:rPr>
          <w:sz w:val="17"/>
          <w:szCs w:val="17"/>
        </w:rPr>
      </w:pPr>
    </w:p>
    <w:p w14:paraId="25A1B4F1" w14:textId="77777777" w:rsidR="003E6C35" w:rsidRDefault="003E6C35">
      <w:pPr>
        <w:pStyle w:val="BodyText"/>
        <w:kinsoku w:val="0"/>
        <w:overflowPunct w:val="0"/>
        <w:spacing w:before="69"/>
        <w:ind w:right="112" w:firstLine="1439"/>
        <w:jc w:val="both"/>
        <w:rPr>
          <w:spacing w:val="-3"/>
        </w:rPr>
      </w:pPr>
      <w:r>
        <w:t>The</w:t>
      </w:r>
      <w:r>
        <w:rPr>
          <w:spacing w:val="-7"/>
        </w:rPr>
        <w:t xml:space="preserve"> </w:t>
      </w:r>
      <w:r>
        <w:rPr>
          <w:spacing w:val="-3"/>
        </w:rPr>
        <w:t>Consultant</w:t>
      </w:r>
      <w:r>
        <w:rPr>
          <w:spacing w:val="-8"/>
        </w:rPr>
        <w:t xml:space="preserve"> </w:t>
      </w:r>
      <w:r>
        <w:rPr>
          <w:spacing w:val="-3"/>
        </w:rPr>
        <w:t>shall</w:t>
      </w:r>
      <w:r>
        <w:rPr>
          <w:spacing w:val="-9"/>
        </w:rPr>
        <w:t xml:space="preserve"> </w:t>
      </w:r>
      <w:r>
        <w:rPr>
          <w:spacing w:val="-3"/>
        </w:rPr>
        <w:t>exercise</w:t>
      </w:r>
      <w:r>
        <w:rPr>
          <w:spacing w:val="-7"/>
        </w:rPr>
        <w:t xml:space="preserve"> </w:t>
      </w:r>
      <w:r>
        <w:rPr>
          <w:spacing w:val="-2"/>
        </w:rPr>
        <w:t>the</w:t>
      </w:r>
      <w:r>
        <w:rPr>
          <w:spacing w:val="-7"/>
        </w:rPr>
        <w:t xml:space="preserve"> </w:t>
      </w:r>
      <w:r>
        <w:rPr>
          <w:spacing w:val="-3"/>
        </w:rPr>
        <w:t>degree</w:t>
      </w:r>
      <w:r>
        <w:rPr>
          <w:spacing w:val="-7"/>
        </w:rPr>
        <w:t xml:space="preserve"> </w:t>
      </w:r>
      <w:r>
        <w:t>of</w:t>
      </w:r>
      <w:r>
        <w:rPr>
          <w:spacing w:val="-5"/>
        </w:rPr>
        <w:t xml:space="preserve"> </w:t>
      </w:r>
      <w:r>
        <w:rPr>
          <w:spacing w:val="-3"/>
        </w:rPr>
        <w:t>care,</w:t>
      </w:r>
      <w:r>
        <w:rPr>
          <w:spacing w:val="-8"/>
        </w:rPr>
        <w:t xml:space="preserve"> </w:t>
      </w:r>
      <w:r>
        <w:rPr>
          <w:spacing w:val="-3"/>
        </w:rPr>
        <w:t>skill</w:t>
      </w:r>
      <w:r>
        <w:rPr>
          <w:spacing w:val="-9"/>
        </w:rPr>
        <w:t xml:space="preserve"> </w:t>
      </w:r>
      <w:r>
        <w:rPr>
          <w:spacing w:val="-2"/>
        </w:rPr>
        <w:t>and</w:t>
      </w:r>
      <w:r>
        <w:rPr>
          <w:spacing w:val="-7"/>
        </w:rPr>
        <w:t xml:space="preserve"> </w:t>
      </w:r>
      <w:r>
        <w:rPr>
          <w:spacing w:val="-3"/>
        </w:rPr>
        <w:t>diligence</w:t>
      </w:r>
      <w:r>
        <w:rPr>
          <w:spacing w:val="-7"/>
        </w:rPr>
        <w:t xml:space="preserve"> </w:t>
      </w:r>
      <w:r>
        <w:rPr>
          <w:spacing w:val="-3"/>
        </w:rPr>
        <w:t xml:space="preserve">normally used </w:t>
      </w:r>
      <w:r>
        <w:t xml:space="preserve">in </w:t>
      </w:r>
      <w:r>
        <w:rPr>
          <w:spacing w:val="-4"/>
        </w:rPr>
        <w:t xml:space="preserve">performing </w:t>
      </w:r>
      <w:r>
        <w:rPr>
          <w:spacing w:val="-3"/>
        </w:rPr>
        <w:t xml:space="preserve">services </w:t>
      </w:r>
      <w:r>
        <w:t xml:space="preserve">of a </w:t>
      </w:r>
      <w:r>
        <w:rPr>
          <w:spacing w:val="-3"/>
        </w:rPr>
        <w:t xml:space="preserve">similar nature </w:t>
      </w:r>
      <w:r>
        <w:t xml:space="preserve">to </w:t>
      </w:r>
      <w:r>
        <w:rPr>
          <w:spacing w:val="-3"/>
        </w:rPr>
        <w:t xml:space="preserve">those Services to </w:t>
      </w:r>
      <w:r>
        <w:t xml:space="preserve">be </w:t>
      </w:r>
      <w:r>
        <w:rPr>
          <w:spacing w:val="-3"/>
        </w:rPr>
        <w:t xml:space="preserve">provided under </w:t>
      </w:r>
      <w:r>
        <w:rPr>
          <w:spacing w:val="-4"/>
        </w:rPr>
        <w:t xml:space="preserve">this Agreement.  </w:t>
      </w:r>
      <w:r>
        <w:t xml:space="preserve">All </w:t>
      </w:r>
      <w:r>
        <w:rPr>
          <w:spacing w:val="-3"/>
        </w:rPr>
        <w:t>work done in performing the Services under this Agreement</w:t>
      </w:r>
      <w:r>
        <w:rPr>
          <w:spacing w:val="-28"/>
        </w:rPr>
        <w:t xml:space="preserve"> </w:t>
      </w:r>
      <w:r>
        <w:rPr>
          <w:spacing w:val="-3"/>
        </w:rPr>
        <w:t>shall:</w:t>
      </w:r>
    </w:p>
    <w:p w14:paraId="47A7491B" w14:textId="77777777" w:rsidR="003E6C35" w:rsidRDefault="003E6C35">
      <w:pPr>
        <w:pStyle w:val="BodyText"/>
        <w:kinsoku w:val="0"/>
        <w:overflowPunct w:val="0"/>
        <w:ind w:left="0" w:firstLine="0"/>
      </w:pPr>
    </w:p>
    <w:p w14:paraId="77AC7C8D" w14:textId="77777777" w:rsidR="003E6C35" w:rsidRDefault="003E6C35">
      <w:pPr>
        <w:pStyle w:val="ListParagraph"/>
        <w:numPr>
          <w:ilvl w:val="2"/>
          <w:numId w:val="11"/>
        </w:numPr>
        <w:tabs>
          <w:tab w:val="left" w:pos="1529"/>
        </w:tabs>
        <w:kinsoku w:val="0"/>
        <w:overflowPunct w:val="0"/>
        <w:rPr>
          <w:rFonts w:ascii="Arial" w:hAnsi="Arial" w:cs="Arial"/>
        </w:rPr>
      </w:pPr>
      <w:r>
        <w:rPr>
          <w:rFonts w:ascii="Arial" w:hAnsi="Arial" w:cs="Arial"/>
        </w:rPr>
        <w:t>be supervised by competent and qualified</w:t>
      </w:r>
      <w:r>
        <w:rPr>
          <w:rFonts w:ascii="Arial" w:hAnsi="Arial" w:cs="Arial"/>
          <w:spacing w:val="-19"/>
        </w:rPr>
        <w:t xml:space="preserve"> </w:t>
      </w:r>
      <w:r>
        <w:rPr>
          <w:rFonts w:ascii="Arial" w:hAnsi="Arial" w:cs="Arial"/>
        </w:rPr>
        <w:t>personnel;</w:t>
      </w:r>
    </w:p>
    <w:p w14:paraId="2F333512" w14:textId="77777777" w:rsidR="003E6C35" w:rsidRDefault="003E6C35">
      <w:pPr>
        <w:pStyle w:val="BodyText"/>
        <w:kinsoku w:val="0"/>
        <w:overflowPunct w:val="0"/>
        <w:spacing w:before="10"/>
        <w:ind w:left="0" w:firstLine="0"/>
        <w:rPr>
          <w:sz w:val="20"/>
          <w:szCs w:val="20"/>
        </w:rPr>
      </w:pPr>
    </w:p>
    <w:p w14:paraId="5A87B327" w14:textId="77777777" w:rsidR="003E6C35" w:rsidRDefault="003E6C35">
      <w:pPr>
        <w:pStyle w:val="ListParagraph"/>
        <w:numPr>
          <w:ilvl w:val="2"/>
          <w:numId w:val="11"/>
        </w:numPr>
        <w:tabs>
          <w:tab w:val="left" w:pos="1529"/>
        </w:tabs>
        <w:kinsoku w:val="0"/>
        <w:overflowPunct w:val="0"/>
        <w:ind w:right="117"/>
        <w:rPr>
          <w:rFonts w:ascii="Arial" w:hAnsi="Arial" w:cs="Arial"/>
        </w:rPr>
      </w:pPr>
      <w:r>
        <w:rPr>
          <w:rFonts w:ascii="Arial" w:hAnsi="Arial" w:cs="Arial"/>
        </w:rPr>
        <w:t>be performed in accordance with the Community’s directions and to the Community’s</w:t>
      </w:r>
      <w:r>
        <w:rPr>
          <w:rFonts w:ascii="Arial" w:hAnsi="Arial" w:cs="Arial"/>
          <w:spacing w:val="-7"/>
        </w:rPr>
        <w:t xml:space="preserve"> </w:t>
      </w:r>
      <w:r>
        <w:rPr>
          <w:rFonts w:ascii="Arial" w:hAnsi="Arial" w:cs="Arial"/>
        </w:rPr>
        <w:t>satisfaction;</w:t>
      </w:r>
    </w:p>
    <w:p w14:paraId="22F0C12D" w14:textId="77777777" w:rsidR="003E6C35" w:rsidRDefault="003E6C35">
      <w:pPr>
        <w:pStyle w:val="BodyText"/>
        <w:kinsoku w:val="0"/>
        <w:overflowPunct w:val="0"/>
        <w:spacing w:before="10"/>
        <w:ind w:left="0" w:firstLine="0"/>
        <w:rPr>
          <w:sz w:val="20"/>
          <w:szCs w:val="20"/>
        </w:rPr>
      </w:pPr>
    </w:p>
    <w:p w14:paraId="092FA54E" w14:textId="77777777" w:rsidR="003E6C35" w:rsidRDefault="003E6C35">
      <w:pPr>
        <w:pStyle w:val="ListParagraph"/>
        <w:numPr>
          <w:ilvl w:val="2"/>
          <w:numId w:val="11"/>
        </w:numPr>
        <w:tabs>
          <w:tab w:val="left" w:pos="1529"/>
        </w:tabs>
        <w:kinsoku w:val="0"/>
        <w:overflowPunct w:val="0"/>
        <w:rPr>
          <w:rFonts w:ascii="Arial" w:hAnsi="Arial" w:cs="Arial"/>
        </w:rPr>
      </w:pPr>
      <w:r>
        <w:rPr>
          <w:rFonts w:ascii="Arial" w:hAnsi="Arial" w:cs="Arial"/>
        </w:rPr>
        <w:t>comply with the requirements of this Agreement;</w:t>
      </w:r>
      <w:r>
        <w:rPr>
          <w:rFonts w:ascii="Arial" w:hAnsi="Arial" w:cs="Arial"/>
          <w:spacing w:val="-22"/>
        </w:rPr>
        <w:t xml:space="preserve"> </w:t>
      </w:r>
      <w:r>
        <w:rPr>
          <w:rFonts w:ascii="Arial" w:hAnsi="Arial" w:cs="Arial"/>
        </w:rPr>
        <w:t>and</w:t>
      </w:r>
    </w:p>
    <w:p w14:paraId="03E55F88" w14:textId="77777777" w:rsidR="003E6C35" w:rsidRDefault="003E6C35">
      <w:pPr>
        <w:pStyle w:val="BodyText"/>
        <w:kinsoku w:val="0"/>
        <w:overflowPunct w:val="0"/>
        <w:spacing w:before="10"/>
        <w:ind w:left="0" w:firstLine="0"/>
        <w:rPr>
          <w:sz w:val="20"/>
          <w:szCs w:val="20"/>
        </w:rPr>
      </w:pPr>
    </w:p>
    <w:p w14:paraId="118E8EBE" w14:textId="77777777" w:rsidR="003E6C35" w:rsidRDefault="003E6C35">
      <w:pPr>
        <w:pStyle w:val="ListParagraph"/>
        <w:numPr>
          <w:ilvl w:val="2"/>
          <w:numId w:val="11"/>
        </w:numPr>
        <w:tabs>
          <w:tab w:val="left" w:pos="1529"/>
        </w:tabs>
        <w:kinsoku w:val="0"/>
        <w:overflowPunct w:val="0"/>
        <w:rPr>
          <w:rFonts w:ascii="Arial" w:hAnsi="Arial" w:cs="Arial"/>
        </w:rPr>
      </w:pPr>
      <w:r>
        <w:rPr>
          <w:rFonts w:ascii="Arial" w:hAnsi="Arial" w:cs="Arial"/>
        </w:rPr>
        <w:t>be documented according to the Community’s</w:t>
      </w:r>
      <w:r>
        <w:rPr>
          <w:rFonts w:ascii="Arial" w:hAnsi="Arial" w:cs="Arial"/>
          <w:spacing w:val="-24"/>
        </w:rPr>
        <w:t xml:space="preserve"> </w:t>
      </w:r>
      <w:r>
        <w:rPr>
          <w:rFonts w:ascii="Arial" w:hAnsi="Arial" w:cs="Arial"/>
        </w:rPr>
        <w:t>requirements.</w:t>
      </w:r>
    </w:p>
    <w:p w14:paraId="2506DA8E" w14:textId="77777777" w:rsidR="003E6C35" w:rsidRDefault="003E6C35">
      <w:pPr>
        <w:pStyle w:val="BodyText"/>
        <w:kinsoku w:val="0"/>
        <w:overflowPunct w:val="0"/>
        <w:ind w:left="0" w:firstLine="0"/>
      </w:pPr>
    </w:p>
    <w:p w14:paraId="12FB30A9" w14:textId="77777777" w:rsidR="003E6C35" w:rsidRDefault="003E6C35">
      <w:pPr>
        <w:pStyle w:val="BodyText"/>
        <w:kinsoku w:val="0"/>
        <w:overflowPunct w:val="0"/>
        <w:ind w:right="113" w:firstLine="1439"/>
        <w:jc w:val="both"/>
        <w:rPr>
          <w:spacing w:val="-3"/>
        </w:rPr>
      </w:pPr>
      <w:r>
        <w:t xml:space="preserve">All </w:t>
      </w:r>
      <w:r>
        <w:rPr>
          <w:spacing w:val="-3"/>
        </w:rPr>
        <w:t xml:space="preserve">work done in </w:t>
      </w:r>
      <w:r>
        <w:rPr>
          <w:spacing w:val="-4"/>
        </w:rPr>
        <w:t xml:space="preserve">performance </w:t>
      </w:r>
      <w:r>
        <w:t xml:space="preserve">of </w:t>
      </w:r>
      <w:r>
        <w:rPr>
          <w:spacing w:val="-3"/>
        </w:rPr>
        <w:t xml:space="preserve">the Services shall </w:t>
      </w:r>
      <w:r>
        <w:t xml:space="preserve">be </w:t>
      </w:r>
      <w:r>
        <w:rPr>
          <w:spacing w:val="-4"/>
        </w:rPr>
        <w:t xml:space="preserve">subject </w:t>
      </w:r>
      <w:r>
        <w:rPr>
          <w:spacing w:val="-3"/>
        </w:rPr>
        <w:t xml:space="preserve">to such review </w:t>
      </w:r>
      <w:r>
        <w:t xml:space="preserve">as </w:t>
      </w:r>
      <w:r>
        <w:rPr>
          <w:spacing w:val="-2"/>
        </w:rPr>
        <w:t xml:space="preserve">the </w:t>
      </w:r>
      <w:r>
        <w:rPr>
          <w:spacing w:val="-3"/>
        </w:rPr>
        <w:t xml:space="preserve">Community </w:t>
      </w:r>
      <w:r>
        <w:rPr>
          <w:spacing w:val="-4"/>
        </w:rPr>
        <w:t xml:space="preserve">considers </w:t>
      </w:r>
      <w:r>
        <w:rPr>
          <w:spacing w:val="-3"/>
        </w:rPr>
        <w:t xml:space="preserve">advisable </w:t>
      </w:r>
      <w:r>
        <w:t xml:space="preserve">or </w:t>
      </w:r>
      <w:r>
        <w:rPr>
          <w:spacing w:val="-4"/>
        </w:rPr>
        <w:t xml:space="preserve">appropriate. </w:t>
      </w:r>
      <w:r>
        <w:rPr>
          <w:spacing w:val="-3"/>
        </w:rPr>
        <w:t xml:space="preserve">Any work </w:t>
      </w:r>
      <w:r>
        <w:rPr>
          <w:spacing w:val="-2"/>
        </w:rPr>
        <w:t xml:space="preserve">not </w:t>
      </w:r>
      <w:r>
        <w:rPr>
          <w:spacing w:val="-3"/>
        </w:rPr>
        <w:t xml:space="preserve">meeting </w:t>
      </w:r>
      <w:r>
        <w:rPr>
          <w:spacing w:val="-2"/>
        </w:rPr>
        <w:t xml:space="preserve">the </w:t>
      </w:r>
      <w:r>
        <w:rPr>
          <w:spacing w:val="-3"/>
        </w:rPr>
        <w:t xml:space="preserve">requirements </w:t>
      </w:r>
      <w:r>
        <w:t xml:space="preserve">of </w:t>
      </w:r>
      <w:r>
        <w:rPr>
          <w:spacing w:val="-3"/>
        </w:rPr>
        <w:t xml:space="preserve">this </w:t>
      </w:r>
      <w:r>
        <w:rPr>
          <w:spacing w:val="-4"/>
        </w:rPr>
        <w:t xml:space="preserve">Agreement </w:t>
      </w:r>
      <w:r>
        <w:t xml:space="preserve">may be </w:t>
      </w:r>
      <w:r>
        <w:rPr>
          <w:spacing w:val="-4"/>
        </w:rPr>
        <w:t xml:space="preserve">rejected </w:t>
      </w:r>
      <w:r>
        <w:t xml:space="preserve">by </w:t>
      </w:r>
      <w:r>
        <w:rPr>
          <w:spacing w:val="-3"/>
        </w:rPr>
        <w:t xml:space="preserve">the </w:t>
      </w:r>
      <w:r>
        <w:rPr>
          <w:spacing w:val="-4"/>
        </w:rPr>
        <w:t xml:space="preserve">Community </w:t>
      </w:r>
      <w:r>
        <w:t xml:space="preserve">and </w:t>
      </w:r>
      <w:r>
        <w:rPr>
          <w:spacing w:val="-3"/>
        </w:rPr>
        <w:t xml:space="preserve">shall require </w:t>
      </w:r>
      <w:r>
        <w:rPr>
          <w:spacing w:val="-4"/>
        </w:rPr>
        <w:t xml:space="preserve">appropriate correction </w:t>
      </w:r>
      <w:r>
        <w:t xml:space="preserve">by </w:t>
      </w:r>
      <w:r>
        <w:rPr>
          <w:spacing w:val="-3"/>
        </w:rPr>
        <w:t xml:space="preserve">the </w:t>
      </w:r>
      <w:r>
        <w:rPr>
          <w:spacing w:val="-4"/>
        </w:rPr>
        <w:t>Consultant.</w:t>
      </w:r>
      <w:r>
        <w:rPr>
          <w:spacing w:val="58"/>
        </w:rPr>
        <w:t xml:space="preserve"> </w:t>
      </w:r>
      <w:r>
        <w:rPr>
          <w:spacing w:val="-3"/>
        </w:rPr>
        <w:t xml:space="preserve">No such review </w:t>
      </w:r>
      <w:r>
        <w:t xml:space="preserve">by </w:t>
      </w:r>
      <w:r>
        <w:rPr>
          <w:spacing w:val="-2"/>
        </w:rPr>
        <w:t xml:space="preserve">the </w:t>
      </w:r>
      <w:r>
        <w:rPr>
          <w:spacing w:val="-3"/>
        </w:rPr>
        <w:t xml:space="preserve">Community shall </w:t>
      </w:r>
      <w:r>
        <w:rPr>
          <w:spacing w:val="-4"/>
        </w:rPr>
        <w:t xml:space="preserve">relieve </w:t>
      </w:r>
      <w:r>
        <w:rPr>
          <w:spacing w:val="-2"/>
        </w:rPr>
        <w:t xml:space="preserve">the </w:t>
      </w:r>
      <w:r>
        <w:rPr>
          <w:spacing w:val="-4"/>
        </w:rPr>
        <w:t xml:space="preserve">Consultant </w:t>
      </w:r>
      <w:r>
        <w:rPr>
          <w:spacing w:val="-3"/>
        </w:rPr>
        <w:t xml:space="preserve">from the </w:t>
      </w:r>
      <w:r>
        <w:rPr>
          <w:spacing w:val="-4"/>
        </w:rPr>
        <w:t xml:space="preserve">performance </w:t>
      </w:r>
      <w:r>
        <w:t xml:space="preserve">of </w:t>
      </w:r>
      <w:r>
        <w:rPr>
          <w:spacing w:val="-3"/>
        </w:rPr>
        <w:t>its obligations</w:t>
      </w:r>
      <w:r>
        <w:rPr>
          <w:spacing w:val="-7"/>
        </w:rPr>
        <w:t xml:space="preserve"> </w:t>
      </w:r>
      <w:r>
        <w:rPr>
          <w:spacing w:val="-3"/>
        </w:rPr>
        <w:t>hereunder.</w:t>
      </w:r>
    </w:p>
    <w:p w14:paraId="49868A47" w14:textId="77777777" w:rsidR="003E6C35" w:rsidRDefault="003E6C35">
      <w:pPr>
        <w:pStyle w:val="BodyText"/>
        <w:kinsoku w:val="0"/>
        <w:overflowPunct w:val="0"/>
        <w:ind w:left="0" w:firstLine="0"/>
      </w:pPr>
    </w:p>
    <w:p w14:paraId="49739930" w14:textId="77777777" w:rsidR="003E6C35" w:rsidRDefault="003E6C35">
      <w:pPr>
        <w:pStyle w:val="ListParagraph"/>
        <w:numPr>
          <w:ilvl w:val="1"/>
          <w:numId w:val="11"/>
        </w:numPr>
        <w:tabs>
          <w:tab w:val="left" w:pos="1541"/>
        </w:tabs>
        <w:kinsoku w:val="0"/>
        <w:overflowPunct w:val="0"/>
        <w:rPr>
          <w:rFonts w:ascii="Arial" w:hAnsi="Arial" w:cs="Arial"/>
        </w:rPr>
      </w:pPr>
      <w:bookmarkStart w:id="8" w:name="bookmark8"/>
      <w:bookmarkEnd w:id="8"/>
      <w:r>
        <w:rPr>
          <w:rFonts w:ascii="Arial" w:hAnsi="Arial" w:cs="Arial"/>
          <w:u w:val="single"/>
        </w:rPr>
        <w:t>Warranty of</w:t>
      </w:r>
      <w:r>
        <w:rPr>
          <w:rFonts w:ascii="Arial" w:hAnsi="Arial" w:cs="Arial"/>
          <w:spacing w:val="-8"/>
          <w:u w:val="single"/>
        </w:rPr>
        <w:t xml:space="preserve"> </w:t>
      </w:r>
      <w:r>
        <w:rPr>
          <w:rFonts w:ascii="Arial" w:hAnsi="Arial" w:cs="Arial"/>
          <w:u w:val="single"/>
        </w:rPr>
        <w:t>Consultant</w:t>
      </w:r>
    </w:p>
    <w:p w14:paraId="72C8A6A5" w14:textId="77777777" w:rsidR="003E6C35" w:rsidRDefault="003E6C35">
      <w:pPr>
        <w:pStyle w:val="BodyText"/>
        <w:kinsoku w:val="0"/>
        <w:overflowPunct w:val="0"/>
        <w:spacing w:before="11"/>
        <w:ind w:left="0" w:firstLine="0"/>
        <w:rPr>
          <w:sz w:val="17"/>
          <w:szCs w:val="17"/>
        </w:rPr>
      </w:pPr>
    </w:p>
    <w:p w14:paraId="16ADEA7A" w14:textId="77777777" w:rsidR="003E6C35" w:rsidRDefault="003E6C35">
      <w:pPr>
        <w:pStyle w:val="BodyText"/>
        <w:kinsoku w:val="0"/>
        <w:overflowPunct w:val="0"/>
        <w:spacing w:before="69"/>
        <w:ind w:left="1540" w:right="89" w:firstLine="0"/>
        <w:rPr>
          <w:spacing w:val="-3"/>
        </w:rPr>
      </w:pPr>
      <w:r>
        <w:t xml:space="preserve">The </w:t>
      </w:r>
      <w:r>
        <w:rPr>
          <w:spacing w:val="-4"/>
        </w:rPr>
        <w:t xml:space="preserve">Consultant </w:t>
      </w:r>
      <w:r>
        <w:rPr>
          <w:spacing w:val="-3"/>
        </w:rPr>
        <w:t xml:space="preserve">represents and </w:t>
      </w:r>
      <w:r>
        <w:rPr>
          <w:spacing w:val="-4"/>
        </w:rPr>
        <w:t xml:space="preserve">warrants </w:t>
      </w:r>
      <w:r>
        <w:t xml:space="preserve">to </w:t>
      </w:r>
      <w:r>
        <w:rPr>
          <w:spacing w:val="-3"/>
        </w:rPr>
        <w:t>the</w:t>
      </w:r>
      <w:r>
        <w:rPr>
          <w:spacing w:val="-20"/>
        </w:rPr>
        <w:t xml:space="preserve"> </w:t>
      </w:r>
      <w:r>
        <w:rPr>
          <w:spacing w:val="-3"/>
        </w:rPr>
        <w:t>Community:</w:t>
      </w:r>
    </w:p>
    <w:p w14:paraId="2908F867" w14:textId="77777777" w:rsidR="003E6C35" w:rsidRDefault="003E6C35">
      <w:pPr>
        <w:pStyle w:val="BodyText"/>
        <w:kinsoku w:val="0"/>
        <w:overflowPunct w:val="0"/>
        <w:ind w:left="0" w:firstLine="0"/>
      </w:pPr>
    </w:p>
    <w:p w14:paraId="582E5617" w14:textId="77777777" w:rsidR="003E6C35" w:rsidRDefault="003E6C35">
      <w:pPr>
        <w:pStyle w:val="ListParagraph"/>
        <w:numPr>
          <w:ilvl w:val="2"/>
          <w:numId w:val="11"/>
        </w:numPr>
        <w:tabs>
          <w:tab w:val="left" w:pos="1529"/>
        </w:tabs>
        <w:kinsoku w:val="0"/>
        <w:overflowPunct w:val="0"/>
        <w:ind w:right="121"/>
        <w:jc w:val="both"/>
        <w:rPr>
          <w:rFonts w:ascii="Arial" w:hAnsi="Arial" w:cs="Arial"/>
        </w:rPr>
      </w:pPr>
      <w:r>
        <w:rPr>
          <w:rFonts w:ascii="Arial" w:hAnsi="Arial" w:cs="Arial"/>
        </w:rPr>
        <w:t>that it has sufficient skill, knowledge, expertise and resources, including qualified and competent personnel, to perform and provide the Services in accordance with the provisions of this</w:t>
      </w:r>
      <w:r>
        <w:rPr>
          <w:rFonts w:ascii="Arial" w:hAnsi="Arial" w:cs="Arial"/>
          <w:spacing w:val="-20"/>
        </w:rPr>
        <w:t xml:space="preserve"> </w:t>
      </w:r>
      <w:r>
        <w:rPr>
          <w:rFonts w:ascii="Arial" w:hAnsi="Arial" w:cs="Arial"/>
        </w:rPr>
        <w:t>Agreement;</w:t>
      </w:r>
    </w:p>
    <w:p w14:paraId="04A9A5EC" w14:textId="77777777" w:rsidR="003E6C35" w:rsidRDefault="003E6C35">
      <w:pPr>
        <w:pStyle w:val="BodyText"/>
        <w:kinsoku w:val="0"/>
        <w:overflowPunct w:val="0"/>
        <w:spacing w:before="10"/>
        <w:ind w:left="0" w:firstLine="0"/>
        <w:rPr>
          <w:sz w:val="20"/>
          <w:szCs w:val="20"/>
        </w:rPr>
      </w:pPr>
    </w:p>
    <w:p w14:paraId="7B4F01FB" w14:textId="77777777" w:rsidR="003E6C35" w:rsidRDefault="003E6C35">
      <w:pPr>
        <w:pStyle w:val="ListParagraph"/>
        <w:numPr>
          <w:ilvl w:val="2"/>
          <w:numId w:val="11"/>
        </w:numPr>
        <w:tabs>
          <w:tab w:val="left" w:pos="1529"/>
        </w:tabs>
        <w:kinsoku w:val="0"/>
        <w:overflowPunct w:val="0"/>
        <w:ind w:right="121"/>
        <w:jc w:val="both"/>
        <w:rPr>
          <w:rFonts w:ascii="Arial" w:hAnsi="Arial" w:cs="Arial"/>
        </w:rPr>
      </w:pPr>
      <w:r>
        <w:rPr>
          <w:rFonts w:ascii="Arial" w:hAnsi="Arial" w:cs="Arial"/>
        </w:rPr>
        <w:t>that it is not involved in and is not aware of any actual or potential law suit or circumstance which would or could materially affect its ability to perform the Services hereunder and, upon becoming aware of such, it shall immediately notify the Community and provide the Community with details of the nature of the law suit or circumstance;</w:t>
      </w:r>
      <w:r>
        <w:rPr>
          <w:rFonts w:ascii="Arial" w:hAnsi="Arial" w:cs="Arial"/>
          <w:spacing w:val="-15"/>
        </w:rPr>
        <w:t xml:space="preserve"> </w:t>
      </w:r>
      <w:r>
        <w:rPr>
          <w:rFonts w:ascii="Arial" w:hAnsi="Arial" w:cs="Arial"/>
        </w:rPr>
        <w:t>and</w:t>
      </w:r>
    </w:p>
    <w:p w14:paraId="210C03AE" w14:textId="77777777" w:rsidR="003E6C35" w:rsidRDefault="003E6C35">
      <w:pPr>
        <w:pStyle w:val="BodyText"/>
        <w:kinsoku w:val="0"/>
        <w:overflowPunct w:val="0"/>
        <w:spacing w:before="10"/>
        <w:ind w:left="0" w:firstLine="0"/>
        <w:rPr>
          <w:sz w:val="20"/>
          <w:szCs w:val="20"/>
        </w:rPr>
      </w:pPr>
    </w:p>
    <w:p w14:paraId="64F5E9AC" w14:textId="77777777" w:rsidR="003E6C35" w:rsidRDefault="003E6C35">
      <w:pPr>
        <w:pStyle w:val="ListParagraph"/>
        <w:numPr>
          <w:ilvl w:val="2"/>
          <w:numId w:val="11"/>
        </w:numPr>
        <w:tabs>
          <w:tab w:val="left" w:pos="1529"/>
        </w:tabs>
        <w:kinsoku w:val="0"/>
        <w:overflowPunct w:val="0"/>
        <w:ind w:right="111"/>
        <w:jc w:val="both"/>
        <w:rPr>
          <w:rFonts w:ascii="Arial" w:hAnsi="Arial" w:cs="Arial"/>
          <w:spacing w:val="-3"/>
        </w:rPr>
      </w:pPr>
      <w:r>
        <w:rPr>
          <w:rFonts w:ascii="Arial" w:hAnsi="Arial" w:cs="Arial"/>
        </w:rPr>
        <w:t xml:space="preserve">that </w:t>
      </w:r>
      <w:r>
        <w:rPr>
          <w:rFonts w:ascii="Arial" w:hAnsi="Arial" w:cs="Arial"/>
          <w:spacing w:val="-3"/>
        </w:rPr>
        <w:t xml:space="preserve">the </w:t>
      </w:r>
      <w:r>
        <w:rPr>
          <w:rFonts w:ascii="Arial" w:hAnsi="Arial" w:cs="Arial"/>
          <w:spacing w:val="-4"/>
        </w:rPr>
        <w:t xml:space="preserve">entering </w:t>
      </w:r>
      <w:r>
        <w:rPr>
          <w:rFonts w:ascii="Arial" w:hAnsi="Arial" w:cs="Arial"/>
          <w:spacing w:val="-3"/>
        </w:rPr>
        <w:t xml:space="preserve">into </w:t>
      </w:r>
      <w:r>
        <w:rPr>
          <w:rFonts w:ascii="Arial" w:hAnsi="Arial" w:cs="Arial"/>
        </w:rPr>
        <w:t xml:space="preserve">of </w:t>
      </w:r>
      <w:r>
        <w:rPr>
          <w:rFonts w:ascii="Arial" w:hAnsi="Arial" w:cs="Arial"/>
          <w:spacing w:val="-3"/>
        </w:rPr>
        <w:t xml:space="preserve">this Agreement and the performance </w:t>
      </w:r>
      <w:r>
        <w:rPr>
          <w:rFonts w:ascii="Arial" w:hAnsi="Arial" w:cs="Arial"/>
        </w:rPr>
        <w:t xml:space="preserve">of </w:t>
      </w:r>
      <w:r>
        <w:rPr>
          <w:rFonts w:ascii="Arial" w:hAnsi="Arial" w:cs="Arial"/>
          <w:spacing w:val="-2"/>
        </w:rPr>
        <w:t xml:space="preserve">the </w:t>
      </w:r>
      <w:r>
        <w:rPr>
          <w:rFonts w:ascii="Arial" w:hAnsi="Arial" w:cs="Arial"/>
          <w:spacing w:val="-3"/>
        </w:rPr>
        <w:t xml:space="preserve">Services hereunder shall </w:t>
      </w:r>
      <w:r>
        <w:rPr>
          <w:rFonts w:ascii="Arial" w:hAnsi="Arial" w:cs="Arial"/>
          <w:spacing w:val="-2"/>
        </w:rPr>
        <w:t xml:space="preserve">not </w:t>
      </w:r>
      <w:r>
        <w:rPr>
          <w:rFonts w:ascii="Arial" w:hAnsi="Arial" w:cs="Arial"/>
          <w:spacing w:val="-4"/>
        </w:rPr>
        <w:t xml:space="preserve">cause </w:t>
      </w:r>
      <w:r>
        <w:rPr>
          <w:rFonts w:ascii="Arial" w:hAnsi="Arial" w:cs="Arial"/>
          <w:spacing w:val="-3"/>
        </w:rPr>
        <w:t xml:space="preserve">the </w:t>
      </w:r>
      <w:r>
        <w:rPr>
          <w:rFonts w:ascii="Arial" w:hAnsi="Arial" w:cs="Arial"/>
          <w:spacing w:val="-4"/>
        </w:rPr>
        <w:t xml:space="preserve">Consultant </w:t>
      </w:r>
      <w:r>
        <w:rPr>
          <w:rFonts w:ascii="Arial" w:hAnsi="Arial" w:cs="Arial"/>
          <w:spacing w:val="-3"/>
        </w:rPr>
        <w:t xml:space="preserve">to </w:t>
      </w:r>
      <w:r>
        <w:rPr>
          <w:rFonts w:ascii="Arial" w:hAnsi="Arial" w:cs="Arial"/>
        </w:rPr>
        <w:t xml:space="preserve">be </w:t>
      </w:r>
      <w:r>
        <w:rPr>
          <w:rFonts w:ascii="Arial" w:hAnsi="Arial" w:cs="Arial"/>
          <w:spacing w:val="-3"/>
        </w:rPr>
        <w:t xml:space="preserve">in breach </w:t>
      </w:r>
      <w:r>
        <w:rPr>
          <w:rFonts w:ascii="Arial" w:hAnsi="Arial" w:cs="Arial"/>
        </w:rPr>
        <w:t xml:space="preserve">of any </w:t>
      </w:r>
      <w:r>
        <w:rPr>
          <w:rFonts w:ascii="Arial" w:hAnsi="Arial" w:cs="Arial"/>
          <w:spacing w:val="-3"/>
        </w:rPr>
        <w:t xml:space="preserve">obligation </w:t>
      </w:r>
      <w:r>
        <w:rPr>
          <w:rFonts w:ascii="Arial" w:hAnsi="Arial" w:cs="Arial"/>
        </w:rPr>
        <w:t xml:space="preserve">of </w:t>
      </w:r>
      <w:r>
        <w:rPr>
          <w:rFonts w:ascii="Arial" w:hAnsi="Arial" w:cs="Arial"/>
          <w:spacing w:val="-3"/>
        </w:rPr>
        <w:t xml:space="preserve">confidentiality which </w:t>
      </w:r>
      <w:r>
        <w:rPr>
          <w:rFonts w:ascii="Arial" w:hAnsi="Arial" w:cs="Arial"/>
          <w:spacing w:val="-2"/>
        </w:rPr>
        <w:t xml:space="preserve">the </w:t>
      </w:r>
      <w:r>
        <w:rPr>
          <w:rFonts w:ascii="Arial" w:hAnsi="Arial" w:cs="Arial"/>
          <w:spacing w:val="-3"/>
        </w:rPr>
        <w:t xml:space="preserve">Consultant </w:t>
      </w:r>
      <w:r>
        <w:rPr>
          <w:rFonts w:ascii="Arial" w:hAnsi="Arial" w:cs="Arial"/>
          <w:spacing w:val="-2"/>
        </w:rPr>
        <w:t xml:space="preserve">may </w:t>
      </w:r>
      <w:r>
        <w:rPr>
          <w:rFonts w:ascii="Arial" w:hAnsi="Arial" w:cs="Arial"/>
          <w:spacing w:val="-3"/>
        </w:rPr>
        <w:t xml:space="preserve">owe </w:t>
      </w:r>
      <w:r>
        <w:rPr>
          <w:rFonts w:ascii="Arial" w:hAnsi="Arial" w:cs="Arial"/>
        </w:rPr>
        <w:t xml:space="preserve">to any </w:t>
      </w:r>
      <w:r>
        <w:rPr>
          <w:rFonts w:ascii="Arial" w:hAnsi="Arial" w:cs="Arial"/>
          <w:spacing w:val="-3"/>
        </w:rPr>
        <w:t xml:space="preserve">third party, </w:t>
      </w:r>
      <w:r>
        <w:rPr>
          <w:rFonts w:ascii="Arial" w:hAnsi="Arial" w:cs="Arial"/>
        </w:rPr>
        <w:t>or</w:t>
      </w:r>
      <w:r>
        <w:rPr>
          <w:rFonts w:ascii="Arial" w:hAnsi="Arial" w:cs="Arial"/>
          <w:spacing w:val="30"/>
        </w:rPr>
        <w:t xml:space="preserve"> </w:t>
      </w:r>
      <w:r>
        <w:rPr>
          <w:rFonts w:ascii="Arial" w:hAnsi="Arial" w:cs="Arial"/>
          <w:spacing w:val="-3"/>
        </w:rPr>
        <w:t>otherwise</w:t>
      </w:r>
    </w:p>
    <w:p w14:paraId="491265EB" w14:textId="77777777" w:rsidR="003E6C35" w:rsidRDefault="003E6C35">
      <w:pPr>
        <w:pStyle w:val="ListParagraph"/>
        <w:numPr>
          <w:ilvl w:val="2"/>
          <w:numId w:val="11"/>
        </w:numPr>
        <w:tabs>
          <w:tab w:val="left" w:pos="1529"/>
        </w:tabs>
        <w:kinsoku w:val="0"/>
        <w:overflowPunct w:val="0"/>
        <w:ind w:right="111"/>
        <w:jc w:val="both"/>
        <w:rPr>
          <w:rFonts w:ascii="Arial" w:hAnsi="Arial" w:cs="Arial"/>
          <w:spacing w:val="-3"/>
        </w:rPr>
        <w:sectPr w:rsidR="003E6C35">
          <w:pgSz w:w="12240" w:h="15840"/>
          <w:pgMar w:top="1420" w:right="1320" w:bottom="860" w:left="1340" w:header="1189" w:footer="666" w:gutter="0"/>
          <w:cols w:space="720"/>
          <w:noEndnote/>
        </w:sectPr>
      </w:pPr>
    </w:p>
    <w:p w14:paraId="61DCBA91" w14:textId="77777777" w:rsidR="003E6C35" w:rsidRDefault="003E6C35">
      <w:pPr>
        <w:pStyle w:val="BodyText"/>
        <w:kinsoku w:val="0"/>
        <w:overflowPunct w:val="0"/>
        <w:ind w:left="0" w:firstLine="0"/>
        <w:rPr>
          <w:sz w:val="20"/>
          <w:szCs w:val="20"/>
        </w:rPr>
      </w:pPr>
    </w:p>
    <w:p w14:paraId="6BEE307A" w14:textId="77777777" w:rsidR="003E6C35" w:rsidRDefault="003E6C35">
      <w:pPr>
        <w:pStyle w:val="BodyText"/>
        <w:kinsoku w:val="0"/>
        <w:overflowPunct w:val="0"/>
        <w:spacing w:before="11"/>
        <w:ind w:left="0" w:firstLine="0"/>
        <w:rPr>
          <w:sz w:val="21"/>
          <w:szCs w:val="21"/>
        </w:rPr>
      </w:pPr>
    </w:p>
    <w:p w14:paraId="2BC6B66D" w14:textId="77777777" w:rsidR="003E6C35" w:rsidRDefault="003E6C35">
      <w:pPr>
        <w:pStyle w:val="BodyText"/>
        <w:kinsoku w:val="0"/>
        <w:overflowPunct w:val="0"/>
        <w:spacing w:before="69"/>
        <w:ind w:left="1528" w:right="89" w:firstLine="0"/>
        <w:rPr>
          <w:spacing w:val="-3"/>
        </w:rPr>
      </w:pPr>
      <w:r>
        <w:rPr>
          <w:spacing w:val="-3"/>
        </w:rPr>
        <w:t xml:space="preserve">cause the </w:t>
      </w:r>
      <w:r>
        <w:rPr>
          <w:spacing w:val="-4"/>
        </w:rPr>
        <w:t xml:space="preserve">Consultant </w:t>
      </w:r>
      <w:r>
        <w:rPr>
          <w:spacing w:val="-3"/>
        </w:rPr>
        <w:t xml:space="preserve">to </w:t>
      </w:r>
      <w:r>
        <w:t xml:space="preserve">be </w:t>
      </w:r>
      <w:r>
        <w:rPr>
          <w:spacing w:val="-3"/>
        </w:rPr>
        <w:t xml:space="preserve">in breach </w:t>
      </w:r>
      <w:r>
        <w:t xml:space="preserve">of any </w:t>
      </w:r>
      <w:r>
        <w:rPr>
          <w:spacing w:val="-3"/>
        </w:rPr>
        <w:t xml:space="preserve">agreement </w:t>
      </w:r>
      <w:r>
        <w:t xml:space="preserve">or </w:t>
      </w:r>
      <w:r>
        <w:rPr>
          <w:spacing w:val="-3"/>
        </w:rPr>
        <w:t xml:space="preserve">undertaking with </w:t>
      </w:r>
      <w:r>
        <w:t xml:space="preserve">any </w:t>
      </w:r>
      <w:r>
        <w:rPr>
          <w:spacing w:val="-4"/>
        </w:rPr>
        <w:t>third</w:t>
      </w:r>
      <w:r>
        <w:rPr>
          <w:spacing w:val="-13"/>
        </w:rPr>
        <w:t xml:space="preserve"> </w:t>
      </w:r>
      <w:r>
        <w:rPr>
          <w:spacing w:val="-3"/>
        </w:rPr>
        <w:t>party.</w:t>
      </w:r>
    </w:p>
    <w:p w14:paraId="0151420D" w14:textId="77777777" w:rsidR="003E6C35" w:rsidRDefault="003E6C35">
      <w:pPr>
        <w:pStyle w:val="BodyText"/>
        <w:kinsoku w:val="0"/>
        <w:overflowPunct w:val="0"/>
        <w:ind w:left="0" w:firstLine="0"/>
      </w:pPr>
    </w:p>
    <w:p w14:paraId="255FA705" w14:textId="77777777" w:rsidR="003E6C35" w:rsidRDefault="003E6C35">
      <w:pPr>
        <w:pStyle w:val="ListParagraph"/>
        <w:numPr>
          <w:ilvl w:val="1"/>
          <w:numId w:val="11"/>
        </w:numPr>
        <w:tabs>
          <w:tab w:val="left" w:pos="1541"/>
        </w:tabs>
        <w:kinsoku w:val="0"/>
        <w:overflowPunct w:val="0"/>
        <w:rPr>
          <w:rFonts w:ascii="Arial" w:hAnsi="Arial" w:cs="Arial"/>
        </w:rPr>
      </w:pPr>
      <w:bookmarkStart w:id="9" w:name="bookmark9"/>
      <w:bookmarkEnd w:id="9"/>
      <w:r>
        <w:rPr>
          <w:rFonts w:ascii="Arial" w:hAnsi="Arial" w:cs="Arial"/>
          <w:u w:val="single"/>
        </w:rPr>
        <w:t>Progress</w:t>
      </w:r>
      <w:r>
        <w:rPr>
          <w:rFonts w:ascii="Arial" w:hAnsi="Arial" w:cs="Arial"/>
          <w:spacing w:val="-3"/>
          <w:u w:val="single"/>
        </w:rPr>
        <w:t xml:space="preserve"> </w:t>
      </w:r>
      <w:r>
        <w:rPr>
          <w:rFonts w:ascii="Arial" w:hAnsi="Arial" w:cs="Arial"/>
          <w:u w:val="single"/>
        </w:rPr>
        <w:t>Reports</w:t>
      </w:r>
    </w:p>
    <w:p w14:paraId="61972A6E" w14:textId="77777777" w:rsidR="003E6C35" w:rsidRDefault="003E6C35">
      <w:pPr>
        <w:pStyle w:val="BodyText"/>
        <w:kinsoku w:val="0"/>
        <w:overflowPunct w:val="0"/>
        <w:spacing w:before="11"/>
        <w:ind w:left="0" w:firstLine="0"/>
        <w:rPr>
          <w:sz w:val="17"/>
          <w:szCs w:val="17"/>
        </w:rPr>
      </w:pPr>
    </w:p>
    <w:p w14:paraId="7F43AB77" w14:textId="77777777" w:rsidR="003E6C35" w:rsidRDefault="003E6C35">
      <w:pPr>
        <w:pStyle w:val="BodyText"/>
        <w:kinsoku w:val="0"/>
        <w:overflowPunct w:val="0"/>
        <w:spacing w:before="69"/>
        <w:ind w:right="112" w:firstLine="1439"/>
        <w:jc w:val="both"/>
        <w:rPr>
          <w:spacing w:val="-3"/>
        </w:rPr>
      </w:pPr>
      <w:r>
        <w:rPr>
          <w:spacing w:val="-3"/>
        </w:rPr>
        <w:t xml:space="preserve">If </w:t>
      </w:r>
      <w:r>
        <w:rPr>
          <w:spacing w:val="-4"/>
        </w:rPr>
        <w:t xml:space="preserve">required </w:t>
      </w:r>
      <w:r>
        <w:t xml:space="preserve">by </w:t>
      </w:r>
      <w:r>
        <w:rPr>
          <w:spacing w:val="-2"/>
        </w:rPr>
        <w:t xml:space="preserve">the </w:t>
      </w:r>
      <w:r>
        <w:rPr>
          <w:spacing w:val="-4"/>
        </w:rPr>
        <w:t xml:space="preserve">Community, </w:t>
      </w:r>
      <w:r>
        <w:rPr>
          <w:spacing w:val="-3"/>
        </w:rPr>
        <w:t xml:space="preserve">the </w:t>
      </w:r>
      <w:r>
        <w:rPr>
          <w:spacing w:val="-4"/>
        </w:rPr>
        <w:t xml:space="preserve">Consultant </w:t>
      </w:r>
      <w:r>
        <w:rPr>
          <w:spacing w:val="-3"/>
        </w:rPr>
        <w:t xml:space="preserve">shall provide progress reports </w:t>
      </w:r>
      <w:r>
        <w:t xml:space="preserve">to </w:t>
      </w:r>
      <w:r>
        <w:rPr>
          <w:spacing w:val="-2"/>
        </w:rPr>
        <w:t xml:space="preserve">the </w:t>
      </w:r>
      <w:r>
        <w:rPr>
          <w:spacing w:val="-4"/>
        </w:rPr>
        <w:t xml:space="preserve">Community </w:t>
      </w:r>
      <w:r>
        <w:rPr>
          <w:spacing w:val="-3"/>
        </w:rPr>
        <w:t xml:space="preserve">and/or attend </w:t>
      </w:r>
      <w:r>
        <w:rPr>
          <w:spacing w:val="-4"/>
        </w:rPr>
        <w:t xml:space="preserve">progress </w:t>
      </w:r>
      <w:r>
        <w:rPr>
          <w:spacing w:val="-3"/>
        </w:rPr>
        <w:t xml:space="preserve">meetings </w:t>
      </w:r>
      <w:r>
        <w:rPr>
          <w:spacing w:val="-4"/>
        </w:rPr>
        <w:t xml:space="preserve">regarding </w:t>
      </w:r>
      <w:r>
        <w:rPr>
          <w:spacing w:val="-3"/>
        </w:rPr>
        <w:t xml:space="preserve">the performance </w:t>
      </w:r>
      <w:r>
        <w:t xml:space="preserve">of </w:t>
      </w:r>
      <w:r>
        <w:rPr>
          <w:spacing w:val="-3"/>
        </w:rPr>
        <w:t xml:space="preserve">the Services, in such form </w:t>
      </w:r>
      <w:r>
        <w:rPr>
          <w:spacing w:val="-2"/>
        </w:rPr>
        <w:t xml:space="preserve">and </w:t>
      </w:r>
      <w:r>
        <w:rPr>
          <w:spacing w:val="-3"/>
        </w:rPr>
        <w:t xml:space="preserve">detail </w:t>
      </w:r>
      <w:r>
        <w:rPr>
          <w:spacing w:val="-2"/>
        </w:rPr>
        <w:t xml:space="preserve">and </w:t>
      </w:r>
      <w:r>
        <w:rPr>
          <w:spacing w:val="-4"/>
        </w:rPr>
        <w:t xml:space="preserve">whenever </w:t>
      </w:r>
      <w:r>
        <w:rPr>
          <w:spacing w:val="-3"/>
        </w:rPr>
        <w:t xml:space="preserve">and </w:t>
      </w:r>
      <w:r>
        <w:t xml:space="preserve">as </w:t>
      </w:r>
      <w:r>
        <w:rPr>
          <w:spacing w:val="-3"/>
        </w:rPr>
        <w:t xml:space="preserve">often </w:t>
      </w:r>
      <w:r>
        <w:t xml:space="preserve">as </w:t>
      </w:r>
      <w:r>
        <w:rPr>
          <w:spacing w:val="-4"/>
        </w:rPr>
        <w:t xml:space="preserve">requested </w:t>
      </w:r>
      <w:r>
        <w:t xml:space="preserve">by </w:t>
      </w:r>
      <w:r>
        <w:rPr>
          <w:spacing w:val="-3"/>
        </w:rPr>
        <w:t>the Community.</w:t>
      </w:r>
    </w:p>
    <w:p w14:paraId="6215F328" w14:textId="77777777" w:rsidR="003E6C35" w:rsidRDefault="003E6C35">
      <w:pPr>
        <w:pStyle w:val="BodyText"/>
        <w:kinsoku w:val="0"/>
        <w:overflowPunct w:val="0"/>
        <w:spacing w:before="1"/>
        <w:ind w:left="0" w:firstLine="0"/>
      </w:pPr>
    </w:p>
    <w:p w14:paraId="7F1E3A57" w14:textId="77777777" w:rsidR="003E6C35" w:rsidRDefault="003E6C35">
      <w:pPr>
        <w:pStyle w:val="ListParagraph"/>
        <w:numPr>
          <w:ilvl w:val="1"/>
          <w:numId w:val="11"/>
        </w:numPr>
        <w:tabs>
          <w:tab w:val="left" w:pos="1541"/>
        </w:tabs>
        <w:kinsoku w:val="0"/>
        <w:overflowPunct w:val="0"/>
        <w:rPr>
          <w:rFonts w:ascii="Arial" w:hAnsi="Arial" w:cs="Arial"/>
        </w:rPr>
      </w:pPr>
      <w:bookmarkStart w:id="10" w:name="bookmark10"/>
      <w:bookmarkEnd w:id="10"/>
      <w:r>
        <w:rPr>
          <w:rFonts w:ascii="Arial" w:hAnsi="Arial" w:cs="Arial"/>
          <w:u w:val="single"/>
        </w:rPr>
        <w:t>Compliance with</w:t>
      </w:r>
      <w:r>
        <w:rPr>
          <w:rFonts w:ascii="Arial" w:hAnsi="Arial" w:cs="Arial"/>
          <w:spacing w:val="-8"/>
          <w:u w:val="single"/>
        </w:rPr>
        <w:t xml:space="preserve"> </w:t>
      </w:r>
      <w:r>
        <w:rPr>
          <w:rFonts w:ascii="Arial" w:hAnsi="Arial" w:cs="Arial"/>
          <w:u w:val="single"/>
        </w:rPr>
        <w:t>Legislation</w:t>
      </w:r>
    </w:p>
    <w:p w14:paraId="45B122A0" w14:textId="77777777" w:rsidR="003E6C35" w:rsidRDefault="003E6C35">
      <w:pPr>
        <w:pStyle w:val="BodyText"/>
        <w:kinsoku w:val="0"/>
        <w:overflowPunct w:val="0"/>
        <w:spacing w:before="11"/>
        <w:ind w:left="0" w:firstLine="0"/>
        <w:rPr>
          <w:sz w:val="17"/>
          <w:szCs w:val="17"/>
        </w:rPr>
      </w:pPr>
    </w:p>
    <w:p w14:paraId="378A3A41" w14:textId="77777777" w:rsidR="003E6C35" w:rsidRDefault="003E6C35">
      <w:pPr>
        <w:pStyle w:val="BodyText"/>
        <w:kinsoku w:val="0"/>
        <w:overflowPunct w:val="0"/>
        <w:spacing w:before="69"/>
        <w:ind w:right="112" w:firstLine="1439"/>
        <w:jc w:val="both"/>
        <w:rPr>
          <w:spacing w:val="-3"/>
        </w:rPr>
      </w:pPr>
      <w:r>
        <w:t xml:space="preserve">In </w:t>
      </w:r>
      <w:r>
        <w:rPr>
          <w:spacing w:val="-3"/>
        </w:rPr>
        <w:t xml:space="preserve">performing the Services hereunder </w:t>
      </w:r>
      <w:r>
        <w:rPr>
          <w:spacing w:val="-4"/>
        </w:rPr>
        <w:t>(including</w:t>
      </w:r>
      <w:r>
        <w:rPr>
          <w:spacing w:val="58"/>
        </w:rPr>
        <w:t xml:space="preserve"> </w:t>
      </w:r>
      <w:r>
        <w:rPr>
          <w:spacing w:val="-2"/>
        </w:rPr>
        <w:t xml:space="preserve">any </w:t>
      </w:r>
      <w:r>
        <w:rPr>
          <w:spacing w:val="-3"/>
        </w:rPr>
        <w:t xml:space="preserve">portion thereof performed </w:t>
      </w:r>
      <w:r>
        <w:t xml:space="preserve">by any </w:t>
      </w:r>
      <w:r>
        <w:rPr>
          <w:spacing w:val="-4"/>
        </w:rPr>
        <w:t xml:space="preserve">subcontractors), </w:t>
      </w:r>
      <w:r>
        <w:rPr>
          <w:spacing w:val="-3"/>
        </w:rPr>
        <w:t xml:space="preserve">the </w:t>
      </w:r>
      <w:r>
        <w:rPr>
          <w:spacing w:val="-4"/>
        </w:rPr>
        <w:t xml:space="preserve">Consultant </w:t>
      </w:r>
      <w:r>
        <w:rPr>
          <w:spacing w:val="-3"/>
        </w:rPr>
        <w:t xml:space="preserve">shall comply with the provisions and requirements </w:t>
      </w:r>
      <w:r>
        <w:t xml:space="preserve">of all </w:t>
      </w:r>
      <w:r>
        <w:rPr>
          <w:spacing w:val="-4"/>
        </w:rPr>
        <w:t xml:space="preserve">laws, </w:t>
      </w:r>
      <w:r>
        <w:rPr>
          <w:spacing w:val="-3"/>
        </w:rPr>
        <w:t xml:space="preserve">rules </w:t>
      </w:r>
      <w:r>
        <w:rPr>
          <w:spacing w:val="-2"/>
        </w:rPr>
        <w:t xml:space="preserve">and </w:t>
      </w:r>
      <w:r>
        <w:rPr>
          <w:spacing w:val="-4"/>
        </w:rPr>
        <w:t xml:space="preserve">regulations </w:t>
      </w:r>
      <w:r>
        <w:t xml:space="preserve">by </w:t>
      </w:r>
      <w:r>
        <w:rPr>
          <w:spacing w:val="-3"/>
        </w:rPr>
        <w:t xml:space="preserve">lawful authority </w:t>
      </w:r>
      <w:r>
        <w:rPr>
          <w:spacing w:val="-4"/>
        </w:rPr>
        <w:t xml:space="preserve">applicable including, </w:t>
      </w:r>
      <w:r>
        <w:rPr>
          <w:spacing w:val="-3"/>
        </w:rPr>
        <w:t xml:space="preserve">without </w:t>
      </w:r>
      <w:r>
        <w:rPr>
          <w:spacing w:val="-4"/>
        </w:rPr>
        <w:t xml:space="preserve">limitation, </w:t>
      </w:r>
      <w:r>
        <w:t xml:space="preserve">all </w:t>
      </w:r>
      <w:r>
        <w:rPr>
          <w:spacing w:val="-3"/>
        </w:rPr>
        <w:t xml:space="preserve">relevant legislation, codes, bylaws, </w:t>
      </w:r>
      <w:r>
        <w:rPr>
          <w:spacing w:val="-4"/>
        </w:rPr>
        <w:t xml:space="preserve">regulations </w:t>
      </w:r>
      <w:r>
        <w:rPr>
          <w:spacing w:val="-3"/>
        </w:rPr>
        <w:t xml:space="preserve">and ordinances </w:t>
      </w:r>
      <w:r>
        <w:t xml:space="preserve">as  </w:t>
      </w:r>
      <w:r>
        <w:rPr>
          <w:spacing w:val="-3"/>
        </w:rPr>
        <w:t xml:space="preserve">well </w:t>
      </w:r>
      <w:r>
        <w:t xml:space="preserve">as </w:t>
      </w:r>
      <w:r>
        <w:rPr>
          <w:spacing w:val="-3"/>
        </w:rPr>
        <w:t xml:space="preserve">the </w:t>
      </w:r>
      <w:r>
        <w:rPr>
          <w:spacing w:val="-4"/>
        </w:rPr>
        <w:t xml:space="preserve">Community’s </w:t>
      </w:r>
      <w:r>
        <w:rPr>
          <w:spacing w:val="-3"/>
        </w:rPr>
        <w:t xml:space="preserve">policies, </w:t>
      </w:r>
      <w:r>
        <w:rPr>
          <w:spacing w:val="-4"/>
        </w:rPr>
        <w:t xml:space="preserve">procedures </w:t>
      </w:r>
      <w:r>
        <w:rPr>
          <w:spacing w:val="-2"/>
        </w:rPr>
        <w:t xml:space="preserve">and </w:t>
      </w:r>
      <w:r>
        <w:rPr>
          <w:spacing w:val="-4"/>
        </w:rPr>
        <w:t xml:space="preserve">regulations </w:t>
      </w:r>
      <w:r>
        <w:t xml:space="preserve">as </w:t>
      </w:r>
      <w:r>
        <w:rPr>
          <w:spacing w:val="-3"/>
        </w:rPr>
        <w:t xml:space="preserve">are made </w:t>
      </w:r>
      <w:r>
        <w:rPr>
          <w:spacing w:val="-4"/>
        </w:rPr>
        <w:t xml:space="preserve">known </w:t>
      </w:r>
      <w:r>
        <w:rPr>
          <w:spacing w:val="-3"/>
        </w:rPr>
        <w:t xml:space="preserve">to the Consultant </w:t>
      </w:r>
      <w:r>
        <w:t xml:space="preserve">by </w:t>
      </w:r>
      <w:r>
        <w:rPr>
          <w:spacing w:val="-3"/>
        </w:rPr>
        <w:t xml:space="preserve">the </w:t>
      </w:r>
      <w:r>
        <w:rPr>
          <w:spacing w:val="-4"/>
        </w:rPr>
        <w:t xml:space="preserve">Community. </w:t>
      </w:r>
      <w:r>
        <w:t xml:space="preserve">Where </w:t>
      </w:r>
      <w:r>
        <w:rPr>
          <w:spacing w:val="-3"/>
        </w:rPr>
        <w:t xml:space="preserve">there are two </w:t>
      </w:r>
      <w:r>
        <w:t xml:space="preserve">or more </w:t>
      </w:r>
      <w:r>
        <w:rPr>
          <w:spacing w:val="-4"/>
        </w:rPr>
        <w:t xml:space="preserve">laws, </w:t>
      </w:r>
      <w:r>
        <w:rPr>
          <w:spacing w:val="-3"/>
        </w:rPr>
        <w:t xml:space="preserve">codes, bylaws, regulations, </w:t>
      </w:r>
      <w:r>
        <w:rPr>
          <w:spacing w:val="-4"/>
        </w:rPr>
        <w:t xml:space="preserve">ordinances, </w:t>
      </w:r>
      <w:r>
        <w:rPr>
          <w:spacing w:val="-3"/>
        </w:rPr>
        <w:t xml:space="preserve">policies, procedures </w:t>
      </w:r>
      <w:r>
        <w:t xml:space="preserve">or </w:t>
      </w:r>
      <w:r>
        <w:rPr>
          <w:spacing w:val="-4"/>
        </w:rPr>
        <w:t xml:space="preserve">regulations </w:t>
      </w:r>
      <w:r>
        <w:rPr>
          <w:spacing w:val="-3"/>
        </w:rPr>
        <w:t xml:space="preserve">applicable to the Services, the more </w:t>
      </w:r>
      <w:r>
        <w:rPr>
          <w:spacing w:val="-4"/>
        </w:rPr>
        <w:t xml:space="preserve">restrictive </w:t>
      </w:r>
      <w:r>
        <w:rPr>
          <w:spacing w:val="-3"/>
        </w:rPr>
        <w:t xml:space="preserve">shall apply. In particular, the Consultant shall </w:t>
      </w:r>
      <w:r>
        <w:t xml:space="preserve">at all </w:t>
      </w:r>
      <w:r>
        <w:rPr>
          <w:spacing w:val="-3"/>
        </w:rPr>
        <w:t xml:space="preserve">times </w:t>
      </w:r>
      <w:r>
        <w:rPr>
          <w:spacing w:val="-4"/>
        </w:rPr>
        <w:t xml:space="preserve">observe </w:t>
      </w:r>
      <w:r>
        <w:rPr>
          <w:spacing w:val="-2"/>
        </w:rPr>
        <w:t xml:space="preserve">and </w:t>
      </w:r>
      <w:r>
        <w:rPr>
          <w:spacing w:val="-3"/>
        </w:rPr>
        <w:t xml:space="preserve">cause its personnel, agents </w:t>
      </w:r>
      <w:r>
        <w:rPr>
          <w:spacing w:val="-2"/>
        </w:rPr>
        <w:t xml:space="preserve">and </w:t>
      </w:r>
      <w:r>
        <w:rPr>
          <w:spacing w:val="-4"/>
        </w:rPr>
        <w:t xml:space="preserve">subcontractors </w:t>
      </w:r>
      <w:r>
        <w:rPr>
          <w:spacing w:val="-3"/>
        </w:rPr>
        <w:t xml:space="preserve">to observe the </w:t>
      </w:r>
      <w:r>
        <w:rPr>
          <w:spacing w:val="-4"/>
        </w:rPr>
        <w:t xml:space="preserve">provisions </w:t>
      </w:r>
      <w:r>
        <w:t xml:space="preserve">of all </w:t>
      </w:r>
      <w:r>
        <w:rPr>
          <w:spacing w:val="-4"/>
        </w:rPr>
        <w:t>applicable</w:t>
      </w:r>
      <w:r>
        <w:rPr>
          <w:spacing w:val="58"/>
        </w:rPr>
        <w:t xml:space="preserve"> </w:t>
      </w:r>
      <w:r>
        <w:rPr>
          <w:spacing w:val="-4"/>
        </w:rPr>
        <w:t xml:space="preserve">environmental, </w:t>
      </w:r>
      <w:r>
        <w:rPr>
          <w:spacing w:val="-3"/>
        </w:rPr>
        <w:t xml:space="preserve">health, safety </w:t>
      </w:r>
      <w:r>
        <w:rPr>
          <w:spacing w:val="-2"/>
        </w:rPr>
        <w:t xml:space="preserve">and </w:t>
      </w:r>
      <w:r>
        <w:rPr>
          <w:spacing w:val="-3"/>
        </w:rPr>
        <w:t xml:space="preserve">labour </w:t>
      </w:r>
      <w:r>
        <w:rPr>
          <w:spacing w:val="-4"/>
        </w:rPr>
        <w:t xml:space="preserve">legislation including, </w:t>
      </w:r>
      <w:r>
        <w:rPr>
          <w:spacing w:val="-3"/>
        </w:rPr>
        <w:t xml:space="preserve">and </w:t>
      </w:r>
      <w:r>
        <w:rPr>
          <w:spacing w:val="-4"/>
        </w:rPr>
        <w:t xml:space="preserve">including </w:t>
      </w:r>
      <w:r>
        <w:t xml:space="preserve">any </w:t>
      </w:r>
      <w:r>
        <w:rPr>
          <w:spacing w:val="-3"/>
        </w:rPr>
        <w:t xml:space="preserve">successor legislation, </w:t>
      </w:r>
      <w:r>
        <w:t xml:space="preserve">as </w:t>
      </w:r>
      <w:r>
        <w:rPr>
          <w:spacing w:val="-3"/>
        </w:rPr>
        <w:t xml:space="preserve">well </w:t>
      </w:r>
      <w:r>
        <w:t xml:space="preserve">as </w:t>
      </w:r>
      <w:r>
        <w:rPr>
          <w:spacing w:val="-3"/>
        </w:rPr>
        <w:t xml:space="preserve">rules </w:t>
      </w:r>
      <w:r>
        <w:rPr>
          <w:spacing w:val="-2"/>
        </w:rPr>
        <w:t xml:space="preserve">and </w:t>
      </w:r>
      <w:r>
        <w:rPr>
          <w:spacing w:val="-3"/>
        </w:rPr>
        <w:t xml:space="preserve">regulations pursuant thereto. Evidence </w:t>
      </w:r>
      <w:r>
        <w:t xml:space="preserve">of </w:t>
      </w:r>
      <w:r>
        <w:rPr>
          <w:spacing w:val="-4"/>
        </w:rPr>
        <w:t xml:space="preserve">compliance with </w:t>
      </w:r>
      <w:r>
        <w:rPr>
          <w:spacing w:val="-3"/>
        </w:rPr>
        <w:t xml:space="preserve">such laws shall </w:t>
      </w:r>
      <w:r>
        <w:t xml:space="preserve">be </w:t>
      </w:r>
      <w:r>
        <w:rPr>
          <w:spacing w:val="-3"/>
        </w:rPr>
        <w:t xml:space="preserve">furnished </w:t>
      </w:r>
      <w:r>
        <w:t xml:space="preserve">by </w:t>
      </w:r>
      <w:r>
        <w:rPr>
          <w:spacing w:val="-2"/>
        </w:rPr>
        <w:t xml:space="preserve">the </w:t>
      </w:r>
      <w:r>
        <w:rPr>
          <w:spacing w:val="-4"/>
        </w:rPr>
        <w:t xml:space="preserve">Consultant </w:t>
      </w:r>
      <w:r>
        <w:rPr>
          <w:spacing w:val="-3"/>
        </w:rPr>
        <w:t xml:space="preserve">to the Community </w:t>
      </w:r>
      <w:r>
        <w:t xml:space="preserve">at </w:t>
      </w:r>
      <w:r>
        <w:rPr>
          <w:spacing w:val="-3"/>
        </w:rPr>
        <w:t xml:space="preserve">such times </w:t>
      </w:r>
      <w:r>
        <w:t xml:space="preserve">as </w:t>
      </w:r>
      <w:r>
        <w:rPr>
          <w:spacing w:val="-2"/>
        </w:rPr>
        <w:t xml:space="preserve">the </w:t>
      </w:r>
      <w:r>
        <w:rPr>
          <w:spacing w:val="-3"/>
        </w:rPr>
        <w:t xml:space="preserve">Community </w:t>
      </w:r>
      <w:r>
        <w:rPr>
          <w:spacing w:val="-2"/>
        </w:rPr>
        <w:t xml:space="preserve">may </w:t>
      </w:r>
      <w:r>
        <w:rPr>
          <w:spacing w:val="-3"/>
        </w:rPr>
        <w:t xml:space="preserve">reasonably request. </w:t>
      </w:r>
      <w:r>
        <w:t xml:space="preserve">In </w:t>
      </w:r>
      <w:r>
        <w:rPr>
          <w:spacing w:val="-2"/>
        </w:rPr>
        <w:t xml:space="preserve">the </w:t>
      </w:r>
      <w:r>
        <w:rPr>
          <w:spacing w:val="-3"/>
        </w:rPr>
        <w:t xml:space="preserve">event the Consultant, its personnel, </w:t>
      </w:r>
      <w:r>
        <w:t xml:space="preserve">any </w:t>
      </w:r>
      <w:r>
        <w:rPr>
          <w:spacing w:val="-4"/>
        </w:rPr>
        <w:t xml:space="preserve">agent </w:t>
      </w:r>
      <w:r>
        <w:t xml:space="preserve">or </w:t>
      </w:r>
      <w:r>
        <w:rPr>
          <w:spacing w:val="-4"/>
        </w:rPr>
        <w:t xml:space="preserve">subcontractor </w:t>
      </w:r>
      <w:r>
        <w:t xml:space="preserve">or </w:t>
      </w:r>
      <w:r>
        <w:rPr>
          <w:spacing w:val="-3"/>
        </w:rPr>
        <w:t xml:space="preserve">their respective </w:t>
      </w:r>
      <w:r>
        <w:rPr>
          <w:spacing w:val="-4"/>
        </w:rPr>
        <w:t xml:space="preserve">personnel, </w:t>
      </w:r>
      <w:r>
        <w:t xml:space="preserve">fail </w:t>
      </w:r>
      <w:r>
        <w:rPr>
          <w:spacing w:val="-3"/>
        </w:rPr>
        <w:t xml:space="preserve">to comply with </w:t>
      </w:r>
      <w:r>
        <w:rPr>
          <w:spacing w:val="-2"/>
        </w:rPr>
        <w:t xml:space="preserve">any </w:t>
      </w:r>
      <w:r>
        <w:rPr>
          <w:spacing w:val="-3"/>
        </w:rPr>
        <w:t xml:space="preserve">legislation </w:t>
      </w:r>
      <w:r>
        <w:t xml:space="preserve">or </w:t>
      </w:r>
      <w:r>
        <w:rPr>
          <w:spacing w:val="-2"/>
        </w:rPr>
        <w:t xml:space="preserve">any </w:t>
      </w:r>
      <w:r>
        <w:rPr>
          <w:spacing w:val="-3"/>
        </w:rPr>
        <w:t xml:space="preserve">regulations </w:t>
      </w:r>
      <w:r>
        <w:rPr>
          <w:spacing w:val="-4"/>
        </w:rPr>
        <w:t xml:space="preserve">thereunder </w:t>
      </w:r>
      <w:r>
        <w:rPr>
          <w:spacing w:val="-2"/>
        </w:rPr>
        <w:t xml:space="preserve">and the </w:t>
      </w:r>
      <w:r>
        <w:rPr>
          <w:spacing w:val="-4"/>
        </w:rPr>
        <w:t xml:space="preserve">Community </w:t>
      </w:r>
      <w:r>
        <w:t xml:space="preserve">is </w:t>
      </w:r>
      <w:r>
        <w:rPr>
          <w:spacing w:val="-4"/>
        </w:rPr>
        <w:t xml:space="preserve">required </w:t>
      </w:r>
      <w:r>
        <w:rPr>
          <w:spacing w:val="-3"/>
        </w:rPr>
        <w:t xml:space="preserve">to </w:t>
      </w:r>
      <w:r>
        <w:t xml:space="preserve">do </w:t>
      </w:r>
      <w:r>
        <w:rPr>
          <w:spacing w:val="-3"/>
        </w:rPr>
        <w:t xml:space="preserve">anything </w:t>
      </w:r>
      <w:r>
        <w:t xml:space="preserve">or </w:t>
      </w:r>
      <w:r>
        <w:rPr>
          <w:spacing w:val="-3"/>
        </w:rPr>
        <w:t xml:space="preserve">take </w:t>
      </w:r>
      <w:r>
        <w:t xml:space="preserve">any </w:t>
      </w:r>
      <w:r>
        <w:rPr>
          <w:spacing w:val="-3"/>
        </w:rPr>
        <w:t xml:space="preserve">steps </w:t>
      </w:r>
      <w:r>
        <w:t xml:space="preserve">or pay any </w:t>
      </w:r>
      <w:r>
        <w:rPr>
          <w:spacing w:val="-3"/>
        </w:rPr>
        <w:t xml:space="preserve">amounts to rectify such </w:t>
      </w:r>
      <w:r>
        <w:rPr>
          <w:spacing w:val="-4"/>
        </w:rPr>
        <w:t xml:space="preserve">non-compliance, </w:t>
      </w:r>
      <w:r>
        <w:rPr>
          <w:spacing w:val="-2"/>
        </w:rPr>
        <w:t xml:space="preserve">the </w:t>
      </w:r>
      <w:r>
        <w:rPr>
          <w:spacing w:val="-4"/>
        </w:rPr>
        <w:t xml:space="preserve">provisions </w:t>
      </w:r>
      <w:r>
        <w:t xml:space="preserve">of </w:t>
      </w:r>
      <w:r>
        <w:rPr>
          <w:spacing w:val="-3"/>
        </w:rPr>
        <w:t xml:space="preserve">Section </w:t>
      </w:r>
      <w:r>
        <w:rPr>
          <w:spacing w:val="-2"/>
        </w:rPr>
        <w:t xml:space="preserve">4.4 </w:t>
      </w:r>
      <w:r>
        <w:t xml:space="preserve">of </w:t>
      </w:r>
      <w:r>
        <w:rPr>
          <w:spacing w:val="-3"/>
        </w:rPr>
        <w:t>this Agreement shall</w:t>
      </w:r>
      <w:r>
        <w:rPr>
          <w:spacing w:val="-7"/>
        </w:rPr>
        <w:t xml:space="preserve"> </w:t>
      </w:r>
      <w:r>
        <w:rPr>
          <w:spacing w:val="-3"/>
        </w:rPr>
        <w:t>apply.</w:t>
      </w:r>
    </w:p>
    <w:p w14:paraId="4CE99931" w14:textId="77777777" w:rsidR="003E6C35" w:rsidRDefault="003E6C35">
      <w:pPr>
        <w:pStyle w:val="BodyText"/>
        <w:kinsoku w:val="0"/>
        <w:overflowPunct w:val="0"/>
        <w:ind w:left="0" w:firstLine="0"/>
      </w:pPr>
    </w:p>
    <w:p w14:paraId="38A6D4E0" w14:textId="77777777" w:rsidR="003E6C35" w:rsidRDefault="003E6C35">
      <w:pPr>
        <w:pStyle w:val="ListParagraph"/>
        <w:numPr>
          <w:ilvl w:val="1"/>
          <w:numId w:val="11"/>
        </w:numPr>
        <w:tabs>
          <w:tab w:val="left" w:pos="1541"/>
        </w:tabs>
        <w:kinsoku w:val="0"/>
        <w:overflowPunct w:val="0"/>
        <w:rPr>
          <w:rFonts w:ascii="Arial" w:hAnsi="Arial" w:cs="Arial"/>
        </w:rPr>
      </w:pPr>
      <w:bookmarkStart w:id="11" w:name="bookmark11"/>
      <w:bookmarkEnd w:id="11"/>
      <w:r>
        <w:rPr>
          <w:rFonts w:ascii="Arial" w:hAnsi="Arial" w:cs="Arial"/>
          <w:u w:val="single"/>
        </w:rPr>
        <w:t>Permits and</w:t>
      </w:r>
      <w:r>
        <w:rPr>
          <w:rFonts w:ascii="Arial" w:hAnsi="Arial" w:cs="Arial"/>
          <w:spacing w:val="-6"/>
          <w:u w:val="single"/>
        </w:rPr>
        <w:t xml:space="preserve"> </w:t>
      </w:r>
      <w:r>
        <w:rPr>
          <w:rFonts w:ascii="Arial" w:hAnsi="Arial" w:cs="Arial"/>
          <w:u w:val="single"/>
        </w:rPr>
        <w:t>Licenses</w:t>
      </w:r>
    </w:p>
    <w:p w14:paraId="73417AAD" w14:textId="77777777" w:rsidR="003E6C35" w:rsidRDefault="003E6C35">
      <w:pPr>
        <w:pStyle w:val="BodyText"/>
        <w:kinsoku w:val="0"/>
        <w:overflowPunct w:val="0"/>
        <w:ind w:left="0" w:firstLine="0"/>
        <w:rPr>
          <w:sz w:val="18"/>
          <w:szCs w:val="18"/>
        </w:rPr>
      </w:pPr>
    </w:p>
    <w:p w14:paraId="320C2EDE" w14:textId="77777777" w:rsidR="003E6C35" w:rsidRDefault="003E6C35">
      <w:pPr>
        <w:pStyle w:val="BodyText"/>
        <w:kinsoku w:val="0"/>
        <w:overflowPunct w:val="0"/>
        <w:spacing w:before="69"/>
        <w:ind w:right="89" w:firstLine="1439"/>
        <w:rPr>
          <w:spacing w:val="-4"/>
        </w:rPr>
      </w:pPr>
      <w:r>
        <w:t xml:space="preserve">The </w:t>
      </w:r>
      <w:r>
        <w:rPr>
          <w:spacing w:val="-3"/>
        </w:rPr>
        <w:t xml:space="preserve">Consultant shall obtain and </w:t>
      </w:r>
      <w:r>
        <w:rPr>
          <w:spacing w:val="-2"/>
        </w:rPr>
        <w:t xml:space="preserve">pay </w:t>
      </w:r>
      <w:r>
        <w:t xml:space="preserve">for all </w:t>
      </w:r>
      <w:r>
        <w:rPr>
          <w:spacing w:val="-3"/>
        </w:rPr>
        <w:t xml:space="preserve">necessary permits </w:t>
      </w:r>
      <w:r>
        <w:t xml:space="preserve">or </w:t>
      </w:r>
      <w:r>
        <w:rPr>
          <w:spacing w:val="-3"/>
        </w:rPr>
        <w:t xml:space="preserve">licenses required </w:t>
      </w:r>
      <w:r>
        <w:t xml:space="preserve">in </w:t>
      </w:r>
      <w:r>
        <w:rPr>
          <w:spacing w:val="-3"/>
        </w:rPr>
        <w:t xml:space="preserve">connection with providing </w:t>
      </w:r>
      <w:r>
        <w:t xml:space="preserve">or </w:t>
      </w:r>
      <w:r>
        <w:rPr>
          <w:spacing w:val="-4"/>
        </w:rPr>
        <w:t xml:space="preserve">performing </w:t>
      </w:r>
      <w:r>
        <w:rPr>
          <w:spacing w:val="-3"/>
        </w:rPr>
        <w:t>the</w:t>
      </w:r>
      <w:r>
        <w:rPr>
          <w:spacing w:val="-22"/>
        </w:rPr>
        <w:t xml:space="preserve"> </w:t>
      </w:r>
      <w:r>
        <w:rPr>
          <w:spacing w:val="-4"/>
        </w:rPr>
        <w:t>Services.</w:t>
      </w:r>
    </w:p>
    <w:p w14:paraId="186EC368" w14:textId="77777777" w:rsidR="003E6C35" w:rsidRDefault="003E6C35">
      <w:pPr>
        <w:pStyle w:val="BodyText"/>
        <w:kinsoku w:val="0"/>
        <w:overflowPunct w:val="0"/>
        <w:ind w:left="0" w:firstLine="0"/>
      </w:pPr>
    </w:p>
    <w:p w14:paraId="6C4B2E91" w14:textId="77777777" w:rsidR="003E6C35" w:rsidRDefault="003E6C35">
      <w:pPr>
        <w:pStyle w:val="BodyText"/>
        <w:kinsoku w:val="0"/>
        <w:overflowPunct w:val="0"/>
        <w:ind w:left="0" w:firstLine="0"/>
      </w:pPr>
    </w:p>
    <w:p w14:paraId="1B465CF3" w14:textId="77777777" w:rsidR="003E6C35" w:rsidRDefault="003E6C35">
      <w:pPr>
        <w:pStyle w:val="Heading1"/>
        <w:kinsoku w:val="0"/>
        <w:overflowPunct w:val="0"/>
        <w:ind w:left="2326" w:right="2259"/>
        <w:jc w:val="center"/>
        <w:rPr>
          <w:b w:val="0"/>
          <w:bCs w:val="0"/>
        </w:rPr>
      </w:pPr>
      <w:r>
        <w:rPr>
          <w:rFonts w:ascii="Times New Roman" w:hAnsi="Times New Roman" w:cs="Times New Roman"/>
          <w:u w:val="thick"/>
        </w:rPr>
        <w:t xml:space="preserve">ARTICLE </w:t>
      </w:r>
      <w:bookmarkStart w:id="12" w:name="bookmark12"/>
      <w:bookmarkEnd w:id="12"/>
      <w:r>
        <w:rPr>
          <w:rFonts w:ascii="Times New Roman" w:hAnsi="Times New Roman" w:cs="Times New Roman"/>
          <w:u w:val="thick"/>
        </w:rPr>
        <w:t xml:space="preserve">3 </w:t>
      </w:r>
      <w:r>
        <w:rPr>
          <w:u w:val="thick"/>
        </w:rPr>
        <w:t>-</w:t>
      </w:r>
      <w:r>
        <w:rPr>
          <w:spacing w:val="1"/>
          <w:u w:val="thick"/>
        </w:rPr>
        <w:t xml:space="preserve"> </w:t>
      </w:r>
      <w:r>
        <w:rPr>
          <w:u w:val="thick"/>
        </w:rPr>
        <w:t>PERSONNEL</w:t>
      </w:r>
    </w:p>
    <w:p w14:paraId="75689BE2" w14:textId="77777777" w:rsidR="003E6C35" w:rsidRDefault="003E6C35">
      <w:pPr>
        <w:pStyle w:val="BodyText"/>
        <w:kinsoku w:val="0"/>
        <w:overflowPunct w:val="0"/>
        <w:spacing w:before="10"/>
        <w:ind w:left="0" w:firstLine="0"/>
        <w:rPr>
          <w:b/>
          <w:bCs/>
          <w:sz w:val="17"/>
          <w:szCs w:val="17"/>
        </w:rPr>
      </w:pPr>
    </w:p>
    <w:p w14:paraId="4931237D" w14:textId="77777777" w:rsidR="003E6C35" w:rsidRDefault="003E6C35">
      <w:pPr>
        <w:pStyle w:val="ListParagraph"/>
        <w:numPr>
          <w:ilvl w:val="1"/>
          <w:numId w:val="10"/>
        </w:numPr>
        <w:tabs>
          <w:tab w:val="left" w:pos="1541"/>
        </w:tabs>
        <w:kinsoku w:val="0"/>
        <w:overflowPunct w:val="0"/>
        <w:spacing w:before="69"/>
        <w:rPr>
          <w:rFonts w:ascii="Arial" w:hAnsi="Arial" w:cs="Arial"/>
        </w:rPr>
      </w:pPr>
      <w:bookmarkStart w:id="13" w:name="bookmark13"/>
      <w:bookmarkEnd w:id="13"/>
      <w:r>
        <w:rPr>
          <w:rFonts w:ascii="Arial" w:hAnsi="Arial" w:cs="Arial"/>
          <w:u w:val="single"/>
        </w:rPr>
        <w:t>No</w:t>
      </w:r>
      <w:r>
        <w:rPr>
          <w:rFonts w:ascii="Arial" w:hAnsi="Arial" w:cs="Arial"/>
          <w:spacing w:val="-5"/>
          <w:u w:val="single"/>
        </w:rPr>
        <w:t xml:space="preserve"> </w:t>
      </w:r>
      <w:r>
        <w:rPr>
          <w:rFonts w:ascii="Arial" w:hAnsi="Arial" w:cs="Arial"/>
          <w:u w:val="single"/>
        </w:rPr>
        <w:t>Substitution</w:t>
      </w:r>
    </w:p>
    <w:p w14:paraId="7D2B4BF2" w14:textId="77777777" w:rsidR="003E6C35" w:rsidRDefault="003E6C35">
      <w:pPr>
        <w:pStyle w:val="BodyText"/>
        <w:kinsoku w:val="0"/>
        <w:overflowPunct w:val="0"/>
        <w:spacing w:before="11"/>
        <w:ind w:left="0" w:firstLine="0"/>
        <w:rPr>
          <w:sz w:val="17"/>
          <w:szCs w:val="17"/>
        </w:rPr>
      </w:pPr>
    </w:p>
    <w:p w14:paraId="010D8571" w14:textId="77777777" w:rsidR="003E6C35" w:rsidRDefault="003E6C35">
      <w:pPr>
        <w:pStyle w:val="BodyText"/>
        <w:kinsoku w:val="0"/>
        <w:overflowPunct w:val="0"/>
        <w:spacing w:before="69"/>
        <w:ind w:right="109" w:firstLine="1439"/>
        <w:jc w:val="both"/>
        <w:rPr>
          <w:spacing w:val="-4"/>
        </w:rPr>
      </w:pPr>
      <w:r>
        <w:rPr>
          <w:spacing w:val="-3"/>
        </w:rPr>
        <w:t xml:space="preserve">If specific personnel </w:t>
      </w:r>
      <w:r>
        <w:rPr>
          <w:spacing w:val="-2"/>
        </w:rPr>
        <w:t xml:space="preserve">are </w:t>
      </w:r>
      <w:r>
        <w:rPr>
          <w:spacing w:val="-4"/>
        </w:rPr>
        <w:t xml:space="preserve">designated </w:t>
      </w:r>
      <w:r>
        <w:t xml:space="preserve">by </w:t>
      </w:r>
      <w:r>
        <w:rPr>
          <w:spacing w:val="-4"/>
        </w:rPr>
        <w:t xml:space="preserve">this Agreement </w:t>
      </w:r>
      <w:r>
        <w:rPr>
          <w:spacing w:val="-3"/>
        </w:rPr>
        <w:t xml:space="preserve">to perform the Services </w:t>
      </w:r>
      <w:r>
        <w:t xml:space="preserve">or </w:t>
      </w:r>
      <w:r>
        <w:rPr>
          <w:spacing w:val="-2"/>
        </w:rPr>
        <w:t xml:space="preserve">any </w:t>
      </w:r>
      <w:r>
        <w:rPr>
          <w:spacing w:val="-3"/>
        </w:rPr>
        <w:t xml:space="preserve">part </w:t>
      </w:r>
      <w:r>
        <w:rPr>
          <w:spacing w:val="-4"/>
        </w:rPr>
        <w:t xml:space="preserve">thereof, </w:t>
      </w:r>
      <w:r>
        <w:rPr>
          <w:spacing w:val="-2"/>
        </w:rPr>
        <w:t xml:space="preserve">the </w:t>
      </w:r>
      <w:r>
        <w:rPr>
          <w:spacing w:val="-3"/>
        </w:rPr>
        <w:t xml:space="preserve">Consultant shall </w:t>
      </w:r>
      <w:r>
        <w:rPr>
          <w:spacing w:val="-2"/>
        </w:rPr>
        <w:t xml:space="preserve">not </w:t>
      </w:r>
      <w:r>
        <w:rPr>
          <w:spacing w:val="-4"/>
        </w:rPr>
        <w:t xml:space="preserve">substitute </w:t>
      </w:r>
      <w:r>
        <w:rPr>
          <w:spacing w:val="-3"/>
        </w:rPr>
        <w:t xml:space="preserve">other personnel </w:t>
      </w:r>
      <w:r>
        <w:t xml:space="preserve">for </w:t>
      </w:r>
      <w:r>
        <w:rPr>
          <w:spacing w:val="-3"/>
        </w:rPr>
        <w:t xml:space="preserve">those designated without </w:t>
      </w:r>
      <w:r>
        <w:rPr>
          <w:spacing w:val="-2"/>
        </w:rPr>
        <w:t xml:space="preserve">the </w:t>
      </w:r>
      <w:r>
        <w:rPr>
          <w:spacing w:val="-3"/>
        </w:rPr>
        <w:t xml:space="preserve">prior </w:t>
      </w:r>
      <w:r>
        <w:rPr>
          <w:spacing w:val="-4"/>
        </w:rPr>
        <w:t xml:space="preserve">written </w:t>
      </w:r>
      <w:r>
        <w:rPr>
          <w:spacing w:val="-3"/>
        </w:rPr>
        <w:t xml:space="preserve">consent </w:t>
      </w:r>
      <w:r>
        <w:t xml:space="preserve">of </w:t>
      </w:r>
      <w:r>
        <w:rPr>
          <w:spacing w:val="-2"/>
        </w:rPr>
        <w:t xml:space="preserve">the </w:t>
      </w:r>
      <w:r>
        <w:rPr>
          <w:spacing w:val="-4"/>
        </w:rPr>
        <w:t xml:space="preserve">Community. </w:t>
      </w:r>
      <w:r>
        <w:rPr>
          <w:spacing w:val="-3"/>
        </w:rPr>
        <w:t xml:space="preserve">If </w:t>
      </w:r>
      <w:r>
        <w:rPr>
          <w:spacing w:val="-2"/>
        </w:rPr>
        <w:t xml:space="preserve">any </w:t>
      </w:r>
      <w:r>
        <w:rPr>
          <w:spacing w:val="-3"/>
        </w:rPr>
        <w:t xml:space="preserve">such personnel shall become  </w:t>
      </w:r>
      <w:r>
        <w:t xml:space="preserve">no  </w:t>
      </w:r>
      <w:r>
        <w:rPr>
          <w:spacing w:val="-4"/>
        </w:rPr>
        <w:t xml:space="preserve">longer  </w:t>
      </w:r>
      <w:r>
        <w:rPr>
          <w:spacing w:val="-3"/>
        </w:rPr>
        <w:t xml:space="preserve">available  </w:t>
      </w:r>
      <w:r>
        <w:t xml:space="preserve">for  </w:t>
      </w:r>
      <w:r>
        <w:rPr>
          <w:spacing w:val="-2"/>
        </w:rPr>
        <w:t xml:space="preserve">any  </w:t>
      </w:r>
      <w:r>
        <w:rPr>
          <w:spacing w:val="-3"/>
        </w:rPr>
        <w:t xml:space="preserve">reason,  </w:t>
      </w:r>
      <w:r>
        <w:rPr>
          <w:spacing w:val="-2"/>
        </w:rPr>
        <w:t xml:space="preserve">the  </w:t>
      </w:r>
      <w:r>
        <w:rPr>
          <w:spacing w:val="-4"/>
        </w:rPr>
        <w:t xml:space="preserve">Consultant  shall  </w:t>
      </w:r>
      <w:r>
        <w:rPr>
          <w:spacing w:val="-3"/>
        </w:rPr>
        <w:t xml:space="preserve">supply  </w:t>
      </w:r>
      <w:r>
        <w:t xml:space="preserve">a   </w:t>
      </w:r>
      <w:r>
        <w:rPr>
          <w:spacing w:val="2"/>
        </w:rPr>
        <w:t xml:space="preserve"> </w:t>
      </w:r>
      <w:r>
        <w:rPr>
          <w:spacing w:val="-4"/>
        </w:rPr>
        <w:t>similarly</w:t>
      </w:r>
    </w:p>
    <w:p w14:paraId="7EC503B5" w14:textId="77777777" w:rsidR="003E6C35" w:rsidRDefault="003E6C35">
      <w:pPr>
        <w:pStyle w:val="BodyText"/>
        <w:kinsoku w:val="0"/>
        <w:overflowPunct w:val="0"/>
        <w:spacing w:before="69"/>
        <w:ind w:right="109" w:firstLine="1439"/>
        <w:jc w:val="both"/>
        <w:rPr>
          <w:spacing w:val="-4"/>
        </w:rPr>
        <w:sectPr w:rsidR="003E6C35">
          <w:pgSz w:w="12240" w:h="15840"/>
          <w:pgMar w:top="1420" w:right="1320" w:bottom="860" w:left="1340" w:header="1189" w:footer="666" w:gutter="0"/>
          <w:cols w:space="720"/>
          <w:noEndnote/>
        </w:sectPr>
      </w:pPr>
    </w:p>
    <w:p w14:paraId="672C37C8" w14:textId="77777777" w:rsidR="003E6C35" w:rsidRDefault="003E6C35">
      <w:pPr>
        <w:pStyle w:val="BodyText"/>
        <w:kinsoku w:val="0"/>
        <w:overflowPunct w:val="0"/>
        <w:ind w:left="0" w:firstLine="0"/>
        <w:rPr>
          <w:sz w:val="20"/>
          <w:szCs w:val="20"/>
        </w:rPr>
      </w:pPr>
    </w:p>
    <w:p w14:paraId="2664D0CB" w14:textId="77777777" w:rsidR="003E6C35" w:rsidRDefault="003E6C35">
      <w:pPr>
        <w:pStyle w:val="BodyText"/>
        <w:kinsoku w:val="0"/>
        <w:overflowPunct w:val="0"/>
        <w:spacing w:before="11"/>
        <w:ind w:left="0" w:firstLine="0"/>
        <w:rPr>
          <w:sz w:val="21"/>
          <w:szCs w:val="21"/>
        </w:rPr>
      </w:pPr>
    </w:p>
    <w:p w14:paraId="04AACD1F" w14:textId="77777777" w:rsidR="003E6C35" w:rsidRDefault="003E6C35">
      <w:pPr>
        <w:pStyle w:val="BodyText"/>
        <w:kinsoku w:val="0"/>
        <w:overflowPunct w:val="0"/>
        <w:spacing w:before="69"/>
        <w:ind w:right="89" w:firstLine="0"/>
        <w:rPr>
          <w:spacing w:val="-4"/>
        </w:rPr>
      </w:pPr>
      <w:r>
        <w:rPr>
          <w:spacing w:val="-4"/>
        </w:rPr>
        <w:t xml:space="preserve">experienced </w:t>
      </w:r>
      <w:r>
        <w:rPr>
          <w:spacing w:val="-2"/>
        </w:rPr>
        <w:t xml:space="preserve">and </w:t>
      </w:r>
      <w:r>
        <w:rPr>
          <w:spacing w:val="-4"/>
        </w:rPr>
        <w:t xml:space="preserve">skilled individual </w:t>
      </w:r>
      <w:r>
        <w:t xml:space="preserve">as </w:t>
      </w:r>
      <w:r>
        <w:rPr>
          <w:spacing w:val="-3"/>
        </w:rPr>
        <w:t xml:space="preserve">soon </w:t>
      </w:r>
      <w:r>
        <w:t xml:space="preserve">as </w:t>
      </w:r>
      <w:r>
        <w:rPr>
          <w:spacing w:val="-3"/>
        </w:rPr>
        <w:t xml:space="preserve">practicable </w:t>
      </w:r>
      <w:r>
        <w:rPr>
          <w:spacing w:val="-4"/>
        </w:rPr>
        <w:t xml:space="preserve">subject </w:t>
      </w:r>
      <w:r>
        <w:rPr>
          <w:spacing w:val="-3"/>
        </w:rPr>
        <w:t xml:space="preserve">to approval </w:t>
      </w:r>
      <w:r>
        <w:t xml:space="preserve">of </w:t>
      </w:r>
      <w:r>
        <w:rPr>
          <w:spacing w:val="-3"/>
        </w:rPr>
        <w:t xml:space="preserve">such individual </w:t>
      </w:r>
      <w:r>
        <w:t xml:space="preserve">by </w:t>
      </w:r>
      <w:r>
        <w:rPr>
          <w:spacing w:val="-2"/>
        </w:rPr>
        <w:t>the</w:t>
      </w:r>
      <w:r>
        <w:rPr>
          <w:spacing w:val="-11"/>
        </w:rPr>
        <w:t xml:space="preserve"> </w:t>
      </w:r>
      <w:r>
        <w:rPr>
          <w:spacing w:val="-4"/>
        </w:rPr>
        <w:t>Community.</w:t>
      </w:r>
    </w:p>
    <w:p w14:paraId="278BDBC8" w14:textId="77777777" w:rsidR="003E6C35" w:rsidRDefault="003E6C35">
      <w:pPr>
        <w:pStyle w:val="BodyText"/>
        <w:kinsoku w:val="0"/>
        <w:overflowPunct w:val="0"/>
        <w:ind w:left="0" w:firstLine="0"/>
      </w:pPr>
    </w:p>
    <w:p w14:paraId="3B7B4001" w14:textId="77777777" w:rsidR="003E6C35" w:rsidRDefault="003E6C35">
      <w:pPr>
        <w:pStyle w:val="ListParagraph"/>
        <w:numPr>
          <w:ilvl w:val="1"/>
          <w:numId w:val="10"/>
        </w:numPr>
        <w:tabs>
          <w:tab w:val="left" w:pos="1541"/>
        </w:tabs>
        <w:kinsoku w:val="0"/>
        <w:overflowPunct w:val="0"/>
        <w:rPr>
          <w:rFonts w:ascii="Arial" w:hAnsi="Arial" w:cs="Arial"/>
        </w:rPr>
      </w:pPr>
      <w:bookmarkStart w:id="14" w:name="bookmark14"/>
      <w:bookmarkEnd w:id="14"/>
      <w:r>
        <w:rPr>
          <w:rFonts w:ascii="Arial" w:hAnsi="Arial" w:cs="Arial"/>
          <w:u w:val="single"/>
        </w:rPr>
        <w:t>No</w:t>
      </w:r>
      <w:r>
        <w:rPr>
          <w:rFonts w:ascii="Arial" w:hAnsi="Arial" w:cs="Arial"/>
          <w:spacing w:val="63"/>
          <w:u w:val="single"/>
        </w:rPr>
        <w:t xml:space="preserve"> </w:t>
      </w:r>
      <w:r>
        <w:rPr>
          <w:rFonts w:ascii="Arial" w:hAnsi="Arial" w:cs="Arial"/>
          <w:u w:val="single"/>
        </w:rPr>
        <w:t>Subcontractors</w:t>
      </w:r>
    </w:p>
    <w:p w14:paraId="0253309F" w14:textId="77777777" w:rsidR="003E6C35" w:rsidRDefault="003E6C35">
      <w:pPr>
        <w:pStyle w:val="BodyText"/>
        <w:kinsoku w:val="0"/>
        <w:overflowPunct w:val="0"/>
        <w:spacing w:before="11"/>
        <w:ind w:left="0" w:firstLine="0"/>
        <w:rPr>
          <w:sz w:val="17"/>
          <w:szCs w:val="17"/>
        </w:rPr>
      </w:pPr>
    </w:p>
    <w:p w14:paraId="4C7CF776" w14:textId="77777777" w:rsidR="003E6C35" w:rsidRDefault="003E6C35">
      <w:pPr>
        <w:pStyle w:val="BodyText"/>
        <w:kinsoku w:val="0"/>
        <w:overflowPunct w:val="0"/>
        <w:spacing w:before="69"/>
        <w:ind w:right="111" w:firstLine="1439"/>
        <w:jc w:val="both"/>
        <w:rPr>
          <w:spacing w:val="-3"/>
        </w:rPr>
      </w:pPr>
      <w:r>
        <w:t xml:space="preserve">The </w:t>
      </w:r>
      <w:r>
        <w:rPr>
          <w:spacing w:val="-4"/>
        </w:rPr>
        <w:t xml:space="preserve">Consultant </w:t>
      </w:r>
      <w:r>
        <w:rPr>
          <w:spacing w:val="-3"/>
        </w:rPr>
        <w:t xml:space="preserve">shall </w:t>
      </w:r>
      <w:r>
        <w:rPr>
          <w:spacing w:val="-2"/>
        </w:rPr>
        <w:t xml:space="preserve">not </w:t>
      </w:r>
      <w:r>
        <w:rPr>
          <w:spacing w:val="-3"/>
        </w:rPr>
        <w:t xml:space="preserve">engage </w:t>
      </w:r>
      <w:r>
        <w:t xml:space="preserve">or </w:t>
      </w:r>
      <w:r>
        <w:rPr>
          <w:spacing w:val="-3"/>
        </w:rPr>
        <w:t xml:space="preserve">retain </w:t>
      </w:r>
      <w:r>
        <w:t xml:space="preserve">any </w:t>
      </w:r>
      <w:r>
        <w:rPr>
          <w:spacing w:val="-3"/>
        </w:rPr>
        <w:t xml:space="preserve">agent, subcontractor </w:t>
      </w:r>
      <w:r>
        <w:t xml:space="preserve">any </w:t>
      </w:r>
      <w:r>
        <w:rPr>
          <w:spacing w:val="-3"/>
        </w:rPr>
        <w:t xml:space="preserve">other third party </w:t>
      </w:r>
      <w:r>
        <w:t xml:space="preserve">for </w:t>
      </w:r>
      <w:r>
        <w:rPr>
          <w:spacing w:val="-3"/>
        </w:rPr>
        <w:t xml:space="preserve">purposes </w:t>
      </w:r>
      <w:r>
        <w:t xml:space="preserve">of </w:t>
      </w:r>
      <w:r>
        <w:rPr>
          <w:spacing w:val="-3"/>
        </w:rPr>
        <w:t xml:space="preserve">providing the Services hereunder </w:t>
      </w:r>
      <w:r>
        <w:t xml:space="preserve">in </w:t>
      </w:r>
      <w:r>
        <w:rPr>
          <w:spacing w:val="-4"/>
        </w:rPr>
        <w:t xml:space="preserve">whole </w:t>
      </w:r>
      <w:r>
        <w:t xml:space="preserve">or </w:t>
      </w:r>
      <w:r>
        <w:rPr>
          <w:spacing w:val="-3"/>
        </w:rPr>
        <w:t xml:space="preserve">in part without </w:t>
      </w:r>
      <w:r>
        <w:rPr>
          <w:spacing w:val="-2"/>
        </w:rPr>
        <w:t xml:space="preserve">the </w:t>
      </w:r>
      <w:r>
        <w:rPr>
          <w:spacing w:val="-3"/>
        </w:rPr>
        <w:t xml:space="preserve">prior </w:t>
      </w:r>
      <w:r>
        <w:rPr>
          <w:spacing w:val="-4"/>
        </w:rPr>
        <w:t xml:space="preserve">written </w:t>
      </w:r>
      <w:r>
        <w:rPr>
          <w:spacing w:val="-3"/>
        </w:rPr>
        <w:t xml:space="preserve">consent </w:t>
      </w:r>
      <w:r>
        <w:t xml:space="preserve">of </w:t>
      </w:r>
      <w:r>
        <w:rPr>
          <w:spacing w:val="-2"/>
        </w:rPr>
        <w:t xml:space="preserve">the </w:t>
      </w:r>
      <w:r>
        <w:rPr>
          <w:spacing w:val="-4"/>
        </w:rPr>
        <w:t xml:space="preserve">Community </w:t>
      </w:r>
      <w:r>
        <w:rPr>
          <w:spacing w:val="-3"/>
        </w:rPr>
        <w:t xml:space="preserve">(which </w:t>
      </w:r>
      <w:r>
        <w:rPr>
          <w:spacing w:val="-2"/>
        </w:rPr>
        <w:t xml:space="preserve">may </w:t>
      </w:r>
      <w:r>
        <w:t xml:space="preserve">be </w:t>
      </w:r>
      <w:r>
        <w:rPr>
          <w:spacing w:val="-3"/>
        </w:rPr>
        <w:t xml:space="preserve">arbitrarily withheld) </w:t>
      </w:r>
      <w:r>
        <w:rPr>
          <w:spacing w:val="-2"/>
        </w:rPr>
        <w:t xml:space="preserve">and </w:t>
      </w:r>
      <w:r>
        <w:t xml:space="preserve">on </w:t>
      </w:r>
      <w:r>
        <w:rPr>
          <w:spacing w:val="-3"/>
        </w:rPr>
        <w:t xml:space="preserve">terms and </w:t>
      </w:r>
      <w:r>
        <w:rPr>
          <w:spacing w:val="-4"/>
        </w:rPr>
        <w:t xml:space="preserve">conditions satisfactory </w:t>
      </w:r>
      <w:r>
        <w:rPr>
          <w:spacing w:val="-3"/>
        </w:rPr>
        <w:t xml:space="preserve">the </w:t>
      </w:r>
      <w:r>
        <w:rPr>
          <w:spacing w:val="-4"/>
        </w:rPr>
        <w:t xml:space="preserve">Community </w:t>
      </w:r>
      <w:r>
        <w:t xml:space="preserve">in </w:t>
      </w:r>
      <w:r>
        <w:rPr>
          <w:spacing w:val="-3"/>
        </w:rPr>
        <w:t xml:space="preserve">its sole discretion. The use </w:t>
      </w:r>
      <w:r>
        <w:t xml:space="preserve">of any </w:t>
      </w:r>
      <w:r>
        <w:rPr>
          <w:spacing w:val="-3"/>
        </w:rPr>
        <w:t xml:space="preserve">agents, </w:t>
      </w:r>
      <w:r>
        <w:rPr>
          <w:spacing w:val="-4"/>
        </w:rPr>
        <w:t xml:space="preserve">subcontractor, </w:t>
      </w:r>
      <w:r>
        <w:rPr>
          <w:spacing w:val="-3"/>
        </w:rPr>
        <w:t xml:space="preserve">subcontractor </w:t>
      </w:r>
      <w:r>
        <w:t xml:space="preserve">or </w:t>
      </w:r>
      <w:r>
        <w:rPr>
          <w:spacing w:val="-2"/>
        </w:rPr>
        <w:t xml:space="preserve">any </w:t>
      </w:r>
      <w:r>
        <w:rPr>
          <w:spacing w:val="-3"/>
        </w:rPr>
        <w:t xml:space="preserve">other third parties </w:t>
      </w:r>
      <w:r>
        <w:t xml:space="preserve">by </w:t>
      </w:r>
      <w:r>
        <w:rPr>
          <w:spacing w:val="-3"/>
        </w:rPr>
        <w:t xml:space="preserve">the </w:t>
      </w:r>
      <w:r>
        <w:rPr>
          <w:spacing w:val="-4"/>
        </w:rPr>
        <w:t xml:space="preserve">Consultant </w:t>
      </w:r>
      <w:r>
        <w:t xml:space="preserve">shall in  no </w:t>
      </w:r>
      <w:r>
        <w:rPr>
          <w:spacing w:val="-3"/>
        </w:rPr>
        <w:t xml:space="preserve">way relieve </w:t>
      </w:r>
      <w:r>
        <w:rPr>
          <w:spacing w:val="-2"/>
        </w:rPr>
        <w:t xml:space="preserve">the </w:t>
      </w:r>
      <w:r>
        <w:rPr>
          <w:spacing w:val="-3"/>
        </w:rPr>
        <w:t xml:space="preserve">Consultant from its responsibility </w:t>
      </w:r>
      <w:r>
        <w:rPr>
          <w:spacing w:val="-2"/>
        </w:rPr>
        <w:t xml:space="preserve">and </w:t>
      </w:r>
      <w:r>
        <w:rPr>
          <w:spacing w:val="-4"/>
        </w:rPr>
        <w:t xml:space="preserve">obligation </w:t>
      </w:r>
      <w:r>
        <w:rPr>
          <w:spacing w:val="-3"/>
        </w:rPr>
        <w:t xml:space="preserve">to provide the Services </w:t>
      </w:r>
      <w:r>
        <w:t xml:space="preserve">in </w:t>
      </w:r>
      <w:r>
        <w:rPr>
          <w:spacing w:val="-4"/>
        </w:rPr>
        <w:t xml:space="preserve">accordance </w:t>
      </w:r>
      <w:r>
        <w:rPr>
          <w:spacing w:val="-3"/>
        </w:rPr>
        <w:t xml:space="preserve">with the provisions </w:t>
      </w:r>
      <w:r>
        <w:t xml:space="preserve">of </w:t>
      </w:r>
      <w:r>
        <w:rPr>
          <w:spacing w:val="-3"/>
        </w:rPr>
        <w:t>this</w:t>
      </w:r>
      <w:r>
        <w:rPr>
          <w:spacing w:val="-23"/>
        </w:rPr>
        <w:t xml:space="preserve"> </w:t>
      </w:r>
      <w:r>
        <w:rPr>
          <w:spacing w:val="-3"/>
        </w:rPr>
        <w:t>Agreement.</w:t>
      </w:r>
    </w:p>
    <w:p w14:paraId="712E5072" w14:textId="77777777" w:rsidR="003E6C35" w:rsidRDefault="003E6C35">
      <w:pPr>
        <w:pStyle w:val="BodyText"/>
        <w:kinsoku w:val="0"/>
        <w:overflowPunct w:val="0"/>
        <w:ind w:left="0" w:firstLine="0"/>
      </w:pPr>
    </w:p>
    <w:p w14:paraId="18D10972" w14:textId="77777777" w:rsidR="003E6C35" w:rsidRDefault="003E6C35">
      <w:pPr>
        <w:pStyle w:val="ListParagraph"/>
        <w:numPr>
          <w:ilvl w:val="1"/>
          <w:numId w:val="10"/>
        </w:numPr>
        <w:tabs>
          <w:tab w:val="left" w:pos="1541"/>
        </w:tabs>
        <w:kinsoku w:val="0"/>
        <w:overflowPunct w:val="0"/>
        <w:rPr>
          <w:rFonts w:ascii="Arial" w:hAnsi="Arial" w:cs="Arial"/>
        </w:rPr>
      </w:pPr>
      <w:bookmarkStart w:id="15" w:name="bookmark15"/>
      <w:bookmarkEnd w:id="15"/>
      <w:r>
        <w:rPr>
          <w:rFonts w:ascii="Arial" w:hAnsi="Arial" w:cs="Arial"/>
          <w:u w:val="single"/>
        </w:rPr>
        <w:t>Removal of</w:t>
      </w:r>
      <w:r>
        <w:rPr>
          <w:rFonts w:ascii="Arial" w:hAnsi="Arial" w:cs="Arial"/>
          <w:spacing w:val="-8"/>
          <w:u w:val="single"/>
        </w:rPr>
        <w:t xml:space="preserve"> </w:t>
      </w:r>
      <w:r>
        <w:rPr>
          <w:rFonts w:ascii="Arial" w:hAnsi="Arial" w:cs="Arial"/>
          <w:u w:val="single"/>
        </w:rPr>
        <w:t>Personnel</w:t>
      </w:r>
    </w:p>
    <w:p w14:paraId="266420C6" w14:textId="77777777" w:rsidR="003E6C35" w:rsidRDefault="003E6C35">
      <w:pPr>
        <w:pStyle w:val="BodyText"/>
        <w:kinsoku w:val="0"/>
        <w:overflowPunct w:val="0"/>
        <w:spacing w:before="11"/>
        <w:ind w:left="0" w:firstLine="0"/>
        <w:rPr>
          <w:sz w:val="17"/>
          <w:szCs w:val="17"/>
        </w:rPr>
      </w:pPr>
    </w:p>
    <w:p w14:paraId="6A4A14E8" w14:textId="77777777" w:rsidR="003E6C35" w:rsidRDefault="003E6C35">
      <w:pPr>
        <w:pStyle w:val="BodyText"/>
        <w:kinsoku w:val="0"/>
        <w:overflowPunct w:val="0"/>
        <w:spacing w:before="69"/>
        <w:ind w:right="114" w:firstLine="1439"/>
        <w:jc w:val="both"/>
        <w:rPr>
          <w:spacing w:val="-3"/>
        </w:rPr>
      </w:pPr>
      <w:r>
        <w:t xml:space="preserve">The </w:t>
      </w:r>
      <w:r>
        <w:rPr>
          <w:spacing w:val="-3"/>
        </w:rPr>
        <w:t xml:space="preserve">Consultant shall </w:t>
      </w:r>
      <w:r>
        <w:rPr>
          <w:spacing w:val="-4"/>
        </w:rPr>
        <w:t xml:space="preserve">forthwith remove </w:t>
      </w:r>
      <w:r>
        <w:rPr>
          <w:spacing w:val="-3"/>
        </w:rPr>
        <w:t xml:space="preserve">from </w:t>
      </w:r>
      <w:r>
        <w:rPr>
          <w:spacing w:val="-2"/>
        </w:rPr>
        <w:t xml:space="preserve">the </w:t>
      </w:r>
      <w:r>
        <w:rPr>
          <w:spacing w:val="-4"/>
        </w:rPr>
        <w:t xml:space="preserve">Community’s </w:t>
      </w:r>
      <w:r>
        <w:rPr>
          <w:spacing w:val="-3"/>
        </w:rPr>
        <w:t xml:space="preserve">premises </w:t>
      </w:r>
      <w:r>
        <w:rPr>
          <w:spacing w:val="-2"/>
        </w:rPr>
        <w:t xml:space="preserve">and </w:t>
      </w:r>
      <w:r>
        <w:rPr>
          <w:spacing w:val="-3"/>
        </w:rPr>
        <w:t xml:space="preserve">from performance </w:t>
      </w:r>
      <w:r>
        <w:t xml:space="preserve">of </w:t>
      </w:r>
      <w:r>
        <w:rPr>
          <w:spacing w:val="-3"/>
        </w:rPr>
        <w:t xml:space="preserve">the Services </w:t>
      </w:r>
      <w:r>
        <w:rPr>
          <w:spacing w:val="-2"/>
        </w:rPr>
        <w:t xml:space="preserve">any </w:t>
      </w:r>
      <w:r>
        <w:rPr>
          <w:spacing w:val="-3"/>
        </w:rPr>
        <w:t xml:space="preserve">officer, employee, agent </w:t>
      </w:r>
      <w:r>
        <w:t xml:space="preserve">or </w:t>
      </w:r>
      <w:r>
        <w:rPr>
          <w:spacing w:val="-4"/>
        </w:rPr>
        <w:t xml:space="preserve">subcontractor </w:t>
      </w:r>
      <w:r>
        <w:rPr>
          <w:spacing w:val="-3"/>
        </w:rPr>
        <w:t xml:space="preserve">who </w:t>
      </w:r>
      <w:r>
        <w:t xml:space="preserve">is for any </w:t>
      </w:r>
      <w:r>
        <w:rPr>
          <w:spacing w:val="-3"/>
        </w:rPr>
        <w:t xml:space="preserve">reason </w:t>
      </w:r>
      <w:r>
        <w:rPr>
          <w:spacing w:val="-4"/>
        </w:rPr>
        <w:t xml:space="preserve">unsatisfactory </w:t>
      </w:r>
      <w:r>
        <w:t xml:space="preserve">to </w:t>
      </w:r>
      <w:r>
        <w:rPr>
          <w:spacing w:val="-2"/>
        </w:rPr>
        <w:t xml:space="preserve">the </w:t>
      </w:r>
      <w:r>
        <w:rPr>
          <w:spacing w:val="-3"/>
        </w:rPr>
        <w:t xml:space="preserve">Community </w:t>
      </w:r>
      <w:r>
        <w:rPr>
          <w:spacing w:val="-4"/>
        </w:rPr>
        <w:t xml:space="preserve">including, </w:t>
      </w:r>
      <w:r>
        <w:rPr>
          <w:spacing w:val="-3"/>
        </w:rPr>
        <w:t xml:space="preserve">without </w:t>
      </w:r>
      <w:r>
        <w:rPr>
          <w:spacing w:val="-4"/>
        </w:rPr>
        <w:t xml:space="preserve">limitation, </w:t>
      </w:r>
      <w:r>
        <w:rPr>
          <w:spacing w:val="-3"/>
        </w:rPr>
        <w:t>and such person who:</w:t>
      </w:r>
    </w:p>
    <w:p w14:paraId="37110556" w14:textId="77777777" w:rsidR="003E6C35" w:rsidRDefault="003E6C35">
      <w:pPr>
        <w:pStyle w:val="BodyText"/>
        <w:kinsoku w:val="0"/>
        <w:overflowPunct w:val="0"/>
        <w:ind w:left="0" w:firstLine="0"/>
      </w:pPr>
    </w:p>
    <w:p w14:paraId="23069427" w14:textId="77777777" w:rsidR="003E6C35" w:rsidRDefault="003E6C35">
      <w:pPr>
        <w:pStyle w:val="ListParagraph"/>
        <w:numPr>
          <w:ilvl w:val="2"/>
          <w:numId w:val="10"/>
        </w:numPr>
        <w:tabs>
          <w:tab w:val="left" w:pos="1529"/>
        </w:tabs>
        <w:kinsoku w:val="0"/>
        <w:overflowPunct w:val="0"/>
        <w:rPr>
          <w:rFonts w:ascii="Arial" w:hAnsi="Arial" w:cs="Arial"/>
        </w:rPr>
      </w:pPr>
      <w:r>
        <w:rPr>
          <w:rFonts w:ascii="Arial" w:hAnsi="Arial" w:cs="Arial"/>
        </w:rPr>
        <w:t>is charged with and convicted of a criminal</w:t>
      </w:r>
      <w:r>
        <w:rPr>
          <w:rFonts w:ascii="Arial" w:hAnsi="Arial" w:cs="Arial"/>
          <w:spacing w:val="-17"/>
        </w:rPr>
        <w:t xml:space="preserve"> </w:t>
      </w:r>
      <w:r>
        <w:rPr>
          <w:rFonts w:ascii="Arial" w:hAnsi="Arial" w:cs="Arial"/>
        </w:rPr>
        <w:t>offence;</w:t>
      </w:r>
    </w:p>
    <w:p w14:paraId="4E6E62D3" w14:textId="77777777" w:rsidR="003E6C35" w:rsidRDefault="003E6C35">
      <w:pPr>
        <w:pStyle w:val="BodyText"/>
        <w:kinsoku w:val="0"/>
        <w:overflowPunct w:val="0"/>
        <w:spacing w:before="10"/>
        <w:ind w:left="0" w:firstLine="0"/>
        <w:rPr>
          <w:sz w:val="20"/>
          <w:szCs w:val="20"/>
        </w:rPr>
      </w:pPr>
    </w:p>
    <w:p w14:paraId="7BD21D81" w14:textId="77777777" w:rsidR="003E6C35" w:rsidRDefault="003E6C35">
      <w:pPr>
        <w:pStyle w:val="ListParagraph"/>
        <w:numPr>
          <w:ilvl w:val="2"/>
          <w:numId w:val="10"/>
        </w:numPr>
        <w:tabs>
          <w:tab w:val="left" w:pos="1529"/>
        </w:tabs>
        <w:kinsoku w:val="0"/>
        <w:overflowPunct w:val="0"/>
        <w:ind w:right="120"/>
        <w:jc w:val="both"/>
        <w:rPr>
          <w:rFonts w:ascii="Arial" w:hAnsi="Arial" w:cs="Arial"/>
        </w:rPr>
      </w:pPr>
      <w:r>
        <w:rPr>
          <w:rFonts w:ascii="Arial" w:hAnsi="Arial" w:cs="Arial"/>
        </w:rPr>
        <w:t>fails, in the opinion of the Community or in the opinion of the Consultant, to carry out the work required in the performance of the Services in a satisfactory manner including, without limitation, causing any delays in the performance of the</w:t>
      </w:r>
      <w:r>
        <w:rPr>
          <w:rFonts w:ascii="Arial" w:hAnsi="Arial" w:cs="Arial"/>
          <w:spacing w:val="-17"/>
        </w:rPr>
        <w:t xml:space="preserve"> </w:t>
      </w:r>
      <w:r>
        <w:rPr>
          <w:rFonts w:ascii="Arial" w:hAnsi="Arial" w:cs="Arial"/>
        </w:rPr>
        <w:t>Services;</w:t>
      </w:r>
    </w:p>
    <w:p w14:paraId="46C2CA6F" w14:textId="77777777" w:rsidR="003E6C35" w:rsidRDefault="003E6C35">
      <w:pPr>
        <w:pStyle w:val="BodyText"/>
        <w:kinsoku w:val="0"/>
        <w:overflowPunct w:val="0"/>
        <w:spacing w:before="10"/>
        <w:ind w:left="0" w:firstLine="0"/>
        <w:rPr>
          <w:sz w:val="20"/>
          <w:szCs w:val="20"/>
        </w:rPr>
      </w:pPr>
    </w:p>
    <w:p w14:paraId="39DCE5CE" w14:textId="77777777" w:rsidR="003E6C35" w:rsidRDefault="003E6C35">
      <w:pPr>
        <w:pStyle w:val="ListParagraph"/>
        <w:numPr>
          <w:ilvl w:val="2"/>
          <w:numId w:val="10"/>
        </w:numPr>
        <w:tabs>
          <w:tab w:val="left" w:pos="1529"/>
        </w:tabs>
        <w:kinsoku w:val="0"/>
        <w:overflowPunct w:val="0"/>
        <w:ind w:right="120"/>
        <w:jc w:val="both"/>
        <w:rPr>
          <w:rFonts w:ascii="Arial" w:hAnsi="Arial" w:cs="Arial"/>
        </w:rPr>
      </w:pPr>
      <w:r>
        <w:rPr>
          <w:rFonts w:ascii="Arial" w:hAnsi="Arial" w:cs="Arial"/>
        </w:rPr>
        <w:t>removes any property not belonging to the Consultant, its personnel or  any agent or subcontractor, as the case may be, from the Community premises without the prior written consent of the Community,</w:t>
      </w:r>
      <w:r>
        <w:rPr>
          <w:rFonts w:ascii="Arial" w:hAnsi="Arial" w:cs="Arial"/>
          <w:spacing w:val="-23"/>
        </w:rPr>
        <w:t xml:space="preserve"> </w:t>
      </w:r>
      <w:r>
        <w:rPr>
          <w:rFonts w:ascii="Arial" w:hAnsi="Arial" w:cs="Arial"/>
        </w:rPr>
        <w:t>or</w:t>
      </w:r>
    </w:p>
    <w:p w14:paraId="6A68F5BC" w14:textId="77777777" w:rsidR="003E6C35" w:rsidRDefault="003E6C35">
      <w:pPr>
        <w:pStyle w:val="BodyText"/>
        <w:kinsoku w:val="0"/>
        <w:overflowPunct w:val="0"/>
        <w:spacing w:before="10"/>
        <w:ind w:left="0" w:firstLine="0"/>
        <w:rPr>
          <w:sz w:val="20"/>
          <w:szCs w:val="20"/>
        </w:rPr>
      </w:pPr>
    </w:p>
    <w:p w14:paraId="57A82EB2" w14:textId="77777777" w:rsidR="003E6C35" w:rsidRDefault="003E6C35">
      <w:pPr>
        <w:pStyle w:val="ListParagraph"/>
        <w:numPr>
          <w:ilvl w:val="2"/>
          <w:numId w:val="10"/>
        </w:numPr>
        <w:tabs>
          <w:tab w:val="left" w:pos="1529"/>
        </w:tabs>
        <w:kinsoku w:val="0"/>
        <w:overflowPunct w:val="0"/>
        <w:ind w:right="113"/>
        <w:jc w:val="both"/>
        <w:rPr>
          <w:rFonts w:ascii="Arial" w:hAnsi="Arial" w:cs="Arial"/>
          <w:spacing w:val="-3"/>
        </w:rPr>
      </w:pPr>
      <w:r>
        <w:rPr>
          <w:rFonts w:ascii="Arial" w:hAnsi="Arial" w:cs="Arial"/>
          <w:spacing w:val="-3"/>
        </w:rPr>
        <w:t xml:space="preserve">discloses </w:t>
      </w:r>
      <w:r>
        <w:rPr>
          <w:rFonts w:ascii="Arial" w:hAnsi="Arial" w:cs="Arial"/>
        </w:rPr>
        <w:t xml:space="preserve">or </w:t>
      </w:r>
      <w:r>
        <w:rPr>
          <w:rFonts w:ascii="Arial" w:hAnsi="Arial" w:cs="Arial"/>
          <w:spacing w:val="-3"/>
        </w:rPr>
        <w:t xml:space="preserve">uses </w:t>
      </w:r>
      <w:r>
        <w:rPr>
          <w:rFonts w:ascii="Arial" w:hAnsi="Arial" w:cs="Arial"/>
          <w:spacing w:val="-2"/>
        </w:rPr>
        <w:t xml:space="preserve">any </w:t>
      </w:r>
      <w:r>
        <w:rPr>
          <w:rFonts w:ascii="Arial" w:hAnsi="Arial" w:cs="Arial"/>
          <w:spacing w:val="-3"/>
        </w:rPr>
        <w:t xml:space="preserve">Confidential </w:t>
      </w:r>
      <w:r>
        <w:rPr>
          <w:rFonts w:ascii="Arial" w:hAnsi="Arial" w:cs="Arial"/>
          <w:spacing w:val="-4"/>
        </w:rPr>
        <w:t xml:space="preserve">Information </w:t>
      </w:r>
      <w:r>
        <w:rPr>
          <w:rFonts w:ascii="Arial" w:hAnsi="Arial" w:cs="Arial"/>
          <w:spacing w:val="-3"/>
        </w:rPr>
        <w:t xml:space="preserve">contrary to the provisions </w:t>
      </w:r>
      <w:r>
        <w:rPr>
          <w:rFonts w:ascii="Arial" w:hAnsi="Arial" w:cs="Arial"/>
        </w:rPr>
        <w:t xml:space="preserve">of </w:t>
      </w:r>
      <w:r>
        <w:rPr>
          <w:rFonts w:ascii="Arial" w:hAnsi="Arial" w:cs="Arial"/>
          <w:spacing w:val="-3"/>
        </w:rPr>
        <w:t xml:space="preserve">Section </w:t>
      </w:r>
      <w:r>
        <w:rPr>
          <w:rFonts w:ascii="Arial" w:hAnsi="Arial" w:cs="Arial"/>
          <w:spacing w:val="-2"/>
        </w:rPr>
        <w:t xml:space="preserve">5.1 </w:t>
      </w:r>
      <w:r>
        <w:rPr>
          <w:rFonts w:ascii="Arial" w:hAnsi="Arial" w:cs="Arial"/>
        </w:rPr>
        <w:t xml:space="preserve">of this </w:t>
      </w:r>
      <w:r>
        <w:rPr>
          <w:rFonts w:ascii="Arial" w:hAnsi="Arial" w:cs="Arial"/>
          <w:spacing w:val="-3"/>
        </w:rPr>
        <w:t xml:space="preserve">Agreement, without the prior </w:t>
      </w:r>
      <w:r>
        <w:rPr>
          <w:rFonts w:ascii="Arial" w:hAnsi="Arial" w:cs="Arial"/>
          <w:spacing w:val="-4"/>
        </w:rPr>
        <w:t xml:space="preserve">written </w:t>
      </w:r>
      <w:r>
        <w:rPr>
          <w:rFonts w:ascii="Arial" w:hAnsi="Arial" w:cs="Arial"/>
          <w:spacing w:val="-3"/>
        </w:rPr>
        <w:t xml:space="preserve">permission </w:t>
      </w:r>
      <w:r>
        <w:rPr>
          <w:rFonts w:ascii="Arial" w:hAnsi="Arial" w:cs="Arial"/>
        </w:rPr>
        <w:t xml:space="preserve">of </w:t>
      </w:r>
      <w:r>
        <w:rPr>
          <w:rFonts w:ascii="Arial" w:hAnsi="Arial" w:cs="Arial"/>
          <w:spacing w:val="-3"/>
        </w:rPr>
        <w:t>the Community;</w:t>
      </w:r>
    </w:p>
    <w:p w14:paraId="6A14571A" w14:textId="77777777" w:rsidR="003E6C35" w:rsidRDefault="003E6C35">
      <w:pPr>
        <w:pStyle w:val="BodyText"/>
        <w:kinsoku w:val="0"/>
        <w:overflowPunct w:val="0"/>
        <w:ind w:left="0" w:firstLine="0"/>
      </w:pPr>
    </w:p>
    <w:p w14:paraId="295E64A0" w14:textId="77777777" w:rsidR="003E6C35" w:rsidRDefault="003E6C35">
      <w:pPr>
        <w:pStyle w:val="BodyText"/>
        <w:kinsoku w:val="0"/>
        <w:overflowPunct w:val="0"/>
        <w:ind w:right="109" w:firstLine="0"/>
        <w:jc w:val="both"/>
        <w:rPr>
          <w:spacing w:val="-4"/>
        </w:rPr>
      </w:pPr>
      <w:r>
        <w:t xml:space="preserve">and, </w:t>
      </w:r>
      <w:r>
        <w:rPr>
          <w:spacing w:val="-3"/>
        </w:rPr>
        <w:t xml:space="preserve">in the case </w:t>
      </w:r>
      <w:r>
        <w:t xml:space="preserve">of </w:t>
      </w:r>
      <w:r>
        <w:rPr>
          <w:spacing w:val="-3"/>
        </w:rPr>
        <w:t xml:space="preserve">paragraphs (c) </w:t>
      </w:r>
      <w:r>
        <w:rPr>
          <w:spacing w:val="-2"/>
        </w:rPr>
        <w:t xml:space="preserve">and </w:t>
      </w:r>
      <w:r>
        <w:rPr>
          <w:spacing w:val="-3"/>
        </w:rPr>
        <w:t xml:space="preserve">(d), </w:t>
      </w:r>
      <w:r>
        <w:rPr>
          <w:spacing w:val="-2"/>
        </w:rPr>
        <w:t xml:space="preserve">the </w:t>
      </w:r>
      <w:r>
        <w:rPr>
          <w:spacing w:val="-4"/>
        </w:rPr>
        <w:t xml:space="preserve">Consultant </w:t>
      </w:r>
      <w:r>
        <w:rPr>
          <w:spacing w:val="-3"/>
        </w:rPr>
        <w:t xml:space="preserve">shall take </w:t>
      </w:r>
      <w:r>
        <w:t xml:space="preserve">all </w:t>
      </w:r>
      <w:r>
        <w:rPr>
          <w:spacing w:val="-3"/>
        </w:rPr>
        <w:t xml:space="preserve">reasonable steps  </w:t>
      </w:r>
      <w:r>
        <w:t xml:space="preserve">to </w:t>
      </w:r>
      <w:r>
        <w:rPr>
          <w:spacing w:val="-4"/>
        </w:rPr>
        <w:t xml:space="preserve">ensure </w:t>
      </w:r>
      <w:r>
        <w:t xml:space="preserve">that any </w:t>
      </w:r>
      <w:r>
        <w:rPr>
          <w:spacing w:val="-3"/>
        </w:rPr>
        <w:t xml:space="preserve">property </w:t>
      </w:r>
      <w:r>
        <w:rPr>
          <w:spacing w:val="-4"/>
        </w:rPr>
        <w:t xml:space="preserve">removed </w:t>
      </w:r>
      <w:r>
        <w:rPr>
          <w:spacing w:val="-3"/>
        </w:rPr>
        <w:t xml:space="preserve">from the Community is promptly </w:t>
      </w:r>
      <w:r>
        <w:rPr>
          <w:spacing w:val="-4"/>
        </w:rPr>
        <w:t xml:space="preserve">returned, </w:t>
      </w:r>
      <w:r>
        <w:t xml:space="preserve">or to </w:t>
      </w:r>
      <w:r>
        <w:rPr>
          <w:spacing w:val="-4"/>
        </w:rPr>
        <w:t xml:space="preserve">restrain </w:t>
      </w:r>
      <w:r>
        <w:rPr>
          <w:spacing w:val="-2"/>
        </w:rPr>
        <w:t xml:space="preserve">any </w:t>
      </w:r>
      <w:r>
        <w:rPr>
          <w:spacing w:val="-3"/>
        </w:rPr>
        <w:t xml:space="preserve">further improper disclosure </w:t>
      </w:r>
      <w:r>
        <w:t xml:space="preserve">or </w:t>
      </w:r>
      <w:r>
        <w:rPr>
          <w:spacing w:val="-3"/>
        </w:rPr>
        <w:t xml:space="preserve">use </w:t>
      </w:r>
      <w:r>
        <w:t xml:space="preserve">of </w:t>
      </w:r>
      <w:r>
        <w:rPr>
          <w:spacing w:val="-3"/>
        </w:rPr>
        <w:t xml:space="preserve">the Confidential </w:t>
      </w:r>
      <w:r>
        <w:rPr>
          <w:spacing w:val="-4"/>
        </w:rPr>
        <w:t xml:space="preserve">Information, </w:t>
      </w:r>
      <w:r>
        <w:t xml:space="preserve">as </w:t>
      </w:r>
      <w:r>
        <w:rPr>
          <w:spacing w:val="-2"/>
        </w:rPr>
        <w:t xml:space="preserve">the </w:t>
      </w:r>
      <w:r>
        <w:rPr>
          <w:spacing w:val="-3"/>
        </w:rPr>
        <w:t xml:space="preserve">case </w:t>
      </w:r>
      <w:r>
        <w:rPr>
          <w:spacing w:val="-2"/>
        </w:rPr>
        <w:t xml:space="preserve">may be. </w:t>
      </w:r>
      <w:r>
        <w:rPr>
          <w:spacing w:val="-3"/>
        </w:rPr>
        <w:t xml:space="preserve">Any costs </w:t>
      </w:r>
      <w:r>
        <w:t xml:space="preserve">or </w:t>
      </w:r>
      <w:r>
        <w:rPr>
          <w:spacing w:val="-3"/>
        </w:rPr>
        <w:t xml:space="preserve">expenses associated with removal </w:t>
      </w:r>
      <w:r>
        <w:t xml:space="preserve">of any </w:t>
      </w:r>
      <w:r>
        <w:rPr>
          <w:spacing w:val="-3"/>
        </w:rPr>
        <w:t xml:space="preserve">such officer, employee, agent, </w:t>
      </w:r>
      <w:r>
        <w:t xml:space="preserve">or </w:t>
      </w:r>
      <w:r>
        <w:rPr>
          <w:spacing w:val="-4"/>
        </w:rPr>
        <w:t xml:space="preserve">subcontractor </w:t>
      </w:r>
      <w:r>
        <w:rPr>
          <w:spacing w:val="-3"/>
        </w:rPr>
        <w:t xml:space="preserve">shall </w:t>
      </w:r>
      <w:r>
        <w:t xml:space="preserve">be </w:t>
      </w:r>
      <w:r>
        <w:rPr>
          <w:spacing w:val="-3"/>
        </w:rPr>
        <w:t xml:space="preserve">the </w:t>
      </w:r>
      <w:r>
        <w:rPr>
          <w:spacing w:val="-4"/>
        </w:rPr>
        <w:t xml:space="preserve">responsibility </w:t>
      </w:r>
      <w:r>
        <w:t xml:space="preserve">of </w:t>
      </w:r>
      <w:r>
        <w:rPr>
          <w:spacing w:val="-3"/>
        </w:rPr>
        <w:t xml:space="preserve">the Consultant, including </w:t>
      </w:r>
      <w:r>
        <w:rPr>
          <w:spacing w:val="-2"/>
        </w:rPr>
        <w:t xml:space="preserve">any </w:t>
      </w:r>
      <w:r>
        <w:rPr>
          <w:spacing w:val="-3"/>
        </w:rPr>
        <w:t xml:space="preserve">necessary training </w:t>
      </w:r>
      <w:r>
        <w:rPr>
          <w:spacing w:val="-4"/>
        </w:rPr>
        <w:t xml:space="preserve">costs </w:t>
      </w:r>
      <w:r>
        <w:t xml:space="preserve">or </w:t>
      </w:r>
      <w:r>
        <w:rPr>
          <w:spacing w:val="-3"/>
        </w:rPr>
        <w:t xml:space="preserve">expenses </w:t>
      </w:r>
      <w:r>
        <w:rPr>
          <w:spacing w:val="-4"/>
        </w:rPr>
        <w:t xml:space="preserve">associated </w:t>
      </w:r>
      <w:r>
        <w:rPr>
          <w:spacing w:val="-3"/>
        </w:rPr>
        <w:t xml:space="preserve">with </w:t>
      </w:r>
      <w:r>
        <w:rPr>
          <w:spacing w:val="-4"/>
        </w:rPr>
        <w:t xml:space="preserve">replacement </w:t>
      </w:r>
      <w:r>
        <w:rPr>
          <w:spacing w:val="-3"/>
        </w:rPr>
        <w:t xml:space="preserve">persons, </w:t>
      </w:r>
      <w:r>
        <w:t xml:space="preserve">as </w:t>
      </w:r>
      <w:r>
        <w:rPr>
          <w:spacing w:val="-4"/>
        </w:rPr>
        <w:t xml:space="preserve">determined </w:t>
      </w:r>
      <w:r>
        <w:t xml:space="preserve">by </w:t>
      </w:r>
      <w:r>
        <w:rPr>
          <w:spacing w:val="-2"/>
        </w:rPr>
        <w:t>the</w:t>
      </w:r>
      <w:r>
        <w:rPr>
          <w:spacing w:val="-8"/>
        </w:rPr>
        <w:t xml:space="preserve"> </w:t>
      </w:r>
      <w:r>
        <w:rPr>
          <w:spacing w:val="-4"/>
        </w:rPr>
        <w:t>Community.</w:t>
      </w:r>
    </w:p>
    <w:p w14:paraId="25472259" w14:textId="77777777" w:rsidR="003E6C35" w:rsidRDefault="003E6C35">
      <w:pPr>
        <w:pStyle w:val="BodyText"/>
        <w:kinsoku w:val="0"/>
        <w:overflowPunct w:val="0"/>
        <w:ind w:right="109" w:firstLine="0"/>
        <w:jc w:val="both"/>
        <w:rPr>
          <w:spacing w:val="-4"/>
        </w:rPr>
        <w:sectPr w:rsidR="003E6C35">
          <w:pgSz w:w="12240" w:h="15840"/>
          <w:pgMar w:top="1420" w:right="1320" w:bottom="860" w:left="1340" w:header="1189" w:footer="666" w:gutter="0"/>
          <w:cols w:space="720"/>
          <w:noEndnote/>
        </w:sectPr>
      </w:pPr>
    </w:p>
    <w:p w14:paraId="34FD6A1A" w14:textId="77777777" w:rsidR="003E6C35" w:rsidRDefault="003E6C35">
      <w:pPr>
        <w:pStyle w:val="BodyText"/>
        <w:kinsoku w:val="0"/>
        <w:overflowPunct w:val="0"/>
        <w:ind w:left="0" w:firstLine="0"/>
        <w:rPr>
          <w:sz w:val="20"/>
          <w:szCs w:val="20"/>
        </w:rPr>
      </w:pPr>
    </w:p>
    <w:p w14:paraId="78DC4301" w14:textId="77777777" w:rsidR="003E6C35" w:rsidRDefault="003E6C35">
      <w:pPr>
        <w:pStyle w:val="BodyText"/>
        <w:kinsoku w:val="0"/>
        <w:overflowPunct w:val="0"/>
        <w:spacing w:before="11"/>
        <w:ind w:left="0" w:firstLine="0"/>
        <w:rPr>
          <w:sz w:val="21"/>
          <w:szCs w:val="21"/>
        </w:rPr>
      </w:pPr>
    </w:p>
    <w:p w14:paraId="35037C38" w14:textId="77777777" w:rsidR="003E6C35" w:rsidRDefault="003E6C35">
      <w:pPr>
        <w:pStyle w:val="ListParagraph"/>
        <w:numPr>
          <w:ilvl w:val="1"/>
          <w:numId w:val="10"/>
        </w:numPr>
        <w:tabs>
          <w:tab w:val="left" w:pos="1541"/>
        </w:tabs>
        <w:kinsoku w:val="0"/>
        <w:overflowPunct w:val="0"/>
        <w:spacing w:before="69"/>
        <w:rPr>
          <w:rFonts w:ascii="Arial" w:hAnsi="Arial" w:cs="Arial"/>
        </w:rPr>
      </w:pPr>
      <w:bookmarkStart w:id="16" w:name="bookmark16"/>
      <w:bookmarkEnd w:id="16"/>
      <w:r>
        <w:rPr>
          <w:rFonts w:ascii="Arial" w:hAnsi="Arial" w:cs="Arial"/>
          <w:u w:val="single"/>
        </w:rPr>
        <w:t>Compliance with</w:t>
      </w:r>
      <w:r>
        <w:rPr>
          <w:rFonts w:ascii="Arial" w:hAnsi="Arial" w:cs="Arial"/>
          <w:spacing w:val="-10"/>
          <w:u w:val="single"/>
        </w:rPr>
        <w:t xml:space="preserve"> </w:t>
      </w:r>
      <w:r>
        <w:rPr>
          <w:rFonts w:ascii="Arial" w:hAnsi="Arial" w:cs="Arial"/>
          <w:u w:val="single"/>
        </w:rPr>
        <w:t>Policies</w:t>
      </w:r>
    </w:p>
    <w:p w14:paraId="61C137C0" w14:textId="77777777" w:rsidR="003E6C35" w:rsidRDefault="003E6C35">
      <w:pPr>
        <w:pStyle w:val="BodyText"/>
        <w:kinsoku w:val="0"/>
        <w:overflowPunct w:val="0"/>
        <w:spacing w:before="11"/>
        <w:ind w:left="0" w:firstLine="0"/>
        <w:rPr>
          <w:sz w:val="17"/>
          <w:szCs w:val="17"/>
        </w:rPr>
      </w:pPr>
    </w:p>
    <w:p w14:paraId="4C849E8F" w14:textId="77777777" w:rsidR="003E6C35" w:rsidRDefault="003E6C35">
      <w:pPr>
        <w:pStyle w:val="BodyText"/>
        <w:kinsoku w:val="0"/>
        <w:overflowPunct w:val="0"/>
        <w:spacing w:before="69"/>
        <w:ind w:right="113" w:firstLine="1439"/>
        <w:jc w:val="both"/>
        <w:rPr>
          <w:spacing w:val="-3"/>
        </w:rPr>
      </w:pPr>
      <w:r>
        <w:t xml:space="preserve">The </w:t>
      </w:r>
      <w:r>
        <w:rPr>
          <w:spacing w:val="-4"/>
        </w:rPr>
        <w:t xml:space="preserve">Consultant </w:t>
      </w:r>
      <w:r>
        <w:rPr>
          <w:spacing w:val="-3"/>
        </w:rPr>
        <w:t xml:space="preserve">shall ensure that its personnel </w:t>
      </w:r>
      <w:r>
        <w:rPr>
          <w:spacing w:val="-2"/>
        </w:rPr>
        <w:t xml:space="preserve">and </w:t>
      </w:r>
      <w:r>
        <w:rPr>
          <w:spacing w:val="-4"/>
        </w:rPr>
        <w:t xml:space="preserve">agents, </w:t>
      </w:r>
      <w:r>
        <w:rPr>
          <w:spacing w:val="-2"/>
        </w:rPr>
        <w:t xml:space="preserve">and </w:t>
      </w:r>
      <w:r>
        <w:rPr>
          <w:spacing w:val="-4"/>
        </w:rPr>
        <w:t xml:space="preserve">subcontractors </w:t>
      </w:r>
      <w:r>
        <w:rPr>
          <w:spacing w:val="-3"/>
        </w:rPr>
        <w:t xml:space="preserve">when using </w:t>
      </w:r>
      <w:r>
        <w:rPr>
          <w:spacing w:val="-2"/>
        </w:rPr>
        <w:t xml:space="preserve">the </w:t>
      </w:r>
      <w:r>
        <w:rPr>
          <w:spacing w:val="-4"/>
        </w:rPr>
        <w:t xml:space="preserve">Community </w:t>
      </w:r>
      <w:r>
        <w:rPr>
          <w:spacing w:val="-3"/>
        </w:rPr>
        <w:t xml:space="preserve">premises, comply with </w:t>
      </w:r>
      <w:r>
        <w:t xml:space="preserve">all </w:t>
      </w:r>
      <w:r>
        <w:rPr>
          <w:spacing w:val="-4"/>
        </w:rPr>
        <w:t xml:space="preserve">security, </w:t>
      </w:r>
      <w:r>
        <w:rPr>
          <w:spacing w:val="-3"/>
        </w:rPr>
        <w:t xml:space="preserve">safety, emergency </w:t>
      </w:r>
      <w:r>
        <w:rPr>
          <w:spacing w:val="-2"/>
        </w:rPr>
        <w:t xml:space="preserve">and </w:t>
      </w:r>
      <w:r>
        <w:rPr>
          <w:spacing w:val="-4"/>
        </w:rPr>
        <w:t xml:space="preserve">access </w:t>
      </w:r>
      <w:r>
        <w:rPr>
          <w:spacing w:val="-3"/>
        </w:rPr>
        <w:t xml:space="preserve">policies, </w:t>
      </w:r>
      <w:r>
        <w:rPr>
          <w:spacing w:val="-4"/>
        </w:rPr>
        <w:t xml:space="preserve">procedures </w:t>
      </w:r>
      <w:r>
        <w:t xml:space="preserve">or </w:t>
      </w:r>
      <w:r>
        <w:rPr>
          <w:spacing w:val="-4"/>
        </w:rPr>
        <w:t xml:space="preserve">regulations </w:t>
      </w:r>
      <w:r>
        <w:rPr>
          <w:spacing w:val="-3"/>
        </w:rPr>
        <w:t xml:space="preserve">in effect from time </w:t>
      </w:r>
      <w:r>
        <w:t xml:space="preserve">to </w:t>
      </w:r>
      <w:r>
        <w:rPr>
          <w:spacing w:val="-3"/>
        </w:rPr>
        <w:t xml:space="preserve">time </w:t>
      </w:r>
      <w:r>
        <w:t xml:space="preserve">on </w:t>
      </w:r>
      <w:r>
        <w:rPr>
          <w:spacing w:val="-3"/>
        </w:rPr>
        <w:t>such</w:t>
      </w:r>
      <w:r>
        <w:rPr>
          <w:spacing w:val="-5"/>
        </w:rPr>
        <w:t xml:space="preserve"> </w:t>
      </w:r>
      <w:r>
        <w:rPr>
          <w:spacing w:val="-3"/>
        </w:rPr>
        <w:t>premises.</w:t>
      </w:r>
    </w:p>
    <w:p w14:paraId="16C3BDAD" w14:textId="77777777" w:rsidR="003E6C35" w:rsidRDefault="003E6C35">
      <w:pPr>
        <w:pStyle w:val="BodyText"/>
        <w:kinsoku w:val="0"/>
        <w:overflowPunct w:val="0"/>
        <w:ind w:left="0" w:firstLine="0"/>
      </w:pPr>
    </w:p>
    <w:p w14:paraId="6E5054A3" w14:textId="77777777" w:rsidR="003E6C35" w:rsidRDefault="003E6C35">
      <w:pPr>
        <w:pStyle w:val="ListParagraph"/>
        <w:numPr>
          <w:ilvl w:val="1"/>
          <w:numId w:val="10"/>
        </w:numPr>
        <w:tabs>
          <w:tab w:val="left" w:pos="1541"/>
        </w:tabs>
        <w:kinsoku w:val="0"/>
        <w:overflowPunct w:val="0"/>
        <w:rPr>
          <w:rFonts w:ascii="Arial" w:hAnsi="Arial" w:cs="Arial"/>
        </w:rPr>
      </w:pPr>
      <w:bookmarkStart w:id="17" w:name="bookmark17"/>
      <w:bookmarkEnd w:id="17"/>
      <w:r>
        <w:rPr>
          <w:rFonts w:ascii="Arial" w:hAnsi="Arial" w:cs="Arial"/>
          <w:u w:val="single"/>
        </w:rPr>
        <w:t>Safety</w:t>
      </w:r>
    </w:p>
    <w:p w14:paraId="1ACBD34C" w14:textId="77777777" w:rsidR="003E6C35" w:rsidRDefault="003E6C35">
      <w:pPr>
        <w:pStyle w:val="BodyText"/>
        <w:kinsoku w:val="0"/>
        <w:overflowPunct w:val="0"/>
        <w:spacing w:before="11"/>
        <w:ind w:left="0" w:firstLine="0"/>
        <w:rPr>
          <w:sz w:val="17"/>
          <w:szCs w:val="17"/>
        </w:rPr>
      </w:pPr>
    </w:p>
    <w:p w14:paraId="1875DB9C" w14:textId="77777777" w:rsidR="003E6C35" w:rsidRDefault="003E6C35">
      <w:pPr>
        <w:pStyle w:val="BodyText"/>
        <w:kinsoku w:val="0"/>
        <w:overflowPunct w:val="0"/>
        <w:spacing w:before="69"/>
        <w:ind w:right="112" w:firstLine="1439"/>
        <w:jc w:val="both"/>
        <w:rPr>
          <w:spacing w:val="-3"/>
        </w:rPr>
      </w:pPr>
      <w:r>
        <w:t xml:space="preserve">The </w:t>
      </w:r>
      <w:r>
        <w:rPr>
          <w:spacing w:val="-4"/>
        </w:rPr>
        <w:t xml:space="preserve">Consultant </w:t>
      </w:r>
      <w:r>
        <w:rPr>
          <w:spacing w:val="-3"/>
        </w:rPr>
        <w:t xml:space="preserve">shall </w:t>
      </w:r>
      <w:r>
        <w:t xml:space="preserve">be </w:t>
      </w:r>
      <w:r>
        <w:rPr>
          <w:spacing w:val="-4"/>
        </w:rPr>
        <w:t xml:space="preserve">responsible </w:t>
      </w:r>
      <w:r>
        <w:t xml:space="preserve">for </w:t>
      </w:r>
      <w:r>
        <w:rPr>
          <w:spacing w:val="-2"/>
        </w:rPr>
        <w:t xml:space="preserve">the </w:t>
      </w:r>
      <w:r>
        <w:rPr>
          <w:spacing w:val="-3"/>
        </w:rPr>
        <w:t xml:space="preserve">safety </w:t>
      </w:r>
      <w:r>
        <w:t xml:space="preserve">of </w:t>
      </w:r>
      <w:r>
        <w:rPr>
          <w:spacing w:val="-3"/>
        </w:rPr>
        <w:t xml:space="preserve">its personnel </w:t>
      </w:r>
      <w:r>
        <w:rPr>
          <w:spacing w:val="-2"/>
        </w:rPr>
        <w:t xml:space="preserve">and any </w:t>
      </w:r>
      <w:r>
        <w:rPr>
          <w:spacing w:val="-3"/>
        </w:rPr>
        <w:t xml:space="preserve">agents </w:t>
      </w:r>
      <w:r>
        <w:t xml:space="preserve">or </w:t>
      </w:r>
      <w:r>
        <w:rPr>
          <w:spacing w:val="-4"/>
        </w:rPr>
        <w:t xml:space="preserve">subcontractors, </w:t>
      </w:r>
      <w:r>
        <w:rPr>
          <w:spacing w:val="-2"/>
        </w:rPr>
        <w:t xml:space="preserve">and </w:t>
      </w:r>
      <w:r>
        <w:t xml:space="preserve">all </w:t>
      </w:r>
      <w:r>
        <w:rPr>
          <w:spacing w:val="-3"/>
        </w:rPr>
        <w:t xml:space="preserve">property </w:t>
      </w:r>
      <w:r>
        <w:t xml:space="preserve">of </w:t>
      </w:r>
      <w:r>
        <w:rPr>
          <w:spacing w:val="-2"/>
        </w:rPr>
        <w:t xml:space="preserve">the </w:t>
      </w:r>
      <w:r>
        <w:rPr>
          <w:spacing w:val="-4"/>
        </w:rPr>
        <w:t xml:space="preserve">Consultant </w:t>
      </w:r>
      <w:r>
        <w:t xml:space="preserve">or its </w:t>
      </w:r>
      <w:r>
        <w:rPr>
          <w:spacing w:val="-4"/>
        </w:rPr>
        <w:t xml:space="preserve">personnel, </w:t>
      </w:r>
      <w:r>
        <w:rPr>
          <w:spacing w:val="-3"/>
        </w:rPr>
        <w:t xml:space="preserve">agents </w:t>
      </w:r>
      <w:r>
        <w:t xml:space="preserve">or </w:t>
      </w:r>
      <w:r>
        <w:rPr>
          <w:spacing w:val="-4"/>
        </w:rPr>
        <w:t>subcontractors</w:t>
      </w:r>
      <w:r>
        <w:rPr>
          <w:spacing w:val="58"/>
        </w:rPr>
        <w:t xml:space="preserve"> </w:t>
      </w:r>
      <w:r>
        <w:rPr>
          <w:spacing w:val="-4"/>
        </w:rPr>
        <w:t>while</w:t>
      </w:r>
      <w:r>
        <w:rPr>
          <w:spacing w:val="58"/>
        </w:rPr>
        <w:t xml:space="preserve"> </w:t>
      </w:r>
      <w:r>
        <w:t xml:space="preserve">on </w:t>
      </w:r>
      <w:r>
        <w:rPr>
          <w:spacing w:val="-3"/>
        </w:rPr>
        <w:t xml:space="preserve">the </w:t>
      </w:r>
      <w:r>
        <w:rPr>
          <w:spacing w:val="-4"/>
        </w:rPr>
        <w:t>Community</w:t>
      </w:r>
      <w:r>
        <w:rPr>
          <w:spacing w:val="58"/>
        </w:rPr>
        <w:t xml:space="preserve"> </w:t>
      </w:r>
      <w:r>
        <w:rPr>
          <w:spacing w:val="-3"/>
        </w:rPr>
        <w:t xml:space="preserve">premises. </w:t>
      </w:r>
      <w:r>
        <w:t xml:space="preserve">The </w:t>
      </w:r>
      <w:r>
        <w:rPr>
          <w:spacing w:val="-3"/>
        </w:rPr>
        <w:t xml:space="preserve">Community shall </w:t>
      </w:r>
      <w:r>
        <w:rPr>
          <w:spacing w:val="-2"/>
        </w:rPr>
        <w:t xml:space="preserve">not </w:t>
      </w:r>
      <w:r>
        <w:rPr>
          <w:spacing w:val="-4"/>
        </w:rPr>
        <w:t xml:space="preserve">be </w:t>
      </w:r>
      <w:r>
        <w:rPr>
          <w:spacing w:val="-3"/>
        </w:rPr>
        <w:t xml:space="preserve">responsible </w:t>
      </w:r>
      <w:r>
        <w:t xml:space="preserve">for </w:t>
      </w:r>
      <w:r>
        <w:rPr>
          <w:spacing w:val="-2"/>
        </w:rPr>
        <w:t xml:space="preserve">any </w:t>
      </w:r>
      <w:r>
        <w:rPr>
          <w:spacing w:val="-3"/>
        </w:rPr>
        <w:t xml:space="preserve">personal </w:t>
      </w:r>
      <w:r>
        <w:rPr>
          <w:spacing w:val="-4"/>
        </w:rPr>
        <w:t xml:space="preserve">property, </w:t>
      </w:r>
      <w:r>
        <w:rPr>
          <w:spacing w:val="-3"/>
        </w:rPr>
        <w:t xml:space="preserve">tools </w:t>
      </w:r>
      <w:r>
        <w:t xml:space="preserve">or </w:t>
      </w:r>
      <w:r>
        <w:rPr>
          <w:spacing w:val="-4"/>
        </w:rPr>
        <w:t xml:space="preserve">equipment </w:t>
      </w:r>
      <w:r>
        <w:t xml:space="preserve">that </w:t>
      </w:r>
      <w:r>
        <w:rPr>
          <w:spacing w:val="-3"/>
        </w:rPr>
        <w:t xml:space="preserve">the Consultant </w:t>
      </w:r>
      <w:r>
        <w:t xml:space="preserve">or </w:t>
      </w:r>
      <w:r>
        <w:rPr>
          <w:spacing w:val="-3"/>
        </w:rPr>
        <w:t xml:space="preserve">its personnel, agents </w:t>
      </w:r>
      <w:r>
        <w:t xml:space="preserve">or </w:t>
      </w:r>
      <w:r>
        <w:rPr>
          <w:spacing w:val="-4"/>
        </w:rPr>
        <w:t xml:space="preserve">subcontractors </w:t>
      </w:r>
      <w:r>
        <w:rPr>
          <w:spacing w:val="-2"/>
        </w:rPr>
        <w:t xml:space="preserve">may </w:t>
      </w:r>
      <w:r>
        <w:rPr>
          <w:spacing w:val="-3"/>
        </w:rPr>
        <w:t xml:space="preserve">bring </w:t>
      </w:r>
      <w:r>
        <w:t xml:space="preserve">onto </w:t>
      </w:r>
      <w:r>
        <w:rPr>
          <w:spacing w:val="-3"/>
        </w:rPr>
        <w:t>the Community</w:t>
      </w:r>
      <w:r>
        <w:rPr>
          <w:spacing w:val="-41"/>
        </w:rPr>
        <w:t xml:space="preserve"> </w:t>
      </w:r>
      <w:r>
        <w:rPr>
          <w:spacing w:val="-3"/>
        </w:rPr>
        <w:t>premises.</w:t>
      </w:r>
    </w:p>
    <w:p w14:paraId="7C76B0B5" w14:textId="77777777" w:rsidR="003E6C35" w:rsidRDefault="003E6C35">
      <w:pPr>
        <w:pStyle w:val="BodyText"/>
        <w:kinsoku w:val="0"/>
        <w:overflowPunct w:val="0"/>
        <w:ind w:left="0" w:firstLine="0"/>
      </w:pPr>
    </w:p>
    <w:p w14:paraId="70660311" w14:textId="77777777" w:rsidR="003E6C35" w:rsidRDefault="003E6C35">
      <w:pPr>
        <w:pStyle w:val="ListParagraph"/>
        <w:numPr>
          <w:ilvl w:val="1"/>
          <w:numId w:val="10"/>
        </w:numPr>
        <w:tabs>
          <w:tab w:val="left" w:pos="1541"/>
        </w:tabs>
        <w:kinsoku w:val="0"/>
        <w:overflowPunct w:val="0"/>
        <w:rPr>
          <w:rFonts w:ascii="Arial" w:hAnsi="Arial" w:cs="Arial"/>
        </w:rPr>
      </w:pPr>
      <w:bookmarkStart w:id="18" w:name="bookmark18"/>
      <w:bookmarkEnd w:id="18"/>
      <w:r>
        <w:rPr>
          <w:rFonts w:ascii="Arial" w:hAnsi="Arial" w:cs="Arial"/>
          <w:u w:val="single"/>
        </w:rPr>
        <w:t>No</w:t>
      </w:r>
      <w:r>
        <w:rPr>
          <w:rFonts w:ascii="Arial" w:hAnsi="Arial" w:cs="Arial"/>
          <w:spacing w:val="-4"/>
          <w:u w:val="single"/>
        </w:rPr>
        <w:t xml:space="preserve"> </w:t>
      </w:r>
      <w:r>
        <w:rPr>
          <w:rFonts w:ascii="Arial" w:hAnsi="Arial" w:cs="Arial"/>
          <w:u w:val="single"/>
        </w:rPr>
        <w:t>Solicitation</w:t>
      </w:r>
    </w:p>
    <w:p w14:paraId="149091FF" w14:textId="77777777" w:rsidR="003E6C35" w:rsidRDefault="003E6C35">
      <w:pPr>
        <w:pStyle w:val="BodyText"/>
        <w:kinsoku w:val="0"/>
        <w:overflowPunct w:val="0"/>
        <w:spacing w:before="11"/>
        <w:ind w:left="0" w:firstLine="0"/>
        <w:rPr>
          <w:sz w:val="17"/>
          <w:szCs w:val="17"/>
        </w:rPr>
      </w:pPr>
    </w:p>
    <w:p w14:paraId="093DAFFE" w14:textId="77777777" w:rsidR="003E6C35" w:rsidRDefault="003E6C35">
      <w:pPr>
        <w:pStyle w:val="BodyText"/>
        <w:kinsoku w:val="0"/>
        <w:overflowPunct w:val="0"/>
        <w:spacing w:before="69"/>
        <w:ind w:right="113" w:firstLine="1439"/>
        <w:jc w:val="both"/>
        <w:rPr>
          <w:spacing w:val="-3"/>
        </w:rPr>
      </w:pPr>
      <w:r>
        <w:rPr>
          <w:spacing w:val="-3"/>
        </w:rPr>
        <w:t xml:space="preserve">During </w:t>
      </w:r>
      <w:r>
        <w:rPr>
          <w:spacing w:val="-2"/>
        </w:rPr>
        <w:t xml:space="preserve">the </w:t>
      </w:r>
      <w:r>
        <w:rPr>
          <w:spacing w:val="-3"/>
        </w:rPr>
        <w:t xml:space="preserve">Term </w:t>
      </w:r>
      <w:r>
        <w:t xml:space="preserve">of </w:t>
      </w:r>
      <w:r>
        <w:rPr>
          <w:spacing w:val="-3"/>
        </w:rPr>
        <w:t xml:space="preserve">this Agreement, and </w:t>
      </w:r>
      <w:r>
        <w:t xml:space="preserve">for a </w:t>
      </w:r>
      <w:r>
        <w:rPr>
          <w:spacing w:val="-3"/>
        </w:rPr>
        <w:t xml:space="preserve">period </w:t>
      </w:r>
      <w:r>
        <w:t xml:space="preserve">of </w:t>
      </w:r>
      <w:r>
        <w:rPr>
          <w:spacing w:val="-3"/>
        </w:rPr>
        <w:t xml:space="preserve">twelve (12) </w:t>
      </w:r>
      <w:r>
        <w:rPr>
          <w:spacing w:val="-4"/>
        </w:rPr>
        <w:t xml:space="preserve">months </w:t>
      </w:r>
      <w:r>
        <w:rPr>
          <w:spacing w:val="-3"/>
        </w:rPr>
        <w:t xml:space="preserve">thereafter, the </w:t>
      </w:r>
      <w:r>
        <w:rPr>
          <w:spacing w:val="-4"/>
        </w:rPr>
        <w:t xml:space="preserve">Consultant </w:t>
      </w:r>
      <w:r>
        <w:rPr>
          <w:spacing w:val="-3"/>
        </w:rPr>
        <w:t xml:space="preserve">shall not, directly </w:t>
      </w:r>
      <w:r>
        <w:t xml:space="preserve">or </w:t>
      </w:r>
      <w:r>
        <w:rPr>
          <w:spacing w:val="-4"/>
        </w:rPr>
        <w:t xml:space="preserve">indirectly, </w:t>
      </w:r>
      <w:r>
        <w:rPr>
          <w:spacing w:val="-3"/>
        </w:rPr>
        <w:t xml:space="preserve">solicit for employment </w:t>
      </w:r>
      <w:r>
        <w:t xml:space="preserve">any </w:t>
      </w:r>
      <w:r>
        <w:rPr>
          <w:spacing w:val="-3"/>
        </w:rPr>
        <w:t xml:space="preserve">Community employee </w:t>
      </w:r>
      <w:r>
        <w:t xml:space="preserve">or </w:t>
      </w:r>
      <w:r>
        <w:rPr>
          <w:spacing w:val="-3"/>
        </w:rPr>
        <w:t xml:space="preserve">agent. For the purposes </w:t>
      </w:r>
      <w:r>
        <w:t xml:space="preserve">of </w:t>
      </w:r>
      <w:r>
        <w:rPr>
          <w:spacing w:val="-3"/>
        </w:rPr>
        <w:t xml:space="preserve">this Section 3.6, "employee" shall include </w:t>
      </w:r>
      <w:r>
        <w:rPr>
          <w:spacing w:val="-2"/>
        </w:rPr>
        <w:t xml:space="preserve">any </w:t>
      </w:r>
      <w:r>
        <w:rPr>
          <w:spacing w:val="-3"/>
        </w:rPr>
        <w:t xml:space="preserve">individual who was employed </w:t>
      </w:r>
      <w:r>
        <w:t xml:space="preserve">by </w:t>
      </w:r>
      <w:r>
        <w:rPr>
          <w:spacing w:val="-2"/>
        </w:rPr>
        <w:t xml:space="preserve">the </w:t>
      </w:r>
      <w:r>
        <w:rPr>
          <w:spacing w:val="-4"/>
        </w:rPr>
        <w:t xml:space="preserve">Community </w:t>
      </w:r>
      <w:r>
        <w:t xml:space="preserve">at </w:t>
      </w:r>
      <w:r>
        <w:rPr>
          <w:spacing w:val="-2"/>
        </w:rPr>
        <w:t xml:space="preserve">any </w:t>
      </w:r>
      <w:r>
        <w:rPr>
          <w:spacing w:val="-3"/>
        </w:rPr>
        <w:t xml:space="preserve">time during the </w:t>
      </w:r>
      <w:r>
        <w:t xml:space="preserve">six </w:t>
      </w:r>
      <w:r>
        <w:rPr>
          <w:spacing w:val="-3"/>
        </w:rPr>
        <w:t xml:space="preserve">(6) month period prior </w:t>
      </w:r>
      <w:r>
        <w:t xml:space="preserve">to </w:t>
      </w:r>
      <w:r>
        <w:rPr>
          <w:spacing w:val="-3"/>
        </w:rPr>
        <w:t xml:space="preserve">the time </w:t>
      </w:r>
      <w:r>
        <w:t>in</w:t>
      </w:r>
      <w:r>
        <w:rPr>
          <w:spacing w:val="-28"/>
        </w:rPr>
        <w:t xml:space="preserve"> </w:t>
      </w:r>
      <w:r>
        <w:rPr>
          <w:spacing w:val="-3"/>
        </w:rPr>
        <w:t>question.</w:t>
      </w:r>
    </w:p>
    <w:p w14:paraId="1E955A46" w14:textId="77777777" w:rsidR="003E6C35" w:rsidRDefault="003E6C35">
      <w:pPr>
        <w:pStyle w:val="BodyText"/>
        <w:kinsoku w:val="0"/>
        <w:overflowPunct w:val="0"/>
        <w:ind w:left="0" w:firstLine="0"/>
      </w:pPr>
    </w:p>
    <w:p w14:paraId="62B4EF57" w14:textId="77777777" w:rsidR="003E6C35" w:rsidRDefault="003E6C35">
      <w:pPr>
        <w:pStyle w:val="Heading1"/>
        <w:kinsoku w:val="0"/>
        <w:overflowPunct w:val="0"/>
        <w:ind w:left="2326" w:right="2265"/>
        <w:jc w:val="center"/>
        <w:rPr>
          <w:b w:val="0"/>
          <w:bCs w:val="0"/>
        </w:rPr>
      </w:pPr>
      <w:r>
        <w:rPr>
          <w:rFonts w:ascii="Times New Roman" w:hAnsi="Times New Roman" w:cs="Times New Roman"/>
          <w:u w:val="thick"/>
        </w:rPr>
        <w:t xml:space="preserve">ARTICLE </w:t>
      </w:r>
      <w:bookmarkStart w:id="19" w:name="bookmark19"/>
      <w:bookmarkEnd w:id="19"/>
      <w:r>
        <w:rPr>
          <w:rFonts w:ascii="Times New Roman" w:hAnsi="Times New Roman" w:cs="Times New Roman"/>
          <w:u w:val="thick"/>
        </w:rPr>
        <w:t xml:space="preserve">4 </w:t>
      </w:r>
      <w:r>
        <w:rPr>
          <w:u w:val="thick"/>
        </w:rPr>
        <w:t>-</w:t>
      </w:r>
      <w:r>
        <w:rPr>
          <w:spacing w:val="-3"/>
          <w:u w:val="thick"/>
        </w:rPr>
        <w:t xml:space="preserve"> </w:t>
      </w:r>
      <w:r>
        <w:rPr>
          <w:u w:val="thick"/>
        </w:rPr>
        <w:t>PAYMENT</w:t>
      </w:r>
    </w:p>
    <w:p w14:paraId="524EDA7C" w14:textId="77777777" w:rsidR="003E6C35" w:rsidRDefault="003E6C35">
      <w:pPr>
        <w:pStyle w:val="BodyText"/>
        <w:kinsoku w:val="0"/>
        <w:overflowPunct w:val="0"/>
        <w:spacing w:before="10"/>
        <w:ind w:left="0" w:firstLine="0"/>
        <w:rPr>
          <w:b/>
          <w:bCs/>
          <w:sz w:val="17"/>
          <w:szCs w:val="17"/>
        </w:rPr>
      </w:pPr>
    </w:p>
    <w:p w14:paraId="3620A6E2" w14:textId="77777777" w:rsidR="003E6C35" w:rsidRDefault="003E6C35">
      <w:pPr>
        <w:pStyle w:val="ListParagraph"/>
        <w:numPr>
          <w:ilvl w:val="1"/>
          <w:numId w:val="9"/>
        </w:numPr>
        <w:tabs>
          <w:tab w:val="left" w:pos="1541"/>
        </w:tabs>
        <w:kinsoku w:val="0"/>
        <w:overflowPunct w:val="0"/>
        <w:spacing w:before="69"/>
        <w:rPr>
          <w:rFonts w:ascii="Arial" w:hAnsi="Arial" w:cs="Arial"/>
        </w:rPr>
      </w:pPr>
      <w:bookmarkStart w:id="20" w:name="bookmark20"/>
      <w:bookmarkEnd w:id="20"/>
      <w:r>
        <w:rPr>
          <w:rFonts w:ascii="Arial" w:hAnsi="Arial" w:cs="Arial"/>
          <w:u w:val="single"/>
        </w:rPr>
        <w:t>Payment</w:t>
      </w:r>
    </w:p>
    <w:p w14:paraId="1DAEEBCB" w14:textId="77777777" w:rsidR="003E6C35" w:rsidRDefault="003E6C35">
      <w:pPr>
        <w:pStyle w:val="BodyText"/>
        <w:kinsoku w:val="0"/>
        <w:overflowPunct w:val="0"/>
        <w:spacing w:before="11"/>
        <w:ind w:left="0" w:firstLine="0"/>
        <w:rPr>
          <w:sz w:val="17"/>
          <w:szCs w:val="17"/>
        </w:rPr>
      </w:pPr>
    </w:p>
    <w:p w14:paraId="5A988D5B"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Community shall </w:t>
      </w:r>
      <w:r>
        <w:rPr>
          <w:spacing w:val="-2"/>
        </w:rPr>
        <w:t xml:space="preserve">pay </w:t>
      </w:r>
      <w:r>
        <w:rPr>
          <w:spacing w:val="-3"/>
        </w:rPr>
        <w:t xml:space="preserve">the </w:t>
      </w:r>
      <w:r>
        <w:rPr>
          <w:spacing w:val="-4"/>
        </w:rPr>
        <w:t xml:space="preserve">Consultant </w:t>
      </w:r>
      <w:r>
        <w:rPr>
          <w:spacing w:val="-3"/>
        </w:rPr>
        <w:t xml:space="preserve">in </w:t>
      </w:r>
      <w:r>
        <w:rPr>
          <w:spacing w:val="-4"/>
        </w:rPr>
        <w:t xml:space="preserve">accordance </w:t>
      </w:r>
      <w:r>
        <w:rPr>
          <w:spacing w:val="-3"/>
        </w:rPr>
        <w:t xml:space="preserve">with </w:t>
      </w:r>
      <w:r>
        <w:rPr>
          <w:spacing w:val="-2"/>
        </w:rPr>
        <w:t xml:space="preserve">the </w:t>
      </w:r>
      <w:r>
        <w:rPr>
          <w:spacing w:val="-3"/>
        </w:rPr>
        <w:t xml:space="preserve">provisions  </w:t>
      </w:r>
      <w:r>
        <w:t xml:space="preserve">of </w:t>
      </w:r>
      <w:r>
        <w:rPr>
          <w:spacing w:val="-4"/>
        </w:rPr>
        <w:t xml:space="preserve">Schedule </w:t>
      </w:r>
      <w:r>
        <w:rPr>
          <w:spacing w:val="-3"/>
        </w:rPr>
        <w:t xml:space="preserve">"B" </w:t>
      </w:r>
      <w:r>
        <w:rPr>
          <w:spacing w:val="-4"/>
        </w:rPr>
        <w:t xml:space="preserve">(Terms </w:t>
      </w:r>
      <w:r>
        <w:t xml:space="preserve">of </w:t>
      </w:r>
      <w:r>
        <w:rPr>
          <w:spacing w:val="-3"/>
        </w:rPr>
        <w:t xml:space="preserve">Payment), upon the diligent </w:t>
      </w:r>
      <w:r>
        <w:rPr>
          <w:spacing w:val="-2"/>
        </w:rPr>
        <w:t xml:space="preserve">and </w:t>
      </w:r>
      <w:r>
        <w:rPr>
          <w:spacing w:val="-3"/>
        </w:rPr>
        <w:t xml:space="preserve">timely performance </w:t>
      </w:r>
      <w:r>
        <w:t xml:space="preserve">of </w:t>
      </w:r>
      <w:r>
        <w:rPr>
          <w:spacing w:val="-3"/>
        </w:rPr>
        <w:t xml:space="preserve">the Services </w:t>
      </w:r>
      <w:r>
        <w:t xml:space="preserve">to </w:t>
      </w:r>
      <w:r>
        <w:rPr>
          <w:spacing w:val="-3"/>
        </w:rPr>
        <w:t xml:space="preserve">the </w:t>
      </w:r>
      <w:r>
        <w:rPr>
          <w:spacing w:val="-4"/>
        </w:rPr>
        <w:t xml:space="preserve">satisfaction </w:t>
      </w:r>
      <w:r>
        <w:t xml:space="preserve">of </w:t>
      </w:r>
      <w:r>
        <w:rPr>
          <w:spacing w:val="-2"/>
        </w:rPr>
        <w:t xml:space="preserve">the </w:t>
      </w:r>
      <w:r>
        <w:rPr>
          <w:spacing w:val="-4"/>
        </w:rPr>
        <w:t xml:space="preserve">Community. </w:t>
      </w:r>
      <w:r>
        <w:t xml:space="preserve">No </w:t>
      </w:r>
      <w:r>
        <w:rPr>
          <w:spacing w:val="-3"/>
        </w:rPr>
        <w:t xml:space="preserve">payment </w:t>
      </w:r>
      <w:r>
        <w:t xml:space="preserve">by </w:t>
      </w:r>
      <w:r>
        <w:rPr>
          <w:spacing w:val="-2"/>
        </w:rPr>
        <w:t xml:space="preserve">the </w:t>
      </w:r>
      <w:r>
        <w:rPr>
          <w:spacing w:val="-3"/>
        </w:rPr>
        <w:t xml:space="preserve">Community  shall  relieve the Consultant from the performance </w:t>
      </w:r>
      <w:r>
        <w:t xml:space="preserve">of is </w:t>
      </w:r>
      <w:r>
        <w:rPr>
          <w:spacing w:val="-3"/>
        </w:rPr>
        <w:t>obligations</w:t>
      </w:r>
      <w:r>
        <w:rPr>
          <w:spacing w:val="-40"/>
        </w:rPr>
        <w:t xml:space="preserve"> </w:t>
      </w:r>
      <w:r>
        <w:rPr>
          <w:spacing w:val="-3"/>
        </w:rPr>
        <w:t>hereunder.</w:t>
      </w:r>
    </w:p>
    <w:p w14:paraId="2973C842" w14:textId="77777777" w:rsidR="003E6C35" w:rsidRDefault="003E6C35">
      <w:pPr>
        <w:pStyle w:val="BodyText"/>
        <w:kinsoku w:val="0"/>
        <w:overflowPunct w:val="0"/>
        <w:spacing w:before="1"/>
        <w:ind w:left="0" w:firstLine="0"/>
      </w:pPr>
    </w:p>
    <w:p w14:paraId="59D64A8A" w14:textId="77777777" w:rsidR="003E6C35" w:rsidRDefault="003E6C35">
      <w:pPr>
        <w:pStyle w:val="ListParagraph"/>
        <w:numPr>
          <w:ilvl w:val="1"/>
          <w:numId w:val="9"/>
        </w:numPr>
        <w:tabs>
          <w:tab w:val="left" w:pos="1541"/>
        </w:tabs>
        <w:kinsoku w:val="0"/>
        <w:overflowPunct w:val="0"/>
        <w:rPr>
          <w:rFonts w:ascii="Arial" w:hAnsi="Arial" w:cs="Arial"/>
        </w:rPr>
      </w:pPr>
      <w:bookmarkStart w:id="21" w:name="bookmark21"/>
      <w:bookmarkEnd w:id="21"/>
      <w:r>
        <w:rPr>
          <w:rFonts w:ascii="Arial" w:hAnsi="Arial" w:cs="Arial"/>
          <w:u w:val="single"/>
        </w:rPr>
        <w:t>Excess Payments,</w:t>
      </w:r>
      <w:r>
        <w:rPr>
          <w:rFonts w:ascii="Arial" w:hAnsi="Arial" w:cs="Arial"/>
          <w:spacing w:val="-12"/>
          <w:u w:val="single"/>
        </w:rPr>
        <w:t xml:space="preserve"> </w:t>
      </w:r>
      <w:r>
        <w:rPr>
          <w:rFonts w:ascii="Arial" w:hAnsi="Arial" w:cs="Arial"/>
          <w:u w:val="single"/>
        </w:rPr>
        <w:t>Taxes</w:t>
      </w:r>
    </w:p>
    <w:p w14:paraId="0CF683AD" w14:textId="77777777" w:rsidR="003E6C35" w:rsidRDefault="003E6C35">
      <w:pPr>
        <w:pStyle w:val="BodyText"/>
        <w:kinsoku w:val="0"/>
        <w:overflowPunct w:val="0"/>
        <w:spacing w:before="11"/>
        <w:ind w:left="0" w:firstLine="0"/>
        <w:rPr>
          <w:sz w:val="17"/>
          <w:szCs w:val="17"/>
        </w:rPr>
      </w:pPr>
    </w:p>
    <w:p w14:paraId="68263AC5" w14:textId="77777777" w:rsidR="003E6C35" w:rsidRDefault="003E6C35">
      <w:pPr>
        <w:pStyle w:val="BodyText"/>
        <w:kinsoku w:val="0"/>
        <w:overflowPunct w:val="0"/>
        <w:spacing w:before="69"/>
        <w:ind w:right="108" w:firstLine="1439"/>
        <w:jc w:val="both"/>
        <w:rPr>
          <w:spacing w:val="-3"/>
        </w:rPr>
      </w:pPr>
      <w:r>
        <w:t xml:space="preserve">The </w:t>
      </w:r>
      <w:r>
        <w:rPr>
          <w:spacing w:val="-3"/>
        </w:rPr>
        <w:t xml:space="preserve">Community shall </w:t>
      </w:r>
      <w:r>
        <w:rPr>
          <w:spacing w:val="-2"/>
        </w:rPr>
        <w:t xml:space="preserve">not pay any </w:t>
      </w:r>
      <w:r>
        <w:rPr>
          <w:spacing w:val="-3"/>
        </w:rPr>
        <w:t xml:space="preserve">amount </w:t>
      </w:r>
      <w:r>
        <w:rPr>
          <w:spacing w:val="-4"/>
        </w:rPr>
        <w:t xml:space="preserve">exceeding </w:t>
      </w:r>
      <w:r>
        <w:rPr>
          <w:spacing w:val="-3"/>
        </w:rPr>
        <w:t xml:space="preserve">the </w:t>
      </w:r>
      <w:r>
        <w:rPr>
          <w:spacing w:val="-4"/>
        </w:rPr>
        <w:t xml:space="preserve">Agreement </w:t>
      </w:r>
      <w:r>
        <w:rPr>
          <w:spacing w:val="-3"/>
        </w:rPr>
        <w:t xml:space="preserve">Amount </w:t>
      </w:r>
      <w:r>
        <w:t xml:space="preserve">or make any </w:t>
      </w:r>
      <w:r>
        <w:rPr>
          <w:spacing w:val="-3"/>
        </w:rPr>
        <w:t xml:space="preserve">payment </w:t>
      </w:r>
      <w:r>
        <w:t xml:space="preserve">for any </w:t>
      </w:r>
      <w:r>
        <w:rPr>
          <w:spacing w:val="-3"/>
        </w:rPr>
        <w:t xml:space="preserve">work done </w:t>
      </w:r>
      <w:r>
        <w:t xml:space="preserve">by </w:t>
      </w:r>
      <w:r>
        <w:rPr>
          <w:spacing w:val="-2"/>
        </w:rPr>
        <w:t xml:space="preserve">the </w:t>
      </w:r>
      <w:r>
        <w:rPr>
          <w:spacing w:val="-4"/>
        </w:rPr>
        <w:t xml:space="preserve">Consultant </w:t>
      </w:r>
      <w:r>
        <w:t xml:space="preserve">after </w:t>
      </w:r>
      <w:r>
        <w:rPr>
          <w:spacing w:val="-3"/>
        </w:rPr>
        <w:t xml:space="preserve">the </w:t>
      </w:r>
      <w:r>
        <w:rPr>
          <w:spacing w:val="-4"/>
        </w:rPr>
        <w:t xml:space="preserve">Completion Date </w:t>
      </w:r>
      <w:r>
        <w:rPr>
          <w:spacing w:val="-3"/>
        </w:rPr>
        <w:t xml:space="preserve">unless prior </w:t>
      </w:r>
      <w:r>
        <w:rPr>
          <w:spacing w:val="-4"/>
        </w:rPr>
        <w:t>written</w:t>
      </w:r>
      <w:r>
        <w:rPr>
          <w:spacing w:val="58"/>
        </w:rPr>
        <w:t xml:space="preserve"> </w:t>
      </w:r>
      <w:r>
        <w:rPr>
          <w:spacing w:val="-4"/>
        </w:rPr>
        <w:t>authorization</w:t>
      </w:r>
      <w:r>
        <w:rPr>
          <w:spacing w:val="58"/>
        </w:rPr>
        <w:t xml:space="preserve"> </w:t>
      </w:r>
      <w:r>
        <w:t xml:space="preserve">has </w:t>
      </w:r>
      <w:r>
        <w:rPr>
          <w:spacing w:val="-3"/>
        </w:rPr>
        <w:t xml:space="preserve">been obtained </w:t>
      </w:r>
      <w:r>
        <w:t xml:space="preserve">by </w:t>
      </w:r>
      <w:r>
        <w:rPr>
          <w:spacing w:val="-3"/>
        </w:rPr>
        <w:t xml:space="preserve">the Consultant from the Community. </w:t>
      </w:r>
      <w:r>
        <w:t xml:space="preserve">All </w:t>
      </w:r>
      <w:r>
        <w:rPr>
          <w:spacing w:val="-3"/>
        </w:rPr>
        <w:t xml:space="preserve">customs duties, excise </w:t>
      </w:r>
      <w:r>
        <w:rPr>
          <w:spacing w:val="-4"/>
        </w:rPr>
        <w:t xml:space="preserve">taxes (including </w:t>
      </w:r>
      <w:r>
        <w:rPr>
          <w:spacing w:val="-3"/>
        </w:rPr>
        <w:t xml:space="preserve">G.S.T.), federal, </w:t>
      </w:r>
      <w:r>
        <w:rPr>
          <w:spacing w:val="-4"/>
        </w:rPr>
        <w:t xml:space="preserve">territorial </w:t>
      </w:r>
      <w:r>
        <w:rPr>
          <w:spacing w:val="-2"/>
        </w:rPr>
        <w:t xml:space="preserve">and </w:t>
      </w:r>
      <w:r>
        <w:rPr>
          <w:spacing w:val="-3"/>
        </w:rPr>
        <w:t xml:space="preserve">municipal taxes and other duties, taxes </w:t>
      </w:r>
      <w:r>
        <w:t xml:space="preserve">or </w:t>
      </w:r>
      <w:r>
        <w:rPr>
          <w:spacing w:val="-3"/>
        </w:rPr>
        <w:t xml:space="preserve">charges </w:t>
      </w:r>
      <w:r>
        <w:t xml:space="preserve">of a </w:t>
      </w:r>
      <w:r>
        <w:rPr>
          <w:spacing w:val="-3"/>
        </w:rPr>
        <w:t xml:space="preserve">similar nature, </w:t>
      </w:r>
      <w:r>
        <w:rPr>
          <w:spacing w:val="-2"/>
        </w:rPr>
        <w:t xml:space="preserve">and </w:t>
      </w:r>
      <w:r>
        <w:t xml:space="preserve">all </w:t>
      </w:r>
      <w:r>
        <w:rPr>
          <w:spacing w:val="-3"/>
        </w:rPr>
        <w:t xml:space="preserve">travel </w:t>
      </w:r>
      <w:r>
        <w:rPr>
          <w:spacing w:val="-2"/>
        </w:rPr>
        <w:t xml:space="preserve">and </w:t>
      </w:r>
      <w:r>
        <w:rPr>
          <w:spacing w:val="-3"/>
        </w:rPr>
        <w:t xml:space="preserve">living expenses </w:t>
      </w:r>
      <w:r>
        <w:t xml:space="preserve">of </w:t>
      </w:r>
      <w:r>
        <w:rPr>
          <w:spacing w:val="-2"/>
        </w:rPr>
        <w:t xml:space="preserve">the </w:t>
      </w:r>
      <w:r>
        <w:rPr>
          <w:spacing w:val="-3"/>
        </w:rPr>
        <w:t xml:space="preserve">Consultant are </w:t>
      </w:r>
      <w:r>
        <w:rPr>
          <w:spacing w:val="-4"/>
        </w:rPr>
        <w:t xml:space="preserve">included within </w:t>
      </w:r>
      <w:r>
        <w:rPr>
          <w:spacing w:val="-3"/>
        </w:rPr>
        <w:t xml:space="preserve">the </w:t>
      </w:r>
      <w:r>
        <w:rPr>
          <w:spacing w:val="-4"/>
        </w:rPr>
        <w:t xml:space="preserve">Agreement </w:t>
      </w:r>
      <w:r>
        <w:rPr>
          <w:spacing w:val="-3"/>
        </w:rPr>
        <w:t xml:space="preserve">Amount, unless expressly stated </w:t>
      </w:r>
      <w:r>
        <w:rPr>
          <w:spacing w:val="-4"/>
        </w:rPr>
        <w:t xml:space="preserve">otherwise </w:t>
      </w:r>
      <w:r>
        <w:t xml:space="preserve">in </w:t>
      </w:r>
      <w:r>
        <w:rPr>
          <w:spacing w:val="-4"/>
        </w:rPr>
        <w:t xml:space="preserve">Schedule </w:t>
      </w:r>
      <w:r>
        <w:rPr>
          <w:spacing w:val="-3"/>
        </w:rPr>
        <w:t xml:space="preserve">"C". If the total cost </w:t>
      </w:r>
      <w:r>
        <w:t xml:space="preserve">for </w:t>
      </w:r>
      <w:r>
        <w:rPr>
          <w:spacing w:val="-3"/>
        </w:rPr>
        <w:t xml:space="preserve">man-days spent in performing </w:t>
      </w:r>
      <w:r>
        <w:rPr>
          <w:spacing w:val="-2"/>
        </w:rPr>
        <w:t xml:space="preserve">the </w:t>
      </w:r>
      <w:r>
        <w:rPr>
          <w:spacing w:val="-4"/>
        </w:rPr>
        <w:t xml:space="preserve">Services </w:t>
      </w:r>
      <w:r>
        <w:t xml:space="preserve">is </w:t>
      </w:r>
      <w:r>
        <w:rPr>
          <w:spacing w:val="-3"/>
        </w:rPr>
        <w:t xml:space="preserve">less than the Agreement Amount, </w:t>
      </w:r>
      <w:r>
        <w:rPr>
          <w:spacing w:val="-2"/>
        </w:rPr>
        <w:t xml:space="preserve">the </w:t>
      </w:r>
      <w:r>
        <w:rPr>
          <w:spacing w:val="-4"/>
        </w:rPr>
        <w:t xml:space="preserve">Community </w:t>
      </w:r>
      <w:r>
        <w:rPr>
          <w:spacing w:val="-3"/>
        </w:rPr>
        <w:t xml:space="preserve">shall </w:t>
      </w:r>
      <w:r>
        <w:rPr>
          <w:spacing w:val="-2"/>
        </w:rPr>
        <w:t xml:space="preserve">not </w:t>
      </w:r>
      <w:r>
        <w:t xml:space="preserve">be </w:t>
      </w:r>
      <w:r>
        <w:rPr>
          <w:spacing w:val="-3"/>
        </w:rPr>
        <w:t xml:space="preserve">required to </w:t>
      </w:r>
      <w:r>
        <w:rPr>
          <w:spacing w:val="-2"/>
        </w:rPr>
        <w:t xml:space="preserve">pay </w:t>
      </w:r>
      <w:r>
        <w:rPr>
          <w:spacing w:val="-3"/>
        </w:rPr>
        <w:t xml:space="preserve">to the Consultant </w:t>
      </w:r>
      <w:r>
        <w:t xml:space="preserve">any </w:t>
      </w:r>
      <w:r>
        <w:rPr>
          <w:spacing w:val="-2"/>
        </w:rPr>
        <w:t xml:space="preserve">sum </w:t>
      </w:r>
      <w:r>
        <w:t xml:space="preserve">in </w:t>
      </w:r>
      <w:r>
        <w:rPr>
          <w:spacing w:val="-3"/>
        </w:rPr>
        <w:t xml:space="preserve">excess </w:t>
      </w:r>
      <w:r>
        <w:t xml:space="preserve">of </w:t>
      </w:r>
      <w:r>
        <w:rPr>
          <w:spacing w:val="-3"/>
        </w:rPr>
        <w:t xml:space="preserve">the </w:t>
      </w:r>
      <w:r>
        <w:t xml:space="preserve">total </w:t>
      </w:r>
      <w:r>
        <w:rPr>
          <w:spacing w:val="-3"/>
        </w:rPr>
        <w:t xml:space="preserve">cost </w:t>
      </w:r>
      <w:r>
        <w:t xml:space="preserve">for </w:t>
      </w:r>
      <w:r>
        <w:rPr>
          <w:spacing w:val="-3"/>
        </w:rPr>
        <w:t>man-days actually expended.</w:t>
      </w:r>
    </w:p>
    <w:p w14:paraId="1DA976E1" w14:textId="77777777" w:rsidR="003E6C35" w:rsidRDefault="003E6C35">
      <w:pPr>
        <w:pStyle w:val="BodyText"/>
        <w:kinsoku w:val="0"/>
        <w:overflowPunct w:val="0"/>
        <w:spacing w:before="69"/>
        <w:ind w:right="108" w:firstLine="1439"/>
        <w:jc w:val="both"/>
        <w:rPr>
          <w:spacing w:val="-3"/>
        </w:rPr>
        <w:sectPr w:rsidR="003E6C35">
          <w:pgSz w:w="12240" w:h="15840"/>
          <w:pgMar w:top="1420" w:right="1320" w:bottom="860" w:left="1340" w:header="1189" w:footer="666" w:gutter="0"/>
          <w:cols w:space="720"/>
          <w:noEndnote/>
        </w:sectPr>
      </w:pPr>
    </w:p>
    <w:p w14:paraId="09424B04" w14:textId="77777777" w:rsidR="003E6C35" w:rsidRDefault="003E6C35">
      <w:pPr>
        <w:pStyle w:val="BodyText"/>
        <w:kinsoku w:val="0"/>
        <w:overflowPunct w:val="0"/>
        <w:ind w:left="0" w:firstLine="0"/>
        <w:rPr>
          <w:sz w:val="20"/>
          <w:szCs w:val="20"/>
        </w:rPr>
      </w:pPr>
    </w:p>
    <w:p w14:paraId="4F44918C" w14:textId="77777777" w:rsidR="003E6C35" w:rsidRDefault="003E6C35">
      <w:pPr>
        <w:pStyle w:val="BodyText"/>
        <w:kinsoku w:val="0"/>
        <w:overflowPunct w:val="0"/>
        <w:spacing w:before="11"/>
        <w:ind w:left="0" w:firstLine="0"/>
        <w:rPr>
          <w:sz w:val="21"/>
          <w:szCs w:val="21"/>
        </w:rPr>
      </w:pPr>
    </w:p>
    <w:p w14:paraId="14909170" w14:textId="77777777" w:rsidR="003E6C35" w:rsidRDefault="003E6C35">
      <w:pPr>
        <w:pStyle w:val="ListParagraph"/>
        <w:numPr>
          <w:ilvl w:val="1"/>
          <w:numId w:val="9"/>
        </w:numPr>
        <w:tabs>
          <w:tab w:val="left" w:pos="1541"/>
        </w:tabs>
        <w:kinsoku w:val="0"/>
        <w:overflowPunct w:val="0"/>
        <w:spacing w:before="69"/>
        <w:rPr>
          <w:rFonts w:ascii="Arial" w:hAnsi="Arial" w:cs="Arial"/>
        </w:rPr>
      </w:pPr>
      <w:bookmarkStart w:id="22" w:name="bookmark22"/>
      <w:bookmarkEnd w:id="22"/>
      <w:r>
        <w:rPr>
          <w:rFonts w:ascii="Arial" w:hAnsi="Arial" w:cs="Arial"/>
          <w:u w:val="single"/>
        </w:rPr>
        <w:t>No Payment for Costs, Expenses or</w:t>
      </w:r>
      <w:r>
        <w:rPr>
          <w:rFonts w:ascii="Arial" w:hAnsi="Arial" w:cs="Arial"/>
          <w:spacing w:val="-20"/>
          <w:u w:val="single"/>
        </w:rPr>
        <w:t xml:space="preserve"> </w:t>
      </w:r>
      <w:r>
        <w:rPr>
          <w:rFonts w:ascii="Arial" w:hAnsi="Arial" w:cs="Arial"/>
          <w:u w:val="single"/>
        </w:rPr>
        <w:t>Damages</w:t>
      </w:r>
    </w:p>
    <w:p w14:paraId="0928268B" w14:textId="77777777" w:rsidR="003E6C35" w:rsidRDefault="003E6C35">
      <w:pPr>
        <w:pStyle w:val="BodyText"/>
        <w:kinsoku w:val="0"/>
        <w:overflowPunct w:val="0"/>
        <w:spacing w:before="11"/>
        <w:ind w:left="0" w:firstLine="0"/>
        <w:rPr>
          <w:sz w:val="17"/>
          <w:szCs w:val="17"/>
        </w:rPr>
      </w:pPr>
    </w:p>
    <w:p w14:paraId="645B6674"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Community shall </w:t>
      </w:r>
      <w:r>
        <w:rPr>
          <w:spacing w:val="-2"/>
        </w:rPr>
        <w:t xml:space="preserve">not </w:t>
      </w:r>
      <w:r>
        <w:t xml:space="preserve">be </w:t>
      </w:r>
      <w:r>
        <w:rPr>
          <w:spacing w:val="-4"/>
        </w:rPr>
        <w:t>required</w:t>
      </w:r>
      <w:r>
        <w:rPr>
          <w:spacing w:val="58"/>
        </w:rPr>
        <w:t xml:space="preserve"> </w:t>
      </w:r>
      <w:r>
        <w:rPr>
          <w:spacing w:val="-3"/>
        </w:rPr>
        <w:t xml:space="preserve">to make </w:t>
      </w:r>
      <w:r>
        <w:rPr>
          <w:spacing w:val="-2"/>
        </w:rPr>
        <w:t xml:space="preserve">any </w:t>
      </w:r>
      <w:r>
        <w:rPr>
          <w:spacing w:val="-3"/>
        </w:rPr>
        <w:t xml:space="preserve">payment </w:t>
      </w:r>
      <w:r>
        <w:t xml:space="preserve">to </w:t>
      </w:r>
      <w:r>
        <w:rPr>
          <w:spacing w:val="-3"/>
        </w:rPr>
        <w:t xml:space="preserve">the Consultant under this Agreement </w:t>
      </w:r>
      <w:r>
        <w:t xml:space="preserve">for any </w:t>
      </w:r>
      <w:r>
        <w:rPr>
          <w:spacing w:val="-3"/>
        </w:rPr>
        <w:t xml:space="preserve">costs, expenses, losses </w:t>
      </w:r>
      <w:r>
        <w:t xml:space="preserve">or </w:t>
      </w:r>
      <w:r>
        <w:rPr>
          <w:spacing w:val="-3"/>
        </w:rPr>
        <w:t xml:space="preserve">damages suffered </w:t>
      </w:r>
      <w:r>
        <w:t xml:space="preserve">or </w:t>
      </w:r>
      <w:r>
        <w:rPr>
          <w:spacing w:val="-3"/>
        </w:rPr>
        <w:t>incurred:</w:t>
      </w:r>
    </w:p>
    <w:p w14:paraId="217666AE" w14:textId="77777777" w:rsidR="003E6C35" w:rsidRDefault="003E6C35">
      <w:pPr>
        <w:pStyle w:val="BodyText"/>
        <w:kinsoku w:val="0"/>
        <w:overflowPunct w:val="0"/>
        <w:ind w:left="0" w:firstLine="0"/>
      </w:pPr>
    </w:p>
    <w:p w14:paraId="564DE253" w14:textId="77777777" w:rsidR="003E6C35" w:rsidRDefault="003E6C35">
      <w:pPr>
        <w:pStyle w:val="ListParagraph"/>
        <w:numPr>
          <w:ilvl w:val="2"/>
          <w:numId w:val="9"/>
        </w:numPr>
        <w:tabs>
          <w:tab w:val="left" w:pos="1529"/>
        </w:tabs>
        <w:kinsoku w:val="0"/>
        <w:overflowPunct w:val="0"/>
        <w:ind w:right="121"/>
        <w:rPr>
          <w:rFonts w:ascii="Arial" w:hAnsi="Arial" w:cs="Arial"/>
        </w:rPr>
      </w:pPr>
      <w:r>
        <w:rPr>
          <w:rFonts w:ascii="Arial" w:hAnsi="Arial" w:cs="Arial"/>
        </w:rPr>
        <w:t>in performing any work reasonably incidental to the performance of the Services;</w:t>
      </w:r>
    </w:p>
    <w:p w14:paraId="04F05E13" w14:textId="77777777" w:rsidR="003E6C35" w:rsidRDefault="003E6C35">
      <w:pPr>
        <w:pStyle w:val="BodyText"/>
        <w:kinsoku w:val="0"/>
        <w:overflowPunct w:val="0"/>
        <w:spacing w:before="10"/>
        <w:ind w:left="0" w:firstLine="0"/>
        <w:rPr>
          <w:sz w:val="20"/>
          <w:szCs w:val="20"/>
        </w:rPr>
      </w:pPr>
    </w:p>
    <w:p w14:paraId="1455C32A" w14:textId="77777777" w:rsidR="003E6C35" w:rsidRDefault="003E6C35">
      <w:pPr>
        <w:pStyle w:val="ListParagraph"/>
        <w:numPr>
          <w:ilvl w:val="2"/>
          <w:numId w:val="9"/>
        </w:numPr>
        <w:tabs>
          <w:tab w:val="left" w:pos="1529"/>
        </w:tabs>
        <w:kinsoku w:val="0"/>
        <w:overflowPunct w:val="0"/>
        <w:ind w:right="124"/>
        <w:rPr>
          <w:rFonts w:ascii="Arial" w:hAnsi="Arial" w:cs="Arial"/>
        </w:rPr>
      </w:pPr>
      <w:r>
        <w:rPr>
          <w:rFonts w:ascii="Arial" w:hAnsi="Arial" w:cs="Arial"/>
        </w:rPr>
        <w:t>as a result of any delays in performing the Services from any cause whatsoever;</w:t>
      </w:r>
      <w:r>
        <w:rPr>
          <w:rFonts w:ascii="Arial" w:hAnsi="Arial" w:cs="Arial"/>
          <w:spacing w:val="-6"/>
        </w:rPr>
        <w:t xml:space="preserve"> </w:t>
      </w:r>
      <w:r>
        <w:rPr>
          <w:rFonts w:ascii="Arial" w:hAnsi="Arial" w:cs="Arial"/>
        </w:rPr>
        <w:t>or</w:t>
      </w:r>
    </w:p>
    <w:p w14:paraId="392CE7F1" w14:textId="77777777" w:rsidR="003E6C35" w:rsidRDefault="003E6C35">
      <w:pPr>
        <w:pStyle w:val="BodyText"/>
        <w:kinsoku w:val="0"/>
        <w:overflowPunct w:val="0"/>
        <w:spacing w:before="10"/>
        <w:ind w:left="0" w:firstLine="0"/>
        <w:rPr>
          <w:sz w:val="20"/>
          <w:szCs w:val="20"/>
        </w:rPr>
      </w:pPr>
    </w:p>
    <w:p w14:paraId="0ACADF8C" w14:textId="77777777" w:rsidR="003E6C35" w:rsidRDefault="003E6C35">
      <w:pPr>
        <w:pStyle w:val="ListParagraph"/>
        <w:numPr>
          <w:ilvl w:val="2"/>
          <w:numId w:val="9"/>
        </w:numPr>
        <w:tabs>
          <w:tab w:val="left" w:pos="1529"/>
        </w:tabs>
        <w:kinsoku w:val="0"/>
        <w:overflowPunct w:val="0"/>
        <w:ind w:right="124"/>
        <w:rPr>
          <w:rFonts w:ascii="Arial" w:hAnsi="Arial" w:cs="Arial"/>
        </w:rPr>
      </w:pPr>
      <w:r>
        <w:rPr>
          <w:rFonts w:ascii="Arial" w:hAnsi="Arial" w:cs="Arial"/>
        </w:rPr>
        <w:t>to remedy errors or omissions for which, in the reasonable opinion of the Community, the Consultant is</w:t>
      </w:r>
      <w:r>
        <w:rPr>
          <w:rFonts w:ascii="Arial" w:hAnsi="Arial" w:cs="Arial"/>
          <w:spacing w:val="-12"/>
        </w:rPr>
        <w:t xml:space="preserve"> </w:t>
      </w:r>
      <w:r>
        <w:rPr>
          <w:rFonts w:ascii="Arial" w:hAnsi="Arial" w:cs="Arial"/>
        </w:rPr>
        <w:t>responsible.</w:t>
      </w:r>
    </w:p>
    <w:p w14:paraId="23EEACEB" w14:textId="77777777" w:rsidR="003E6C35" w:rsidRDefault="003E6C35">
      <w:pPr>
        <w:pStyle w:val="BodyText"/>
        <w:kinsoku w:val="0"/>
        <w:overflowPunct w:val="0"/>
        <w:ind w:left="0" w:firstLine="0"/>
      </w:pPr>
    </w:p>
    <w:p w14:paraId="166C698C" w14:textId="77777777" w:rsidR="003E6C35" w:rsidRDefault="003E6C35">
      <w:pPr>
        <w:pStyle w:val="ListParagraph"/>
        <w:numPr>
          <w:ilvl w:val="1"/>
          <w:numId w:val="9"/>
        </w:numPr>
        <w:tabs>
          <w:tab w:val="left" w:pos="1541"/>
        </w:tabs>
        <w:kinsoku w:val="0"/>
        <w:overflowPunct w:val="0"/>
        <w:rPr>
          <w:rFonts w:ascii="Arial" w:hAnsi="Arial" w:cs="Arial"/>
        </w:rPr>
      </w:pPr>
      <w:bookmarkStart w:id="23" w:name="bookmark23"/>
      <w:bookmarkEnd w:id="23"/>
      <w:r>
        <w:rPr>
          <w:rFonts w:ascii="Arial" w:hAnsi="Arial" w:cs="Arial"/>
          <w:u w:val="single"/>
        </w:rPr>
        <w:t>Performance upon Failure of</w:t>
      </w:r>
      <w:r>
        <w:rPr>
          <w:rFonts w:ascii="Arial" w:hAnsi="Arial" w:cs="Arial"/>
          <w:spacing w:val="-17"/>
          <w:u w:val="single"/>
        </w:rPr>
        <w:t xml:space="preserve"> </w:t>
      </w:r>
      <w:r>
        <w:rPr>
          <w:rFonts w:ascii="Arial" w:hAnsi="Arial" w:cs="Arial"/>
          <w:u w:val="single"/>
        </w:rPr>
        <w:t>Consultant</w:t>
      </w:r>
    </w:p>
    <w:p w14:paraId="5819DFD9" w14:textId="77777777" w:rsidR="003E6C35" w:rsidRDefault="003E6C35">
      <w:pPr>
        <w:pStyle w:val="BodyText"/>
        <w:kinsoku w:val="0"/>
        <w:overflowPunct w:val="0"/>
        <w:spacing w:before="11"/>
        <w:ind w:left="0" w:firstLine="0"/>
        <w:rPr>
          <w:sz w:val="17"/>
          <w:szCs w:val="17"/>
        </w:rPr>
      </w:pPr>
    </w:p>
    <w:p w14:paraId="73AD6650" w14:textId="77777777" w:rsidR="003E6C35" w:rsidRDefault="003E6C35">
      <w:pPr>
        <w:pStyle w:val="BodyText"/>
        <w:kinsoku w:val="0"/>
        <w:overflowPunct w:val="0"/>
        <w:spacing w:before="69"/>
        <w:ind w:right="113" w:firstLine="1439"/>
        <w:jc w:val="both"/>
        <w:rPr>
          <w:spacing w:val="-3"/>
        </w:rPr>
      </w:pPr>
      <w:r>
        <w:rPr>
          <w:spacing w:val="-3"/>
        </w:rPr>
        <w:t xml:space="preserve">Upon failure </w:t>
      </w:r>
      <w:r>
        <w:t xml:space="preserve">of </w:t>
      </w:r>
      <w:r>
        <w:rPr>
          <w:spacing w:val="-3"/>
        </w:rPr>
        <w:t xml:space="preserve">the Consultant </w:t>
      </w:r>
      <w:r>
        <w:rPr>
          <w:spacing w:val="-4"/>
        </w:rPr>
        <w:t xml:space="preserve">(including </w:t>
      </w:r>
      <w:r>
        <w:t xml:space="preserve">any of </w:t>
      </w:r>
      <w:r>
        <w:rPr>
          <w:spacing w:val="-3"/>
        </w:rPr>
        <w:t xml:space="preserve">its </w:t>
      </w:r>
      <w:r>
        <w:rPr>
          <w:spacing w:val="-4"/>
        </w:rPr>
        <w:t xml:space="preserve">subcontractors) </w:t>
      </w:r>
      <w:r>
        <w:t xml:space="preserve">to  </w:t>
      </w:r>
      <w:r>
        <w:rPr>
          <w:spacing w:val="-3"/>
        </w:rPr>
        <w:t xml:space="preserve">perform </w:t>
      </w:r>
      <w:r>
        <w:rPr>
          <w:spacing w:val="-2"/>
        </w:rPr>
        <w:t xml:space="preserve">any </w:t>
      </w:r>
      <w:r>
        <w:t xml:space="preserve">of its </w:t>
      </w:r>
      <w:r>
        <w:rPr>
          <w:spacing w:val="-3"/>
        </w:rPr>
        <w:t xml:space="preserve">obligations under this </w:t>
      </w:r>
      <w:r>
        <w:rPr>
          <w:spacing w:val="-4"/>
        </w:rPr>
        <w:t xml:space="preserve">Agreement </w:t>
      </w:r>
      <w:r>
        <w:rPr>
          <w:spacing w:val="-2"/>
        </w:rPr>
        <w:t xml:space="preserve">the </w:t>
      </w:r>
      <w:r>
        <w:rPr>
          <w:spacing w:val="-3"/>
        </w:rPr>
        <w:t xml:space="preserve">Community may, </w:t>
      </w:r>
      <w:r>
        <w:rPr>
          <w:spacing w:val="-2"/>
        </w:rPr>
        <w:t xml:space="preserve">but </w:t>
      </w:r>
      <w:r>
        <w:rPr>
          <w:spacing w:val="-3"/>
        </w:rPr>
        <w:t xml:space="preserve">shall </w:t>
      </w:r>
      <w:r>
        <w:rPr>
          <w:spacing w:val="-2"/>
        </w:rPr>
        <w:t xml:space="preserve">not </w:t>
      </w:r>
      <w:r>
        <w:t xml:space="preserve">be </w:t>
      </w:r>
      <w:r>
        <w:rPr>
          <w:spacing w:val="-3"/>
        </w:rPr>
        <w:t xml:space="preserve">obligated to </w:t>
      </w:r>
      <w:r>
        <w:rPr>
          <w:spacing w:val="-4"/>
        </w:rPr>
        <w:t xml:space="preserve">perform </w:t>
      </w:r>
      <w:r>
        <w:t xml:space="preserve">or </w:t>
      </w:r>
      <w:r>
        <w:rPr>
          <w:spacing w:val="-3"/>
        </w:rPr>
        <w:t xml:space="preserve">engage </w:t>
      </w:r>
      <w:r>
        <w:t xml:space="preserve">a </w:t>
      </w:r>
      <w:r>
        <w:rPr>
          <w:spacing w:val="-3"/>
        </w:rPr>
        <w:t xml:space="preserve">third party to perform </w:t>
      </w:r>
      <w:r>
        <w:t xml:space="preserve">any of </w:t>
      </w:r>
      <w:r>
        <w:rPr>
          <w:spacing w:val="-4"/>
        </w:rPr>
        <w:t xml:space="preserve">those </w:t>
      </w:r>
      <w:r>
        <w:rPr>
          <w:spacing w:val="-3"/>
        </w:rPr>
        <w:t xml:space="preserve">obligations </w:t>
      </w:r>
      <w:r>
        <w:rPr>
          <w:spacing w:val="-4"/>
        </w:rPr>
        <w:t xml:space="preserve">without </w:t>
      </w:r>
      <w:r>
        <w:rPr>
          <w:spacing w:val="-3"/>
        </w:rPr>
        <w:t xml:space="preserve">prejudice to </w:t>
      </w:r>
      <w:r>
        <w:t xml:space="preserve">any </w:t>
      </w:r>
      <w:r>
        <w:rPr>
          <w:spacing w:val="-3"/>
        </w:rPr>
        <w:t xml:space="preserve">other remedy </w:t>
      </w:r>
      <w:r>
        <w:t xml:space="preserve">or </w:t>
      </w:r>
      <w:r>
        <w:rPr>
          <w:spacing w:val="-3"/>
        </w:rPr>
        <w:t xml:space="preserve">right it </w:t>
      </w:r>
      <w:r>
        <w:t xml:space="preserve">may </w:t>
      </w:r>
      <w:r>
        <w:rPr>
          <w:spacing w:val="-3"/>
        </w:rPr>
        <w:t xml:space="preserve">have </w:t>
      </w:r>
      <w:r>
        <w:rPr>
          <w:spacing w:val="-2"/>
        </w:rPr>
        <w:t xml:space="preserve">and </w:t>
      </w:r>
      <w:r>
        <w:rPr>
          <w:spacing w:val="-3"/>
        </w:rPr>
        <w:t xml:space="preserve">the </w:t>
      </w:r>
      <w:r>
        <w:rPr>
          <w:spacing w:val="-4"/>
        </w:rPr>
        <w:t xml:space="preserve">Consultant, immediately </w:t>
      </w:r>
      <w:r>
        <w:rPr>
          <w:spacing w:val="-3"/>
        </w:rPr>
        <w:t xml:space="preserve">upon written demand, shall </w:t>
      </w:r>
      <w:r>
        <w:t xml:space="preserve">pay an </w:t>
      </w:r>
      <w:r>
        <w:rPr>
          <w:spacing w:val="-3"/>
        </w:rPr>
        <w:t xml:space="preserve">amount equal </w:t>
      </w:r>
      <w:r>
        <w:t xml:space="preserve">to all </w:t>
      </w:r>
      <w:r>
        <w:rPr>
          <w:spacing w:val="-3"/>
        </w:rPr>
        <w:t xml:space="preserve">costs </w:t>
      </w:r>
      <w:r>
        <w:rPr>
          <w:spacing w:val="-2"/>
        </w:rPr>
        <w:t xml:space="preserve">and </w:t>
      </w:r>
      <w:r>
        <w:rPr>
          <w:spacing w:val="-3"/>
        </w:rPr>
        <w:t xml:space="preserve">expenses </w:t>
      </w:r>
      <w:r>
        <w:rPr>
          <w:spacing w:val="-4"/>
        </w:rPr>
        <w:t xml:space="preserve">incurred </w:t>
      </w:r>
      <w:r>
        <w:t xml:space="preserve">by </w:t>
      </w:r>
      <w:r>
        <w:rPr>
          <w:spacing w:val="-2"/>
        </w:rPr>
        <w:t xml:space="preserve">the </w:t>
      </w:r>
      <w:r>
        <w:rPr>
          <w:spacing w:val="-3"/>
        </w:rPr>
        <w:t xml:space="preserve">Community in </w:t>
      </w:r>
      <w:r>
        <w:rPr>
          <w:spacing w:val="-4"/>
        </w:rPr>
        <w:t xml:space="preserve">association therewith, </w:t>
      </w:r>
      <w:r>
        <w:rPr>
          <w:spacing w:val="-3"/>
        </w:rPr>
        <w:t xml:space="preserve">plus interest </w:t>
      </w:r>
      <w:r>
        <w:t xml:space="preserve">on that </w:t>
      </w:r>
      <w:r>
        <w:rPr>
          <w:spacing w:val="-3"/>
        </w:rPr>
        <w:t xml:space="preserve">amount from the </w:t>
      </w:r>
      <w:r>
        <w:t xml:space="preserve">date </w:t>
      </w:r>
      <w:r>
        <w:rPr>
          <w:spacing w:val="-2"/>
        </w:rPr>
        <w:t xml:space="preserve">the </w:t>
      </w:r>
      <w:r>
        <w:rPr>
          <w:spacing w:val="-3"/>
        </w:rPr>
        <w:t xml:space="preserve">cost </w:t>
      </w:r>
      <w:r>
        <w:t xml:space="preserve">or </w:t>
      </w:r>
      <w:r>
        <w:rPr>
          <w:spacing w:val="-3"/>
        </w:rPr>
        <w:t xml:space="preserve">expense </w:t>
      </w:r>
      <w:r>
        <w:t xml:space="preserve">is </w:t>
      </w:r>
      <w:r>
        <w:rPr>
          <w:spacing w:val="-4"/>
        </w:rPr>
        <w:t xml:space="preserve">incurred </w:t>
      </w:r>
      <w:r>
        <w:rPr>
          <w:spacing w:val="-3"/>
        </w:rPr>
        <w:t xml:space="preserve">until </w:t>
      </w:r>
      <w:r>
        <w:t xml:space="preserve">it is </w:t>
      </w:r>
      <w:r>
        <w:rPr>
          <w:spacing w:val="-3"/>
        </w:rPr>
        <w:t xml:space="preserve">paid </w:t>
      </w:r>
      <w:r>
        <w:t xml:space="preserve">at </w:t>
      </w:r>
      <w:r>
        <w:rPr>
          <w:spacing w:val="-3"/>
        </w:rPr>
        <w:t xml:space="preserve">the rate </w:t>
      </w:r>
      <w:r>
        <w:t xml:space="preserve">of </w:t>
      </w:r>
      <w:r>
        <w:rPr>
          <w:spacing w:val="-3"/>
        </w:rPr>
        <w:t xml:space="preserve">1.5% </w:t>
      </w:r>
      <w:r>
        <w:rPr>
          <w:spacing w:val="-2"/>
        </w:rPr>
        <w:t xml:space="preserve">per </w:t>
      </w:r>
      <w:r>
        <w:rPr>
          <w:spacing w:val="-3"/>
        </w:rPr>
        <w:t xml:space="preserve">month </w:t>
      </w:r>
      <w:r>
        <w:rPr>
          <w:spacing w:val="-4"/>
        </w:rPr>
        <w:t xml:space="preserve">(19.6% </w:t>
      </w:r>
      <w:r>
        <w:rPr>
          <w:spacing w:val="-2"/>
        </w:rPr>
        <w:t xml:space="preserve">per </w:t>
      </w:r>
      <w:r>
        <w:rPr>
          <w:spacing w:val="-3"/>
        </w:rPr>
        <w:t xml:space="preserve">annum). The Community </w:t>
      </w:r>
      <w:r>
        <w:t xml:space="preserve">may, </w:t>
      </w:r>
      <w:r>
        <w:rPr>
          <w:spacing w:val="-3"/>
        </w:rPr>
        <w:t xml:space="preserve">in its discretion, deduct </w:t>
      </w:r>
      <w:r>
        <w:rPr>
          <w:spacing w:val="-2"/>
        </w:rPr>
        <w:t xml:space="preserve">any </w:t>
      </w:r>
      <w:r>
        <w:rPr>
          <w:spacing w:val="-3"/>
        </w:rPr>
        <w:t xml:space="preserve">such amount, </w:t>
      </w:r>
      <w:r>
        <w:rPr>
          <w:spacing w:val="-4"/>
        </w:rPr>
        <w:t xml:space="preserve">together </w:t>
      </w:r>
      <w:r>
        <w:rPr>
          <w:spacing w:val="-3"/>
        </w:rPr>
        <w:t>with interest, from</w:t>
      </w:r>
      <w:r>
        <w:rPr>
          <w:spacing w:val="60"/>
        </w:rPr>
        <w:t xml:space="preserve"> </w:t>
      </w:r>
      <w:r>
        <w:t xml:space="preserve">any </w:t>
      </w:r>
      <w:r>
        <w:rPr>
          <w:spacing w:val="-3"/>
        </w:rPr>
        <w:t xml:space="preserve">payment </w:t>
      </w:r>
      <w:r>
        <w:t xml:space="preserve">then or </w:t>
      </w:r>
      <w:r>
        <w:rPr>
          <w:spacing w:val="-3"/>
        </w:rPr>
        <w:t xml:space="preserve">thereafter due </w:t>
      </w:r>
      <w:r>
        <w:t xml:space="preserve">by </w:t>
      </w:r>
      <w:r>
        <w:rPr>
          <w:spacing w:val="-3"/>
        </w:rPr>
        <w:t xml:space="preserve">the Community </w:t>
      </w:r>
      <w:r>
        <w:t xml:space="preserve">to </w:t>
      </w:r>
      <w:r>
        <w:rPr>
          <w:spacing w:val="-2"/>
        </w:rPr>
        <w:t xml:space="preserve">the </w:t>
      </w:r>
      <w:r>
        <w:rPr>
          <w:spacing w:val="-4"/>
        </w:rPr>
        <w:t xml:space="preserve">Consultant, </w:t>
      </w:r>
      <w:r>
        <w:rPr>
          <w:spacing w:val="-3"/>
        </w:rPr>
        <w:t xml:space="preserve">provided that such action shall </w:t>
      </w:r>
      <w:r>
        <w:rPr>
          <w:spacing w:val="-2"/>
        </w:rPr>
        <w:t xml:space="preserve">not </w:t>
      </w:r>
      <w:r>
        <w:t xml:space="preserve">be </w:t>
      </w:r>
      <w:r>
        <w:rPr>
          <w:spacing w:val="-3"/>
        </w:rPr>
        <w:t xml:space="preserve">deemed </w:t>
      </w:r>
      <w:r>
        <w:t xml:space="preserve">a </w:t>
      </w:r>
      <w:r>
        <w:rPr>
          <w:spacing w:val="-3"/>
        </w:rPr>
        <w:t xml:space="preserve">waiver </w:t>
      </w:r>
      <w:r>
        <w:t xml:space="preserve">of </w:t>
      </w:r>
      <w:r>
        <w:rPr>
          <w:spacing w:val="-3"/>
        </w:rPr>
        <w:t xml:space="preserve">any action that </w:t>
      </w:r>
      <w:r>
        <w:rPr>
          <w:spacing w:val="-2"/>
        </w:rPr>
        <w:t xml:space="preserve">the </w:t>
      </w:r>
      <w:r>
        <w:rPr>
          <w:spacing w:val="-3"/>
        </w:rPr>
        <w:t xml:space="preserve">Community </w:t>
      </w:r>
      <w:r>
        <w:t xml:space="preserve">may </w:t>
      </w:r>
      <w:r>
        <w:rPr>
          <w:spacing w:val="-3"/>
        </w:rPr>
        <w:t xml:space="preserve">pursue </w:t>
      </w:r>
      <w:r>
        <w:t xml:space="preserve">to </w:t>
      </w:r>
      <w:r>
        <w:rPr>
          <w:spacing w:val="-3"/>
        </w:rPr>
        <w:t xml:space="preserve">collect </w:t>
      </w:r>
      <w:r>
        <w:rPr>
          <w:spacing w:val="-2"/>
        </w:rPr>
        <w:t xml:space="preserve">any </w:t>
      </w:r>
      <w:r>
        <w:rPr>
          <w:spacing w:val="-3"/>
        </w:rPr>
        <w:t xml:space="preserve">costs </w:t>
      </w:r>
      <w:r>
        <w:t xml:space="preserve">or </w:t>
      </w:r>
      <w:r>
        <w:rPr>
          <w:spacing w:val="-3"/>
        </w:rPr>
        <w:t xml:space="preserve">expenses incurred </w:t>
      </w:r>
      <w:r>
        <w:rPr>
          <w:spacing w:val="-4"/>
        </w:rPr>
        <w:t xml:space="preserve">herewith </w:t>
      </w:r>
      <w:r>
        <w:rPr>
          <w:spacing w:val="-3"/>
        </w:rPr>
        <w:t xml:space="preserve">that exceed the amounts owed </w:t>
      </w:r>
      <w:r>
        <w:t xml:space="preserve">to </w:t>
      </w:r>
      <w:r>
        <w:rPr>
          <w:spacing w:val="-3"/>
        </w:rPr>
        <w:t>the Consultant.</w:t>
      </w:r>
    </w:p>
    <w:p w14:paraId="5E3B0D23" w14:textId="77777777" w:rsidR="003E6C35" w:rsidRDefault="003E6C35">
      <w:pPr>
        <w:pStyle w:val="BodyText"/>
        <w:kinsoku w:val="0"/>
        <w:overflowPunct w:val="0"/>
        <w:ind w:left="0" w:firstLine="0"/>
      </w:pPr>
    </w:p>
    <w:p w14:paraId="1A73DE25" w14:textId="77777777" w:rsidR="003E6C35" w:rsidRDefault="003E6C35">
      <w:pPr>
        <w:pStyle w:val="ListParagraph"/>
        <w:numPr>
          <w:ilvl w:val="1"/>
          <w:numId w:val="9"/>
        </w:numPr>
        <w:tabs>
          <w:tab w:val="left" w:pos="1541"/>
        </w:tabs>
        <w:kinsoku w:val="0"/>
        <w:overflowPunct w:val="0"/>
        <w:rPr>
          <w:rFonts w:ascii="Arial" w:hAnsi="Arial" w:cs="Arial"/>
        </w:rPr>
      </w:pPr>
      <w:bookmarkStart w:id="24" w:name="bookmark24"/>
      <w:bookmarkEnd w:id="24"/>
      <w:r>
        <w:rPr>
          <w:rFonts w:ascii="Arial" w:hAnsi="Arial" w:cs="Arial"/>
          <w:u w:val="single"/>
        </w:rPr>
        <w:t>Withholdings</w:t>
      </w:r>
    </w:p>
    <w:p w14:paraId="6A1DF087" w14:textId="77777777" w:rsidR="003E6C35" w:rsidRDefault="003E6C35">
      <w:pPr>
        <w:pStyle w:val="BodyText"/>
        <w:kinsoku w:val="0"/>
        <w:overflowPunct w:val="0"/>
        <w:spacing w:before="11"/>
        <w:ind w:left="0" w:firstLine="0"/>
        <w:rPr>
          <w:sz w:val="17"/>
          <w:szCs w:val="17"/>
        </w:rPr>
      </w:pPr>
    </w:p>
    <w:p w14:paraId="19A16900" w14:textId="77777777" w:rsidR="003E6C35" w:rsidRDefault="003E6C35">
      <w:pPr>
        <w:pStyle w:val="BodyText"/>
        <w:kinsoku w:val="0"/>
        <w:overflowPunct w:val="0"/>
        <w:spacing w:before="69"/>
        <w:ind w:right="112" w:firstLine="1439"/>
        <w:jc w:val="both"/>
        <w:rPr>
          <w:spacing w:val="-3"/>
        </w:rPr>
      </w:pPr>
      <w:r>
        <w:rPr>
          <w:spacing w:val="-4"/>
        </w:rPr>
        <w:t xml:space="preserve">Notwithstanding </w:t>
      </w:r>
      <w:r>
        <w:rPr>
          <w:spacing w:val="-2"/>
        </w:rPr>
        <w:t xml:space="preserve">any </w:t>
      </w:r>
      <w:r>
        <w:rPr>
          <w:spacing w:val="-3"/>
        </w:rPr>
        <w:t xml:space="preserve">other </w:t>
      </w:r>
      <w:r>
        <w:rPr>
          <w:spacing w:val="-4"/>
        </w:rPr>
        <w:t xml:space="preserve">provision </w:t>
      </w:r>
      <w:r>
        <w:t xml:space="preserve">of </w:t>
      </w:r>
      <w:r>
        <w:rPr>
          <w:spacing w:val="-3"/>
        </w:rPr>
        <w:t xml:space="preserve">this </w:t>
      </w:r>
      <w:r>
        <w:rPr>
          <w:spacing w:val="-4"/>
        </w:rPr>
        <w:t xml:space="preserve">Agreement, </w:t>
      </w:r>
      <w:r>
        <w:rPr>
          <w:spacing w:val="-3"/>
        </w:rPr>
        <w:t xml:space="preserve">the </w:t>
      </w:r>
      <w:r>
        <w:rPr>
          <w:spacing w:val="-4"/>
        </w:rPr>
        <w:t xml:space="preserve">Community </w:t>
      </w:r>
      <w:r>
        <w:rPr>
          <w:spacing w:val="-3"/>
        </w:rPr>
        <w:t xml:space="preserve">shall </w:t>
      </w:r>
      <w:r>
        <w:t xml:space="preserve">be </w:t>
      </w:r>
      <w:r>
        <w:rPr>
          <w:spacing w:val="-3"/>
        </w:rPr>
        <w:t xml:space="preserve">entitled </w:t>
      </w:r>
      <w:r>
        <w:t xml:space="preserve">to </w:t>
      </w:r>
      <w:r>
        <w:rPr>
          <w:spacing w:val="-4"/>
        </w:rPr>
        <w:t xml:space="preserve">withhold </w:t>
      </w:r>
      <w:r>
        <w:rPr>
          <w:spacing w:val="-2"/>
        </w:rPr>
        <w:t xml:space="preserve">and </w:t>
      </w:r>
      <w:r>
        <w:rPr>
          <w:spacing w:val="-3"/>
        </w:rPr>
        <w:t xml:space="preserve">remit </w:t>
      </w:r>
      <w:r>
        <w:t xml:space="preserve">to </w:t>
      </w:r>
      <w:r>
        <w:rPr>
          <w:spacing w:val="-3"/>
        </w:rPr>
        <w:t xml:space="preserve">the </w:t>
      </w:r>
      <w:r>
        <w:rPr>
          <w:spacing w:val="-4"/>
        </w:rPr>
        <w:t xml:space="preserve">appropriate </w:t>
      </w:r>
      <w:r>
        <w:rPr>
          <w:spacing w:val="-3"/>
        </w:rPr>
        <w:t xml:space="preserve">taxing </w:t>
      </w:r>
      <w:r>
        <w:rPr>
          <w:spacing w:val="-4"/>
        </w:rPr>
        <w:t xml:space="preserve">authorities, </w:t>
      </w:r>
      <w:r>
        <w:t xml:space="preserve">or </w:t>
      </w:r>
      <w:r>
        <w:rPr>
          <w:spacing w:val="-4"/>
        </w:rPr>
        <w:t>otherwise</w:t>
      </w:r>
      <w:r>
        <w:rPr>
          <w:spacing w:val="58"/>
        </w:rPr>
        <w:t xml:space="preserve"> </w:t>
      </w:r>
      <w:r>
        <w:rPr>
          <w:spacing w:val="-3"/>
        </w:rPr>
        <w:t xml:space="preserve">withhold, federal </w:t>
      </w:r>
      <w:r>
        <w:rPr>
          <w:spacing w:val="-4"/>
        </w:rPr>
        <w:t xml:space="preserve">withholding </w:t>
      </w:r>
      <w:r>
        <w:rPr>
          <w:spacing w:val="-3"/>
        </w:rPr>
        <w:t xml:space="preserve">taxes </w:t>
      </w:r>
      <w:r>
        <w:t xml:space="preserve">or </w:t>
      </w:r>
      <w:r>
        <w:rPr>
          <w:spacing w:val="-2"/>
        </w:rPr>
        <w:t xml:space="preserve">any </w:t>
      </w:r>
      <w:r>
        <w:rPr>
          <w:spacing w:val="-3"/>
        </w:rPr>
        <w:t xml:space="preserve">other amounts </w:t>
      </w:r>
      <w:r>
        <w:rPr>
          <w:spacing w:val="-4"/>
        </w:rPr>
        <w:t xml:space="preserve">required </w:t>
      </w:r>
      <w:r>
        <w:t xml:space="preserve">by law to be </w:t>
      </w:r>
      <w:r>
        <w:rPr>
          <w:spacing w:val="-4"/>
        </w:rPr>
        <w:t>withheld</w:t>
      </w:r>
      <w:r>
        <w:rPr>
          <w:spacing w:val="58"/>
        </w:rPr>
        <w:t xml:space="preserve"> </w:t>
      </w:r>
      <w:r>
        <w:rPr>
          <w:spacing w:val="-3"/>
        </w:rPr>
        <w:t xml:space="preserve">from payments made to </w:t>
      </w:r>
      <w:r>
        <w:rPr>
          <w:spacing w:val="-2"/>
        </w:rPr>
        <w:t xml:space="preserve">the </w:t>
      </w:r>
      <w:r>
        <w:rPr>
          <w:spacing w:val="-4"/>
        </w:rPr>
        <w:t>Consultant.</w:t>
      </w:r>
      <w:r>
        <w:rPr>
          <w:spacing w:val="58"/>
        </w:rPr>
        <w:t xml:space="preserve"> </w:t>
      </w:r>
      <w:r>
        <w:rPr>
          <w:spacing w:val="-3"/>
        </w:rPr>
        <w:t xml:space="preserve">If </w:t>
      </w:r>
      <w:r>
        <w:rPr>
          <w:spacing w:val="-2"/>
        </w:rPr>
        <w:t xml:space="preserve">the </w:t>
      </w:r>
      <w:r>
        <w:rPr>
          <w:spacing w:val="-4"/>
        </w:rPr>
        <w:t xml:space="preserve">Consultant </w:t>
      </w:r>
      <w:r>
        <w:t xml:space="preserve">is a </w:t>
      </w:r>
      <w:r>
        <w:rPr>
          <w:spacing w:val="-3"/>
        </w:rPr>
        <w:t xml:space="preserve">non-Canadian </w:t>
      </w:r>
      <w:r>
        <w:rPr>
          <w:spacing w:val="-4"/>
        </w:rPr>
        <w:t xml:space="preserve">resident </w:t>
      </w:r>
      <w:r>
        <w:rPr>
          <w:spacing w:val="-3"/>
        </w:rPr>
        <w:t xml:space="preserve">the Community shall, </w:t>
      </w:r>
      <w:r>
        <w:t xml:space="preserve">as </w:t>
      </w:r>
      <w:r>
        <w:rPr>
          <w:spacing w:val="-3"/>
        </w:rPr>
        <w:t xml:space="preserve">required </w:t>
      </w:r>
      <w:r>
        <w:t xml:space="preserve">by </w:t>
      </w:r>
      <w:r>
        <w:rPr>
          <w:spacing w:val="-3"/>
        </w:rPr>
        <w:t xml:space="preserve">federal legislation, deduct </w:t>
      </w:r>
      <w:r>
        <w:t xml:space="preserve">all </w:t>
      </w:r>
      <w:r>
        <w:rPr>
          <w:spacing w:val="-3"/>
        </w:rPr>
        <w:t xml:space="preserve">applicable federal withholding taxes. </w:t>
      </w:r>
      <w:r>
        <w:t xml:space="preserve">For </w:t>
      </w:r>
      <w:r>
        <w:rPr>
          <w:spacing w:val="-3"/>
        </w:rPr>
        <w:t xml:space="preserve">this purpose, </w:t>
      </w:r>
      <w:r>
        <w:rPr>
          <w:spacing w:val="-2"/>
        </w:rPr>
        <w:t xml:space="preserve">the </w:t>
      </w:r>
      <w:r>
        <w:rPr>
          <w:spacing w:val="-4"/>
        </w:rPr>
        <w:t xml:space="preserve">Consultant </w:t>
      </w:r>
      <w:r>
        <w:rPr>
          <w:spacing w:val="-3"/>
        </w:rPr>
        <w:t xml:space="preserve">shall separately identify </w:t>
      </w:r>
      <w:r>
        <w:t xml:space="preserve">in </w:t>
      </w:r>
      <w:r>
        <w:rPr>
          <w:spacing w:val="-3"/>
        </w:rPr>
        <w:t xml:space="preserve">each </w:t>
      </w:r>
      <w:r>
        <w:rPr>
          <w:spacing w:val="-4"/>
        </w:rPr>
        <w:t xml:space="preserve">invoice </w:t>
      </w:r>
      <w:r>
        <w:t xml:space="preserve">all </w:t>
      </w:r>
      <w:r>
        <w:rPr>
          <w:spacing w:val="-3"/>
        </w:rPr>
        <w:t xml:space="preserve">work performed in Canada and that performed elsewhere. The </w:t>
      </w:r>
      <w:r>
        <w:rPr>
          <w:spacing w:val="-4"/>
        </w:rPr>
        <w:t xml:space="preserve">Consultant </w:t>
      </w:r>
      <w:r>
        <w:rPr>
          <w:spacing w:val="-3"/>
        </w:rPr>
        <w:t xml:space="preserve">will </w:t>
      </w:r>
      <w:r>
        <w:t xml:space="preserve">be </w:t>
      </w:r>
      <w:r>
        <w:rPr>
          <w:spacing w:val="-3"/>
        </w:rPr>
        <w:t xml:space="preserve">provided with evidence </w:t>
      </w:r>
      <w:r>
        <w:t xml:space="preserve">of </w:t>
      </w:r>
      <w:r>
        <w:rPr>
          <w:spacing w:val="-4"/>
        </w:rPr>
        <w:t xml:space="preserve">withholdings </w:t>
      </w:r>
      <w:r>
        <w:t xml:space="preserve">as </w:t>
      </w:r>
      <w:r>
        <w:rPr>
          <w:spacing w:val="-4"/>
        </w:rPr>
        <w:t xml:space="preserve">required, </w:t>
      </w:r>
      <w:r>
        <w:rPr>
          <w:spacing w:val="-3"/>
        </w:rPr>
        <w:t xml:space="preserve">upon written </w:t>
      </w:r>
      <w:r>
        <w:rPr>
          <w:spacing w:val="-4"/>
        </w:rPr>
        <w:t xml:space="preserve">request. </w:t>
      </w:r>
      <w:r>
        <w:t xml:space="preserve">If </w:t>
      </w:r>
      <w:r>
        <w:rPr>
          <w:spacing w:val="-3"/>
        </w:rPr>
        <w:t xml:space="preserve">the Consultant provides the </w:t>
      </w:r>
      <w:r>
        <w:rPr>
          <w:spacing w:val="-4"/>
        </w:rPr>
        <w:t xml:space="preserve">Community </w:t>
      </w:r>
      <w:r>
        <w:rPr>
          <w:spacing w:val="-3"/>
        </w:rPr>
        <w:t xml:space="preserve">with </w:t>
      </w:r>
      <w:r>
        <w:t xml:space="preserve">an </w:t>
      </w:r>
      <w:r>
        <w:rPr>
          <w:spacing w:val="-3"/>
        </w:rPr>
        <w:t xml:space="preserve">exemption </w:t>
      </w:r>
      <w:r>
        <w:rPr>
          <w:spacing w:val="-4"/>
        </w:rPr>
        <w:t xml:space="preserve">certificate </w:t>
      </w:r>
      <w:r>
        <w:rPr>
          <w:spacing w:val="-3"/>
        </w:rPr>
        <w:t xml:space="preserve">from Revenue </w:t>
      </w:r>
      <w:r>
        <w:rPr>
          <w:spacing w:val="-4"/>
        </w:rPr>
        <w:t xml:space="preserve">Canada, </w:t>
      </w:r>
      <w:r>
        <w:rPr>
          <w:spacing w:val="-3"/>
        </w:rPr>
        <w:t xml:space="preserve">then the Community shall </w:t>
      </w:r>
      <w:r>
        <w:rPr>
          <w:spacing w:val="-2"/>
        </w:rPr>
        <w:t xml:space="preserve">not </w:t>
      </w:r>
      <w:r>
        <w:rPr>
          <w:spacing w:val="-4"/>
        </w:rPr>
        <w:t xml:space="preserve">withhold </w:t>
      </w:r>
      <w:r>
        <w:rPr>
          <w:spacing w:val="-2"/>
        </w:rPr>
        <w:t xml:space="preserve">any </w:t>
      </w:r>
      <w:r>
        <w:rPr>
          <w:spacing w:val="-3"/>
        </w:rPr>
        <w:t xml:space="preserve">federal </w:t>
      </w:r>
      <w:r>
        <w:rPr>
          <w:spacing w:val="-4"/>
        </w:rPr>
        <w:t xml:space="preserve">withholding </w:t>
      </w:r>
      <w:r>
        <w:rPr>
          <w:spacing w:val="-3"/>
        </w:rPr>
        <w:t xml:space="preserve">tax </w:t>
      </w:r>
      <w:r>
        <w:t xml:space="preserve">in </w:t>
      </w:r>
      <w:r>
        <w:rPr>
          <w:spacing w:val="-4"/>
        </w:rPr>
        <w:t xml:space="preserve">respect </w:t>
      </w:r>
      <w:r>
        <w:t xml:space="preserve">of </w:t>
      </w:r>
      <w:r>
        <w:rPr>
          <w:spacing w:val="-3"/>
        </w:rPr>
        <w:t xml:space="preserve">the payment made </w:t>
      </w:r>
      <w:r>
        <w:t>to</w:t>
      </w:r>
      <w:r>
        <w:rPr>
          <w:spacing w:val="-7"/>
        </w:rPr>
        <w:t xml:space="preserve"> </w:t>
      </w:r>
      <w:r>
        <w:rPr>
          <w:spacing w:val="-3"/>
        </w:rPr>
        <w:t>the</w:t>
      </w:r>
      <w:r>
        <w:rPr>
          <w:spacing w:val="-7"/>
        </w:rPr>
        <w:t xml:space="preserve"> </w:t>
      </w:r>
      <w:r>
        <w:rPr>
          <w:spacing w:val="-3"/>
        </w:rPr>
        <w:t>Consultant</w:t>
      </w:r>
      <w:r>
        <w:rPr>
          <w:spacing w:val="-8"/>
        </w:rPr>
        <w:t xml:space="preserve"> </w:t>
      </w:r>
      <w:r>
        <w:t>in</w:t>
      </w:r>
      <w:r>
        <w:rPr>
          <w:spacing w:val="-7"/>
        </w:rPr>
        <w:t xml:space="preserve"> </w:t>
      </w:r>
      <w:r>
        <w:rPr>
          <w:spacing w:val="-3"/>
        </w:rPr>
        <w:t>reliance</w:t>
      </w:r>
      <w:r>
        <w:rPr>
          <w:spacing w:val="-7"/>
        </w:rPr>
        <w:t xml:space="preserve"> </w:t>
      </w:r>
      <w:r>
        <w:t>on</w:t>
      </w:r>
      <w:r>
        <w:rPr>
          <w:spacing w:val="-7"/>
        </w:rPr>
        <w:t xml:space="preserve"> </w:t>
      </w:r>
      <w:r>
        <w:rPr>
          <w:spacing w:val="-3"/>
        </w:rPr>
        <w:t>such</w:t>
      </w:r>
      <w:r>
        <w:rPr>
          <w:spacing w:val="-7"/>
        </w:rPr>
        <w:t xml:space="preserve"> </w:t>
      </w:r>
      <w:r>
        <w:rPr>
          <w:spacing w:val="-3"/>
        </w:rPr>
        <w:t>certificate</w:t>
      </w:r>
      <w:r>
        <w:rPr>
          <w:spacing w:val="-7"/>
        </w:rPr>
        <w:t xml:space="preserve"> </w:t>
      </w:r>
      <w:r>
        <w:t>of</w:t>
      </w:r>
      <w:r>
        <w:rPr>
          <w:spacing w:val="-8"/>
        </w:rPr>
        <w:t xml:space="preserve"> </w:t>
      </w:r>
      <w:r>
        <w:rPr>
          <w:spacing w:val="-3"/>
        </w:rPr>
        <w:t>exemption.</w:t>
      </w:r>
    </w:p>
    <w:p w14:paraId="6045E570" w14:textId="77777777" w:rsidR="003E6C35" w:rsidRDefault="003E6C35">
      <w:pPr>
        <w:pStyle w:val="BodyText"/>
        <w:kinsoku w:val="0"/>
        <w:overflowPunct w:val="0"/>
        <w:spacing w:before="69"/>
        <w:ind w:right="112" w:firstLine="1439"/>
        <w:jc w:val="both"/>
        <w:rPr>
          <w:spacing w:val="-3"/>
        </w:rPr>
        <w:sectPr w:rsidR="003E6C35">
          <w:pgSz w:w="12240" w:h="15840"/>
          <w:pgMar w:top="1420" w:right="1320" w:bottom="860" w:left="1340" w:header="1189" w:footer="666" w:gutter="0"/>
          <w:cols w:space="720"/>
          <w:noEndnote/>
        </w:sectPr>
      </w:pPr>
    </w:p>
    <w:p w14:paraId="747FDB9E" w14:textId="77777777" w:rsidR="003E6C35" w:rsidRDefault="003E6C35">
      <w:pPr>
        <w:pStyle w:val="BodyText"/>
        <w:kinsoku w:val="0"/>
        <w:overflowPunct w:val="0"/>
        <w:ind w:left="0" w:firstLine="0"/>
        <w:rPr>
          <w:sz w:val="20"/>
          <w:szCs w:val="20"/>
        </w:rPr>
      </w:pPr>
    </w:p>
    <w:p w14:paraId="681925BF" w14:textId="77777777" w:rsidR="003E6C35" w:rsidRDefault="003E6C35">
      <w:pPr>
        <w:pStyle w:val="BodyText"/>
        <w:kinsoku w:val="0"/>
        <w:overflowPunct w:val="0"/>
        <w:spacing w:before="11"/>
        <w:ind w:left="0" w:firstLine="0"/>
        <w:rPr>
          <w:sz w:val="21"/>
          <w:szCs w:val="21"/>
        </w:rPr>
      </w:pPr>
    </w:p>
    <w:p w14:paraId="27C9F937" w14:textId="77777777" w:rsidR="003E6C35" w:rsidRDefault="003E6C35">
      <w:pPr>
        <w:pStyle w:val="BodyText"/>
        <w:kinsoku w:val="0"/>
        <w:overflowPunct w:val="0"/>
        <w:spacing w:before="69"/>
        <w:ind w:right="112" w:firstLine="1439"/>
        <w:jc w:val="both"/>
        <w:rPr>
          <w:spacing w:val="-3"/>
        </w:rPr>
      </w:pPr>
      <w:r>
        <w:t xml:space="preserve">The </w:t>
      </w:r>
      <w:r>
        <w:rPr>
          <w:spacing w:val="-4"/>
        </w:rPr>
        <w:t xml:space="preserve">Consultant </w:t>
      </w:r>
      <w:r>
        <w:rPr>
          <w:spacing w:val="-3"/>
        </w:rPr>
        <w:t xml:space="preserve">is </w:t>
      </w:r>
      <w:r>
        <w:rPr>
          <w:spacing w:val="-4"/>
        </w:rPr>
        <w:t xml:space="preserve">responsible </w:t>
      </w:r>
      <w:r>
        <w:t xml:space="preserve">for all </w:t>
      </w:r>
      <w:r>
        <w:rPr>
          <w:spacing w:val="-3"/>
        </w:rPr>
        <w:t xml:space="preserve">deductions and </w:t>
      </w:r>
      <w:r>
        <w:rPr>
          <w:spacing w:val="-4"/>
        </w:rPr>
        <w:t xml:space="preserve">remittances required </w:t>
      </w:r>
      <w:r>
        <w:t xml:space="preserve">by law in </w:t>
      </w:r>
      <w:r>
        <w:rPr>
          <w:spacing w:val="-4"/>
        </w:rPr>
        <w:t xml:space="preserve">relation </w:t>
      </w:r>
      <w:r>
        <w:t xml:space="preserve">to </w:t>
      </w:r>
      <w:r>
        <w:rPr>
          <w:spacing w:val="-3"/>
        </w:rPr>
        <w:t xml:space="preserve">its employees </w:t>
      </w:r>
      <w:r>
        <w:rPr>
          <w:spacing w:val="-4"/>
        </w:rPr>
        <w:t xml:space="preserve">including </w:t>
      </w:r>
      <w:r>
        <w:rPr>
          <w:spacing w:val="-3"/>
        </w:rPr>
        <w:t xml:space="preserve">those </w:t>
      </w:r>
      <w:r>
        <w:rPr>
          <w:spacing w:val="-4"/>
        </w:rPr>
        <w:t xml:space="preserve">required </w:t>
      </w:r>
      <w:r>
        <w:t xml:space="preserve">for </w:t>
      </w:r>
      <w:r>
        <w:rPr>
          <w:spacing w:val="-3"/>
        </w:rPr>
        <w:t xml:space="preserve">Canada </w:t>
      </w:r>
      <w:r>
        <w:t xml:space="preserve">or </w:t>
      </w:r>
      <w:r>
        <w:rPr>
          <w:spacing w:val="-3"/>
        </w:rPr>
        <w:t xml:space="preserve">Quebec Pension Plans, unemployment </w:t>
      </w:r>
      <w:r>
        <w:rPr>
          <w:spacing w:val="-4"/>
        </w:rPr>
        <w:t xml:space="preserve">insurance, workers' </w:t>
      </w:r>
      <w:r>
        <w:rPr>
          <w:spacing w:val="-3"/>
        </w:rPr>
        <w:t xml:space="preserve">compensation </w:t>
      </w:r>
      <w:r>
        <w:t xml:space="preserve">or </w:t>
      </w:r>
      <w:r>
        <w:rPr>
          <w:spacing w:val="-3"/>
        </w:rPr>
        <w:t xml:space="preserve">income tax. The </w:t>
      </w:r>
      <w:r>
        <w:rPr>
          <w:spacing w:val="-4"/>
        </w:rPr>
        <w:t>Community</w:t>
      </w:r>
      <w:r>
        <w:rPr>
          <w:spacing w:val="58"/>
        </w:rPr>
        <w:t xml:space="preserve"> </w:t>
      </w:r>
      <w:r>
        <w:rPr>
          <w:spacing w:val="-3"/>
        </w:rPr>
        <w:t xml:space="preserve">shall have </w:t>
      </w:r>
      <w:r>
        <w:t xml:space="preserve">no </w:t>
      </w:r>
      <w:r>
        <w:rPr>
          <w:spacing w:val="-3"/>
        </w:rPr>
        <w:t xml:space="preserve">liability </w:t>
      </w:r>
      <w:r>
        <w:t xml:space="preserve">or </w:t>
      </w:r>
      <w:r>
        <w:rPr>
          <w:spacing w:val="-4"/>
        </w:rPr>
        <w:t xml:space="preserve">responsibility </w:t>
      </w:r>
      <w:r>
        <w:t xml:space="preserve">for </w:t>
      </w:r>
      <w:r>
        <w:rPr>
          <w:spacing w:val="-2"/>
        </w:rPr>
        <w:t xml:space="preserve">the </w:t>
      </w:r>
      <w:r>
        <w:rPr>
          <w:spacing w:val="-4"/>
        </w:rPr>
        <w:t xml:space="preserve">withholding, </w:t>
      </w:r>
      <w:r>
        <w:rPr>
          <w:spacing w:val="-3"/>
        </w:rPr>
        <w:t xml:space="preserve">collection </w:t>
      </w:r>
      <w:r>
        <w:t xml:space="preserve">or </w:t>
      </w:r>
      <w:r>
        <w:rPr>
          <w:spacing w:val="-3"/>
        </w:rPr>
        <w:t xml:space="preserve">payment </w:t>
      </w:r>
      <w:r>
        <w:t xml:space="preserve">of </w:t>
      </w:r>
      <w:r>
        <w:rPr>
          <w:spacing w:val="-3"/>
        </w:rPr>
        <w:t xml:space="preserve">income taxes, unemployment </w:t>
      </w:r>
      <w:r>
        <w:rPr>
          <w:spacing w:val="-4"/>
        </w:rPr>
        <w:t xml:space="preserve">insurance, statutory </w:t>
      </w:r>
      <w:r>
        <w:t xml:space="preserve">or </w:t>
      </w:r>
      <w:r>
        <w:rPr>
          <w:spacing w:val="-3"/>
        </w:rPr>
        <w:t xml:space="preserve">other taxes </w:t>
      </w:r>
      <w:r>
        <w:t xml:space="preserve">or </w:t>
      </w:r>
      <w:r>
        <w:rPr>
          <w:spacing w:val="-3"/>
        </w:rPr>
        <w:t xml:space="preserve">payments </w:t>
      </w:r>
      <w:r>
        <w:t xml:space="preserve">of any </w:t>
      </w:r>
      <w:r>
        <w:rPr>
          <w:spacing w:val="-3"/>
        </w:rPr>
        <w:t xml:space="preserve">other </w:t>
      </w:r>
      <w:r>
        <w:rPr>
          <w:spacing w:val="-4"/>
        </w:rPr>
        <w:t>nature</w:t>
      </w:r>
      <w:r>
        <w:rPr>
          <w:spacing w:val="58"/>
        </w:rPr>
        <w:t xml:space="preserve"> </w:t>
      </w:r>
      <w:r>
        <w:t xml:space="preserve">on </w:t>
      </w:r>
      <w:r>
        <w:rPr>
          <w:spacing w:val="-3"/>
        </w:rPr>
        <w:t xml:space="preserve">behalf </w:t>
      </w:r>
      <w:r>
        <w:t xml:space="preserve">of or </w:t>
      </w:r>
      <w:r>
        <w:rPr>
          <w:spacing w:val="-3"/>
        </w:rPr>
        <w:t xml:space="preserve">in </w:t>
      </w:r>
      <w:r>
        <w:rPr>
          <w:spacing w:val="-4"/>
        </w:rPr>
        <w:t xml:space="preserve">respect </w:t>
      </w:r>
      <w:r>
        <w:t xml:space="preserve">of or for </w:t>
      </w:r>
      <w:r>
        <w:rPr>
          <w:spacing w:val="-3"/>
        </w:rPr>
        <w:t xml:space="preserve">the benefit </w:t>
      </w:r>
      <w:r>
        <w:t xml:space="preserve">of </w:t>
      </w:r>
      <w:r>
        <w:rPr>
          <w:spacing w:val="-3"/>
        </w:rPr>
        <w:t xml:space="preserve">the </w:t>
      </w:r>
      <w:r>
        <w:rPr>
          <w:spacing w:val="-4"/>
        </w:rPr>
        <w:t xml:space="preserve">Consultant </w:t>
      </w:r>
      <w:r>
        <w:t xml:space="preserve">or </w:t>
      </w:r>
      <w:r>
        <w:rPr>
          <w:spacing w:val="-2"/>
        </w:rPr>
        <w:t xml:space="preserve">any </w:t>
      </w:r>
      <w:r>
        <w:rPr>
          <w:spacing w:val="-3"/>
        </w:rPr>
        <w:t xml:space="preserve">other person. </w:t>
      </w:r>
      <w:r>
        <w:t xml:space="preserve">The </w:t>
      </w:r>
      <w:r>
        <w:rPr>
          <w:spacing w:val="-3"/>
        </w:rPr>
        <w:t xml:space="preserve">Consultant shall </w:t>
      </w:r>
      <w:r>
        <w:rPr>
          <w:spacing w:val="-2"/>
        </w:rPr>
        <w:t xml:space="preserve">pay </w:t>
      </w:r>
      <w:r>
        <w:rPr>
          <w:spacing w:val="-3"/>
        </w:rPr>
        <w:t xml:space="preserve">all </w:t>
      </w:r>
      <w:r>
        <w:rPr>
          <w:spacing w:val="-4"/>
        </w:rPr>
        <w:t xml:space="preserve">municipal, provincial, </w:t>
      </w:r>
      <w:r>
        <w:t xml:space="preserve">or </w:t>
      </w:r>
      <w:r>
        <w:rPr>
          <w:spacing w:val="-3"/>
        </w:rPr>
        <w:t xml:space="preserve">federal sales, excise </w:t>
      </w:r>
      <w:r>
        <w:rPr>
          <w:spacing w:val="-4"/>
        </w:rPr>
        <w:t xml:space="preserve">(including </w:t>
      </w:r>
      <w:r>
        <w:rPr>
          <w:spacing w:val="-3"/>
        </w:rPr>
        <w:t xml:space="preserve">G.S.T.) </w:t>
      </w:r>
      <w:r>
        <w:t xml:space="preserve">or </w:t>
      </w:r>
      <w:r>
        <w:rPr>
          <w:spacing w:val="-3"/>
        </w:rPr>
        <w:t xml:space="preserve">other taxes </w:t>
      </w:r>
      <w:r>
        <w:t xml:space="preserve">or </w:t>
      </w:r>
      <w:r>
        <w:rPr>
          <w:spacing w:val="-3"/>
        </w:rPr>
        <w:t xml:space="preserve">payments </w:t>
      </w:r>
      <w:r>
        <w:t xml:space="preserve">of any </w:t>
      </w:r>
      <w:r>
        <w:rPr>
          <w:spacing w:val="-3"/>
        </w:rPr>
        <w:t xml:space="preserve">type payable hereunder </w:t>
      </w:r>
      <w:r>
        <w:t xml:space="preserve">to </w:t>
      </w:r>
      <w:r>
        <w:rPr>
          <w:spacing w:val="-2"/>
        </w:rPr>
        <w:t xml:space="preserve">any </w:t>
      </w:r>
      <w:r>
        <w:rPr>
          <w:spacing w:val="-3"/>
        </w:rPr>
        <w:t xml:space="preserve">level </w:t>
      </w:r>
      <w:r>
        <w:t xml:space="preserve">of </w:t>
      </w:r>
      <w:r>
        <w:rPr>
          <w:spacing w:val="-4"/>
        </w:rPr>
        <w:t xml:space="preserve">government, </w:t>
      </w:r>
      <w:r>
        <w:rPr>
          <w:spacing w:val="-2"/>
        </w:rPr>
        <w:t xml:space="preserve">and </w:t>
      </w:r>
      <w:r>
        <w:rPr>
          <w:spacing w:val="-3"/>
        </w:rPr>
        <w:t xml:space="preserve">shall indemnify </w:t>
      </w:r>
      <w:r>
        <w:rPr>
          <w:spacing w:val="-2"/>
        </w:rPr>
        <w:t xml:space="preserve">and </w:t>
      </w:r>
      <w:r>
        <w:rPr>
          <w:spacing w:val="-3"/>
        </w:rPr>
        <w:t xml:space="preserve">hold </w:t>
      </w:r>
      <w:r>
        <w:rPr>
          <w:spacing w:val="-2"/>
        </w:rPr>
        <w:t xml:space="preserve">the </w:t>
      </w:r>
      <w:r>
        <w:rPr>
          <w:spacing w:val="-4"/>
        </w:rPr>
        <w:t>Community,</w:t>
      </w:r>
      <w:r>
        <w:rPr>
          <w:spacing w:val="58"/>
        </w:rPr>
        <w:t xml:space="preserve"> </w:t>
      </w:r>
      <w:r>
        <w:t xml:space="preserve">its </w:t>
      </w:r>
      <w:r>
        <w:rPr>
          <w:spacing w:val="-3"/>
        </w:rPr>
        <w:t xml:space="preserve">officials, </w:t>
      </w:r>
      <w:r>
        <w:rPr>
          <w:spacing w:val="-4"/>
        </w:rPr>
        <w:t>representatives,</w:t>
      </w:r>
      <w:r>
        <w:rPr>
          <w:spacing w:val="58"/>
        </w:rPr>
        <w:t xml:space="preserve"> </w:t>
      </w:r>
      <w:r>
        <w:rPr>
          <w:spacing w:val="-3"/>
        </w:rPr>
        <w:t xml:space="preserve">agents </w:t>
      </w:r>
      <w:r>
        <w:rPr>
          <w:spacing w:val="-2"/>
        </w:rPr>
        <w:t xml:space="preserve">and </w:t>
      </w:r>
      <w:r>
        <w:rPr>
          <w:spacing w:val="-3"/>
        </w:rPr>
        <w:t xml:space="preserve">employees harmless against </w:t>
      </w:r>
      <w:r>
        <w:rPr>
          <w:spacing w:val="-2"/>
        </w:rPr>
        <w:t xml:space="preserve">any </w:t>
      </w:r>
      <w:r>
        <w:rPr>
          <w:spacing w:val="-3"/>
        </w:rPr>
        <w:t xml:space="preserve">order, fine, penalty, </w:t>
      </w:r>
      <w:r>
        <w:rPr>
          <w:spacing w:val="-4"/>
        </w:rPr>
        <w:t xml:space="preserve">interest </w:t>
      </w:r>
      <w:r>
        <w:t xml:space="preserve">or tax </w:t>
      </w:r>
      <w:r>
        <w:rPr>
          <w:spacing w:val="-3"/>
        </w:rPr>
        <w:t xml:space="preserve">that </w:t>
      </w:r>
      <w:r>
        <w:rPr>
          <w:spacing w:val="-2"/>
        </w:rPr>
        <w:t xml:space="preserve">may </w:t>
      </w:r>
      <w:r>
        <w:t xml:space="preserve">be </w:t>
      </w:r>
      <w:r>
        <w:rPr>
          <w:spacing w:val="-3"/>
        </w:rPr>
        <w:t xml:space="preserve">assessed </w:t>
      </w:r>
      <w:r>
        <w:t xml:space="preserve">or </w:t>
      </w:r>
      <w:r>
        <w:rPr>
          <w:spacing w:val="-3"/>
        </w:rPr>
        <w:t xml:space="preserve">levied against the Community </w:t>
      </w:r>
      <w:r>
        <w:t xml:space="preserve">or </w:t>
      </w:r>
      <w:r>
        <w:rPr>
          <w:spacing w:val="-3"/>
        </w:rPr>
        <w:t xml:space="preserve">such persons </w:t>
      </w:r>
      <w:r>
        <w:t xml:space="preserve">as a </w:t>
      </w:r>
      <w:r>
        <w:rPr>
          <w:spacing w:val="-4"/>
        </w:rPr>
        <w:t xml:space="preserve">result </w:t>
      </w:r>
      <w:r>
        <w:t xml:space="preserve">of </w:t>
      </w:r>
      <w:r>
        <w:rPr>
          <w:spacing w:val="-2"/>
        </w:rPr>
        <w:t xml:space="preserve">the </w:t>
      </w:r>
      <w:r>
        <w:rPr>
          <w:spacing w:val="-3"/>
        </w:rPr>
        <w:t xml:space="preserve">failure </w:t>
      </w:r>
      <w:r>
        <w:t xml:space="preserve">or </w:t>
      </w:r>
      <w:r>
        <w:rPr>
          <w:spacing w:val="-3"/>
        </w:rPr>
        <w:t xml:space="preserve">delay </w:t>
      </w:r>
      <w:r>
        <w:t xml:space="preserve">of </w:t>
      </w:r>
      <w:r>
        <w:rPr>
          <w:spacing w:val="-3"/>
        </w:rPr>
        <w:t xml:space="preserve">the Consultant to make </w:t>
      </w:r>
      <w:r>
        <w:rPr>
          <w:spacing w:val="-2"/>
        </w:rPr>
        <w:t xml:space="preserve">any </w:t>
      </w:r>
      <w:r>
        <w:t xml:space="preserve">such </w:t>
      </w:r>
      <w:r>
        <w:rPr>
          <w:spacing w:val="-3"/>
        </w:rPr>
        <w:t xml:space="preserve">payment </w:t>
      </w:r>
      <w:r>
        <w:t xml:space="preserve">or to file any </w:t>
      </w:r>
      <w:r>
        <w:rPr>
          <w:spacing w:val="-4"/>
        </w:rPr>
        <w:t xml:space="preserve">return </w:t>
      </w:r>
      <w:r>
        <w:t xml:space="preserve">or </w:t>
      </w:r>
      <w:r>
        <w:rPr>
          <w:spacing w:val="-3"/>
        </w:rPr>
        <w:t xml:space="preserve">information </w:t>
      </w:r>
      <w:r>
        <w:rPr>
          <w:spacing w:val="-4"/>
        </w:rPr>
        <w:t xml:space="preserve">required </w:t>
      </w:r>
      <w:r>
        <w:t xml:space="preserve">by </w:t>
      </w:r>
      <w:r>
        <w:rPr>
          <w:spacing w:val="-2"/>
        </w:rPr>
        <w:t xml:space="preserve">any </w:t>
      </w:r>
      <w:r>
        <w:rPr>
          <w:spacing w:val="-3"/>
        </w:rPr>
        <w:t xml:space="preserve">law, ordinance, </w:t>
      </w:r>
      <w:r>
        <w:rPr>
          <w:spacing w:val="-4"/>
        </w:rPr>
        <w:t xml:space="preserve">regulation </w:t>
      </w:r>
      <w:r>
        <w:t xml:space="preserve">or </w:t>
      </w:r>
      <w:r>
        <w:rPr>
          <w:spacing w:val="-3"/>
        </w:rPr>
        <w:t xml:space="preserve">other lawful authority. The Community </w:t>
      </w:r>
      <w:r>
        <w:t xml:space="preserve">is </w:t>
      </w:r>
      <w:r>
        <w:rPr>
          <w:spacing w:val="-4"/>
        </w:rPr>
        <w:t xml:space="preserve">authorized </w:t>
      </w:r>
      <w:r>
        <w:t xml:space="preserve">to </w:t>
      </w:r>
      <w:r>
        <w:rPr>
          <w:spacing w:val="-2"/>
        </w:rPr>
        <w:t xml:space="preserve">pay </w:t>
      </w:r>
      <w:r>
        <w:t xml:space="preserve">any </w:t>
      </w:r>
      <w:r>
        <w:rPr>
          <w:spacing w:val="-3"/>
        </w:rPr>
        <w:t xml:space="preserve">demand </w:t>
      </w:r>
      <w:r>
        <w:t xml:space="preserve">by </w:t>
      </w:r>
      <w:r>
        <w:rPr>
          <w:spacing w:val="-2"/>
        </w:rPr>
        <w:t xml:space="preserve">any </w:t>
      </w:r>
      <w:r>
        <w:rPr>
          <w:spacing w:val="-3"/>
        </w:rPr>
        <w:t xml:space="preserve">level </w:t>
      </w:r>
      <w:r>
        <w:t xml:space="preserve">of </w:t>
      </w:r>
      <w:r>
        <w:rPr>
          <w:spacing w:val="-4"/>
        </w:rPr>
        <w:t xml:space="preserve">government </w:t>
      </w:r>
      <w:r>
        <w:t xml:space="preserve">or </w:t>
      </w:r>
      <w:r>
        <w:rPr>
          <w:spacing w:val="-3"/>
        </w:rPr>
        <w:t xml:space="preserve">government agency, including </w:t>
      </w:r>
      <w:r>
        <w:rPr>
          <w:spacing w:val="-2"/>
        </w:rPr>
        <w:t xml:space="preserve">the </w:t>
      </w:r>
      <w:r>
        <w:rPr>
          <w:spacing w:val="-3"/>
        </w:rPr>
        <w:t xml:space="preserve">Workers' Safety </w:t>
      </w:r>
      <w:r>
        <w:rPr>
          <w:spacing w:val="-2"/>
        </w:rPr>
        <w:t xml:space="preserve">and </w:t>
      </w:r>
      <w:r>
        <w:rPr>
          <w:spacing w:val="-3"/>
        </w:rPr>
        <w:t xml:space="preserve">Compensation Commission, due to </w:t>
      </w:r>
      <w:r>
        <w:t xml:space="preserve">a </w:t>
      </w:r>
      <w:r>
        <w:rPr>
          <w:spacing w:val="-3"/>
        </w:rPr>
        <w:t xml:space="preserve">failure </w:t>
      </w:r>
      <w:r>
        <w:t xml:space="preserve">by </w:t>
      </w:r>
      <w:r>
        <w:rPr>
          <w:spacing w:val="-3"/>
        </w:rPr>
        <w:t xml:space="preserve">the </w:t>
      </w:r>
      <w:r>
        <w:rPr>
          <w:spacing w:val="-4"/>
        </w:rPr>
        <w:t xml:space="preserve">Consultant, </w:t>
      </w:r>
      <w:r>
        <w:t xml:space="preserve">in </w:t>
      </w:r>
      <w:r>
        <w:rPr>
          <w:spacing w:val="-3"/>
        </w:rPr>
        <w:t xml:space="preserve">which event </w:t>
      </w:r>
      <w:r>
        <w:rPr>
          <w:spacing w:val="-2"/>
        </w:rPr>
        <w:t xml:space="preserve">the </w:t>
      </w:r>
      <w:r>
        <w:rPr>
          <w:spacing w:val="-3"/>
        </w:rPr>
        <w:t xml:space="preserve">provisions </w:t>
      </w:r>
      <w:r>
        <w:t xml:space="preserve">of </w:t>
      </w:r>
      <w:r>
        <w:rPr>
          <w:spacing w:val="-4"/>
        </w:rPr>
        <w:t xml:space="preserve">Section </w:t>
      </w:r>
      <w:r>
        <w:rPr>
          <w:spacing w:val="-3"/>
        </w:rPr>
        <w:t xml:space="preserve">4.4 </w:t>
      </w:r>
      <w:r>
        <w:t xml:space="preserve">of </w:t>
      </w:r>
      <w:r>
        <w:rPr>
          <w:spacing w:val="-3"/>
        </w:rPr>
        <w:t xml:space="preserve">this </w:t>
      </w:r>
      <w:r>
        <w:rPr>
          <w:spacing w:val="-4"/>
        </w:rPr>
        <w:t xml:space="preserve">Agreement </w:t>
      </w:r>
      <w:r>
        <w:rPr>
          <w:spacing w:val="-3"/>
        </w:rPr>
        <w:t>shall</w:t>
      </w:r>
      <w:r>
        <w:rPr>
          <w:spacing w:val="-24"/>
        </w:rPr>
        <w:t xml:space="preserve"> </w:t>
      </w:r>
      <w:r>
        <w:rPr>
          <w:spacing w:val="-3"/>
        </w:rPr>
        <w:t>apply.</w:t>
      </w:r>
    </w:p>
    <w:p w14:paraId="0A6A6AE1" w14:textId="77777777" w:rsidR="003E6C35" w:rsidRDefault="003E6C35">
      <w:pPr>
        <w:pStyle w:val="BodyText"/>
        <w:kinsoku w:val="0"/>
        <w:overflowPunct w:val="0"/>
        <w:ind w:left="0" w:firstLine="0"/>
      </w:pPr>
    </w:p>
    <w:p w14:paraId="2F93008C" w14:textId="77777777" w:rsidR="003E6C35" w:rsidRDefault="003E6C35">
      <w:pPr>
        <w:pStyle w:val="ListParagraph"/>
        <w:numPr>
          <w:ilvl w:val="1"/>
          <w:numId w:val="9"/>
        </w:numPr>
        <w:tabs>
          <w:tab w:val="left" w:pos="1541"/>
        </w:tabs>
        <w:kinsoku w:val="0"/>
        <w:overflowPunct w:val="0"/>
        <w:rPr>
          <w:rFonts w:ascii="Arial" w:hAnsi="Arial" w:cs="Arial"/>
        </w:rPr>
      </w:pPr>
      <w:bookmarkStart w:id="25" w:name="bookmark25"/>
      <w:bookmarkEnd w:id="25"/>
      <w:r>
        <w:rPr>
          <w:rFonts w:ascii="Arial" w:hAnsi="Arial" w:cs="Arial"/>
          <w:u w:val="single"/>
        </w:rPr>
        <w:t>Records</w:t>
      </w:r>
    </w:p>
    <w:p w14:paraId="3588C74A" w14:textId="77777777" w:rsidR="003E6C35" w:rsidRDefault="003E6C35">
      <w:pPr>
        <w:pStyle w:val="BodyText"/>
        <w:kinsoku w:val="0"/>
        <w:overflowPunct w:val="0"/>
        <w:spacing w:before="11"/>
        <w:ind w:left="0" w:firstLine="0"/>
        <w:rPr>
          <w:sz w:val="17"/>
          <w:szCs w:val="17"/>
        </w:rPr>
      </w:pPr>
    </w:p>
    <w:p w14:paraId="5B521FD9" w14:textId="77777777" w:rsidR="003E6C35" w:rsidRDefault="003E6C35">
      <w:pPr>
        <w:pStyle w:val="BodyText"/>
        <w:kinsoku w:val="0"/>
        <w:overflowPunct w:val="0"/>
        <w:spacing w:before="69"/>
        <w:ind w:right="115" w:firstLine="1439"/>
        <w:jc w:val="both"/>
        <w:rPr>
          <w:spacing w:val="-3"/>
        </w:rPr>
      </w:pPr>
      <w:r>
        <w:t xml:space="preserve">The </w:t>
      </w:r>
      <w:r>
        <w:rPr>
          <w:spacing w:val="-3"/>
        </w:rPr>
        <w:t xml:space="preserve">Consultant shall keep </w:t>
      </w:r>
      <w:r>
        <w:rPr>
          <w:spacing w:val="-2"/>
        </w:rPr>
        <w:t xml:space="preserve">and </w:t>
      </w:r>
      <w:r>
        <w:rPr>
          <w:spacing w:val="-3"/>
        </w:rPr>
        <w:t xml:space="preserve">maintain, </w:t>
      </w:r>
      <w:r>
        <w:t xml:space="preserve">at </w:t>
      </w:r>
      <w:r>
        <w:rPr>
          <w:spacing w:val="-3"/>
        </w:rPr>
        <w:t xml:space="preserve">its principal place </w:t>
      </w:r>
      <w:r>
        <w:t xml:space="preserve">of </w:t>
      </w:r>
      <w:r>
        <w:rPr>
          <w:spacing w:val="-3"/>
        </w:rPr>
        <w:t xml:space="preserve">business within the </w:t>
      </w:r>
      <w:r>
        <w:rPr>
          <w:spacing w:val="-4"/>
        </w:rPr>
        <w:t xml:space="preserve">Northwest Territories, </w:t>
      </w:r>
      <w:r>
        <w:t xml:space="preserve">or at </w:t>
      </w:r>
      <w:r>
        <w:rPr>
          <w:spacing w:val="-3"/>
        </w:rPr>
        <w:t xml:space="preserve">such other location </w:t>
      </w:r>
      <w:r>
        <w:t xml:space="preserve">as </w:t>
      </w:r>
      <w:r>
        <w:rPr>
          <w:spacing w:val="-3"/>
        </w:rPr>
        <w:t xml:space="preserve">may </w:t>
      </w:r>
      <w:r>
        <w:t xml:space="preserve">be </w:t>
      </w:r>
      <w:r>
        <w:rPr>
          <w:spacing w:val="-3"/>
        </w:rPr>
        <w:t xml:space="preserve">agreed </w:t>
      </w:r>
      <w:r>
        <w:t xml:space="preserve">by </w:t>
      </w:r>
      <w:r>
        <w:rPr>
          <w:spacing w:val="-3"/>
        </w:rPr>
        <w:t xml:space="preserve">the Community, adequate </w:t>
      </w:r>
      <w:r>
        <w:rPr>
          <w:spacing w:val="-2"/>
        </w:rPr>
        <w:t xml:space="preserve">and </w:t>
      </w:r>
      <w:r>
        <w:rPr>
          <w:spacing w:val="-3"/>
        </w:rPr>
        <w:t xml:space="preserve">complete </w:t>
      </w:r>
      <w:r>
        <w:rPr>
          <w:spacing w:val="-4"/>
        </w:rPr>
        <w:t xml:space="preserve">records </w:t>
      </w:r>
      <w:r>
        <w:rPr>
          <w:spacing w:val="-3"/>
        </w:rPr>
        <w:t xml:space="preserve">from </w:t>
      </w:r>
      <w:r>
        <w:rPr>
          <w:spacing w:val="-4"/>
        </w:rPr>
        <w:t xml:space="preserve">which </w:t>
      </w:r>
      <w:r>
        <w:rPr>
          <w:spacing w:val="-2"/>
        </w:rPr>
        <w:t xml:space="preserve">any </w:t>
      </w:r>
      <w:r>
        <w:rPr>
          <w:spacing w:val="-3"/>
        </w:rPr>
        <w:t xml:space="preserve">fees, costs, charges, </w:t>
      </w:r>
      <w:r>
        <w:rPr>
          <w:spacing w:val="-4"/>
        </w:rPr>
        <w:t xml:space="preserve">reimbursable </w:t>
      </w:r>
      <w:r>
        <w:rPr>
          <w:spacing w:val="-3"/>
        </w:rPr>
        <w:t xml:space="preserve">expenses </w:t>
      </w:r>
      <w:r>
        <w:t xml:space="preserve">or </w:t>
      </w:r>
      <w:r>
        <w:rPr>
          <w:spacing w:val="-3"/>
        </w:rPr>
        <w:t xml:space="preserve">other amounts payable </w:t>
      </w:r>
      <w:r>
        <w:t xml:space="preserve">by </w:t>
      </w:r>
      <w:r>
        <w:rPr>
          <w:spacing w:val="-3"/>
        </w:rPr>
        <w:t xml:space="preserve">the </w:t>
      </w:r>
      <w:r>
        <w:rPr>
          <w:spacing w:val="-4"/>
        </w:rPr>
        <w:t xml:space="preserve">Community </w:t>
      </w:r>
      <w:r>
        <w:t xml:space="preserve">to </w:t>
      </w:r>
      <w:r>
        <w:rPr>
          <w:spacing w:val="-3"/>
        </w:rPr>
        <w:t xml:space="preserve">the  Consultant </w:t>
      </w:r>
      <w:r>
        <w:rPr>
          <w:spacing w:val="-2"/>
        </w:rPr>
        <w:t xml:space="preserve">may </w:t>
      </w:r>
      <w:r>
        <w:t xml:space="preserve">be </w:t>
      </w:r>
      <w:r>
        <w:rPr>
          <w:spacing w:val="-3"/>
        </w:rPr>
        <w:t xml:space="preserve">readily and accurately </w:t>
      </w:r>
      <w:r>
        <w:rPr>
          <w:spacing w:val="-4"/>
        </w:rPr>
        <w:t xml:space="preserve">determined </w:t>
      </w:r>
      <w:r>
        <w:t xml:space="preserve">and </w:t>
      </w:r>
      <w:r>
        <w:rPr>
          <w:spacing w:val="-3"/>
        </w:rPr>
        <w:t xml:space="preserve">verified </w:t>
      </w:r>
      <w:r>
        <w:t xml:space="preserve">for each </w:t>
      </w:r>
      <w:r>
        <w:rPr>
          <w:spacing w:val="-3"/>
        </w:rPr>
        <w:t xml:space="preserve">calendar month during the Term </w:t>
      </w:r>
      <w:r>
        <w:t xml:space="preserve">of </w:t>
      </w:r>
      <w:r>
        <w:rPr>
          <w:spacing w:val="-3"/>
        </w:rPr>
        <w:t xml:space="preserve">this </w:t>
      </w:r>
      <w:r>
        <w:rPr>
          <w:spacing w:val="-4"/>
        </w:rPr>
        <w:t>Agreement.</w:t>
      </w:r>
      <w:r>
        <w:rPr>
          <w:spacing w:val="58"/>
        </w:rPr>
        <w:t xml:space="preserve"> </w:t>
      </w:r>
      <w:r>
        <w:rPr>
          <w:spacing w:val="-3"/>
        </w:rPr>
        <w:t xml:space="preserve">The </w:t>
      </w:r>
      <w:r>
        <w:rPr>
          <w:spacing w:val="-4"/>
        </w:rPr>
        <w:t xml:space="preserve">Consultant </w:t>
      </w:r>
      <w:r>
        <w:rPr>
          <w:spacing w:val="-3"/>
        </w:rPr>
        <w:t xml:space="preserve">shall take such steps </w:t>
      </w:r>
      <w:r>
        <w:t xml:space="preserve">as </w:t>
      </w:r>
      <w:r>
        <w:rPr>
          <w:spacing w:val="-2"/>
        </w:rPr>
        <w:t xml:space="preserve">are </w:t>
      </w:r>
      <w:r>
        <w:rPr>
          <w:spacing w:val="-3"/>
        </w:rPr>
        <w:t xml:space="preserve">necessary to maintain such records </w:t>
      </w:r>
      <w:r>
        <w:t xml:space="preserve">in </w:t>
      </w:r>
      <w:r>
        <w:rPr>
          <w:spacing w:val="-4"/>
        </w:rPr>
        <w:t xml:space="preserve">accordance </w:t>
      </w:r>
      <w:r>
        <w:rPr>
          <w:spacing w:val="-3"/>
        </w:rPr>
        <w:t xml:space="preserve">with </w:t>
      </w:r>
      <w:r>
        <w:rPr>
          <w:spacing w:val="-4"/>
        </w:rPr>
        <w:t xml:space="preserve">generally accepted </w:t>
      </w:r>
      <w:r>
        <w:rPr>
          <w:spacing w:val="-3"/>
        </w:rPr>
        <w:t xml:space="preserve">accounting practices </w:t>
      </w:r>
      <w:r>
        <w:rPr>
          <w:spacing w:val="-4"/>
        </w:rPr>
        <w:t xml:space="preserve">in </w:t>
      </w:r>
      <w:r>
        <w:rPr>
          <w:spacing w:val="-3"/>
        </w:rPr>
        <w:t>Canada.</w:t>
      </w:r>
    </w:p>
    <w:p w14:paraId="789CA9FC" w14:textId="77777777" w:rsidR="003E6C35" w:rsidRDefault="003E6C35">
      <w:pPr>
        <w:pStyle w:val="BodyText"/>
        <w:kinsoku w:val="0"/>
        <w:overflowPunct w:val="0"/>
        <w:ind w:left="0" w:firstLine="0"/>
      </w:pPr>
    </w:p>
    <w:p w14:paraId="2D3226CD" w14:textId="77777777" w:rsidR="003E6C35" w:rsidRDefault="003E6C35">
      <w:pPr>
        <w:pStyle w:val="BodyText"/>
        <w:kinsoku w:val="0"/>
        <w:overflowPunct w:val="0"/>
        <w:ind w:right="113" w:firstLine="1439"/>
        <w:jc w:val="both"/>
        <w:rPr>
          <w:spacing w:val="-4"/>
        </w:rPr>
      </w:pPr>
      <w:r>
        <w:rPr>
          <w:spacing w:val="-3"/>
        </w:rPr>
        <w:t xml:space="preserve">Such records shall </w:t>
      </w:r>
      <w:r>
        <w:t xml:space="preserve">be </w:t>
      </w:r>
      <w:r>
        <w:rPr>
          <w:spacing w:val="-3"/>
        </w:rPr>
        <w:t xml:space="preserve">open </w:t>
      </w:r>
      <w:r>
        <w:t xml:space="preserve">to </w:t>
      </w:r>
      <w:r>
        <w:rPr>
          <w:spacing w:val="-4"/>
        </w:rPr>
        <w:t xml:space="preserve">inspection </w:t>
      </w:r>
      <w:r>
        <w:t xml:space="preserve">by </w:t>
      </w:r>
      <w:r>
        <w:rPr>
          <w:spacing w:val="-3"/>
        </w:rPr>
        <w:t xml:space="preserve">the </w:t>
      </w:r>
      <w:r>
        <w:rPr>
          <w:spacing w:val="-4"/>
        </w:rPr>
        <w:t xml:space="preserve">Community, </w:t>
      </w:r>
      <w:r>
        <w:t xml:space="preserve">or </w:t>
      </w:r>
      <w:r>
        <w:rPr>
          <w:spacing w:val="-3"/>
        </w:rPr>
        <w:t xml:space="preserve">its agents, during </w:t>
      </w:r>
      <w:r>
        <w:rPr>
          <w:spacing w:val="-2"/>
        </w:rPr>
        <w:t xml:space="preserve">the </w:t>
      </w:r>
      <w:r>
        <w:rPr>
          <w:spacing w:val="-4"/>
        </w:rPr>
        <w:t xml:space="preserve">Consultant’s </w:t>
      </w:r>
      <w:r>
        <w:rPr>
          <w:spacing w:val="-3"/>
        </w:rPr>
        <w:t xml:space="preserve">regular business hours. The Consultant shall </w:t>
      </w:r>
      <w:r>
        <w:t xml:space="preserve">be </w:t>
      </w:r>
      <w:r>
        <w:rPr>
          <w:spacing w:val="-4"/>
        </w:rPr>
        <w:t xml:space="preserve">required </w:t>
      </w:r>
      <w:r>
        <w:t xml:space="preserve">to </w:t>
      </w:r>
      <w:r>
        <w:rPr>
          <w:spacing w:val="-3"/>
        </w:rPr>
        <w:t xml:space="preserve">retain such </w:t>
      </w:r>
      <w:r>
        <w:rPr>
          <w:spacing w:val="-4"/>
        </w:rPr>
        <w:t xml:space="preserve">records </w:t>
      </w:r>
      <w:r>
        <w:t xml:space="preserve">for a </w:t>
      </w:r>
      <w:r>
        <w:rPr>
          <w:spacing w:val="-3"/>
        </w:rPr>
        <w:t xml:space="preserve">period </w:t>
      </w:r>
      <w:r>
        <w:t xml:space="preserve">of </w:t>
      </w:r>
      <w:r>
        <w:rPr>
          <w:spacing w:val="-3"/>
        </w:rPr>
        <w:t xml:space="preserve">seven </w:t>
      </w:r>
      <w:r>
        <w:rPr>
          <w:spacing w:val="-2"/>
        </w:rPr>
        <w:t xml:space="preserve">(7) </w:t>
      </w:r>
      <w:r>
        <w:rPr>
          <w:spacing w:val="-3"/>
        </w:rPr>
        <w:t xml:space="preserve">years following expiration </w:t>
      </w:r>
      <w:r>
        <w:t xml:space="preserve">or </w:t>
      </w:r>
      <w:r>
        <w:rPr>
          <w:spacing w:val="-4"/>
        </w:rPr>
        <w:t xml:space="preserve">termination </w:t>
      </w:r>
      <w:r>
        <w:t xml:space="preserve">of </w:t>
      </w:r>
      <w:r>
        <w:rPr>
          <w:spacing w:val="-4"/>
        </w:rPr>
        <w:t>this Agreement.</w:t>
      </w:r>
    </w:p>
    <w:p w14:paraId="780762DB" w14:textId="77777777" w:rsidR="003E6C35" w:rsidRDefault="003E6C35">
      <w:pPr>
        <w:pStyle w:val="BodyText"/>
        <w:kinsoku w:val="0"/>
        <w:overflowPunct w:val="0"/>
        <w:spacing w:before="1"/>
        <w:ind w:left="0" w:firstLine="0"/>
      </w:pPr>
    </w:p>
    <w:p w14:paraId="4E686A56" w14:textId="77777777" w:rsidR="003E6C35" w:rsidRDefault="003E6C35">
      <w:pPr>
        <w:pStyle w:val="ListParagraph"/>
        <w:numPr>
          <w:ilvl w:val="1"/>
          <w:numId w:val="9"/>
        </w:numPr>
        <w:tabs>
          <w:tab w:val="left" w:pos="1541"/>
        </w:tabs>
        <w:kinsoku w:val="0"/>
        <w:overflowPunct w:val="0"/>
        <w:rPr>
          <w:rFonts w:ascii="Arial" w:hAnsi="Arial" w:cs="Arial"/>
        </w:rPr>
      </w:pPr>
      <w:bookmarkStart w:id="26" w:name="bookmark26"/>
      <w:bookmarkEnd w:id="26"/>
      <w:r>
        <w:rPr>
          <w:rFonts w:ascii="Arial" w:hAnsi="Arial" w:cs="Arial"/>
          <w:u w:val="single"/>
        </w:rPr>
        <w:t>Audit</w:t>
      </w:r>
    </w:p>
    <w:p w14:paraId="16C44BF9" w14:textId="77777777" w:rsidR="003E6C35" w:rsidRDefault="003E6C35">
      <w:pPr>
        <w:pStyle w:val="BodyText"/>
        <w:kinsoku w:val="0"/>
        <w:overflowPunct w:val="0"/>
        <w:spacing w:before="11"/>
        <w:ind w:left="0" w:firstLine="0"/>
        <w:rPr>
          <w:sz w:val="17"/>
          <w:szCs w:val="17"/>
        </w:rPr>
      </w:pPr>
    </w:p>
    <w:p w14:paraId="03A34410"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Community </w:t>
      </w:r>
      <w:r>
        <w:t xml:space="preserve">or </w:t>
      </w:r>
      <w:r>
        <w:rPr>
          <w:spacing w:val="-3"/>
        </w:rPr>
        <w:t xml:space="preserve">its agents shall, from time to time during the Term </w:t>
      </w:r>
      <w:r>
        <w:t xml:space="preserve">of </w:t>
      </w:r>
      <w:r>
        <w:rPr>
          <w:spacing w:val="-3"/>
        </w:rPr>
        <w:t xml:space="preserve">this </w:t>
      </w:r>
      <w:r>
        <w:rPr>
          <w:spacing w:val="-4"/>
        </w:rPr>
        <w:t xml:space="preserve">Agreement, </w:t>
      </w:r>
      <w:r>
        <w:rPr>
          <w:spacing w:val="-2"/>
        </w:rPr>
        <w:t xml:space="preserve">and </w:t>
      </w:r>
      <w:r>
        <w:t xml:space="preserve">for a </w:t>
      </w:r>
      <w:r>
        <w:rPr>
          <w:spacing w:val="-3"/>
        </w:rPr>
        <w:t xml:space="preserve">period </w:t>
      </w:r>
      <w:r>
        <w:t xml:space="preserve">of </w:t>
      </w:r>
      <w:r>
        <w:rPr>
          <w:spacing w:val="-3"/>
        </w:rPr>
        <w:t xml:space="preserve">two (2) years </w:t>
      </w:r>
      <w:r>
        <w:rPr>
          <w:spacing w:val="-4"/>
        </w:rPr>
        <w:t xml:space="preserve">thereafter, </w:t>
      </w:r>
      <w:r>
        <w:rPr>
          <w:spacing w:val="-3"/>
        </w:rPr>
        <w:t xml:space="preserve">during business hours </w:t>
      </w:r>
      <w:r>
        <w:t xml:space="preserve">and </w:t>
      </w:r>
      <w:r>
        <w:rPr>
          <w:spacing w:val="-3"/>
        </w:rPr>
        <w:t xml:space="preserve">upon </w:t>
      </w:r>
      <w:r>
        <w:rPr>
          <w:spacing w:val="-4"/>
        </w:rPr>
        <w:t xml:space="preserve">reasonable </w:t>
      </w:r>
      <w:r>
        <w:rPr>
          <w:spacing w:val="-3"/>
        </w:rPr>
        <w:t xml:space="preserve">notice to the </w:t>
      </w:r>
      <w:r>
        <w:rPr>
          <w:spacing w:val="-4"/>
        </w:rPr>
        <w:t xml:space="preserve">Consultant, </w:t>
      </w:r>
      <w:r>
        <w:t xml:space="preserve">be </w:t>
      </w:r>
      <w:r>
        <w:rPr>
          <w:spacing w:val="-3"/>
        </w:rPr>
        <w:t xml:space="preserve">entitled </w:t>
      </w:r>
      <w:r>
        <w:t xml:space="preserve">to </w:t>
      </w:r>
      <w:r>
        <w:rPr>
          <w:spacing w:val="-3"/>
        </w:rPr>
        <w:t xml:space="preserve">review </w:t>
      </w:r>
      <w:r>
        <w:t xml:space="preserve">all or </w:t>
      </w:r>
      <w:r>
        <w:rPr>
          <w:spacing w:val="-2"/>
        </w:rPr>
        <w:t xml:space="preserve">any </w:t>
      </w:r>
      <w:r>
        <w:t xml:space="preserve">of </w:t>
      </w:r>
      <w:r>
        <w:rPr>
          <w:spacing w:val="-2"/>
        </w:rPr>
        <w:t xml:space="preserve">the </w:t>
      </w:r>
      <w:r>
        <w:rPr>
          <w:spacing w:val="-4"/>
        </w:rPr>
        <w:t>security, quality</w:t>
      </w:r>
      <w:r>
        <w:rPr>
          <w:spacing w:val="58"/>
        </w:rPr>
        <w:t xml:space="preserve"> </w:t>
      </w:r>
      <w:r>
        <w:rPr>
          <w:spacing w:val="-3"/>
        </w:rPr>
        <w:t xml:space="preserve">assurance </w:t>
      </w:r>
      <w:r>
        <w:rPr>
          <w:spacing w:val="-4"/>
        </w:rPr>
        <w:t xml:space="preserve">procedures, </w:t>
      </w:r>
      <w:r>
        <w:rPr>
          <w:spacing w:val="-3"/>
        </w:rPr>
        <w:t xml:space="preserve">accounting </w:t>
      </w:r>
      <w:r>
        <w:t xml:space="preserve">or </w:t>
      </w:r>
      <w:r>
        <w:rPr>
          <w:spacing w:val="-3"/>
        </w:rPr>
        <w:t xml:space="preserve">other records </w:t>
      </w:r>
      <w:r>
        <w:rPr>
          <w:spacing w:val="-2"/>
        </w:rPr>
        <w:t xml:space="preserve">and </w:t>
      </w:r>
      <w:r>
        <w:rPr>
          <w:spacing w:val="-4"/>
        </w:rPr>
        <w:t xml:space="preserve">procedures </w:t>
      </w:r>
      <w:r>
        <w:t xml:space="preserve">of </w:t>
      </w:r>
      <w:r>
        <w:rPr>
          <w:spacing w:val="-3"/>
        </w:rPr>
        <w:t xml:space="preserve">the </w:t>
      </w:r>
      <w:r>
        <w:rPr>
          <w:spacing w:val="-4"/>
        </w:rPr>
        <w:t xml:space="preserve">Consultant </w:t>
      </w:r>
      <w:r>
        <w:rPr>
          <w:spacing w:val="-3"/>
        </w:rPr>
        <w:t xml:space="preserve">regarding </w:t>
      </w:r>
      <w:r>
        <w:rPr>
          <w:spacing w:val="-2"/>
        </w:rPr>
        <w:t xml:space="preserve">the </w:t>
      </w:r>
      <w:r>
        <w:rPr>
          <w:spacing w:val="-4"/>
        </w:rPr>
        <w:t>Services</w:t>
      </w:r>
      <w:r>
        <w:rPr>
          <w:spacing w:val="58"/>
        </w:rPr>
        <w:t xml:space="preserve"> </w:t>
      </w:r>
      <w:r>
        <w:t xml:space="preserve">or </w:t>
      </w:r>
      <w:r>
        <w:rPr>
          <w:spacing w:val="-3"/>
        </w:rPr>
        <w:t xml:space="preserve">business </w:t>
      </w:r>
      <w:r>
        <w:rPr>
          <w:spacing w:val="-4"/>
        </w:rPr>
        <w:t>relationship</w:t>
      </w:r>
      <w:r>
        <w:rPr>
          <w:spacing w:val="58"/>
        </w:rPr>
        <w:t xml:space="preserve"> </w:t>
      </w:r>
      <w:r>
        <w:rPr>
          <w:spacing w:val="-3"/>
        </w:rPr>
        <w:t xml:space="preserve">between the Community </w:t>
      </w:r>
      <w:r>
        <w:rPr>
          <w:spacing w:val="-2"/>
        </w:rPr>
        <w:t xml:space="preserve">and the </w:t>
      </w:r>
      <w:r>
        <w:rPr>
          <w:spacing w:val="-3"/>
        </w:rPr>
        <w:t xml:space="preserve">Consultant affecting </w:t>
      </w:r>
      <w:r>
        <w:rPr>
          <w:spacing w:val="-2"/>
        </w:rPr>
        <w:t xml:space="preserve">any </w:t>
      </w:r>
      <w:r>
        <w:rPr>
          <w:spacing w:val="-3"/>
        </w:rPr>
        <w:t xml:space="preserve">fees, costs, charges, </w:t>
      </w:r>
      <w:r>
        <w:rPr>
          <w:spacing w:val="-4"/>
        </w:rPr>
        <w:t xml:space="preserve">reimbursable </w:t>
      </w:r>
      <w:r>
        <w:rPr>
          <w:spacing w:val="-3"/>
        </w:rPr>
        <w:t xml:space="preserve">expenses </w:t>
      </w:r>
      <w:r>
        <w:t xml:space="preserve">or </w:t>
      </w:r>
      <w:r>
        <w:rPr>
          <w:spacing w:val="-3"/>
        </w:rPr>
        <w:t xml:space="preserve">other amounts payable </w:t>
      </w:r>
      <w:r>
        <w:t xml:space="preserve">by </w:t>
      </w:r>
      <w:r>
        <w:rPr>
          <w:spacing w:val="-3"/>
        </w:rPr>
        <w:t xml:space="preserve">the </w:t>
      </w:r>
      <w:r>
        <w:rPr>
          <w:spacing w:val="-4"/>
        </w:rPr>
        <w:t xml:space="preserve">Community, </w:t>
      </w:r>
      <w:r>
        <w:t xml:space="preserve">or </w:t>
      </w:r>
      <w:r>
        <w:rPr>
          <w:spacing w:val="-2"/>
        </w:rPr>
        <w:t xml:space="preserve">any </w:t>
      </w:r>
      <w:r>
        <w:rPr>
          <w:spacing w:val="-4"/>
        </w:rPr>
        <w:t xml:space="preserve">commitments </w:t>
      </w:r>
      <w:r>
        <w:rPr>
          <w:spacing w:val="-3"/>
        </w:rPr>
        <w:t xml:space="preserve">to the </w:t>
      </w:r>
      <w:r>
        <w:rPr>
          <w:spacing w:val="-4"/>
        </w:rPr>
        <w:t xml:space="preserve">Community, </w:t>
      </w:r>
      <w:r>
        <w:rPr>
          <w:spacing w:val="-2"/>
        </w:rPr>
        <w:t xml:space="preserve">and </w:t>
      </w:r>
      <w:r>
        <w:t xml:space="preserve">to </w:t>
      </w:r>
      <w:r>
        <w:rPr>
          <w:spacing w:val="-3"/>
        </w:rPr>
        <w:t xml:space="preserve">have such records </w:t>
      </w:r>
      <w:r>
        <w:rPr>
          <w:spacing w:val="-4"/>
        </w:rPr>
        <w:t>reviewed,</w:t>
      </w:r>
      <w:r>
        <w:rPr>
          <w:spacing w:val="58"/>
        </w:rPr>
        <w:t xml:space="preserve"> </w:t>
      </w:r>
      <w:r>
        <w:rPr>
          <w:spacing w:val="-3"/>
        </w:rPr>
        <w:t xml:space="preserve">audited, </w:t>
      </w:r>
      <w:r>
        <w:rPr>
          <w:spacing w:val="-4"/>
        </w:rPr>
        <w:t>inspected</w:t>
      </w:r>
      <w:r>
        <w:rPr>
          <w:spacing w:val="58"/>
        </w:rPr>
        <w:t xml:space="preserve"> </w:t>
      </w:r>
      <w:r>
        <w:t xml:space="preserve">or </w:t>
      </w:r>
      <w:r>
        <w:rPr>
          <w:spacing w:val="-3"/>
        </w:rPr>
        <w:t xml:space="preserve">examined </w:t>
      </w:r>
      <w:r>
        <w:t xml:space="preserve">by an </w:t>
      </w:r>
      <w:r>
        <w:rPr>
          <w:spacing w:val="-3"/>
        </w:rPr>
        <w:t xml:space="preserve">independent </w:t>
      </w:r>
      <w:r>
        <w:rPr>
          <w:spacing w:val="-4"/>
        </w:rPr>
        <w:t xml:space="preserve">chartered </w:t>
      </w:r>
      <w:r>
        <w:rPr>
          <w:spacing w:val="-3"/>
        </w:rPr>
        <w:t xml:space="preserve">accountant </w:t>
      </w:r>
      <w:r>
        <w:t xml:space="preserve">or </w:t>
      </w:r>
      <w:r>
        <w:rPr>
          <w:spacing w:val="-3"/>
        </w:rPr>
        <w:t xml:space="preserve">other auditor </w:t>
      </w:r>
      <w:r>
        <w:t xml:space="preserve">or </w:t>
      </w:r>
      <w:r>
        <w:rPr>
          <w:spacing w:val="-3"/>
        </w:rPr>
        <w:t xml:space="preserve">party </w:t>
      </w:r>
      <w:r>
        <w:rPr>
          <w:spacing w:val="-4"/>
        </w:rPr>
        <w:t xml:space="preserve">designated </w:t>
      </w:r>
      <w:r>
        <w:t xml:space="preserve">by </w:t>
      </w:r>
      <w:r>
        <w:rPr>
          <w:spacing w:val="-3"/>
        </w:rPr>
        <w:t>the Community to</w:t>
      </w:r>
      <w:r>
        <w:rPr>
          <w:spacing w:val="-42"/>
        </w:rPr>
        <w:t xml:space="preserve"> </w:t>
      </w:r>
      <w:r>
        <w:rPr>
          <w:spacing w:val="-3"/>
        </w:rPr>
        <w:t>determine:</w:t>
      </w:r>
    </w:p>
    <w:p w14:paraId="2976BA8F" w14:textId="77777777" w:rsidR="003E6C35" w:rsidRDefault="003E6C35">
      <w:pPr>
        <w:pStyle w:val="BodyText"/>
        <w:kinsoku w:val="0"/>
        <w:overflowPunct w:val="0"/>
        <w:spacing w:before="69"/>
        <w:ind w:right="112" w:firstLine="1439"/>
        <w:jc w:val="both"/>
        <w:rPr>
          <w:spacing w:val="-3"/>
        </w:rPr>
        <w:sectPr w:rsidR="003E6C35">
          <w:pgSz w:w="12240" w:h="15840"/>
          <w:pgMar w:top="1420" w:right="1320" w:bottom="860" w:left="1340" w:header="1189" w:footer="666" w:gutter="0"/>
          <w:cols w:space="720"/>
          <w:noEndnote/>
        </w:sectPr>
      </w:pPr>
    </w:p>
    <w:p w14:paraId="4ADFC1E3" w14:textId="77777777" w:rsidR="003E6C35" w:rsidRDefault="003E6C35">
      <w:pPr>
        <w:pStyle w:val="BodyText"/>
        <w:kinsoku w:val="0"/>
        <w:overflowPunct w:val="0"/>
        <w:ind w:left="0" w:firstLine="0"/>
        <w:rPr>
          <w:sz w:val="20"/>
          <w:szCs w:val="20"/>
        </w:rPr>
      </w:pPr>
    </w:p>
    <w:p w14:paraId="051DF550" w14:textId="77777777" w:rsidR="003E6C35" w:rsidRDefault="003E6C35">
      <w:pPr>
        <w:pStyle w:val="BodyText"/>
        <w:kinsoku w:val="0"/>
        <w:overflowPunct w:val="0"/>
        <w:spacing w:before="11"/>
        <w:ind w:left="0" w:firstLine="0"/>
        <w:rPr>
          <w:sz w:val="21"/>
          <w:szCs w:val="21"/>
        </w:rPr>
      </w:pPr>
    </w:p>
    <w:p w14:paraId="6958BB5A" w14:textId="77777777" w:rsidR="003E6C35" w:rsidRDefault="003E6C35">
      <w:pPr>
        <w:pStyle w:val="ListParagraph"/>
        <w:numPr>
          <w:ilvl w:val="2"/>
          <w:numId w:val="9"/>
        </w:numPr>
        <w:tabs>
          <w:tab w:val="left" w:pos="1529"/>
        </w:tabs>
        <w:kinsoku w:val="0"/>
        <w:overflowPunct w:val="0"/>
        <w:spacing w:before="69"/>
        <w:ind w:right="121"/>
        <w:jc w:val="both"/>
        <w:rPr>
          <w:rFonts w:ascii="Arial" w:hAnsi="Arial" w:cs="Arial"/>
        </w:rPr>
      </w:pPr>
      <w:r>
        <w:rPr>
          <w:rFonts w:ascii="Arial" w:hAnsi="Arial" w:cs="Arial"/>
        </w:rPr>
        <w:t>whether the Consultant has accurately recorded events or transactions requiring payments of fees, costs, charges, reimbursable expenses or other amounts by the Community, as</w:t>
      </w:r>
      <w:r>
        <w:rPr>
          <w:rFonts w:ascii="Arial" w:hAnsi="Arial" w:cs="Arial"/>
          <w:spacing w:val="-15"/>
        </w:rPr>
        <w:t xml:space="preserve"> </w:t>
      </w:r>
      <w:r>
        <w:rPr>
          <w:rFonts w:ascii="Arial" w:hAnsi="Arial" w:cs="Arial"/>
        </w:rPr>
        <w:t>applicable;</w:t>
      </w:r>
    </w:p>
    <w:p w14:paraId="0C185BDE" w14:textId="77777777" w:rsidR="003E6C35" w:rsidRDefault="003E6C35">
      <w:pPr>
        <w:pStyle w:val="BodyText"/>
        <w:kinsoku w:val="0"/>
        <w:overflowPunct w:val="0"/>
        <w:spacing w:before="10"/>
        <w:ind w:left="0" w:firstLine="0"/>
        <w:rPr>
          <w:sz w:val="20"/>
          <w:szCs w:val="20"/>
        </w:rPr>
      </w:pPr>
    </w:p>
    <w:p w14:paraId="1D8903E8" w14:textId="77777777" w:rsidR="003E6C35" w:rsidRDefault="003E6C35">
      <w:pPr>
        <w:pStyle w:val="ListParagraph"/>
        <w:numPr>
          <w:ilvl w:val="2"/>
          <w:numId w:val="9"/>
        </w:numPr>
        <w:tabs>
          <w:tab w:val="left" w:pos="1529"/>
        </w:tabs>
        <w:kinsoku w:val="0"/>
        <w:overflowPunct w:val="0"/>
        <w:rPr>
          <w:rFonts w:ascii="Arial" w:hAnsi="Arial" w:cs="Arial"/>
        </w:rPr>
      </w:pPr>
      <w:r>
        <w:rPr>
          <w:rFonts w:ascii="Arial" w:hAnsi="Arial" w:cs="Arial"/>
        </w:rPr>
        <w:t>the status of the provision of the Services;</w:t>
      </w:r>
      <w:r>
        <w:rPr>
          <w:rFonts w:ascii="Arial" w:hAnsi="Arial" w:cs="Arial"/>
          <w:spacing w:val="-16"/>
        </w:rPr>
        <w:t xml:space="preserve"> </w:t>
      </w:r>
      <w:r>
        <w:rPr>
          <w:rFonts w:ascii="Arial" w:hAnsi="Arial" w:cs="Arial"/>
        </w:rPr>
        <w:t>and</w:t>
      </w:r>
    </w:p>
    <w:p w14:paraId="2C678DDC" w14:textId="77777777" w:rsidR="003E6C35" w:rsidRDefault="003E6C35">
      <w:pPr>
        <w:pStyle w:val="BodyText"/>
        <w:kinsoku w:val="0"/>
        <w:overflowPunct w:val="0"/>
        <w:spacing w:before="10"/>
        <w:ind w:left="0" w:firstLine="0"/>
        <w:rPr>
          <w:sz w:val="20"/>
          <w:szCs w:val="20"/>
        </w:rPr>
      </w:pPr>
    </w:p>
    <w:p w14:paraId="1BB9FBB4" w14:textId="77777777" w:rsidR="003E6C35" w:rsidRDefault="003E6C35">
      <w:pPr>
        <w:pStyle w:val="ListParagraph"/>
        <w:numPr>
          <w:ilvl w:val="2"/>
          <w:numId w:val="9"/>
        </w:numPr>
        <w:tabs>
          <w:tab w:val="left" w:pos="1529"/>
        </w:tabs>
        <w:kinsoku w:val="0"/>
        <w:overflowPunct w:val="0"/>
        <w:rPr>
          <w:rFonts w:ascii="Arial" w:hAnsi="Arial" w:cs="Arial"/>
        </w:rPr>
      </w:pPr>
      <w:r>
        <w:rPr>
          <w:rFonts w:ascii="Arial" w:hAnsi="Arial" w:cs="Arial"/>
        </w:rPr>
        <w:t>whether the Consultant is complying with the terms of this</w:t>
      </w:r>
      <w:r>
        <w:rPr>
          <w:rFonts w:ascii="Arial" w:hAnsi="Arial" w:cs="Arial"/>
          <w:spacing w:val="-26"/>
        </w:rPr>
        <w:t xml:space="preserve"> </w:t>
      </w:r>
      <w:r>
        <w:rPr>
          <w:rFonts w:ascii="Arial" w:hAnsi="Arial" w:cs="Arial"/>
        </w:rPr>
        <w:t>Agreement.</w:t>
      </w:r>
    </w:p>
    <w:p w14:paraId="48F9E682" w14:textId="77777777" w:rsidR="003E6C35" w:rsidRDefault="003E6C35">
      <w:pPr>
        <w:pStyle w:val="BodyText"/>
        <w:kinsoku w:val="0"/>
        <w:overflowPunct w:val="0"/>
        <w:spacing w:before="11"/>
        <w:ind w:left="0" w:firstLine="0"/>
        <w:rPr>
          <w:sz w:val="17"/>
          <w:szCs w:val="17"/>
        </w:rPr>
      </w:pPr>
    </w:p>
    <w:p w14:paraId="360CD2F5" w14:textId="77777777" w:rsidR="003E6C35" w:rsidRDefault="003E6C35">
      <w:pPr>
        <w:pStyle w:val="BodyText"/>
        <w:kinsoku w:val="0"/>
        <w:overflowPunct w:val="0"/>
        <w:spacing w:before="69"/>
        <w:ind w:left="1540" w:right="89" w:firstLine="0"/>
      </w:pPr>
      <w:r>
        <w:t xml:space="preserve">The  </w:t>
      </w:r>
      <w:r>
        <w:rPr>
          <w:spacing w:val="-3"/>
        </w:rPr>
        <w:t xml:space="preserve">costs   </w:t>
      </w:r>
      <w:r>
        <w:t xml:space="preserve">of  any  </w:t>
      </w:r>
      <w:r>
        <w:rPr>
          <w:spacing w:val="-3"/>
        </w:rPr>
        <w:t xml:space="preserve">such   </w:t>
      </w:r>
      <w:r>
        <w:rPr>
          <w:spacing w:val="-4"/>
        </w:rPr>
        <w:t xml:space="preserve">inspection </w:t>
      </w:r>
      <w:r>
        <w:rPr>
          <w:spacing w:val="58"/>
        </w:rPr>
        <w:t xml:space="preserve"> </w:t>
      </w:r>
      <w:r>
        <w:t xml:space="preserve">or  </w:t>
      </w:r>
      <w:r>
        <w:rPr>
          <w:spacing w:val="-3"/>
        </w:rPr>
        <w:t xml:space="preserve">audit   shall   </w:t>
      </w:r>
      <w:r>
        <w:t xml:space="preserve">be  </w:t>
      </w:r>
      <w:r>
        <w:rPr>
          <w:spacing w:val="-3"/>
        </w:rPr>
        <w:t xml:space="preserve">payable   </w:t>
      </w:r>
      <w:r>
        <w:t xml:space="preserve">by </w:t>
      </w:r>
      <w:r>
        <w:rPr>
          <w:spacing w:val="4"/>
        </w:rPr>
        <w:t xml:space="preserve"> </w:t>
      </w:r>
      <w:r>
        <w:t>the</w:t>
      </w:r>
    </w:p>
    <w:p w14:paraId="2505D0A8" w14:textId="77777777" w:rsidR="003E6C35" w:rsidRDefault="003E6C35">
      <w:pPr>
        <w:pStyle w:val="BodyText"/>
        <w:kinsoku w:val="0"/>
        <w:overflowPunct w:val="0"/>
        <w:ind w:right="89" w:firstLine="0"/>
        <w:rPr>
          <w:spacing w:val="-3"/>
        </w:rPr>
      </w:pPr>
      <w:r>
        <w:rPr>
          <w:spacing w:val="-3"/>
        </w:rPr>
        <w:t>Community.</w:t>
      </w:r>
    </w:p>
    <w:p w14:paraId="6B2273BA" w14:textId="77777777" w:rsidR="003E6C35" w:rsidRDefault="003E6C35">
      <w:pPr>
        <w:pStyle w:val="BodyText"/>
        <w:kinsoku w:val="0"/>
        <w:overflowPunct w:val="0"/>
        <w:ind w:left="0" w:firstLine="0"/>
        <w:rPr>
          <w:sz w:val="18"/>
          <w:szCs w:val="18"/>
        </w:rPr>
      </w:pPr>
    </w:p>
    <w:p w14:paraId="23BE9757" w14:textId="77777777" w:rsidR="003E6C35" w:rsidRDefault="003E6C35">
      <w:pPr>
        <w:pStyle w:val="ListParagraph"/>
        <w:numPr>
          <w:ilvl w:val="1"/>
          <w:numId w:val="9"/>
        </w:numPr>
        <w:tabs>
          <w:tab w:val="left" w:pos="1541"/>
        </w:tabs>
        <w:kinsoku w:val="0"/>
        <w:overflowPunct w:val="0"/>
        <w:spacing w:before="69"/>
        <w:rPr>
          <w:rFonts w:ascii="Arial" w:hAnsi="Arial" w:cs="Arial"/>
        </w:rPr>
      </w:pPr>
      <w:bookmarkStart w:id="27" w:name="bookmark27"/>
      <w:bookmarkEnd w:id="27"/>
      <w:r>
        <w:rPr>
          <w:rFonts w:ascii="Arial" w:hAnsi="Arial" w:cs="Arial"/>
          <w:u w:val="single"/>
        </w:rPr>
        <w:t>Acceptance is Not</w:t>
      </w:r>
      <w:r>
        <w:rPr>
          <w:rFonts w:ascii="Arial" w:hAnsi="Arial" w:cs="Arial"/>
          <w:spacing w:val="-12"/>
          <w:u w:val="single"/>
        </w:rPr>
        <w:t xml:space="preserve"> </w:t>
      </w:r>
      <w:r>
        <w:rPr>
          <w:rFonts w:ascii="Arial" w:hAnsi="Arial" w:cs="Arial"/>
          <w:u w:val="single"/>
        </w:rPr>
        <w:t>Waiver</w:t>
      </w:r>
    </w:p>
    <w:p w14:paraId="61C0A651" w14:textId="77777777" w:rsidR="003E6C35" w:rsidRDefault="003E6C35">
      <w:pPr>
        <w:pStyle w:val="BodyText"/>
        <w:kinsoku w:val="0"/>
        <w:overflowPunct w:val="0"/>
        <w:spacing w:before="11"/>
        <w:ind w:left="0" w:firstLine="0"/>
        <w:rPr>
          <w:sz w:val="17"/>
          <w:szCs w:val="17"/>
        </w:rPr>
      </w:pPr>
    </w:p>
    <w:p w14:paraId="36B956BB" w14:textId="77777777" w:rsidR="003E6C35" w:rsidRDefault="003E6C35">
      <w:pPr>
        <w:pStyle w:val="BodyText"/>
        <w:kinsoku w:val="0"/>
        <w:overflowPunct w:val="0"/>
        <w:spacing w:before="69"/>
        <w:ind w:right="111" w:firstLine="1439"/>
        <w:jc w:val="both"/>
        <w:rPr>
          <w:spacing w:val="-3"/>
        </w:rPr>
      </w:pPr>
      <w:r>
        <w:t xml:space="preserve">The </w:t>
      </w:r>
      <w:r>
        <w:rPr>
          <w:spacing w:val="-3"/>
        </w:rPr>
        <w:t xml:space="preserve">acceptance </w:t>
      </w:r>
      <w:r>
        <w:t xml:space="preserve">by </w:t>
      </w:r>
      <w:r>
        <w:rPr>
          <w:spacing w:val="-2"/>
        </w:rPr>
        <w:t xml:space="preserve">the </w:t>
      </w:r>
      <w:r>
        <w:rPr>
          <w:spacing w:val="-3"/>
        </w:rPr>
        <w:t xml:space="preserve">Community, from time </w:t>
      </w:r>
      <w:r>
        <w:t xml:space="preserve">to </w:t>
      </w:r>
      <w:r>
        <w:rPr>
          <w:spacing w:val="-3"/>
        </w:rPr>
        <w:t xml:space="preserve">time, </w:t>
      </w:r>
      <w:r>
        <w:t xml:space="preserve">of </w:t>
      </w:r>
      <w:r>
        <w:rPr>
          <w:spacing w:val="-2"/>
        </w:rPr>
        <w:t xml:space="preserve">any </w:t>
      </w:r>
      <w:r>
        <w:rPr>
          <w:spacing w:val="-4"/>
        </w:rPr>
        <w:t xml:space="preserve">statement </w:t>
      </w:r>
      <w:r>
        <w:t xml:space="preserve">of </w:t>
      </w:r>
      <w:r>
        <w:rPr>
          <w:spacing w:val="-3"/>
        </w:rPr>
        <w:t xml:space="preserve">fees, costs, </w:t>
      </w:r>
      <w:r>
        <w:rPr>
          <w:spacing w:val="-4"/>
        </w:rPr>
        <w:t xml:space="preserve">charges, reimbursable </w:t>
      </w:r>
      <w:r>
        <w:rPr>
          <w:spacing w:val="-3"/>
        </w:rPr>
        <w:t xml:space="preserve">expenses </w:t>
      </w:r>
      <w:r>
        <w:t xml:space="preserve">or </w:t>
      </w:r>
      <w:r>
        <w:rPr>
          <w:spacing w:val="-3"/>
        </w:rPr>
        <w:t xml:space="preserve">other amounts delivered </w:t>
      </w:r>
      <w:r>
        <w:t xml:space="preserve">by </w:t>
      </w:r>
      <w:r>
        <w:rPr>
          <w:spacing w:val="-2"/>
        </w:rPr>
        <w:t xml:space="preserve">the </w:t>
      </w:r>
      <w:r>
        <w:rPr>
          <w:spacing w:val="-4"/>
        </w:rPr>
        <w:t xml:space="preserve">Consultant </w:t>
      </w:r>
      <w:r>
        <w:t>or</w:t>
      </w:r>
      <w:r>
        <w:rPr>
          <w:spacing w:val="-6"/>
        </w:rPr>
        <w:t xml:space="preserve"> </w:t>
      </w:r>
      <w:r>
        <w:rPr>
          <w:spacing w:val="-2"/>
        </w:rPr>
        <w:t>any</w:t>
      </w:r>
      <w:r>
        <w:rPr>
          <w:spacing w:val="-6"/>
        </w:rPr>
        <w:t xml:space="preserve"> </w:t>
      </w:r>
      <w:r>
        <w:rPr>
          <w:spacing w:val="-3"/>
        </w:rPr>
        <w:t>payment</w:t>
      </w:r>
      <w:r>
        <w:rPr>
          <w:spacing w:val="-6"/>
        </w:rPr>
        <w:t xml:space="preserve"> </w:t>
      </w:r>
      <w:r>
        <w:t>of</w:t>
      </w:r>
      <w:r>
        <w:rPr>
          <w:spacing w:val="-5"/>
        </w:rPr>
        <w:t xml:space="preserve"> </w:t>
      </w:r>
      <w:r>
        <w:rPr>
          <w:spacing w:val="-3"/>
        </w:rPr>
        <w:t>such</w:t>
      </w:r>
      <w:r>
        <w:rPr>
          <w:spacing w:val="-5"/>
        </w:rPr>
        <w:t xml:space="preserve"> </w:t>
      </w:r>
      <w:r>
        <w:rPr>
          <w:spacing w:val="-3"/>
        </w:rPr>
        <w:t>amounts</w:t>
      </w:r>
      <w:r>
        <w:rPr>
          <w:spacing w:val="-6"/>
        </w:rPr>
        <w:t xml:space="preserve"> </w:t>
      </w:r>
      <w:r>
        <w:rPr>
          <w:spacing w:val="-3"/>
        </w:rPr>
        <w:t>based</w:t>
      </w:r>
      <w:r>
        <w:rPr>
          <w:spacing w:val="-5"/>
        </w:rPr>
        <w:t xml:space="preserve"> </w:t>
      </w:r>
      <w:r>
        <w:rPr>
          <w:spacing w:val="-3"/>
        </w:rPr>
        <w:t>thereon</w:t>
      </w:r>
      <w:r>
        <w:rPr>
          <w:spacing w:val="-5"/>
        </w:rPr>
        <w:t xml:space="preserve"> </w:t>
      </w:r>
      <w:r>
        <w:rPr>
          <w:spacing w:val="-3"/>
        </w:rPr>
        <w:t>shall</w:t>
      </w:r>
      <w:r>
        <w:rPr>
          <w:spacing w:val="-9"/>
        </w:rPr>
        <w:t xml:space="preserve"> </w:t>
      </w:r>
      <w:r>
        <w:rPr>
          <w:spacing w:val="-2"/>
        </w:rPr>
        <w:t>not</w:t>
      </w:r>
      <w:r>
        <w:rPr>
          <w:spacing w:val="-5"/>
        </w:rPr>
        <w:t xml:space="preserve"> </w:t>
      </w:r>
      <w:r>
        <w:t>be</w:t>
      </w:r>
      <w:r>
        <w:rPr>
          <w:spacing w:val="-5"/>
        </w:rPr>
        <w:t xml:space="preserve"> </w:t>
      </w:r>
      <w:r>
        <w:rPr>
          <w:spacing w:val="-3"/>
        </w:rPr>
        <w:t>deemed</w:t>
      </w:r>
      <w:r>
        <w:rPr>
          <w:spacing w:val="-5"/>
        </w:rPr>
        <w:t xml:space="preserve"> </w:t>
      </w:r>
      <w:r>
        <w:rPr>
          <w:spacing w:val="-3"/>
        </w:rPr>
        <w:t>to</w:t>
      </w:r>
      <w:r>
        <w:rPr>
          <w:spacing w:val="-5"/>
        </w:rPr>
        <w:t xml:space="preserve"> </w:t>
      </w:r>
      <w:r>
        <w:t>be</w:t>
      </w:r>
      <w:r>
        <w:rPr>
          <w:spacing w:val="-5"/>
        </w:rPr>
        <w:t xml:space="preserve"> </w:t>
      </w:r>
      <w:r>
        <w:t>a</w:t>
      </w:r>
      <w:r>
        <w:rPr>
          <w:spacing w:val="-5"/>
        </w:rPr>
        <w:t xml:space="preserve"> </w:t>
      </w:r>
      <w:r>
        <w:rPr>
          <w:spacing w:val="-3"/>
        </w:rPr>
        <w:t>waiver</w:t>
      </w:r>
      <w:r>
        <w:rPr>
          <w:spacing w:val="-6"/>
        </w:rPr>
        <w:t xml:space="preserve"> </w:t>
      </w:r>
      <w:r>
        <w:t>by</w:t>
      </w:r>
      <w:r>
        <w:rPr>
          <w:spacing w:val="-8"/>
        </w:rPr>
        <w:t xml:space="preserve"> </w:t>
      </w:r>
      <w:r>
        <w:rPr>
          <w:spacing w:val="-3"/>
        </w:rPr>
        <w:t xml:space="preserve">the Community </w:t>
      </w:r>
      <w:r>
        <w:t xml:space="preserve">of any of </w:t>
      </w:r>
      <w:r>
        <w:rPr>
          <w:spacing w:val="-3"/>
        </w:rPr>
        <w:t xml:space="preserve">the </w:t>
      </w:r>
      <w:r>
        <w:rPr>
          <w:spacing w:val="-4"/>
        </w:rPr>
        <w:t xml:space="preserve">Consultant's </w:t>
      </w:r>
      <w:r>
        <w:rPr>
          <w:spacing w:val="-3"/>
        </w:rPr>
        <w:t xml:space="preserve">obligations </w:t>
      </w:r>
      <w:r>
        <w:t xml:space="preserve">or </w:t>
      </w:r>
      <w:r>
        <w:rPr>
          <w:spacing w:val="-3"/>
        </w:rPr>
        <w:t xml:space="preserve">the </w:t>
      </w:r>
      <w:r>
        <w:rPr>
          <w:spacing w:val="-4"/>
        </w:rPr>
        <w:t xml:space="preserve">Community’s </w:t>
      </w:r>
      <w:r>
        <w:rPr>
          <w:spacing w:val="-3"/>
        </w:rPr>
        <w:t xml:space="preserve">rights </w:t>
      </w:r>
      <w:r>
        <w:t xml:space="preserve">under this </w:t>
      </w:r>
      <w:r>
        <w:rPr>
          <w:spacing w:val="-4"/>
        </w:rPr>
        <w:t>Agreement.</w:t>
      </w:r>
      <w:r>
        <w:rPr>
          <w:spacing w:val="58"/>
        </w:rPr>
        <w:t xml:space="preserve"> </w:t>
      </w:r>
      <w:r>
        <w:rPr>
          <w:spacing w:val="-4"/>
        </w:rPr>
        <w:t xml:space="preserve">However, </w:t>
      </w:r>
      <w:r>
        <w:rPr>
          <w:spacing w:val="-3"/>
        </w:rPr>
        <w:t xml:space="preserve">if </w:t>
      </w:r>
      <w:r>
        <w:rPr>
          <w:spacing w:val="-2"/>
        </w:rPr>
        <w:t xml:space="preserve">the </w:t>
      </w:r>
      <w:r>
        <w:rPr>
          <w:spacing w:val="-4"/>
        </w:rPr>
        <w:t xml:space="preserve">Community </w:t>
      </w:r>
      <w:r>
        <w:rPr>
          <w:spacing w:val="-2"/>
        </w:rPr>
        <w:t xml:space="preserve">has not </w:t>
      </w:r>
      <w:r>
        <w:rPr>
          <w:spacing w:val="-3"/>
        </w:rPr>
        <w:t xml:space="preserve">caused </w:t>
      </w:r>
      <w:r>
        <w:t xml:space="preserve">an </w:t>
      </w:r>
      <w:r>
        <w:rPr>
          <w:spacing w:val="-3"/>
        </w:rPr>
        <w:t xml:space="preserve">audit </w:t>
      </w:r>
      <w:r>
        <w:t xml:space="preserve">or </w:t>
      </w:r>
      <w:r>
        <w:rPr>
          <w:spacing w:val="-4"/>
        </w:rPr>
        <w:t xml:space="preserve">inspection </w:t>
      </w:r>
      <w:r>
        <w:t xml:space="preserve">of </w:t>
      </w:r>
      <w:r>
        <w:rPr>
          <w:spacing w:val="-3"/>
        </w:rPr>
        <w:t xml:space="preserve">the Consultant's </w:t>
      </w:r>
      <w:r>
        <w:rPr>
          <w:spacing w:val="-4"/>
        </w:rPr>
        <w:t xml:space="preserve">accounting </w:t>
      </w:r>
      <w:r>
        <w:rPr>
          <w:spacing w:val="-3"/>
        </w:rPr>
        <w:t xml:space="preserve">records </w:t>
      </w:r>
      <w:r>
        <w:t xml:space="preserve">or </w:t>
      </w:r>
      <w:r>
        <w:rPr>
          <w:spacing w:val="-3"/>
        </w:rPr>
        <w:t xml:space="preserve">Services </w:t>
      </w:r>
      <w:r>
        <w:t xml:space="preserve">for </w:t>
      </w:r>
      <w:r>
        <w:rPr>
          <w:spacing w:val="-2"/>
        </w:rPr>
        <w:t xml:space="preserve">any </w:t>
      </w:r>
      <w:r>
        <w:rPr>
          <w:spacing w:val="-3"/>
        </w:rPr>
        <w:t xml:space="preserve">calendar month to commence </w:t>
      </w:r>
      <w:r>
        <w:rPr>
          <w:spacing w:val="-4"/>
        </w:rPr>
        <w:t xml:space="preserve">within </w:t>
      </w:r>
      <w:r>
        <w:rPr>
          <w:spacing w:val="-3"/>
        </w:rPr>
        <w:t xml:space="preserve">two </w:t>
      </w:r>
      <w:r>
        <w:rPr>
          <w:spacing w:val="-2"/>
        </w:rPr>
        <w:t xml:space="preserve">(2) </w:t>
      </w:r>
      <w:r>
        <w:rPr>
          <w:spacing w:val="-3"/>
        </w:rPr>
        <w:t xml:space="preserve">years </w:t>
      </w:r>
      <w:r>
        <w:t xml:space="preserve">of </w:t>
      </w:r>
      <w:r>
        <w:rPr>
          <w:spacing w:val="-2"/>
        </w:rPr>
        <w:t xml:space="preserve">the </w:t>
      </w:r>
      <w:r>
        <w:rPr>
          <w:spacing w:val="-3"/>
        </w:rPr>
        <w:t xml:space="preserve">last </w:t>
      </w:r>
      <w:r>
        <w:rPr>
          <w:spacing w:val="-2"/>
        </w:rPr>
        <w:t xml:space="preserve">day </w:t>
      </w:r>
      <w:r>
        <w:t xml:space="preserve">of </w:t>
      </w:r>
      <w:r>
        <w:rPr>
          <w:spacing w:val="-2"/>
        </w:rPr>
        <w:t xml:space="preserve">any </w:t>
      </w:r>
      <w:r>
        <w:rPr>
          <w:spacing w:val="-3"/>
        </w:rPr>
        <w:t xml:space="preserve">such calendar month, the Community and the Consultant agree that the accounting records </w:t>
      </w:r>
      <w:r>
        <w:rPr>
          <w:spacing w:val="-2"/>
        </w:rPr>
        <w:t xml:space="preserve">and </w:t>
      </w:r>
      <w:r>
        <w:t xml:space="preserve">all </w:t>
      </w:r>
      <w:r>
        <w:rPr>
          <w:spacing w:val="-3"/>
        </w:rPr>
        <w:t xml:space="preserve">such amounts paid </w:t>
      </w:r>
      <w:r>
        <w:t xml:space="preserve">for </w:t>
      </w:r>
      <w:r>
        <w:rPr>
          <w:spacing w:val="-3"/>
        </w:rPr>
        <w:t xml:space="preserve">that calendar month shall have been deemed </w:t>
      </w:r>
      <w:r>
        <w:t xml:space="preserve">to </w:t>
      </w:r>
      <w:r>
        <w:rPr>
          <w:spacing w:val="-3"/>
        </w:rPr>
        <w:t xml:space="preserve">have been made accurately </w:t>
      </w:r>
      <w:r>
        <w:rPr>
          <w:spacing w:val="-2"/>
        </w:rPr>
        <w:t xml:space="preserve">and </w:t>
      </w:r>
      <w:r>
        <w:t xml:space="preserve">in full </w:t>
      </w:r>
      <w:r>
        <w:rPr>
          <w:spacing w:val="-4"/>
        </w:rPr>
        <w:t xml:space="preserve">compliance </w:t>
      </w:r>
      <w:r>
        <w:rPr>
          <w:spacing w:val="-3"/>
        </w:rPr>
        <w:t xml:space="preserve">with </w:t>
      </w:r>
      <w:r>
        <w:rPr>
          <w:spacing w:val="-2"/>
        </w:rPr>
        <w:t xml:space="preserve">the </w:t>
      </w:r>
      <w:r>
        <w:rPr>
          <w:spacing w:val="-3"/>
        </w:rPr>
        <w:t xml:space="preserve">provisions </w:t>
      </w:r>
      <w:r>
        <w:t xml:space="preserve">of </w:t>
      </w:r>
      <w:r>
        <w:rPr>
          <w:spacing w:val="-3"/>
        </w:rPr>
        <w:t>this</w:t>
      </w:r>
      <w:r>
        <w:rPr>
          <w:spacing w:val="-24"/>
        </w:rPr>
        <w:t xml:space="preserve"> </w:t>
      </w:r>
      <w:r>
        <w:rPr>
          <w:spacing w:val="-3"/>
        </w:rPr>
        <w:t>Agreement.</w:t>
      </w:r>
    </w:p>
    <w:p w14:paraId="7F410D96" w14:textId="77777777" w:rsidR="003E6C35" w:rsidRDefault="003E6C35">
      <w:pPr>
        <w:pStyle w:val="BodyText"/>
        <w:kinsoku w:val="0"/>
        <w:overflowPunct w:val="0"/>
        <w:ind w:left="0" w:firstLine="0"/>
      </w:pPr>
    </w:p>
    <w:p w14:paraId="7DB32288" w14:textId="77777777" w:rsidR="003E6C35" w:rsidRDefault="003E6C35">
      <w:pPr>
        <w:pStyle w:val="BodyText"/>
        <w:kinsoku w:val="0"/>
        <w:overflowPunct w:val="0"/>
        <w:ind w:left="0" w:firstLine="0"/>
      </w:pPr>
    </w:p>
    <w:p w14:paraId="5C40C31A" w14:textId="77777777" w:rsidR="003E6C35" w:rsidRDefault="003E6C35">
      <w:pPr>
        <w:pStyle w:val="Heading1"/>
        <w:kinsoku w:val="0"/>
        <w:overflowPunct w:val="0"/>
        <w:ind w:left="1758" w:right="89"/>
        <w:rPr>
          <w:b w:val="0"/>
          <w:bCs w:val="0"/>
        </w:rPr>
      </w:pPr>
      <w:r>
        <w:rPr>
          <w:rFonts w:ascii="Times New Roman" w:hAnsi="Times New Roman" w:cs="Times New Roman"/>
          <w:u w:val="thick"/>
        </w:rPr>
        <w:t xml:space="preserve">ARTICLE </w:t>
      </w:r>
      <w:bookmarkStart w:id="28" w:name="bookmark28"/>
      <w:bookmarkEnd w:id="28"/>
      <w:r>
        <w:rPr>
          <w:rFonts w:ascii="Times New Roman" w:hAnsi="Times New Roman" w:cs="Times New Roman"/>
          <w:u w:val="thick"/>
        </w:rPr>
        <w:t xml:space="preserve">5 </w:t>
      </w:r>
      <w:r>
        <w:rPr>
          <w:u w:val="thick"/>
        </w:rPr>
        <w:t>- INFORMATION AND PROPERTY</w:t>
      </w:r>
      <w:r>
        <w:rPr>
          <w:spacing w:val="-5"/>
          <w:u w:val="thick"/>
        </w:rPr>
        <w:t xml:space="preserve"> </w:t>
      </w:r>
      <w:r>
        <w:rPr>
          <w:u w:val="thick"/>
        </w:rPr>
        <w:t>RIGHTS</w:t>
      </w:r>
    </w:p>
    <w:p w14:paraId="3B89947D" w14:textId="77777777" w:rsidR="003E6C35" w:rsidRDefault="003E6C35">
      <w:pPr>
        <w:pStyle w:val="BodyText"/>
        <w:kinsoku w:val="0"/>
        <w:overflowPunct w:val="0"/>
        <w:spacing w:before="10"/>
        <w:ind w:left="0" w:firstLine="0"/>
        <w:rPr>
          <w:b/>
          <w:bCs/>
          <w:sz w:val="17"/>
          <w:szCs w:val="17"/>
        </w:rPr>
      </w:pPr>
    </w:p>
    <w:p w14:paraId="2812434C" w14:textId="77777777" w:rsidR="003E6C35" w:rsidRDefault="003E6C35">
      <w:pPr>
        <w:pStyle w:val="ListParagraph"/>
        <w:numPr>
          <w:ilvl w:val="1"/>
          <w:numId w:val="8"/>
        </w:numPr>
        <w:tabs>
          <w:tab w:val="left" w:pos="1541"/>
        </w:tabs>
        <w:kinsoku w:val="0"/>
        <w:overflowPunct w:val="0"/>
        <w:spacing w:before="69"/>
        <w:rPr>
          <w:rFonts w:ascii="Arial" w:hAnsi="Arial" w:cs="Arial"/>
        </w:rPr>
      </w:pPr>
      <w:bookmarkStart w:id="29" w:name="bookmark29"/>
      <w:bookmarkEnd w:id="29"/>
      <w:r>
        <w:rPr>
          <w:rFonts w:ascii="Arial" w:hAnsi="Arial" w:cs="Arial"/>
          <w:u w:val="single"/>
        </w:rPr>
        <w:t>Confidential</w:t>
      </w:r>
      <w:r>
        <w:rPr>
          <w:rFonts w:ascii="Arial" w:hAnsi="Arial" w:cs="Arial"/>
          <w:spacing w:val="-8"/>
          <w:u w:val="single"/>
        </w:rPr>
        <w:t xml:space="preserve"> </w:t>
      </w:r>
      <w:r>
        <w:rPr>
          <w:rFonts w:ascii="Arial" w:hAnsi="Arial" w:cs="Arial"/>
          <w:u w:val="single"/>
        </w:rPr>
        <w:t>Information</w:t>
      </w:r>
    </w:p>
    <w:p w14:paraId="5FAC83D0" w14:textId="77777777" w:rsidR="003E6C35" w:rsidRDefault="003E6C35">
      <w:pPr>
        <w:pStyle w:val="BodyText"/>
        <w:kinsoku w:val="0"/>
        <w:overflowPunct w:val="0"/>
        <w:spacing w:before="11"/>
        <w:ind w:left="0" w:firstLine="0"/>
        <w:rPr>
          <w:sz w:val="17"/>
          <w:szCs w:val="17"/>
        </w:rPr>
      </w:pPr>
    </w:p>
    <w:p w14:paraId="7849AE28" w14:textId="77777777" w:rsidR="003E6C35" w:rsidRDefault="003E6C35">
      <w:pPr>
        <w:pStyle w:val="BodyText"/>
        <w:kinsoku w:val="0"/>
        <w:overflowPunct w:val="0"/>
        <w:spacing w:before="69"/>
        <w:ind w:left="1540" w:right="89" w:firstLine="0"/>
        <w:rPr>
          <w:spacing w:val="-3"/>
        </w:rPr>
      </w:pPr>
      <w:r>
        <w:t xml:space="preserve">The </w:t>
      </w:r>
      <w:r>
        <w:rPr>
          <w:spacing w:val="-4"/>
        </w:rPr>
        <w:t xml:space="preserve">Consultant </w:t>
      </w:r>
      <w:r>
        <w:rPr>
          <w:spacing w:val="-3"/>
        </w:rPr>
        <w:t>agrees</w:t>
      </w:r>
      <w:r>
        <w:rPr>
          <w:spacing w:val="-12"/>
        </w:rPr>
        <w:t xml:space="preserve"> </w:t>
      </w:r>
      <w:r>
        <w:rPr>
          <w:spacing w:val="-3"/>
        </w:rPr>
        <w:t>that:</w:t>
      </w:r>
    </w:p>
    <w:p w14:paraId="3DAB2E71" w14:textId="77777777" w:rsidR="003E6C35" w:rsidRDefault="003E6C35">
      <w:pPr>
        <w:pStyle w:val="BodyText"/>
        <w:kinsoku w:val="0"/>
        <w:overflowPunct w:val="0"/>
        <w:ind w:left="0" w:firstLine="0"/>
      </w:pPr>
    </w:p>
    <w:p w14:paraId="6B216CE8" w14:textId="77777777" w:rsidR="003E6C35" w:rsidRDefault="003E6C35">
      <w:pPr>
        <w:pStyle w:val="ListParagraph"/>
        <w:numPr>
          <w:ilvl w:val="2"/>
          <w:numId w:val="8"/>
        </w:numPr>
        <w:tabs>
          <w:tab w:val="left" w:pos="1529"/>
        </w:tabs>
        <w:kinsoku w:val="0"/>
        <w:overflowPunct w:val="0"/>
        <w:ind w:right="124"/>
        <w:jc w:val="both"/>
        <w:rPr>
          <w:rFonts w:ascii="Arial" w:hAnsi="Arial" w:cs="Arial"/>
        </w:rPr>
      </w:pPr>
      <w:r>
        <w:rPr>
          <w:rFonts w:ascii="Arial" w:hAnsi="Arial" w:cs="Arial"/>
        </w:rPr>
        <w:t>all data, information and material of a confidential nature provided or disclosed to the Consultant by or on behalf of the</w:t>
      </w:r>
      <w:r>
        <w:rPr>
          <w:rFonts w:ascii="Arial" w:hAnsi="Arial" w:cs="Arial"/>
          <w:spacing w:val="-24"/>
        </w:rPr>
        <w:t xml:space="preserve"> </w:t>
      </w:r>
      <w:r>
        <w:rPr>
          <w:rFonts w:ascii="Arial" w:hAnsi="Arial" w:cs="Arial"/>
        </w:rPr>
        <w:t>Community;</w:t>
      </w:r>
    </w:p>
    <w:p w14:paraId="7C5BE189" w14:textId="77777777" w:rsidR="003E6C35" w:rsidRDefault="003E6C35">
      <w:pPr>
        <w:pStyle w:val="BodyText"/>
        <w:kinsoku w:val="0"/>
        <w:overflowPunct w:val="0"/>
        <w:spacing w:before="11"/>
        <w:ind w:left="0" w:firstLine="0"/>
        <w:rPr>
          <w:sz w:val="20"/>
          <w:szCs w:val="20"/>
        </w:rPr>
      </w:pPr>
    </w:p>
    <w:p w14:paraId="6BE83C47" w14:textId="77777777" w:rsidR="003E6C35" w:rsidRDefault="003E6C35">
      <w:pPr>
        <w:pStyle w:val="ListParagraph"/>
        <w:numPr>
          <w:ilvl w:val="2"/>
          <w:numId w:val="8"/>
        </w:numPr>
        <w:tabs>
          <w:tab w:val="left" w:pos="1529"/>
        </w:tabs>
        <w:kinsoku w:val="0"/>
        <w:overflowPunct w:val="0"/>
        <w:ind w:right="116"/>
        <w:jc w:val="both"/>
        <w:rPr>
          <w:rFonts w:ascii="Arial" w:hAnsi="Arial" w:cs="Arial"/>
        </w:rPr>
      </w:pPr>
      <w:r>
        <w:rPr>
          <w:rFonts w:ascii="Arial" w:hAnsi="Arial" w:cs="Arial"/>
        </w:rPr>
        <w:t>all data, information and material of a confidential nature concerning the Community’s business, systems, operations, processes, technology, trade practices, products, services, marketing or other strategic plans, suppliers or customers which is obtained by the Consultant in the performance of it obligations under this</w:t>
      </w:r>
      <w:r>
        <w:rPr>
          <w:rFonts w:ascii="Arial" w:hAnsi="Arial" w:cs="Arial"/>
          <w:spacing w:val="-13"/>
        </w:rPr>
        <w:t xml:space="preserve"> </w:t>
      </w:r>
      <w:r>
        <w:rPr>
          <w:rFonts w:ascii="Arial" w:hAnsi="Arial" w:cs="Arial"/>
        </w:rPr>
        <w:t>Agreement;</w:t>
      </w:r>
    </w:p>
    <w:p w14:paraId="475D6535" w14:textId="77777777" w:rsidR="003E6C35" w:rsidRDefault="003E6C35">
      <w:pPr>
        <w:pStyle w:val="BodyText"/>
        <w:kinsoku w:val="0"/>
        <w:overflowPunct w:val="0"/>
        <w:spacing w:before="10"/>
        <w:ind w:left="0" w:firstLine="0"/>
        <w:rPr>
          <w:sz w:val="20"/>
          <w:szCs w:val="20"/>
        </w:rPr>
      </w:pPr>
    </w:p>
    <w:p w14:paraId="65006E01" w14:textId="77777777" w:rsidR="003E6C35" w:rsidRDefault="003E6C35">
      <w:pPr>
        <w:pStyle w:val="ListParagraph"/>
        <w:numPr>
          <w:ilvl w:val="2"/>
          <w:numId w:val="8"/>
        </w:numPr>
        <w:tabs>
          <w:tab w:val="left" w:pos="1529"/>
        </w:tabs>
        <w:kinsoku w:val="0"/>
        <w:overflowPunct w:val="0"/>
        <w:rPr>
          <w:rFonts w:ascii="Arial" w:hAnsi="Arial" w:cs="Arial"/>
        </w:rPr>
      </w:pPr>
      <w:r>
        <w:rPr>
          <w:rFonts w:ascii="Arial" w:hAnsi="Arial" w:cs="Arial"/>
        </w:rPr>
        <w:t>the Service Results;</w:t>
      </w:r>
      <w:r>
        <w:rPr>
          <w:rFonts w:ascii="Arial" w:hAnsi="Arial" w:cs="Arial"/>
          <w:spacing w:val="-7"/>
        </w:rPr>
        <w:t xml:space="preserve"> </w:t>
      </w:r>
      <w:r>
        <w:rPr>
          <w:rFonts w:ascii="Arial" w:hAnsi="Arial" w:cs="Arial"/>
        </w:rPr>
        <w:t>and</w:t>
      </w:r>
    </w:p>
    <w:p w14:paraId="5C890EB4" w14:textId="77777777" w:rsidR="003E6C35" w:rsidRDefault="003E6C35">
      <w:pPr>
        <w:pStyle w:val="BodyText"/>
        <w:kinsoku w:val="0"/>
        <w:overflowPunct w:val="0"/>
        <w:spacing w:before="10"/>
        <w:ind w:left="0" w:firstLine="0"/>
        <w:rPr>
          <w:sz w:val="20"/>
          <w:szCs w:val="20"/>
        </w:rPr>
      </w:pPr>
    </w:p>
    <w:p w14:paraId="1105F047" w14:textId="77777777" w:rsidR="003E6C35" w:rsidRDefault="003E6C35">
      <w:pPr>
        <w:pStyle w:val="ListParagraph"/>
        <w:numPr>
          <w:ilvl w:val="2"/>
          <w:numId w:val="8"/>
        </w:numPr>
        <w:tabs>
          <w:tab w:val="left" w:pos="1529"/>
        </w:tabs>
        <w:kinsoku w:val="0"/>
        <w:overflowPunct w:val="0"/>
        <w:ind w:right="124"/>
        <w:jc w:val="both"/>
        <w:rPr>
          <w:rFonts w:ascii="Arial" w:hAnsi="Arial" w:cs="Arial"/>
        </w:rPr>
      </w:pPr>
      <w:r>
        <w:rPr>
          <w:rFonts w:ascii="Arial" w:hAnsi="Arial" w:cs="Arial"/>
        </w:rPr>
        <w:t>any and all information or material provided to the Consultant by or on behalf of the Community which is marked</w:t>
      </w:r>
      <w:r>
        <w:rPr>
          <w:rFonts w:ascii="Arial" w:hAnsi="Arial" w:cs="Arial"/>
          <w:spacing w:val="-18"/>
        </w:rPr>
        <w:t xml:space="preserve"> </w:t>
      </w:r>
      <w:r>
        <w:rPr>
          <w:rFonts w:ascii="Arial" w:hAnsi="Arial" w:cs="Arial"/>
        </w:rPr>
        <w:t>"CONFIDENTIAL";</w:t>
      </w:r>
    </w:p>
    <w:p w14:paraId="2BDF81F3" w14:textId="77777777" w:rsidR="003E6C35" w:rsidRDefault="003E6C35">
      <w:pPr>
        <w:pStyle w:val="ListParagraph"/>
        <w:numPr>
          <w:ilvl w:val="2"/>
          <w:numId w:val="8"/>
        </w:numPr>
        <w:tabs>
          <w:tab w:val="left" w:pos="1529"/>
        </w:tabs>
        <w:kinsoku w:val="0"/>
        <w:overflowPunct w:val="0"/>
        <w:ind w:right="124"/>
        <w:jc w:val="both"/>
        <w:rPr>
          <w:rFonts w:ascii="Arial" w:hAnsi="Arial" w:cs="Arial"/>
        </w:rPr>
        <w:sectPr w:rsidR="003E6C35">
          <w:pgSz w:w="12240" w:h="15840"/>
          <w:pgMar w:top="1420" w:right="1320" w:bottom="860" w:left="1340" w:header="1189" w:footer="666" w:gutter="0"/>
          <w:cols w:space="720"/>
          <w:noEndnote/>
        </w:sectPr>
      </w:pPr>
    </w:p>
    <w:p w14:paraId="38891CEC" w14:textId="77777777" w:rsidR="003E6C35" w:rsidRDefault="003E6C35">
      <w:pPr>
        <w:pStyle w:val="BodyText"/>
        <w:kinsoku w:val="0"/>
        <w:overflowPunct w:val="0"/>
        <w:ind w:left="0" w:firstLine="0"/>
        <w:rPr>
          <w:sz w:val="20"/>
          <w:szCs w:val="20"/>
        </w:rPr>
      </w:pPr>
    </w:p>
    <w:p w14:paraId="7F2754CF" w14:textId="77777777" w:rsidR="003E6C35" w:rsidRDefault="003E6C35">
      <w:pPr>
        <w:pStyle w:val="BodyText"/>
        <w:kinsoku w:val="0"/>
        <w:overflowPunct w:val="0"/>
        <w:spacing w:before="11"/>
        <w:ind w:left="0" w:firstLine="0"/>
        <w:rPr>
          <w:sz w:val="21"/>
          <w:szCs w:val="21"/>
        </w:rPr>
      </w:pPr>
    </w:p>
    <w:p w14:paraId="22ED898E" w14:textId="77777777" w:rsidR="003E6C35" w:rsidRDefault="003E6C35">
      <w:pPr>
        <w:pStyle w:val="BodyText"/>
        <w:kinsoku w:val="0"/>
        <w:overflowPunct w:val="0"/>
        <w:spacing w:before="69"/>
        <w:ind w:right="111" w:firstLine="0"/>
        <w:jc w:val="both"/>
        <w:rPr>
          <w:spacing w:val="-3"/>
        </w:rPr>
      </w:pPr>
      <w:r>
        <w:rPr>
          <w:spacing w:val="-2"/>
        </w:rPr>
        <w:t xml:space="preserve">and </w:t>
      </w:r>
      <w:r>
        <w:t xml:space="preserve">all </w:t>
      </w:r>
      <w:r>
        <w:rPr>
          <w:spacing w:val="-3"/>
        </w:rPr>
        <w:t xml:space="preserve">copies thereof (hereinafter collectively called </w:t>
      </w:r>
      <w:r>
        <w:rPr>
          <w:spacing w:val="-2"/>
        </w:rPr>
        <w:t xml:space="preserve">the </w:t>
      </w:r>
      <w:r>
        <w:rPr>
          <w:spacing w:val="-3"/>
        </w:rPr>
        <w:t xml:space="preserve">"Confidential </w:t>
      </w:r>
      <w:r>
        <w:rPr>
          <w:spacing w:val="-4"/>
        </w:rPr>
        <w:t xml:space="preserve">Information") </w:t>
      </w:r>
      <w:r>
        <w:rPr>
          <w:spacing w:val="-2"/>
        </w:rPr>
        <w:t xml:space="preserve">are </w:t>
      </w:r>
      <w:r>
        <w:rPr>
          <w:spacing w:val="-3"/>
        </w:rPr>
        <w:t xml:space="preserve">confidential </w:t>
      </w:r>
      <w:r>
        <w:rPr>
          <w:spacing w:val="-2"/>
        </w:rPr>
        <w:t xml:space="preserve">and </w:t>
      </w:r>
      <w:r>
        <w:rPr>
          <w:spacing w:val="-3"/>
        </w:rPr>
        <w:t xml:space="preserve">constitute valuable </w:t>
      </w:r>
      <w:r>
        <w:rPr>
          <w:spacing w:val="-2"/>
        </w:rPr>
        <w:t xml:space="preserve">and </w:t>
      </w:r>
      <w:r>
        <w:rPr>
          <w:spacing w:val="-4"/>
        </w:rPr>
        <w:t xml:space="preserve">proprietary information </w:t>
      </w:r>
      <w:r>
        <w:rPr>
          <w:spacing w:val="-2"/>
        </w:rPr>
        <w:t xml:space="preserve">and </w:t>
      </w:r>
      <w:r>
        <w:rPr>
          <w:spacing w:val="-4"/>
        </w:rPr>
        <w:t xml:space="preserve">materials </w:t>
      </w:r>
      <w:r>
        <w:t xml:space="preserve">of </w:t>
      </w:r>
      <w:r>
        <w:rPr>
          <w:spacing w:val="-3"/>
        </w:rPr>
        <w:t xml:space="preserve">the Community </w:t>
      </w:r>
      <w:r>
        <w:rPr>
          <w:spacing w:val="-2"/>
        </w:rPr>
        <w:t xml:space="preserve">and </w:t>
      </w:r>
      <w:r>
        <w:rPr>
          <w:spacing w:val="-3"/>
        </w:rPr>
        <w:t xml:space="preserve">shall </w:t>
      </w:r>
      <w:r>
        <w:t xml:space="preserve">be </w:t>
      </w:r>
      <w:r>
        <w:rPr>
          <w:spacing w:val="-3"/>
        </w:rPr>
        <w:t xml:space="preserve">kept strictly confidential, </w:t>
      </w:r>
      <w:r>
        <w:t xml:space="preserve">both </w:t>
      </w:r>
      <w:r>
        <w:rPr>
          <w:spacing w:val="-3"/>
        </w:rPr>
        <w:t xml:space="preserve">during and </w:t>
      </w:r>
      <w:r>
        <w:t xml:space="preserve">after </w:t>
      </w:r>
      <w:r>
        <w:rPr>
          <w:spacing w:val="-3"/>
        </w:rPr>
        <w:t xml:space="preserve">the </w:t>
      </w:r>
      <w:r>
        <w:t xml:space="preserve">Term of </w:t>
      </w:r>
      <w:r>
        <w:rPr>
          <w:spacing w:val="-3"/>
        </w:rPr>
        <w:t xml:space="preserve">this </w:t>
      </w:r>
      <w:r>
        <w:rPr>
          <w:spacing w:val="-4"/>
        </w:rPr>
        <w:t xml:space="preserve">Agreement, </w:t>
      </w:r>
      <w:r>
        <w:rPr>
          <w:spacing w:val="-3"/>
        </w:rPr>
        <w:t xml:space="preserve">and shall </w:t>
      </w:r>
      <w:r>
        <w:t xml:space="preserve">only be </w:t>
      </w:r>
      <w:r>
        <w:rPr>
          <w:spacing w:val="-3"/>
        </w:rPr>
        <w:t xml:space="preserve">used </w:t>
      </w:r>
      <w:r>
        <w:t xml:space="preserve">for </w:t>
      </w:r>
      <w:r>
        <w:rPr>
          <w:spacing w:val="-3"/>
        </w:rPr>
        <w:t xml:space="preserve">the purpose </w:t>
      </w:r>
      <w:r>
        <w:t xml:space="preserve">of </w:t>
      </w:r>
      <w:r>
        <w:rPr>
          <w:spacing w:val="-3"/>
        </w:rPr>
        <w:t xml:space="preserve">providing the Services hereunder.   </w:t>
      </w:r>
      <w:r>
        <w:t xml:space="preserve">In that </w:t>
      </w:r>
      <w:r>
        <w:rPr>
          <w:spacing w:val="-4"/>
        </w:rPr>
        <w:t xml:space="preserve">regard, </w:t>
      </w:r>
      <w:r>
        <w:rPr>
          <w:spacing w:val="-3"/>
        </w:rPr>
        <w:t xml:space="preserve">such </w:t>
      </w:r>
      <w:r>
        <w:rPr>
          <w:spacing w:val="-4"/>
        </w:rPr>
        <w:t xml:space="preserve">Confidential Information </w:t>
      </w:r>
      <w:r>
        <w:rPr>
          <w:spacing w:val="-2"/>
        </w:rPr>
        <w:t xml:space="preserve">may </w:t>
      </w:r>
      <w:r>
        <w:t xml:space="preserve">only be </w:t>
      </w:r>
      <w:r>
        <w:rPr>
          <w:spacing w:val="-4"/>
        </w:rPr>
        <w:t xml:space="preserve">disclosed </w:t>
      </w:r>
      <w:r>
        <w:t xml:space="preserve">by </w:t>
      </w:r>
      <w:r>
        <w:rPr>
          <w:spacing w:val="-2"/>
        </w:rPr>
        <w:t xml:space="preserve">the </w:t>
      </w:r>
      <w:r>
        <w:rPr>
          <w:spacing w:val="-3"/>
        </w:rPr>
        <w:t xml:space="preserve">Consultant </w:t>
      </w:r>
      <w:r>
        <w:t xml:space="preserve">to </w:t>
      </w:r>
      <w:r>
        <w:rPr>
          <w:spacing w:val="-3"/>
        </w:rPr>
        <w:t xml:space="preserve">those </w:t>
      </w:r>
      <w:r>
        <w:t xml:space="preserve">of </w:t>
      </w:r>
      <w:r>
        <w:rPr>
          <w:spacing w:val="-3"/>
        </w:rPr>
        <w:t xml:space="preserve">its officers, employees, agents </w:t>
      </w:r>
      <w:r>
        <w:t xml:space="preserve">or </w:t>
      </w:r>
      <w:r>
        <w:rPr>
          <w:spacing w:val="-4"/>
        </w:rPr>
        <w:t xml:space="preserve">subcontractors </w:t>
      </w:r>
      <w:r>
        <w:rPr>
          <w:spacing w:val="-3"/>
        </w:rPr>
        <w:t xml:space="preserve">who have </w:t>
      </w:r>
      <w:r>
        <w:t xml:space="preserve">a </w:t>
      </w:r>
      <w:r>
        <w:rPr>
          <w:spacing w:val="-3"/>
        </w:rPr>
        <w:t xml:space="preserve">need </w:t>
      </w:r>
      <w:r>
        <w:t xml:space="preserve">to </w:t>
      </w:r>
      <w:r>
        <w:rPr>
          <w:spacing w:val="-3"/>
        </w:rPr>
        <w:t xml:space="preserve">know such information </w:t>
      </w:r>
      <w:r>
        <w:t xml:space="preserve">for </w:t>
      </w:r>
      <w:r>
        <w:rPr>
          <w:spacing w:val="-3"/>
        </w:rPr>
        <w:t xml:space="preserve">the purposes </w:t>
      </w:r>
      <w:r>
        <w:t xml:space="preserve">of </w:t>
      </w:r>
      <w:r>
        <w:rPr>
          <w:spacing w:val="-3"/>
        </w:rPr>
        <w:t xml:space="preserve">this </w:t>
      </w:r>
      <w:r>
        <w:rPr>
          <w:spacing w:val="-4"/>
        </w:rPr>
        <w:t xml:space="preserve">Agreement </w:t>
      </w:r>
      <w:r>
        <w:rPr>
          <w:spacing w:val="-2"/>
        </w:rPr>
        <w:t xml:space="preserve">and </w:t>
      </w:r>
      <w:r>
        <w:rPr>
          <w:spacing w:val="-3"/>
        </w:rPr>
        <w:t xml:space="preserve">the Consultant shall take appropriate steps, whether </w:t>
      </w:r>
      <w:r>
        <w:t xml:space="preserve">by </w:t>
      </w:r>
      <w:r>
        <w:rPr>
          <w:spacing w:val="-4"/>
        </w:rPr>
        <w:t xml:space="preserve">instruction, </w:t>
      </w:r>
      <w:r>
        <w:rPr>
          <w:spacing w:val="-3"/>
        </w:rPr>
        <w:t xml:space="preserve">agreement </w:t>
      </w:r>
      <w:r>
        <w:t xml:space="preserve">or </w:t>
      </w:r>
      <w:r>
        <w:rPr>
          <w:spacing w:val="-4"/>
        </w:rPr>
        <w:t xml:space="preserve">otherwise </w:t>
      </w:r>
      <w:r>
        <w:t xml:space="preserve">to </w:t>
      </w:r>
      <w:r>
        <w:rPr>
          <w:spacing w:val="-3"/>
        </w:rPr>
        <w:t xml:space="preserve">ensure that such officers, employees, agents and </w:t>
      </w:r>
      <w:r>
        <w:rPr>
          <w:spacing w:val="-4"/>
        </w:rPr>
        <w:t xml:space="preserve">subcontractors </w:t>
      </w:r>
      <w:r>
        <w:rPr>
          <w:spacing w:val="-3"/>
        </w:rPr>
        <w:t xml:space="preserve">keep such </w:t>
      </w:r>
      <w:r>
        <w:rPr>
          <w:spacing w:val="-4"/>
        </w:rPr>
        <w:t xml:space="preserve">information </w:t>
      </w:r>
      <w:r>
        <w:rPr>
          <w:spacing w:val="-3"/>
        </w:rPr>
        <w:t xml:space="preserve">strictly confidential </w:t>
      </w:r>
      <w:r>
        <w:rPr>
          <w:spacing w:val="-2"/>
        </w:rPr>
        <w:t xml:space="preserve">and </w:t>
      </w:r>
      <w:r>
        <w:rPr>
          <w:spacing w:val="-3"/>
        </w:rPr>
        <w:t xml:space="preserve">otherwise comply with the provisions </w:t>
      </w:r>
      <w:r>
        <w:t xml:space="preserve">of </w:t>
      </w:r>
      <w:r>
        <w:rPr>
          <w:spacing w:val="-3"/>
        </w:rPr>
        <w:t xml:space="preserve">this Section 5.1. No </w:t>
      </w:r>
      <w:r>
        <w:rPr>
          <w:spacing w:val="-4"/>
        </w:rPr>
        <w:t xml:space="preserve">Confidential </w:t>
      </w:r>
      <w:r>
        <w:rPr>
          <w:spacing w:val="-3"/>
        </w:rPr>
        <w:t xml:space="preserve">Information shall </w:t>
      </w:r>
      <w:r>
        <w:t xml:space="preserve">be </w:t>
      </w:r>
      <w:r>
        <w:rPr>
          <w:spacing w:val="-4"/>
        </w:rPr>
        <w:t xml:space="preserve">copied </w:t>
      </w:r>
      <w:r>
        <w:t xml:space="preserve">or </w:t>
      </w:r>
      <w:r>
        <w:rPr>
          <w:spacing w:val="-3"/>
        </w:rPr>
        <w:t xml:space="preserve">provided </w:t>
      </w:r>
      <w:r>
        <w:t xml:space="preserve">or </w:t>
      </w:r>
      <w:r>
        <w:rPr>
          <w:spacing w:val="-4"/>
        </w:rPr>
        <w:t xml:space="preserve">disclosed </w:t>
      </w:r>
      <w:r>
        <w:t xml:space="preserve">to any </w:t>
      </w:r>
      <w:r>
        <w:rPr>
          <w:spacing w:val="-3"/>
        </w:rPr>
        <w:t xml:space="preserve">other party without </w:t>
      </w:r>
      <w:r>
        <w:rPr>
          <w:spacing w:val="-2"/>
        </w:rPr>
        <w:t xml:space="preserve">the </w:t>
      </w:r>
      <w:r>
        <w:rPr>
          <w:spacing w:val="-3"/>
        </w:rPr>
        <w:t xml:space="preserve">prior </w:t>
      </w:r>
      <w:r>
        <w:rPr>
          <w:spacing w:val="-4"/>
        </w:rPr>
        <w:t xml:space="preserve">written consent </w:t>
      </w:r>
      <w:r>
        <w:t xml:space="preserve">of </w:t>
      </w:r>
      <w:r>
        <w:rPr>
          <w:spacing w:val="-2"/>
        </w:rPr>
        <w:t xml:space="preserve">the </w:t>
      </w:r>
      <w:r>
        <w:rPr>
          <w:spacing w:val="-4"/>
        </w:rPr>
        <w:t xml:space="preserve">Community, </w:t>
      </w:r>
      <w:r>
        <w:rPr>
          <w:spacing w:val="-3"/>
        </w:rPr>
        <w:t xml:space="preserve">which consent </w:t>
      </w:r>
      <w:r>
        <w:t xml:space="preserve">may be </w:t>
      </w:r>
      <w:r>
        <w:rPr>
          <w:spacing w:val="-4"/>
        </w:rPr>
        <w:t xml:space="preserve">arbitrarily </w:t>
      </w:r>
      <w:r>
        <w:rPr>
          <w:spacing w:val="-3"/>
        </w:rPr>
        <w:t xml:space="preserve">withheld. The </w:t>
      </w:r>
      <w:r>
        <w:rPr>
          <w:spacing w:val="-4"/>
        </w:rPr>
        <w:t xml:space="preserve">Consultant </w:t>
      </w:r>
      <w:r>
        <w:rPr>
          <w:spacing w:val="-3"/>
        </w:rPr>
        <w:t xml:space="preserve">acknowledges </w:t>
      </w:r>
      <w:r>
        <w:t xml:space="preserve">that </w:t>
      </w:r>
      <w:r>
        <w:rPr>
          <w:spacing w:val="-3"/>
        </w:rPr>
        <w:t xml:space="preserve">it </w:t>
      </w:r>
      <w:r>
        <w:rPr>
          <w:spacing w:val="-2"/>
        </w:rPr>
        <w:t xml:space="preserve">has </w:t>
      </w:r>
      <w:r>
        <w:t xml:space="preserve">no </w:t>
      </w:r>
      <w:r>
        <w:rPr>
          <w:spacing w:val="-4"/>
        </w:rPr>
        <w:t xml:space="preserve">interest </w:t>
      </w:r>
      <w:r>
        <w:rPr>
          <w:spacing w:val="-3"/>
        </w:rPr>
        <w:t xml:space="preserve">in the </w:t>
      </w:r>
      <w:r>
        <w:rPr>
          <w:spacing w:val="-4"/>
        </w:rPr>
        <w:t xml:space="preserve">Confidential Information </w:t>
      </w:r>
      <w:r>
        <w:rPr>
          <w:spacing w:val="-2"/>
        </w:rPr>
        <w:t xml:space="preserve">and </w:t>
      </w:r>
      <w:r>
        <w:rPr>
          <w:spacing w:val="-3"/>
        </w:rPr>
        <w:t xml:space="preserve">shall surrender </w:t>
      </w:r>
      <w:r>
        <w:t xml:space="preserve">all </w:t>
      </w:r>
      <w:r>
        <w:rPr>
          <w:spacing w:val="-3"/>
        </w:rPr>
        <w:t xml:space="preserve">Confidential Information </w:t>
      </w:r>
      <w:r>
        <w:t xml:space="preserve">in its </w:t>
      </w:r>
      <w:r>
        <w:rPr>
          <w:spacing w:val="-3"/>
        </w:rPr>
        <w:t xml:space="preserve">possession </w:t>
      </w:r>
      <w:r>
        <w:t xml:space="preserve">or </w:t>
      </w:r>
      <w:r>
        <w:rPr>
          <w:spacing w:val="-3"/>
        </w:rPr>
        <w:t xml:space="preserve">control </w:t>
      </w:r>
      <w:r>
        <w:rPr>
          <w:spacing w:val="-4"/>
        </w:rPr>
        <w:t xml:space="preserve">(including </w:t>
      </w:r>
      <w:r>
        <w:t xml:space="preserve">all </w:t>
      </w:r>
      <w:r>
        <w:rPr>
          <w:spacing w:val="-3"/>
        </w:rPr>
        <w:t xml:space="preserve">copies thereof) </w:t>
      </w:r>
      <w:r>
        <w:t xml:space="preserve">to </w:t>
      </w:r>
      <w:r>
        <w:rPr>
          <w:spacing w:val="-3"/>
        </w:rPr>
        <w:t xml:space="preserve">the </w:t>
      </w:r>
      <w:r>
        <w:rPr>
          <w:spacing w:val="-4"/>
        </w:rPr>
        <w:t xml:space="preserve">Community </w:t>
      </w:r>
      <w:r>
        <w:rPr>
          <w:spacing w:val="-3"/>
        </w:rPr>
        <w:t xml:space="preserve">immediately upon termination </w:t>
      </w:r>
      <w:r>
        <w:t xml:space="preserve">or </w:t>
      </w:r>
      <w:r>
        <w:rPr>
          <w:spacing w:val="-3"/>
        </w:rPr>
        <w:t xml:space="preserve">expiration </w:t>
      </w:r>
      <w:r>
        <w:t xml:space="preserve">of this </w:t>
      </w:r>
      <w:r>
        <w:rPr>
          <w:spacing w:val="-3"/>
        </w:rPr>
        <w:t xml:space="preserve">Agreement </w:t>
      </w:r>
      <w:r>
        <w:t xml:space="preserve">or at </w:t>
      </w:r>
      <w:r>
        <w:rPr>
          <w:spacing w:val="-2"/>
        </w:rPr>
        <w:t xml:space="preserve">any </w:t>
      </w:r>
      <w:r>
        <w:rPr>
          <w:spacing w:val="-3"/>
        </w:rPr>
        <w:t xml:space="preserve">earlier time </w:t>
      </w:r>
      <w:r>
        <w:rPr>
          <w:spacing w:val="-4"/>
        </w:rPr>
        <w:t xml:space="preserve">upon </w:t>
      </w:r>
      <w:r>
        <w:rPr>
          <w:spacing w:val="-2"/>
        </w:rPr>
        <w:t xml:space="preserve">the </w:t>
      </w:r>
      <w:r>
        <w:rPr>
          <w:spacing w:val="-4"/>
        </w:rPr>
        <w:t>Community’s</w:t>
      </w:r>
      <w:r>
        <w:rPr>
          <w:spacing w:val="58"/>
        </w:rPr>
        <w:t xml:space="preserve"> </w:t>
      </w:r>
      <w:r>
        <w:rPr>
          <w:spacing w:val="-3"/>
        </w:rPr>
        <w:t xml:space="preserve">request, </w:t>
      </w:r>
      <w:r>
        <w:rPr>
          <w:spacing w:val="-2"/>
        </w:rPr>
        <w:t xml:space="preserve">and </w:t>
      </w:r>
      <w:r>
        <w:rPr>
          <w:spacing w:val="-3"/>
        </w:rPr>
        <w:t xml:space="preserve">shall thereafter cease </w:t>
      </w:r>
      <w:r>
        <w:t xml:space="preserve">all </w:t>
      </w:r>
      <w:r>
        <w:rPr>
          <w:spacing w:val="-3"/>
        </w:rPr>
        <w:t xml:space="preserve">use </w:t>
      </w:r>
      <w:r>
        <w:t xml:space="preserve">of </w:t>
      </w:r>
      <w:r>
        <w:rPr>
          <w:spacing w:val="-3"/>
        </w:rPr>
        <w:t xml:space="preserve">the </w:t>
      </w:r>
      <w:r>
        <w:rPr>
          <w:spacing w:val="-4"/>
        </w:rPr>
        <w:t xml:space="preserve">Confidential </w:t>
      </w:r>
      <w:r>
        <w:rPr>
          <w:spacing w:val="-3"/>
        </w:rPr>
        <w:t>Information.</w:t>
      </w:r>
    </w:p>
    <w:p w14:paraId="0DC2C5E9" w14:textId="77777777" w:rsidR="003E6C35" w:rsidRDefault="003E6C35">
      <w:pPr>
        <w:pStyle w:val="BodyText"/>
        <w:kinsoku w:val="0"/>
        <w:overflowPunct w:val="0"/>
        <w:ind w:left="0" w:firstLine="0"/>
      </w:pPr>
    </w:p>
    <w:p w14:paraId="042F2D67" w14:textId="77777777" w:rsidR="003E6C35" w:rsidRDefault="003E6C35">
      <w:pPr>
        <w:pStyle w:val="ListParagraph"/>
        <w:numPr>
          <w:ilvl w:val="1"/>
          <w:numId w:val="8"/>
        </w:numPr>
        <w:tabs>
          <w:tab w:val="left" w:pos="1541"/>
        </w:tabs>
        <w:kinsoku w:val="0"/>
        <w:overflowPunct w:val="0"/>
        <w:jc w:val="both"/>
        <w:rPr>
          <w:rFonts w:ascii="Arial" w:hAnsi="Arial" w:cs="Arial"/>
        </w:rPr>
      </w:pPr>
      <w:bookmarkStart w:id="30" w:name="bookmark30"/>
      <w:bookmarkEnd w:id="30"/>
      <w:r>
        <w:rPr>
          <w:rFonts w:ascii="Arial" w:hAnsi="Arial" w:cs="Arial"/>
          <w:u w:val="single"/>
        </w:rPr>
        <w:t>No Obligation to</w:t>
      </w:r>
      <w:r>
        <w:rPr>
          <w:rFonts w:ascii="Arial" w:hAnsi="Arial" w:cs="Arial"/>
          <w:spacing w:val="-8"/>
          <w:u w:val="single"/>
        </w:rPr>
        <w:t xml:space="preserve"> </w:t>
      </w:r>
      <w:r>
        <w:rPr>
          <w:rFonts w:ascii="Arial" w:hAnsi="Arial" w:cs="Arial"/>
          <w:u w:val="single"/>
        </w:rPr>
        <w:t>Disclose</w:t>
      </w:r>
    </w:p>
    <w:p w14:paraId="20ED6CE9" w14:textId="77777777" w:rsidR="003E6C35" w:rsidRDefault="003E6C35">
      <w:pPr>
        <w:pStyle w:val="BodyText"/>
        <w:kinsoku w:val="0"/>
        <w:overflowPunct w:val="0"/>
        <w:spacing w:before="11"/>
        <w:ind w:left="0" w:firstLine="0"/>
        <w:rPr>
          <w:sz w:val="17"/>
          <w:szCs w:val="17"/>
        </w:rPr>
      </w:pPr>
    </w:p>
    <w:p w14:paraId="4F77EBBA" w14:textId="77777777" w:rsidR="003E6C35" w:rsidRDefault="003E6C35">
      <w:pPr>
        <w:pStyle w:val="BodyText"/>
        <w:kinsoku w:val="0"/>
        <w:overflowPunct w:val="0"/>
        <w:spacing w:before="69"/>
        <w:ind w:right="112" w:firstLine="1439"/>
        <w:jc w:val="both"/>
        <w:rPr>
          <w:spacing w:val="-3"/>
        </w:rPr>
      </w:pPr>
      <w:r>
        <w:t xml:space="preserve">The </w:t>
      </w:r>
      <w:r>
        <w:rPr>
          <w:spacing w:val="-4"/>
        </w:rPr>
        <w:t xml:space="preserve">Community </w:t>
      </w:r>
      <w:r>
        <w:rPr>
          <w:spacing w:val="-3"/>
        </w:rPr>
        <w:t xml:space="preserve">shall have </w:t>
      </w:r>
      <w:r>
        <w:t xml:space="preserve">no </w:t>
      </w:r>
      <w:r>
        <w:rPr>
          <w:spacing w:val="-3"/>
        </w:rPr>
        <w:t xml:space="preserve">obligation to disclose to the </w:t>
      </w:r>
      <w:r>
        <w:rPr>
          <w:spacing w:val="-4"/>
        </w:rPr>
        <w:t xml:space="preserve">Consultant </w:t>
      </w:r>
      <w:r>
        <w:rPr>
          <w:spacing w:val="-2"/>
        </w:rPr>
        <w:t xml:space="preserve">any </w:t>
      </w:r>
      <w:r>
        <w:rPr>
          <w:spacing w:val="-3"/>
        </w:rPr>
        <w:t xml:space="preserve">particular data, </w:t>
      </w:r>
      <w:r>
        <w:rPr>
          <w:spacing w:val="-4"/>
        </w:rPr>
        <w:t xml:space="preserve">information </w:t>
      </w:r>
      <w:r>
        <w:t xml:space="preserve">or </w:t>
      </w:r>
      <w:r>
        <w:rPr>
          <w:spacing w:val="-3"/>
        </w:rPr>
        <w:t xml:space="preserve">material </w:t>
      </w:r>
      <w:r>
        <w:rPr>
          <w:spacing w:val="-4"/>
        </w:rPr>
        <w:t xml:space="preserve">which </w:t>
      </w:r>
      <w:r>
        <w:t xml:space="preserve">is </w:t>
      </w:r>
      <w:r>
        <w:rPr>
          <w:spacing w:val="-4"/>
        </w:rPr>
        <w:t xml:space="preserve">considered </w:t>
      </w:r>
      <w:r>
        <w:t xml:space="preserve">by </w:t>
      </w:r>
      <w:r>
        <w:rPr>
          <w:spacing w:val="-2"/>
        </w:rPr>
        <w:t xml:space="preserve">the </w:t>
      </w:r>
      <w:r>
        <w:rPr>
          <w:spacing w:val="-3"/>
        </w:rPr>
        <w:t xml:space="preserve">Community </w:t>
      </w:r>
      <w:r>
        <w:t xml:space="preserve">to be </w:t>
      </w:r>
      <w:r>
        <w:rPr>
          <w:spacing w:val="-3"/>
        </w:rPr>
        <w:t xml:space="preserve">sensitive </w:t>
      </w:r>
      <w:r>
        <w:t xml:space="preserve">or </w:t>
      </w:r>
      <w:r>
        <w:rPr>
          <w:spacing w:val="-3"/>
        </w:rPr>
        <w:t xml:space="preserve">confidential. </w:t>
      </w:r>
      <w:r>
        <w:t xml:space="preserve">All </w:t>
      </w:r>
      <w:r>
        <w:rPr>
          <w:spacing w:val="-3"/>
        </w:rPr>
        <w:t xml:space="preserve">data, information </w:t>
      </w:r>
      <w:r>
        <w:t xml:space="preserve">or </w:t>
      </w:r>
      <w:r>
        <w:rPr>
          <w:spacing w:val="-3"/>
        </w:rPr>
        <w:t xml:space="preserve">material which </w:t>
      </w:r>
      <w:r>
        <w:t xml:space="preserve">is </w:t>
      </w:r>
      <w:r>
        <w:rPr>
          <w:spacing w:val="-3"/>
        </w:rPr>
        <w:t xml:space="preserve">provided </w:t>
      </w:r>
      <w:r>
        <w:t xml:space="preserve">to </w:t>
      </w:r>
      <w:r>
        <w:rPr>
          <w:spacing w:val="-4"/>
        </w:rPr>
        <w:t xml:space="preserve">the </w:t>
      </w:r>
      <w:r>
        <w:rPr>
          <w:spacing w:val="-3"/>
        </w:rPr>
        <w:t xml:space="preserve">Consultant </w:t>
      </w:r>
      <w:r>
        <w:t xml:space="preserve">by </w:t>
      </w:r>
      <w:r>
        <w:rPr>
          <w:spacing w:val="-3"/>
        </w:rPr>
        <w:t xml:space="preserve">the </w:t>
      </w:r>
      <w:r>
        <w:rPr>
          <w:spacing w:val="-4"/>
        </w:rPr>
        <w:t xml:space="preserve">Community </w:t>
      </w:r>
      <w:r>
        <w:rPr>
          <w:spacing w:val="-3"/>
        </w:rPr>
        <w:t xml:space="preserve">shall </w:t>
      </w:r>
      <w:r>
        <w:t xml:space="preserve">be </w:t>
      </w:r>
      <w:r>
        <w:rPr>
          <w:spacing w:val="-3"/>
        </w:rPr>
        <w:t xml:space="preserve">and remain the sole property </w:t>
      </w:r>
      <w:r>
        <w:t xml:space="preserve">of </w:t>
      </w:r>
      <w:r>
        <w:rPr>
          <w:spacing w:val="-2"/>
        </w:rPr>
        <w:t xml:space="preserve">the </w:t>
      </w:r>
      <w:r>
        <w:rPr>
          <w:spacing w:val="-4"/>
        </w:rPr>
        <w:t>Community,</w:t>
      </w:r>
      <w:r>
        <w:rPr>
          <w:spacing w:val="58"/>
        </w:rPr>
        <w:t xml:space="preserve"> </w:t>
      </w:r>
      <w:r>
        <w:rPr>
          <w:spacing w:val="-2"/>
        </w:rPr>
        <w:t xml:space="preserve">and </w:t>
      </w:r>
      <w:r>
        <w:rPr>
          <w:spacing w:val="-3"/>
        </w:rPr>
        <w:t xml:space="preserve">shall </w:t>
      </w:r>
      <w:r>
        <w:t xml:space="preserve">be </w:t>
      </w:r>
      <w:r>
        <w:rPr>
          <w:spacing w:val="-3"/>
        </w:rPr>
        <w:t xml:space="preserve">returned to the Community immediately upon termination </w:t>
      </w:r>
      <w:r>
        <w:t xml:space="preserve">or </w:t>
      </w:r>
      <w:r>
        <w:rPr>
          <w:spacing w:val="-3"/>
        </w:rPr>
        <w:t xml:space="preserve">expiration </w:t>
      </w:r>
      <w:r>
        <w:t xml:space="preserve">of </w:t>
      </w:r>
      <w:r>
        <w:rPr>
          <w:spacing w:val="-4"/>
        </w:rPr>
        <w:t xml:space="preserve">this </w:t>
      </w:r>
      <w:r>
        <w:rPr>
          <w:spacing w:val="-3"/>
        </w:rPr>
        <w:t xml:space="preserve">Agreement </w:t>
      </w:r>
      <w:r>
        <w:t xml:space="preserve">or at any </w:t>
      </w:r>
      <w:r>
        <w:rPr>
          <w:spacing w:val="-3"/>
        </w:rPr>
        <w:t xml:space="preserve">earlier time upon the </w:t>
      </w:r>
      <w:r>
        <w:rPr>
          <w:spacing w:val="-4"/>
        </w:rPr>
        <w:t>Community’s</w:t>
      </w:r>
      <w:r>
        <w:rPr>
          <w:spacing w:val="-39"/>
        </w:rPr>
        <w:t xml:space="preserve"> </w:t>
      </w:r>
      <w:r>
        <w:rPr>
          <w:spacing w:val="-3"/>
        </w:rPr>
        <w:t>request.</w:t>
      </w:r>
    </w:p>
    <w:p w14:paraId="469B2A8B" w14:textId="77777777" w:rsidR="003E6C35" w:rsidRDefault="003E6C35">
      <w:pPr>
        <w:pStyle w:val="BodyText"/>
        <w:kinsoku w:val="0"/>
        <w:overflowPunct w:val="0"/>
        <w:ind w:left="0" w:firstLine="0"/>
      </w:pPr>
    </w:p>
    <w:p w14:paraId="49BBE685" w14:textId="77777777" w:rsidR="003E6C35" w:rsidRDefault="003E6C35">
      <w:pPr>
        <w:pStyle w:val="ListParagraph"/>
        <w:numPr>
          <w:ilvl w:val="1"/>
          <w:numId w:val="8"/>
        </w:numPr>
        <w:tabs>
          <w:tab w:val="left" w:pos="1541"/>
        </w:tabs>
        <w:kinsoku w:val="0"/>
        <w:overflowPunct w:val="0"/>
        <w:rPr>
          <w:rFonts w:ascii="Arial" w:hAnsi="Arial" w:cs="Arial"/>
        </w:rPr>
      </w:pPr>
      <w:bookmarkStart w:id="31" w:name="bookmark31"/>
      <w:bookmarkEnd w:id="31"/>
      <w:r>
        <w:rPr>
          <w:rFonts w:ascii="Arial" w:hAnsi="Arial" w:cs="Arial"/>
          <w:u w:val="single"/>
        </w:rPr>
        <w:t>Injunctive</w:t>
      </w:r>
      <w:r>
        <w:rPr>
          <w:rFonts w:ascii="Arial" w:hAnsi="Arial" w:cs="Arial"/>
          <w:spacing w:val="-5"/>
          <w:u w:val="single"/>
        </w:rPr>
        <w:t xml:space="preserve"> </w:t>
      </w:r>
      <w:r>
        <w:rPr>
          <w:rFonts w:ascii="Arial" w:hAnsi="Arial" w:cs="Arial"/>
          <w:u w:val="single"/>
        </w:rPr>
        <w:t>Relief</w:t>
      </w:r>
    </w:p>
    <w:p w14:paraId="488755DB" w14:textId="77777777" w:rsidR="003E6C35" w:rsidRDefault="003E6C35">
      <w:pPr>
        <w:pStyle w:val="BodyText"/>
        <w:kinsoku w:val="0"/>
        <w:overflowPunct w:val="0"/>
        <w:spacing w:before="11"/>
        <w:ind w:left="0" w:firstLine="0"/>
        <w:rPr>
          <w:sz w:val="17"/>
          <w:szCs w:val="17"/>
        </w:rPr>
      </w:pPr>
    </w:p>
    <w:p w14:paraId="0AF58EB9"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parties agree that improper </w:t>
      </w:r>
      <w:r>
        <w:rPr>
          <w:spacing w:val="-4"/>
        </w:rPr>
        <w:t xml:space="preserve">disclosure </w:t>
      </w:r>
      <w:r>
        <w:t xml:space="preserve">or </w:t>
      </w:r>
      <w:r>
        <w:rPr>
          <w:spacing w:val="-3"/>
        </w:rPr>
        <w:t xml:space="preserve">use </w:t>
      </w:r>
      <w:r>
        <w:t xml:space="preserve">of </w:t>
      </w:r>
      <w:r>
        <w:rPr>
          <w:spacing w:val="-3"/>
        </w:rPr>
        <w:t xml:space="preserve">the </w:t>
      </w:r>
      <w:r>
        <w:rPr>
          <w:spacing w:val="-4"/>
        </w:rPr>
        <w:t xml:space="preserve">Confidential </w:t>
      </w:r>
      <w:r>
        <w:rPr>
          <w:spacing w:val="-3"/>
        </w:rPr>
        <w:t xml:space="preserve">Information will cause </w:t>
      </w:r>
      <w:r>
        <w:rPr>
          <w:spacing w:val="-4"/>
        </w:rPr>
        <w:t xml:space="preserve">irreparable </w:t>
      </w:r>
      <w:r>
        <w:rPr>
          <w:spacing w:val="-3"/>
        </w:rPr>
        <w:t xml:space="preserve">harm to </w:t>
      </w:r>
      <w:r>
        <w:rPr>
          <w:spacing w:val="-2"/>
        </w:rPr>
        <w:t xml:space="preserve">the </w:t>
      </w:r>
      <w:r>
        <w:rPr>
          <w:spacing w:val="-4"/>
        </w:rPr>
        <w:t xml:space="preserve">Community, which </w:t>
      </w:r>
      <w:r>
        <w:rPr>
          <w:spacing w:val="-3"/>
        </w:rPr>
        <w:t xml:space="preserve">harm </w:t>
      </w:r>
      <w:r>
        <w:t xml:space="preserve">may </w:t>
      </w:r>
      <w:r>
        <w:rPr>
          <w:spacing w:val="-2"/>
        </w:rPr>
        <w:t xml:space="preserve">not </w:t>
      </w:r>
      <w:r>
        <w:t xml:space="preserve">be </w:t>
      </w:r>
      <w:r>
        <w:rPr>
          <w:spacing w:val="-3"/>
        </w:rPr>
        <w:t xml:space="preserve">adequately </w:t>
      </w:r>
      <w:r>
        <w:rPr>
          <w:spacing w:val="-4"/>
        </w:rPr>
        <w:t xml:space="preserve">compensated </w:t>
      </w:r>
      <w:r>
        <w:t xml:space="preserve">by </w:t>
      </w:r>
      <w:r>
        <w:rPr>
          <w:spacing w:val="-4"/>
        </w:rPr>
        <w:t xml:space="preserve">damages. </w:t>
      </w:r>
      <w:r>
        <w:t xml:space="preserve">As a </w:t>
      </w:r>
      <w:r>
        <w:rPr>
          <w:spacing w:val="-3"/>
        </w:rPr>
        <w:t xml:space="preserve">result, the parties agree that, in addition </w:t>
      </w:r>
      <w:r>
        <w:t xml:space="preserve">to all </w:t>
      </w:r>
      <w:r>
        <w:rPr>
          <w:spacing w:val="-3"/>
        </w:rPr>
        <w:t xml:space="preserve">other </w:t>
      </w:r>
      <w:r>
        <w:rPr>
          <w:spacing w:val="-4"/>
        </w:rPr>
        <w:t xml:space="preserve">remedies </w:t>
      </w:r>
      <w:r>
        <w:rPr>
          <w:spacing w:val="-3"/>
        </w:rPr>
        <w:t xml:space="preserve">the </w:t>
      </w:r>
      <w:r>
        <w:rPr>
          <w:spacing w:val="-4"/>
        </w:rPr>
        <w:t xml:space="preserve">Community </w:t>
      </w:r>
      <w:r>
        <w:t xml:space="preserve">may </w:t>
      </w:r>
      <w:r>
        <w:rPr>
          <w:spacing w:val="-3"/>
        </w:rPr>
        <w:t xml:space="preserve">have and </w:t>
      </w:r>
      <w:r>
        <w:rPr>
          <w:spacing w:val="-2"/>
        </w:rPr>
        <w:t xml:space="preserve">not </w:t>
      </w:r>
      <w:r>
        <w:rPr>
          <w:spacing w:val="-3"/>
        </w:rPr>
        <w:t xml:space="preserve">in </w:t>
      </w:r>
      <w:r>
        <w:rPr>
          <w:spacing w:val="-4"/>
        </w:rPr>
        <w:t xml:space="preserve">derogation </w:t>
      </w:r>
      <w:r>
        <w:rPr>
          <w:spacing w:val="-3"/>
        </w:rPr>
        <w:t xml:space="preserve">thereof, the Community </w:t>
      </w:r>
      <w:r>
        <w:rPr>
          <w:spacing w:val="-2"/>
        </w:rPr>
        <w:t xml:space="preserve">may </w:t>
      </w:r>
      <w:r>
        <w:rPr>
          <w:spacing w:val="-3"/>
        </w:rPr>
        <w:t xml:space="preserve">seek </w:t>
      </w:r>
      <w:r>
        <w:rPr>
          <w:spacing w:val="-2"/>
        </w:rPr>
        <w:t xml:space="preserve">and </w:t>
      </w:r>
      <w:r>
        <w:rPr>
          <w:spacing w:val="-4"/>
        </w:rPr>
        <w:t xml:space="preserve">obtain </w:t>
      </w:r>
      <w:r>
        <w:rPr>
          <w:spacing w:val="-3"/>
        </w:rPr>
        <w:t xml:space="preserve">from </w:t>
      </w:r>
      <w:r>
        <w:t xml:space="preserve">any </w:t>
      </w:r>
      <w:r>
        <w:rPr>
          <w:spacing w:val="-3"/>
        </w:rPr>
        <w:t xml:space="preserve">court </w:t>
      </w:r>
      <w:r>
        <w:t xml:space="preserve">of </w:t>
      </w:r>
      <w:r>
        <w:rPr>
          <w:spacing w:val="-3"/>
        </w:rPr>
        <w:t xml:space="preserve">competent jurisdiction </w:t>
      </w:r>
      <w:r>
        <w:rPr>
          <w:spacing w:val="-4"/>
        </w:rPr>
        <w:t xml:space="preserve">injunctive </w:t>
      </w:r>
      <w:r>
        <w:rPr>
          <w:spacing w:val="-3"/>
        </w:rPr>
        <w:t xml:space="preserve">relief in </w:t>
      </w:r>
      <w:r>
        <w:rPr>
          <w:spacing w:val="-4"/>
        </w:rPr>
        <w:t xml:space="preserve">respect </w:t>
      </w:r>
      <w:r>
        <w:t>of any</w:t>
      </w:r>
      <w:r>
        <w:rPr>
          <w:spacing w:val="-11"/>
        </w:rPr>
        <w:t xml:space="preserve"> </w:t>
      </w:r>
      <w:r>
        <w:rPr>
          <w:spacing w:val="-3"/>
        </w:rPr>
        <w:t>actual</w:t>
      </w:r>
      <w:r>
        <w:rPr>
          <w:spacing w:val="-9"/>
        </w:rPr>
        <w:t xml:space="preserve"> </w:t>
      </w:r>
      <w:r>
        <w:t>or</w:t>
      </w:r>
      <w:r>
        <w:rPr>
          <w:spacing w:val="-9"/>
        </w:rPr>
        <w:t xml:space="preserve"> </w:t>
      </w:r>
      <w:r>
        <w:rPr>
          <w:spacing w:val="-3"/>
        </w:rPr>
        <w:t>threatened</w:t>
      </w:r>
      <w:r>
        <w:rPr>
          <w:spacing w:val="-7"/>
        </w:rPr>
        <w:t xml:space="preserve"> </w:t>
      </w:r>
      <w:r>
        <w:rPr>
          <w:spacing w:val="-3"/>
        </w:rPr>
        <w:t>disclosure</w:t>
      </w:r>
      <w:r>
        <w:rPr>
          <w:spacing w:val="-7"/>
        </w:rPr>
        <w:t xml:space="preserve"> </w:t>
      </w:r>
      <w:r>
        <w:t>or</w:t>
      </w:r>
      <w:r>
        <w:rPr>
          <w:spacing w:val="-9"/>
        </w:rPr>
        <w:t xml:space="preserve"> </w:t>
      </w:r>
      <w:r>
        <w:rPr>
          <w:spacing w:val="-3"/>
        </w:rPr>
        <w:t>use</w:t>
      </w:r>
      <w:r>
        <w:rPr>
          <w:spacing w:val="-7"/>
        </w:rPr>
        <w:t xml:space="preserve"> </w:t>
      </w:r>
      <w:r>
        <w:rPr>
          <w:spacing w:val="-3"/>
        </w:rPr>
        <w:t>contrary</w:t>
      </w:r>
      <w:r>
        <w:rPr>
          <w:spacing w:val="-8"/>
        </w:rPr>
        <w:t xml:space="preserve"> </w:t>
      </w:r>
      <w:r>
        <w:rPr>
          <w:spacing w:val="-3"/>
        </w:rPr>
        <w:t>to</w:t>
      </w:r>
      <w:r>
        <w:rPr>
          <w:spacing w:val="-7"/>
        </w:rPr>
        <w:t xml:space="preserve"> </w:t>
      </w:r>
      <w:r>
        <w:rPr>
          <w:spacing w:val="-2"/>
        </w:rPr>
        <w:t>the</w:t>
      </w:r>
      <w:r>
        <w:rPr>
          <w:spacing w:val="-7"/>
        </w:rPr>
        <w:t xml:space="preserve"> </w:t>
      </w:r>
      <w:r>
        <w:rPr>
          <w:spacing w:val="-3"/>
        </w:rPr>
        <w:t>provisions</w:t>
      </w:r>
      <w:r>
        <w:rPr>
          <w:spacing w:val="-8"/>
        </w:rPr>
        <w:t xml:space="preserve"> </w:t>
      </w:r>
      <w:r>
        <w:t>of</w:t>
      </w:r>
      <w:r>
        <w:rPr>
          <w:spacing w:val="-5"/>
        </w:rPr>
        <w:t xml:space="preserve"> </w:t>
      </w:r>
      <w:r>
        <w:rPr>
          <w:spacing w:val="-3"/>
        </w:rPr>
        <w:t>this</w:t>
      </w:r>
      <w:r>
        <w:rPr>
          <w:spacing w:val="-8"/>
        </w:rPr>
        <w:t xml:space="preserve"> </w:t>
      </w:r>
      <w:r>
        <w:rPr>
          <w:spacing w:val="-3"/>
        </w:rPr>
        <w:t>Agreement.</w:t>
      </w:r>
    </w:p>
    <w:p w14:paraId="097112B9" w14:textId="77777777" w:rsidR="003E6C35" w:rsidRDefault="003E6C35">
      <w:pPr>
        <w:pStyle w:val="BodyText"/>
        <w:kinsoku w:val="0"/>
        <w:overflowPunct w:val="0"/>
        <w:ind w:left="0" w:firstLine="0"/>
      </w:pPr>
    </w:p>
    <w:p w14:paraId="51E7E992" w14:textId="77777777" w:rsidR="003E6C35" w:rsidRDefault="003E6C35">
      <w:pPr>
        <w:pStyle w:val="ListParagraph"/>
        <w:numPr>
          <w:ilvl w:val="1"/>
          <w:numId w:val="8"/>
        </w:numPr>
        <w:tabs>
          <w:tab w:val="left" w:pos="1541"/>
        </w:tabs>
        <w:kinsoku w:val="0"/>
        <w:overflowPunct w:val="0"/>
        <w:rPr>
          <w:rFonts w:ascii="Arial" w:hAnsi="Arial" w:cs="Arial"/>
        </w:rPr>
      </w:pPr>
      <w:bookmarkStart w:id="32" w:name="bookmark32"/>
      <w:bookmarkEnd w:id="32"/>
      <w:r>
        <w:rPr>
          <w:rFonts w:ascii="Arial" w:hAnsi="Arial" w:cs="Arial"/>
          <w:u w:val="single"/>
        </w:rPr>
        <w:t>Ownership of Service</w:t>
      </w:r>
      <w:r>
        <w:rPr>
          <w:rFonts w:ascii="Arial" w:hAnsi="Arial" w:cs="Arial"/>
          <w:spacing w:val="-8"/>
          <w:u w:val="single"/>
        </w:rPr>
        <w:t xml:space="preserve"> </w:t>
      </w:r>
      <w:r>
        <w:rPr>
          <w:rFonts w:ascii="Arial" w:hAnsi="Arial" w:cs="Arial"/>
          <w:u w:val="single"/>
        </w:rPr>
        <w:t>Results</w:t>
      </w:r>
    </w:p>
    <w:p w14:paraId="48F85FE1" w14:textId="77777777" w:rsidR="003E6C35" w:rsidRDefault="003E6C35">
      <w:pPr>
        <w:pStyle w:val="BodyText"/>
        <w:kinsoku w:val="0"/>
        <w:overflowPunct w:val="0"/>
        <w:spacing w:before="11"/>
        <w:ind w:left="0" w:firstLine="0"/>
        <w:rPr>
          <w:sz w:val="17"/>
          <w:szCs w:val="17"/>
        </w:rPr>
      </w:pPr>
    </w:p>
    <w:p w14:paraId="7B830C68" w14:textId="77777777" w:rsidR="003E6C35" w:rsidRDefault="003E6C35">
      <w:pPr>
        <w:pStyle w:val="BodyText"/>
        <w:kinsoku w:val="0"/>
        <w:overflowPunct w:val="0"/>
        <w:spacing w:before="69"/>
        <w:ind w:right="112" w:firstLine="1439"/>
        <w:jc w:val="both"/>
      </w:pPr>
      <w:r>
        <w:t xml:space="preserve">The </w:t>
      </w:r>
      <w:r>
        <w:rPr>
          <w:spacing w:val="-4"/>
        </w:rPr>
        <w:t xml:space="preserve">Consultant </w:t>
      </w:r>
      <w:r>
        <w:rPr>
          <w:spacing w:val="-3"/>
        </w:rPr>
        <w:t xml:space="preserve">agrees that </w:t>
      </w:r>
      <w:r>
        <w:t xml:space="preserve">all </w:t>
      </w:r>
      <w:r>
        <w:rPr>
          <w:spacing w:val="-4"/>
        </w:rPr>
        <w:t xml:space="preserve">discoveries, </w:t>
      </w:r>
      <w:r>
        <w:rPr>
          <w:spacing w:val="-3"/>
        </w:rPr>
        <w:t xml:space="preserve">designs, </w:t>
      </w:r>
      <w:r>
        <w:rPr>
          <w:spacing w:val="-4"/>
        </w:rPr>
        <w:t xml:space="preserve">inventions, </w:t>
      </w:r>
      <w:r>
        <w:rPr>
          <w:spacing w:val="-3"/>
        </w:rPr>
        <w:t xml:space="preserve">works </w:t>
      </w:r>
      <w:r>
        <w:t xml:space="preserve">of </w:t>
      </w:r>
      <w:r>
        <w:rPr>
          <w:spacing w:val="-3"/>
        </w:rPr>
        <w:t xml:space="preserve">authorship, improvements in </w:t>
      </w:r>
      <w:r>
        <w:rPr>
          <w:spacing w:val="-2"/>
        </w:rPr>
        <w:t xml:space="preserve">any </w:t>
      </w:r>
      <w:r>
        <w:rPr>
          <w:spacing w:val="-3"/>
        </w:rPr>
        <w:t xml:space="preserve">apparatus, device, </w:t>
      </w:r>
      <w:r>
        <w:rPr>
          <w:spacing w:val="-4"/>
        </w:rPr>
        <w:t xml:space="preserve">process, </w:t>
      </w:r>
      <w:r>
        <w:rPr>
          <w:spacing w:val="-3"/>
        </w:rPr>
        <w:t xml:space="preserve">technology </w:t>
      </w:r>
      <w:r>
        <w:t xml:space="preserve">or </w:t>
      </w:r>
      <w:r>
        <w:rPr>
          <w:spacing w:val="-3"/>
        </w:rPr>
        <w:t xml:space="preserve">thing, know- how, base </w:t>
      </w:r>
      <w:r>
        <w:rPr>
          <w:spacing w:val="-4"/>
        </w:rPr>
        <w:t xml:space="preserve">materials, research results, </w:t>
      </w:r>
      <w:r>
        <w:rPr>
          <w:spacing w:val="-3"/>
        </w:rPr>
        <w:t xml:space="preserve">data, surveys, maps, plans, schematics, reports (including progress reports </w:t>
      </w:r>
      <w:r>
        <w:rPr>
          <w:spacing w:val="-4"/>
        </w:rPr>
        <w:t xml:space="preserve">referred </w:t>
      </w:r>
      <w:r>
        <w:rPr>
          <w:spacing w:val="-3"/>
        </w:rPr>
        <w:t xml:space="preserve">to in </w:t>
      </w:r>
      <w:r>
        <w:rPr>
          <w:spacing w:val="-4"/>
        </w:rPr>
        <w:t xml:space="preserve">Section </w:t>
      </w:r>
      <w:r>
        <w:rPr>
          <w:spacing w:val="-3"/>
        </w:rPr>
        <w:t xml:space="preserve">2.5), charges, </w:t>
      </w:r>
      <w:r>
        <w:rPr>
          <w:spacing w:val="-4"/>
        </w:rPr>
        <w:t xml:space="preserve">tabulations, compilations, </w:t>
      </w:r>
      <w:r>
        <w:rPr>
          <w:spacing w:val="-3"/>
        </w:rPr>
        <w:t xml:space="preserve">diagrams, </w:t>
      </w:r>
      <w:r>
        <w:rPr>
          <w:spacing w:val="-4"/>
        </w:rPr>
        <w:t xml:space="preserve">flow-charts, </w:t>
      </w:r>
      <w:r>
        <w:rPr>
          <w:spacing w:val="-3"/>
        </w:rPr>
        <w:t xml:space="preserve">processes, formulae, computer </w:t>
      </w:r>
      <w:r>
        <w:rPr>
          <w:spacing w:val="-4"/>
        </w:rPr>
        <w:t xml:space="preserve">programs, specifications, </w:t>
      </w:r>
      <w:r>
        <w:rPr>
          <w:spacing w:val="-3"/>
        </w:rPr>
        <w:t xml:space="preserve">screen </w:t>
      </w:r>
      <w:r>
        <w:t xml:space="preserve">or </w:t>
      </w:r>
      <w:r>
        <w:rPr>
          <w:spacing w:val="-3"/>
        </w:rPr>
        <w:t xml:space="preserve">program layouts, drawings, documents, and notes </w:t>
      </w:r>
      <w:r>
        <w:t xml:space="preserve">or </w:t>
      </w:r>
      <w:r>
        <w:rPr>
          <w:spacing w:val="-4"/>
        </w:rPr>
        <w:t xml:space="preserve">materials </w:t>
      </w:r>
      <w:r>
        <w:t xml:space="preserve">of any </w:t>
      </w:r>
      <w:r>
        <w:rPr>
          <w:spacing w:val="-3"/>
        </w:rPr>
        <w:t xml:space="preserve">type </w:t>
      </w:r>
      <w:r>
        <w:rPr>
          <w:spacing w:val="-4"/>
        </w:rPr>
        <w:t>whatsoever</w:t>
      </w:r>
      <w:r>
        <w:rPr>
          <w:spacing w:val="58"/>
        </w:rPr>
        <w:t xml:space="preserve"> </w:t>
      </w:r>
      <w:r>
        <w:rPr>
          <w:spacing w:val="-3"/>
        </w:rPr>
        <w:t xml:space="preserve">developed, </w:t>
      </w:r>
      <w:r>
        <w:rPr>
          <w:spacing w:val="-4"/>
        </w:rPr>
        <w:t xml:space="preserve">created, conceived </w:t>
      </w:r>
      <w:r>
        <w:rPr>
          <w:spacing w:val="-2"/>
        </w:rPr>
        <w:t xml:space="preserve">of, </w:t>
      </w:r>
      <w:r>
        <w:rPr>
          <w:spacing w:val="-3"/>
        </w:rPr>
        <w:t xml:space="preserve">first reduced to </w:t>
      </w:r>
      <w:r>
        <w:rPr>
          <w:spacing w:val="-4"/>
        </w:rPr>
        <w:t xml:space="preserve">practice </w:t>
      </w:r>
      <w:r>
        <w:t xml:space="preserve">or </w:t>
      </w:r>
      <w:r>
        <w:rPr>
          <w:spacing w:val="-3"/>
        </w:rPr>
        <w:t xml:space="preserve">prepared </w:t>
      </w:r>
      <w:r>
        <w:t xml:space="preserve">by or on </w:t>
      </w:r>
      <w:r>
        <w:rPr>
          <w:spacing w:val="-3"/>
        </w:rPr>
        <w:t xml:space="preserve">behalf   </w:t>
      </w:r>
      <w:r>
        <w:rPr>
          <w:spacing w:val="5"/>
        </w:rPr>
        <w:t xml:space="preserve"> </w:t>
      </w:r>
      <w:r>
        <w:t>of</w:t>
      </w:r>
    </w:p>
    <w:p w14:paraId="6D7FF188" w14:textId="77777777" w:rsidR="003E6C35" w:rsidRDefault="003E6C35">
      <w:pPr>
        <w:pStyle w:val="BodyText"/>
        <w:kinsoku w:val="0"/>
        <w:overflowPunct w:val="0"/>
        <w:spacing w:before="69"/>
        <w:ind w:right="112" w:firstLine="1439"/>
        <w:jc w:val="both"/>
        <w:sectPr w:rsidR="003E6C35">
          <w:pgSz w:w="12240" w:h="15840"/>
          <w:pgMar w:top="1420" w:right="1320" w:bottom="860" w:left="1340" w:header="1189" w:footer="666" w:gutter="0"/>
          <w:cols w:space="720"/>
          <w:noEndnote/>
        </w:sectPr>
      </w:pPr>
    </w:p>
    <w:p w14:paraId="6061E311" w14:textId="77777777" w:rsidR="003E6C35" w:rsidRDefault="003E6C35">
      <w:pPr>
        <w:pStyle w:val="BodyText"/>
        <w:kinsoku w:val="0"/>
        <w:overflowPunct w:val="0"/>
        <w:ind w:left="0" w:firstLine="0"/>
        <w:rPr>
          <w:sz w:val="20"/>
          <w:szCs w:val="20"/>
        </w:rPr>
      </w:pPr>
    </w:p>
    <w:p w14:paraId="2650FC56" w14:textId="77777777" w:rsidR="003E6C35" w:rsidRDefault="003E6C35">
      <w:pPr>
        <w:pStyle w:val="BodyText"/>
        <w:kinsoku w:val="0"/>
        <w:overflowPunct w:val="0"/>
        <w:spacing w:before="11"/>
        <w:ind w:left="0" w:firstLine="0"/>
        <w:rPr>
          <w:sz w:val="21"/>
          <w:szCs w:val="21"/>
        </w:rPr>
      </w:pPr>
    </w:p>
    <w:p w14:paraId="0BED3E12" w14:textId="77777777" w:rsidR="003E6C35" w:rsidRDefault="003E6C35">
      <w:pPr>
        <w:pStyle w:val="BodyText"/>
        <w:kinsoku w:val="0"/>
        <w:overflowPunct w:val="0"/>
        <w:spacing w:before="69"/>
        <w:ind w:right="108" w:firstLine="0"/>
        <w:jc w:val="both"/>
        <w:rPr>
          <w:spacing w:val="-4"/>
        </w:rPr>
      </w:pPr>
      <w:r>
        <w:rPr>
          <w:spacing w:val="-2"/>
        </w:rPr>
        <w:t xml:space="preserve">the </w:t>
      </w:r>
      <w:r>
        <w:rPr>
          <w:spacing w:val="-4"/>
        </w:rPr>
        <w:t xml:space="preserve">Consultant </w:t>
      </w:r>
      <w:r>
        <w:t xml:space="preserve">or </w:t>
      </w:r>
      <w:r>
        <w:rPr>
          <w:spacing w:val="-2"/>
        </w:rPr>
        <w:t xml:space="preserve">any </w:t>
      </w:r>
      <w:r>
        <w:rPr>
          <w:spacing w:val="-3"/>
        </w:rPr>
        <w:t xml:space="preserve">officer, employee, agent </w:t>
      </w:r>
      <w:r>
        <w:t xml:space="preserve">or </w:t>
      </w:r>
      <w:r>
        <w:rPr>
          <w:spacing w:val="-4"/>
        </w:rPr>
        <w:t xml:space="preserve">subcontractor </w:t>
      </w:r>
      <w:r>
        <w:rPr>
          <w:spacing w:val="-3"/>
        </w:rPr>
        <w:t xml:space="preserve">in </w:t>
      </w:r>
      <w:r>
        <w:rPr>
          <w:spacing w:val="-4"/>
        </w:rPr>
        <w:t xml:space="preserve">performance </w:t>
      </w:r>
      <w:r>
        <w:t xml:space="preserve">of </w:t>
      </w:r>
      <w:r>
        <w:rPr>
          <w:spacing w:val="-2"/>
        </w:rPr>
        <w:t xml:space="preserve">the </w:t>
      </w:r>
      <w:r>
        <w:rPr>
          <w:spacing w:val="-3"/>
        </w:rPr>
        <w:t xml:space="preserve">Services either alone </w:t>
      </w:r>
      <w:r>
        <w:t xml:space="preserve">or </w:t>
      </w:r>
      <w:r>
        <w:rPr>
          <w:spacing w:val="-3"/>
        </w:rPr>
        <w:t xml:space="preserve">jointly </w:t>
      </w:r>
      <w:r>
        <w:rPr>
          <w:spacing w:val="-4"/>
        </w:rPr>
        <w:t xml:space="preserve">with </w:t>
      </w:r>
      <w:r>
        <w:rPr>
          <w:spacing w:val="-3"/>
        </w:rPr>
        <w:t xml:space="preserve">others </w:t>
      </w:r>
      <w:r>
        <w:rPr>
          <w:spacing w:val="-4"/>
        </w:rPr>
        <w:t xml:space="preserve">(hereinafter </w:t>
      </w:r>
      <w:r>
        <w:rPr>
          <w:spacing w:val="-3"/>
        </w:rPr>
        <w:t xml:space="preserve">collectively called the </w:t>
      </w:r>
      <w:r>
        <w:rPr>
          <w:spacing w:val="-4"/>
        </w:rPr>
        <w:t xml:space="preserve">"Services </w:t>
      </w:r>
      <w:r>
        <w:rPr>
          <w:spacing w:val="-3"/>
        </w:rPr>
        <w:t xml:space="preserve">Results") shall </w:t>
      </w:r>
      <w:r>
        <w:t xml:space="preserve">be fully </w:t>
      </w:r>
      <w:r>
        <w:rPr>
          <w:spacing w:val="-2"/>
        </w:rPr>
        <w:t xml:space="preserve">and </w:t>
      </w:r>
      <w:r>
        <w:rPr>
          <w:spacing w:val="-3"/>
        </w:rPr>
        <w:t xml:space="preserve">promptly disclosed </w:t>
      </w:r>
      <w:r>
        <w:t xml:space="preserve">to </w:t>
      </w:r>
      <w:r>
        <w:rPr>
          <w:spacing w:val="-3"/>
        </w:rPr>
        <w:t xml:space="preserve">the Community </w:t>
      </w:r>
      <w:r>
        <w:rPr>
          <w:spacing w:val="-2"/>
        </w:rPr>
        <w:t xml:space="preserve">and </w:t>
      </w:r>
      <w:r>
        <w:rPr>
          <w:spacing w:val="-3"/>
        </w:rPr>
        <w:t xml:space="preserve">shall </w:t>
      </w:r>
      <w:r>
        <w:t xml:space="preserve">be </w:t>
      </w:r>
      <w:r>
        <w:rPr>
          <w:spacing w:val="-2"/>
        </w:rPr>
        <w:t xml:space="preserve">the </w:t>
      </w:r>
      <w:r>
        <w:rPr>
          <w:spacing w:val="-3"/>
        </w:rPr>
        <w:t xml:space="preserve">absolute </w:t>
      </w:r>
      <w:r>
        <w:rPr>
          <w:spacing w:val="-2"/>
        </w:rPr>
        <w:t xml:space="preserve">and </w:t>
      </w:r>
      <w:r>
        <w:rPr>
          <w:spacing w:val="-3"/>
        </w:rPr>
        <w:t xml:space="preserve">exclusive property </w:t>
      </w:r>
      <w:r>
        <w:t xml:space="preserve">of </w:t>
      </w:r>
      <w:r>
        <w:rPr>
          <w:spacing w:val="-2"/>
        </w:rPr>
        <w:t xml:space="preserve">the </w:t>
      </w:r>
      <w:r>
        <w:rPr>
          <w:spacing w:val="-4"/>
        </w:rPr>
        <w:t xml:space="preserve">Community, </w:t>
      </w:r>
      <w:r>
        <w:rPr>
          <w:spacing w:val="-3"/>
        </w:rPr>
        <w:t xml:space="preserve">including </w:t>
      </w:r>
      <w:r>
        <w:t xml:space="preserve">any </w:t>
      </w:r>
      <w:r>
        <w:rPr>
          <w:spacing w:val="-3"/>
        </w:rPr>
        <w:t xml:space="preserve">patent, copyright, other </w:t>
      </w:r>
      <w:r>
        <w:rPr>
          <w:spacing w:val="-4"/>
        </w:rPr>
        <w:t xml:space="preserve">intellectual </w:t>
      </w:r>
      <w:r>
        <w:rPr>
          <w:spacing w:val="-3"/>
        </w:rPr>
        <w:t xml:space="preserve">property </w:t>
      </w:r>
      <w:r>
        <w:t xml:space="preserve">or </w:t>
      </w:r>
      <w:r>
        <w:rPr>
          <w:spacing w:val="-3"/>
        </w:rPr>
        <w:t xml:space="preserve">other </w:t>
      </w:r>
      <w:r>
        <w:rPr>
          <w:spacing w:val="-4"/>
        </w:rPr>
        <w:t xml:space="preserve">rights </w:t>
      </w:r>
      <w:r>
        <w:t xml:space="preserve">of any </w:t>
      </w:r>
      <w:r>
        <w:rPr>
          <w:spacing w:val="-3"/>
        </w:rPr>
        <w:t xml:space="preserve">kind </w:t>
      </w:r>
      <w:r>
        <w:t xml:space="preserve">in </w:t>
      </w:r>
      <w:r>
        <w:rPr>
          <w:spacing w:val="-4"/>
        </w:rPr>
        <w:t>relation thereto.</w:t>
      </w:r>
      <w:r>
        <w:rPr>
          <w:spacing w:val="58"/>
        </w:rPr>
        <w:t xml:space="preserve"> </w:t>
      </w:r>
      <w:r>
        <w:rPr>
          <w:spacing w:val="-3"/>
        </w:rPr>
        <w:t xml:space="preserve">The </w:t>
      </w:r>
      <w:r>
        <w:rPr>
          <w:spacing w:val="-4"/>
        </w:rPr>
        <w:t xml:space="preserve">Consultant </w:t>
      </w:r>
      <w:r>
        <w:rPr>
          <w:spacing w:val="-3"/>
        </w:rPr>
        <w:t xml:space="preserve">hereby assigns, transfers </w:t>
      </w:r>
      <w:r>
        <w:rPr>
          <w:spacing w:val="-2"/>
        </w:rPr>
        <w:t xml:space="preserve">and </w:t>
      </w:r>
      <w:r>
        <w:rPr>
          <w:spacing w:val="-3"/>
        </w:rPr>
        <w:t xml:space="preserve">conveys </w:t>
      </w:r>
      <w:r>
        <w:t xml:space="preserve">to </w:t>
      </w:r>
      <w:r>
        <w:rPr>
          <w:spacing w:val="-3"/>
        </w:rPr>
        <w:t xml:space="preserve">the </w:t>
      </w:r>
      <w:r>
        <w:rPr>
          <w:spacing w:val="-4"/>
        </w:rPr>
        <w:t xml:space="preserve">Community </w:t>
      </w:r>
      <w:r>
        <w:t xml:space="preserve">all of </w:t>
      </w:r>
      <w:r>
        <w:rPr>
          <w:spacing w:val="-3"/>
        </w:rPr>
        <w:t xml:space="preserve">its </w:t>
      </w:r>
      <w:r>
        <w:rPr>
          <w:spacing w:val="-4"/>
        </w:rPr>
        <w:t xml:space="preserve">right, </w:t>
      </w:r>
      <w:r>
        <w:rPr>
          <w:spacing w:val="-3"/>
        </w:rPr>
        <w:t xml:space="preserve">title </w:t>
      </w:r>
      <w:r>
        <w:rPr>
          <w:spacing w:val="-2"/>
        </w:rPr>
        <w:t xml:space="preserve">and </w:t>
      </w:r>
      <w:r>
        <w:rPr>
          <w:spacing w:val="-4"/>
        </w:rPr>
        <w:t xml:space="preserve">interest </w:t>
      </w:r>
      <w:r>
        <w:rPr>
          <w:spacing w:val="-3"/>
        </w:rPr>
        <w:t xml:space="preserve">in </w:t>
      </w:r>
      <w:r>
        <w:rPr>
          <w:spacing w:val="-2"/>
        </w:rPr>
        <w:t xml:space="preserve">and </w:t>
      </w:r>
      <w:r>
        <w:t xml:space="preserve">to </w:t>
      </w:r>
      <w:r>
        <w:rPr>
          <w:spacing w:val="-2"/>
        </w:rPr>
        <w:t xml:space="preserve">the </w:t>
      </w:r>
      <w:r>
        <w:rPr>
          <w:spacing w:val="-3"/>
        </w:rPr>
        <w:t xml:space="preserve">Service Results </w:t>
      </w:r>
      <w:r>
        <w:rPr>
          <w:spacing w:val="-2"/>
        </w:rPr>
        <w:t xml:space="preserve">and </w:t>
      </w:r>
      <w:r>
        <w:rPr>
          <w:spacing w:val="-3"/>
        </w:rPr>
        <w:t xml:space="preserve">the Consultant shall promptly execute and </w:t>
      </w:r>
      <w:r>
        <w:t xml:space="preserve">do or </w:t>
      </w:r>
      <w:r>
        <w:rPr>
          <w:spacing w:val="-3"/>
        </w:rPr>
        <w:t xml:space="preserve">cause to </w:t>
      </w:r>
      <w:r>
        <w:t xml:space="preserve">be </w:t>
      </w:r>
      <w:r>
        <w:rPr>
          <w:spacing w:val="-3"/>
        </w:rPr>
        <w:t xml:space="preserve">executed and done </w:t>
      </w:r>
      <w:r>
        <w:t xml:space="preserve">any </w:t>
      </w:r>
      <w:r>
        <w:rPr>
          <w:spacing w:val="-2"/>
        </w:rPr>
        <w:t xml:space="preserve">and </w:t>
      </w:r>
      <w:r>
        <w:t xml:space="preserve">all </w:t>
      </w:r>
      <w:r>
        <w:rPr>
          <w:spacing w:val="-3"/>
        </w:rPr>
        <w:t xml:space="preserve">documents and things necessary </w:t>
      </w:r>
      <w:r>
        <w:t xml:space="preserve">or </w:t>
      </w:r>
      <w:r>
        <w:rPr>
          <w:spacing w:val="-3"/>
        </w:rPr>
        <w:t xml:space="preserve">desirable </w:t>
      </w:r>
      <w:r>
        <w:t xml:space="preserve">to </w:t>
      </w:r>
      <w:r>
        <w:rPr>
          <w:spacing w:val="-3"/>
        </w:rPr>
        <w:t>give</w:t>
      </w:r>
      <w:r>
        <w:rPr>
          <w:spacing w:val="-41"/>
        </w:rPr>
        <w:t xml:space="preserve"> </w:t>
      </w:r>
      <w:r>
        <w:rPr>
          <w:spacing w:val="-3"/>
        </w:rPr>
        <w:t xml:space="preserve">effect </w:t>
      </w:r>
      <w:r>
        <w:t xml:space="preserve">to </w:t>
      </w:r>
      <w:r>
        <w:rPr>
          <w:spacing w:val="-2"/>
        </w:rPr>
        <w:t xml:space="preserve">the </w:t>
      </w:r>
      <w:r>
        <w:rPr>
          <w:spacing w:val="-3"/>
        </w:rPr>
        <w:t xml:space="preserve">provisions </w:t>
      </w:r>
      <w:r>
        <w:t xml:space="preserve">of this </w:t>
      </w:r>
      <w:r>
        <w:rPr>
          <w:spacing w:val="-3"/>
        </w:rPr>
        <w:t xml:space="preserve">Section 5.4, </w:t>
      </w:r>
      <w:r>
        <w:rPr>
          <w:spacing w:val="-4"/>
        </w:rPr>
        <w:t xml:space="preserve">including </w:t>
      </w:r>
      <w:r>
        <w:rPr>
          <w:spacing w:val="-2"/>
        </w:rPr>
        <w:t xml:space="preserve">the </w:t>
      </w:r>
      <w:r>
        <w:rPr>
          <w:spacing w:val="-3"/>
        </w:rPr>
        <w:t xml:space="preserve">execution </w:t>
      </w:r>
      <w:r>
        <w:t xml:space="preserve">of a </w:t>
      </w:r>
      <w:r>
        <w:rPr>
          <w:spacing w:val="-3"/>
        </w:rPr>
        <w:t xml:space="preserve">written assignment </w:t>
      </w:r>
      <w:r>
        <w:t xml:space="preserve">of all </w:t>
      </w:r>
      <w:r>
        <w:rPr>
          <w:spacing w:val="-3"/>
        </w:rPr>
        <w:t xml:space="preserve">right, title </w:t>
      </w:r>
      <w:r>
        <w:rPr>
          <w:spacing w:val="-2"/>
        </w:rPr>
        <w:t xml:space="preserve">and </w:t>
      </w:r>
      <w:r>
        <w:rPr>
          <w:spacing w:val="-4"/>
        </w:rPr>
        <w:t xml:space="preserve">interest, </w:t>
      </w:r>
      <w:r>
        <w:rPr>
          <w:spacing w:val="-3"/>
        </w:rPr>
        <w:t xml:space="preserve">whether </w:t>
      </w:r>
      <w:r>
        <w:t xml:space="preserve">in </w:t>
      </w:r>
      <w:r>
        <w:rPr>
          <w:spacing w:val="-3"/>
        </w:rPr>
        <w:t xml:space="preserve">law </w:t>
      </w:r>
      <w:r>
        <w:t xml:space="preserve">or </w:t>
      </w:r>
      <w:r>
        <w:rPr>
          <w:spacing w:val="-3"/>
        </w:rPr>
        <w:t xml:space="preserve">in equity, to the </w:t>
      </w:r>
      <w:r>
        <w:rPr>
          <w:spacing w:val="-4"/>
        </w:rPr>
        <w:t xml:space="preserve">Community </w:t>
      </w:r>
      <w:r>
        <w:t xml:space="preserve">for </w:t>
      </w:r>
      <w:r>
        <w:rPr>
          <w:spacing w:val="-2"/>
        </w:rPr>
        <w:t xml:space="preserve">any </w:t>
      </w:r>
      <w:r>
        <w:t xml:space="preserve">or all of </w:t>
      </w:r>
      <w:r>
        <w:rPr>
          <w:spacing w:val="-2"/>
        </w:rPr>
        <w:t xml:space="preserve">the </w:t>
      </w:r>
      <w:r>
        <w:rPr>
          <w:spacing w:val="-3"/>
        </w:rPr>
        <w:t xml:space="preserve">Services Results, in form </w:t>
      </w:r>
      <w:r>
        <w:rPr>
          <w:spacing w:val="-4"/>
        </w:rPr>
        <w:t xml:space="preserve">acceptable </w:t>
      </w:r>
      <w:r>
        <w:rPr>
          <w:spacing w:val="-3"/>
        </w:rPr>
        <w:t xml:space="preserve">to </w:t>
      </w:r>
      <w:r>
        <w:rPr>
          <w:spacing w:val="-2"/>
        </w:rPr>
        <w:t xml:space="preserve">the </w:t>
      </w:r>
      <w:r>
        <w:rPr>
          <w:spacing w:val="-4"/>
        </w:rPr>
        <w:t xml:space="preserve">Community. </w:t>
      </w:r>
      <w:r>
        <w:rPr>
          <w:spacing w:val="-3"/>
        </w:rPr>
        <w:t xml:space="preserve">Upon </w:t>
      </w:r>
      <w:r>
        <w:rPr>
          <w:spacing w:val="-4"/>
        </w:rPr>
        <w:t xml:space="preserve">completion </w:t>
      </w:r>
      <w:r>
        <w:t xml:space="preserve">of </w:t>
      </w:r>
      <w:r>
        <w:rPr>
          <w:spacing w:val="-3"/>
        </w:rPr>
        <w:t xml:space="preserve">the Services </w:t>
      </w:r>
      <w:r>
        <w:t xml:space="preserve">or </w:t>
      </w:r>
      <w:r>
        <w:rPr>
          <w:spacing w:val="-3"/>
        </w:rPr>
        <w:t xml:space="preserve">expiration </w:t>
      </w:r>
      <w:r>
        <w:t xml:space="preserve">or </w:t>
      </w:r>
      <w:r>
        <w:rPr>
          <w:spacing w:val="-4"/>
        </w:rPr>
        <w:t xml:space="preserve">termination </w:t>
      </w:r>
      <w:r>
        <w:t xml:space="preserve">of </w:t>
      </w:r>
      <w:r>
        <w:rPr>
          <w:spacing w:val="-3"/>
        </w:rPr>
        <w:t xml:space="preserve">this Agreement, whichever is sooner (and from time </w:t>
      </w:r>
      <w:r>
        <w:t xml:space="preserve">to </w:t>
      </w:r>
      <w:r>
        <w:rPr>
          <w:spacing w:val="-3"/>
        </w:rPr>
        <w:t xml:space="preserve">time upon request </w:t>
      </w:r>
      <w:r>
        <w:t xml:space="preserve">by </w:t>
      </w:r>
      <w:r>
        <w:rPr>
          <w:spacing w:val="-2"/>
        </w:rPr>
        <w:t xml:space="preserve">the </w:t>
      </w:r>
      <w:r>
        <w:rPr>
          <w:spacing w:val="-3"/>
        </w:rPr>
        <w:t xml:space="preserve">Community), the </w:t>
      </w:r>
      <w:r>
        <w:rPr>
          <w:spacing w:val="-4"/>
        </w:rPr>
        <w:t xml:space="preserve">Service Results </w:t>
      </w:r>
      <w:r>
        <w:rPr>
          <w:spacing w:val="-2"/>
        </w:rPr>
        <w:t xml:space="preserve">and </w:t>
      </w:r>
      <w:r>
        <w:t xml:space="preserve">all </w:t>
      </w:r>
      <w:r>
        <w:rPr>
          <w:spacing w:val="-3"/>
        </w:rPr>
        <w:t xml:space="preserve">copies thereof shall </w:t>
      </w:r>
      <w:r>
        <w:t xml:space="preserve">be </w:t>
      </w:r>
      <w:r>
        <w:rPr>
          <w:spacing w:val="-3"/>
        </w:rPr>
        <w:t xml:space="preserve">delivered </w:t>
      </w:r>
      <w:r>
        <w:t xml:space="preserve">by </w:t>
      </w:r>
      <w:r>
        <w:rPr>
          <w:spacing w:val="-3"/>
        </w:rPr>
        <w:t xml:space="preserve">the </w:t>
      </w:r>
      <w:r>
        <w:rPr>
          <w:spacing w:val="-4"/>
        </w:rPr>
        <w:t xml:space="preserve">Consultant </w:t>
      </w:r>
      <w:r>
        <w:t xml:space="preserve">to </w:t>
      </w:r>
      <w:r>
        <w:rPr>
          <w:spacing w:val="-3"/>
        </w:rPr>
        <w:t xml:space="preserve">the </w:t>
      </w:r>
      <w:r>
        <w:rPr>
          <w:spacing w:val="-4"/>
        </w:rPr>
        <w:t xml:space="preserve">Community </w:t>
      </w:r>
      <w:r>
        <w:rPr>
          <w:spacing w:val="-3"/>
        </w:rPr>
        <w:t xml:space="preserve">without demand </w:t>
      </w:r>
      <w:r>
        <w:t xml:space="preserve">by </w:t>
      </w:r>
      <w:r>
        <w:rPr>
          <w:spacing w:val="-2"/>
        </w:rPr>
        <w:t xml:space="preserve">the </w:t>
      </w:r>
      <w:r>
        <w:rPr>
          <w:spacing w:val="-4"/>
        </w:rPr>
        <w:t>Community,</w:t>
      </w:r>
      <w:r>
        <w:rPr>
          <w:spacing w:val="58"/>
        </w:rPr>
        <w:t xml:space="preserve"> </w:t>
      </w:r>
      <w:r>
        <w:rPr>
          <w:spacing w:val="-3"/>
        </w:rPr>
        <w:t xml:space="preserve">together with </w:t>
      </w:r>
      <w:r>
        <w:t xml:space="preserve">all </w:t>
      </w:r>
      <w:r>
        <w:rPr>
          <w:spacing w:val="-4"/>
        </w:rPr>
        <w:t xml:space="preserve">supporting materials, </w:t>
      </w:r>
      <w:r>
        <w:rPr>
          <w:spacing w:val="-3"/>
        </w:rPr>
        <w:t xml:space="preserve">explanatory notes </w:t>
      </w:r>
      <w:r>
        <w:rPr>
          <w:spacing w:val="-2"/>
        </w:rPr>
        <w:t xml:space="preserve">and </w:t>
      </w:r>
      <w:r>
        <w:rPr>
          <w:spacing w:val="-3"/>
        </w:rPr>
        <w:t xml:space="preserve">know-how required </w:t>
      </w:r>
      <w:r>
        <w:t xml:space="preserve">or </w:t>
      </w:r>
      <w:r>
        <w:rPr>
          <w:spacing w:val="-3"/>
        </w:rPr>
        <w:t xml:space="preserve">reasonably necessary </w:t>
      </w:r>
      <w:r>
        <w:t xml:space="preserve">for full </w:t>
      </w:r>
      <w:r>
        <w:rPr>
          <w:spacing w:val="-2"/>
        </w:rPr>
        <w:t xml:space="preserve">and </w:t>
      </w:r>
      <w:r>
        <w:rPr>
          <w:spacing w:val="-4"/>
        </w:rPr>
        <w:t xml:space="preserve">complete </w:t>
      </w:r>
      <w:r>
        <w:rPr>
          <w:spacing w:val="-3"/>
        </w:rPr>
        <w:t xml:space="preserve">disclosure </w:t>
      </w:r>
      <w:r>
        <w:t xml:space="preserve">of </w:t>
      </w:r>
      <w:r>
        <w:rPr>
          <w:spacing w:val="-3"/>
        </w:rPr>
        <w:t xml:space="preserve">such </w:t>
      </w:r>
      <w:r>
        <w:rPr>
          <w:spacing w:val="-4"/>
        </w:rPr>
        <w:t xml:space="preserve">Service </w:t>
      </w:r>
      <w:r>
        <w:rPr>
          <w:spacing w:val="-3"/>
        </w:rPr>
        <w:t xml:space="preserve">Results </w:t>
      </w:r>
      <w:r>
        <w:rPr>
          <w:spacing w:val="-2"/>
        </w:rPr>
        <w:t xml:space="preserve">and </w:t>
      </w:r>
      <w:r>
        <w:rPr>
          <w:spacing w:val="-3"/>
        </w:rPr>
        <w:t xml:space="preserve">to enable </w:t>
      </w:r>
      <w:r>
        <w:rPr>
          <w:spacing w:val="-2"/>
        </w:rPr>
        <w:t xml:space="preserve">the </w:t>
      </w:r>
      <w:r>
        <w:rPr>
          <w:spacing w:val="-4"/>
        </w:rPr>
        <w:t xml:space="preserve">Community </w:t>
      </w:r>
      <w:r>
        <w:t xml:space="preserve">to </w:t>
      </w:r>
      <w:r>
        <w:rPr>
          <w:spacing w:val="-3"/>
        </w:rPr>
        <w:t xml:space="preserve">understand, </w:t>
      </w:r>
      <w:r>
        <w:t xml:space="preserve">use </w:t>
      </w:r>
      <w:r>
        <w:rPr>
          <w:spacing w:val="-2"/>
        </w:rPr>
        <w:t xml:space="preserve">and </w:t>
      </w:r>
      <w:r>
        <w:rPr>
          <w:spacing w:val="-3"/>
        </w:rPr>
        <w:t xml:space="preserve">modify the </w:t>
      </w:r>
      <w:r>
        <w:rPr>
          <w:spacing w:val="-4"/>
        </w:rPr>
        <w:t xml:space="preserve">Service </w:t>
      </w:r>
      <w:r>
        <w:rPr>
          <w:spacing w:val="-3"/>
        </w:rPr>
        <w:t xml:space="preserve">Results </w:t>
      </w:r>
      <w:r>
        <w:rPr>
          <w:spacing w:val="-4"/>
        </w:rPr>
        <w:t xml:space="preserve">without </w:t>
      </w:r>
      <w:r>
        <w:rPr>
          <w:spacing w:val="-3"/>
        </w:rPr>
        <w:t xml:space="preserve">assistance. </w:t>
      </w:r>
      <w:r>
        <w:t xml:space="preserve">No </w:t>
      </w:r>
      <w:r>
        <w:rPr>
          <w:spacing w:val="-3"/>
        </w:rPr>
        <w:t xml:space="preserve">use </w:t>
      </w:r>
      <w:r>
        <w:rPr>
          <w:spacing w:val="-2"/>
        </w:rPr>
        <w:t xml:space="preserve">may </w:t>
      </w:r>
      <w:r>
        <w:t xml:space="preserve">be </w:t>
      </w:r>
      <w:r>
        <w:rPr>
          <w:spacing w:val="-3"/>
        </w:rPr>
        <w:t xml:space="preserve">made </w:t>
      </w:r>
      <w:r>
        <w:t xml:space="preserve">of </w:t>
      </w:r>
      <w:r>
        <w:rPr>
          <w:spacing w:val="-2"/>
        </w:rPr>
        <w:t xml:space="preserve">the </w:t>
      </w:r>
      <w:r>
        <w:rPr>
          <w:spacing w:val="-4"/>
        </w:rPr>
        <w:t xml:space="preserve">Service </w:t>
      </w:r>
      <w:r>
        <w:rPr>
          <w:spacing w:val="-3"/>
        </w:rPr>
        <w:t xml:space="preserve">Results </w:t>
      </w:r>
      <w:r>
        <w:t xml:space="preserve">by </w:t>
      </w:r>
      <w:r>
        <w:rPr>
          <w:spacing w:val="-3"/>
        </w:rPr>
        <w:t xml:space="preserve">the </w:t>
      </w:r>
      <w:r>
        <w:rPr>
          <w:spacing w:val="-4"/>
        </w:rPr>
        <w:t xml:space="preserve">Consultant </w:t>
      </w:r>
      <w:r>
        <w:rPr>
          <w:spacing w:val="-3"/>
        </w:rPr>
        <w:t xml:space="preserve">other </w:t>
      </w:r>
      <w:r>
        <w:t xml:space="preserve">than </w:t>
      </w:r>
      <w:r>
        <w:rPr>
          <w:spacing w:val="-3"/>
        </w:rPr>
        <w:t xml:space="preserve">in connection with the </w:t>
      </w:r>
      <w:r>
        <w:rPr>
          <w:spacing w:val="-4"/>
        </w:rPr>
        <w:t xml:space="preserve">performance </w:t>
      </w:r>
      <w:r>
        <w:t xml:space="preserve">of </w:t>
      </w:r>
      <w:r>
        <w:rPr>
          <w:spacing w:val="-2"/>
        </w:rPr>
        <w:t xml:space="preserve">the </w:t>
      </w:r>
      <w:r>
        <w:rPr>
          <w:spacing w:val="-3"/>
        </w:rPr>
        <w:t xml:space="preserve">Services hereunder. </w:t>
      </w:r>
      <w:r>
        <w:t xml:space="preserve">The </w:t>
      </w:r>
      <w:r>
        <w:rPr>
          <w:spacing w:val="-4"/>
        </w:rPr>
        <w:t xml:space="preserve">Consultant </w:t>
      </w:r>
      <w:r>
        <w:rPr>
          <w:spacing w:val="-3"/>
        </w:rPr>
        <w:t xml:space="preserve">hereby  waives </w:t>
      </w:r>
      <w:r>
        <w:rPr>
          <w:spacing w:val="-4"/>
        </w:rPr>
        <w:t xml:space="preserve">absolutely </w:t>
      </w:r>
      <w:r>
        <w:rPr>
          <w:spacing w:val="-3"/>
        </w:rPr>
        <w:t xml:space="preserve">(and shall cause </w:t>
      </w:r>
      <w:r>
        <w:rPr>
          <w:spacing w:val="-2"/>
        </w:rPr>
        <w:t xml:space="preserve">any </w:t>
      </w:r>
      <w:r>
        <w:rPr>
          <w:spacing w:val="-3"/>
        </w:rPr>
        <w:t xml:space="preserve">other persons </w:t>
      </w:r>
      <w:r>
        <w:t xml:space="preserve">to </w:t>
      </w:r>
      <w:r>
        <w:rPr>
          <w:spacing w:val="-4"/>
        </w:rPr>
        <w:t xml:space="preserve">waive absolutely) </w:t>
      </w:r>
      <w:r>
        <w:rPr>
          <w:spacing w:val="-3"/>
        </w:rPr>
        <w:t xml:space="preserve">in favour </w:t>
      </w:r>
      <w:r>
        <w:t xml:space="preserve">of </w:t>
      </w:r>
      <w:r>
        <w:rPr>
          <w:spacing w:val="-3"/>
        </w:rPr>
        <w:t xml:space="preserve">the Community, </w:t>
      </w:r>
      <w:r>
        <w:t xml:space="preserve">its </w:t>
      </w:r>
      <w:r>
        <w:rPr>
          <w:spacing w:val="-4"/>
        </w:rPr>
        <w:t xml:space="preserve">successors </w:t>
      </w:r>
      <w:r>
        <w:rPr>
          <w:spacing w:val="-2"/>
        </w:rPr>
        <w:t xml:space="preserve">and </w:t>
      </w:r>
      <w:r>
        <w:rPr>
          <w:spacing w:val="-3"/>
        </w:rPr>
        <w:t xml:space="preserve">assigns, </w:t>
      </w:r>
      <w:r>
        <w:rPr>
          <w:spacing w:val="-2"/>
        </w:rPr>
        <w:t xml:space="preserve">any </w:t>
      </w:r>
      <w:r>
        <w:rPr>
          <w:spacing w:val="-3"/>
        </w:rPr>
        <w:t xml:space="preserve">moral rights the Consultant </w:t>
      </w:r>
      <w:r>
        <w:t xml:space="preserve">or </w:t>
      </w:r>
      <w:r>
        <w:rPr>
          <w:spacing w:val="-3"/>
        </w:rPr>
        <w:t xml:space="preserve">such other persons have </w:t>
      </w:r>
      <w:r>
        <w:t xml:space="preserve">or </w:t>
      </w:r>
      <w:r>
        <w:rPr>
          <w:spacing w:val="-2"/>
        </w:rPr>
        <w:t xml:space="preserve">may </w:t>
      </w:r>
      <w:r>
        <w:t xml:space="preserve">at </w:t>
      </w:r>
      <w:r>
        <w:rPr>
          <w:spacing w:val="-2"/>
        </w:rPr>
        <w:t xml:space="preserve">any </w:t>
      </w:r>
      <w:r>
        <w:rPr>
          <w:spacing w:val="-3"/>
        </w:rPr>
        <w:t xml:space="preserve">time hereafter have in </w:t>
      </w:r>
      <w:r>
        <w:rPr>
          <w:spacing w:val="-2"/>
        </w:rPr>
        <w:t xml:space="preserve">the </w:t>
      </w:r>
      <w:r>
        <w:rPr>
          <w:spacing w:val="-4"/>
        </w:rPr>
        <w:t>Service</w:t>
      </w:r>
      <w:r>
        <w:rPr>
          <w:spacing w:val="-38"/>
        </w:rPr>
        <w:t xml:space="preserve"> </w:t>
      </w:r>
      <w:r>
        <w:rPr>
          <w:spacing w:val="-4"/>
        </w:rPr>
        <w:t>Results.</w:t>
      </w:r>
    </w:p>
    <w:p w14:paraId="2772EF50" w14:textId="77777777" w:rsidR="003E6C35" w:rsidRDefault="003E6C35">
      <w:pPr>
        <w:pStyle w:val="BodyText"/>
        <w:kinsoku w:val="0"/>
        <w:overflowPunct w:val="0"/>
        <w:ind w:left="0" w:firstLine="0"/>
      </w:pPr>
    </w:p>
    <w:p w14:paraId="7F53A16E" w14:textId="77777777" w:rsidR="003E6C35" w:rsidRDefault="003E6C35">
      <w:pPr>
        <w:pStyle w:val="ListParagraph"/>
        <w:numPr>
          <w:ilvl w:val="1"/>
          <w:numId w:val="8"/>
        </w:numPr>
        <w:tabs>
          <w:tab w:val="left" w:pos="1541"/>
        </w:tabs>
        <w:kinsoku w:val="0"/>
        <w:overflowPunct w:val="0"/>
        <w:jc w:val="both"/>
        <w:rPr>
          <w:rFonts w:ascii="Arial" w:hAnsi="Arial" w:cs="Arial"/>
        </w:rPr>
      </w:pPr>
      <w:bookmarkStart w:id="33" w:name="bookmark33"/>
      <w:bookmarkEnd w:id="33"/>
      <w:r>
        <w:rPr>
          <w:rFonts w:ascii="Arial" w:hAnsi="Arial" w:cs="Arial"/>
          <w:u w:val="single"/>
        </w:rPr>
        <w:t>Protection of</w:t>
      </w:r>
      <w:r>
        <w:rPr>
          <w:rFonts w:ascii="Arial" w:hAnsi="Arial" w:cs="Arial"/>
          <w:spacing w:val="-6"/>
          <w:u w:val="single"/>
        </w:rPr>
        <w:t xml:space="preserve"> </w:t>
      </w:r>
      <w:r>
        <w:rPr>
          <w:rFonts w:ascii="Arial" w:hAnsi="Arial" w:cs="Arial"/>
          <w:u w:val="single"/>
        </w:rPr>
        <w:t>Rights</w:t>
      </w:r>
    </w:p>
    <w:p w14:paraId="46650334" w14:textId="77777777" w:rsidR="003E6C35" w:rsidRDefault="003E6C35">
      <w:pPr>
        <w:pStyle w:val="BodyText"/>
        <w:kinsoku w:val="0"/>
        <w:overflowPunct w:val="0"/>
        <w:spacing w:before="11"/>
        <w:ind w:left="0" w:firstLine="0"/>
        <w:rPr>
          <w:sz w:val="17"/>
          <w:szCs w:val="17"/>
        </w:rPr>
      </w:pPr>
    </w:p>
    <w:p w14:paraId="2C38C0AD" w14:textId="77777777" w:rsidR="003E6C35" w:rsidRDefault="003E6C35">
      <w:pPr>
        <w:pStyle w:val="BodyText"/>
        <w:kinsoku w:val="0"/>
        <w:overflowPunct w:val="0"/>
        <w:spacing w:before="69"/>
        <w:ind w:right="109" w:firstLine="1439"/>
        <w:jc w:val="both"/>
        <w:rPr>
          <w:spacing w:val="-4"/>
        </w:rPr>
      </w:pPr>
      <w:r>
        <w:t xml:space="preserve">The </w:t>
      </w:r>
      <w:r>
        <w:rPr>
          <w:spacing w:val="-3"/>
        </w:rPr>
        <w:t xml:space="preserve">Consultant shall, </w:t>
      </w:r>
      <w:r>
        <w:t xml:space="preserve">at </w:t>
      </w:r>
      <w:r>
        <w:rPr>
          <w:spacing w:val="-2"/>
        </w:rPr>
        <w:t xml:space="preserve">the </w:t>
      </w:r>
      <w:r>
        <w:rPr>
          <w:spacing w:val="-3"/>
        </w:rPr>
        <w:t xml:space="preserve">request </w:t>
      </w:r>
      <w:r>
        <w:rPr>
          <w:spacing w:val="-2"/>
        </w:rPr>
        <w:t xml:space="preserve">and </w:t>
      </w:r>
      <w:r>
        <w:rPr>
          <w:spacing w:val="-3"/>
        </w:rPr>
        <w:t xml:space="preserve">expense </w:t>
      </w:r>
      <w:r>
        <w:t xml:space="preserve">of </w:t>
      </w:r>
      <w:r>
        <w:rPr>
          <w:spacing w:val="-3"/>
        </w:rPr>
        <w:t xml:space="preserve">the </w:t>
      </w:r>
      <w:r>
        <w:rPr>
          <w:spacing w:val="-4"/>
        </w:rPr>
        <w:t>Community,</w:t>
      </w:r>
      <w:r>
        <w:rPr>
          <w:spacing w:val="58"/>
        </w:rPr>
        <w:t xml:space="preserve"> </w:t>
      </w:r>
      <w:r>
        <w:rPr>
          <w:spacing w:val="-3"/>
        </w:rPr>
        <w:t xml:space="preserve">execute </w:t>
      </w:r>
      <w:r>
        <w:t xml:space="preserve">or </w:t>
      </w:r>
      <w:r>
        <w:rPr>
          <w:spacing w:val="-3"/>
        </w:rPr>
        <w:t xml:space="preserve">cause </w:t>
      </w:r>
      <w:r>
        <w:t xml:space="preserve">to be </w:t>
      </w:r>
      <w:r>
        <w:rPr>
          <w:spacing w:val="-4"/>
        </w:rPr>
        <w:t xml:space="preserve">executed </w:t>
      </w:r>
      <w:r>
        <w:rPr>
          <w:spacing w:val="-2"/>
        </w:rPr>
        <w:t xml:space="preserve">any </w:t>
      </w:r>
      <w:r>
        <w:rPr>
          <w:spacing w:val="-3"/>
        </w:rPr>
        <w:t xml:space="preserve">documents </w:t>
      </w:r>
      <w:r>
        <w:rPr>
          <w:spacing w:val="-2"/>
        </w:rPr>
        <w:t xml:space="preserve">and </w:t>
      </w:r>
      <w:r>
        <w:t xml:space="preserve">do or </w:t>
      </w:r>
      <w:r>
        <w:rPr>
          <w:spacing w:val="-3"/>
        </w:rPr>
        <w:t xml:space="preserve">cause to </w:t>
      </w:r>
      <w:r>
        <w:t xml:space="preserve">be </w:t>
      </w:r>
      <w:r>
        <w:rPr>
          <w:spacing w:val="-3"/>
        </w:rPr>
        <w:t xml:space="preserve">done </w:t>
      </w:r>
      <w:r>
        <w:t xml:space="preserve">all </w:t>
      </w:r>
      <w:r>
        <w:rPr>
          <w:spacing w:val="-4"/>
        </w:rPr>
        <w:t>things</w:t>
      </w:r>
      <w:r>
        <w:rPr>
          <w:spacing w:val="58"/>
        </w:rPr>
        <w:t xml:space="preserve"> </w:t>
      </w:r>
      <w:r>
        <w:rPr>
          <w:spacing w:val="-3"/>
        </w:rPr>
        <w:t xml:space="preserve">which </w:t>
      </w:r>
      <w:r>
        <w:t xml:space="preserve">may be </w:t>
      </w:r>
      <w:r>
        <w:rPr>
          <w:spacing w:val="-3"/>
        </w:rPr>
        <w:t xml:space="preserve">necessary </w:t>
      </w:r>
      <w:r>
        <w:t xml:space="preserve">or </w:t>
      </w:r>
      <w:r>
        <w:rPr>
          <w:spacing w:val="-3"/>
        </w:rPr>
        <w:t xml:space="preserve">desirable to enable </w:t>
      </w:r>
      <w:r>
        <w:rPr>
          <w:spacing w:val="-2"/>
        </w:rPr>
        <w:t xml:space="preserve">the </w:t>
      </w:r>
      <w:r>
        <w:rPr>
          <w:spacing w:val="-4"/>
        </w:rPr>
        <w:t xml:space="preserve">Community </w:t>
      </w:r>
      <w:r>
        <w:rPr>
          <w:spacing w:val="-3"/>
        </w:rPr>
        <w:t xml:space="preserve">to file </w:t>
      </w:r>
      <w:r>
        <w:rPr>
          <w:spacing w:val="-2"/>
        </w:rPr>
        <w:t xml:space="preserve">and </w:t>
      </w:r>
      <w:r>
        <w:rPr>
          <w:spacing w:val="-4"/>
        </w:rPr>
        <w:t xml:space="preserve">prosecute </w:t>
      </w:r>
      <w:r>
        <w:rPr>
          <w:spacing w:val="-3"/>
        </w:rPr>
        <w:t xml:space="preserve">applications </w:t>
      </w:r>
      <w:r>
        <w:t xml:space="preserve">for </w:t>
      </w:r>
      <w:r>
        <w:rPr>
          <w:spacing w:val="-3"/>
        </w:rPr>
        <w:t xml:space="preserve">patents, file </w:t>
      </w:r>
      <w:r>
        <w:t xml:space="preserve">for </w:t>
      </w:r>
      <w:r>
        <w:rPr>
          <w:spacing w:val="-3"/>
        </w:rPr>
        <w:t xml:space="preserve">and </w:t>
      </w:r>
      <w:r>
        <w:rPr>
          <w:spacing w:val="-4"/>
        </w:rPr>
        <w:t xml:space="preserve">obtain copyright </w:t>
      </w:r>
      <w:r>
        <w:rPr>
          <w:spacing w:val="-3"/>
        </w:rPr>
        <w:t xml:space="preserve">registrations </w:t>
      </w:r>
      <w:r>
        <w:t xml:space="preserve">or </w:t>
      </w:r>
      <w:r>
        <w:rPr>
          <w:spacing w:val="-4"/>
        </w:rPr>
        <w:t xml:space="preserve">otherwise protect </w:t>
      </w:r>
      <w:r>
        <w:rPr>
          <w:spacing w:val="-2"/>
        </w:rPr>
        <w:t xml:space="preserve">any </w:t>
      </w:r>
      <w:r>
        <w:t xml:space="preserve">of </w:t>
      </w:r>
      <w:r>
        <w:rPr>
          <w:spacing w:val="-3"/>
        </w:rPr>
        <w:t xml:space="preserve">the </w:t>
      </w:r>
      <w:r>
        <w:rPr>
          <w:spacing w:val="-4"/>
        </w:rPr>
        <w:t xml:space="preserve">Community’s </w:t>
      </w:r>
      <w:r>
        <w:rPr>
          <w:spacing w:val="-3"/>
        </w:rPr>
        <w:t xml:space="preserve">interest in </w:t>
      </w:r>
      <w:r>
        <w:rPr>
          <w:spacing w:val="-2"/>
        </w:rPr>
        <w:t xml:space="preserve">and </w:t>
      </w:r>
      <w:r>
        <w:rPr>
          <w:spacing w:val="-3"/>
        </w:rPr>
        <w:t xml:space="preserve">to the </w:t>
      </w:r>
      <w:r>
        <w:rPr>
          <w:spacing w:val="-4"/>
        </w:rPr>
        <w:t xml:space="preserve">Service </w:t>
      </w:r>
      <w:r>
        <w:rPr>
          <w:spacing w:val="-3"/>
        </w:rPr>
        <w:t xml:space="preserve">Results </w:t>
      </w:r>
      <w:r>
        <w:t xml:space="preserve">or </w:t>
      </w:r>
      <w:r>
        <w:rPr>
          <w:spacing w:val="-2"/>
        </w:rPr>
        <w:t xml:space="preserve">any </w:t>
      </w:r>
      <w:r>
        <w:rPr>
          <w:spacing w:val="-3"/>
        </w:rPr>
        <w:t xml:space="preserve">part thereof, in </w:t>
      </w:r>
      <w:r>
        <w:rPr>
          <w:spacing w:val="-4"/>
        </w:rPr>
        <w:t xml:space="preserve">Canada </w:t>
      </w:r>
      <w:r>
        <w:t xml:space="preserve">or any </w:t>
      </w:r>
      <w:r>
        <w:rPr>
          <w:spacing w:val="-3"/>
        </w:rPr>
        <w:t xml:space="preserve">other country.  The </w:t>
      </w:r>
      <w:r>
        <w:rPr>
          <w:spacing w:val="-4"/>
        </w:rPr>
        <w:t xml:space="preserve">Community </w:t>
      </w:r>
      <w:r>
        <w:rPr>
          <w:spacing w:val="-3"/>
        </w:rPr>
        <w:t xml:space="preserve">shall have </w:t>
      </w:r>
      <w:r>
        <w:rPr>
          <w:spacing w:val="-4"/>
        </w:rPr>
        <w:t xml:space="preserve">complete </w:t>
      </w:r>
      <w:r>
        <w:rPr>
          <w:spacing w:val="-3"/>
        </w:rPr>
        <w:t xml:space="preserve">control </w:t>
      </w:r>
      <w:r>
        <w:t xml:space="preserve">of </w:t>
      </w:r>
      <w:r>
        <w:rPr>
          <w:spacing w:val="-2"/>
        </w:rPr>
        <w:t xml:space="preserve">and </w:t>
      </w:r>
      <w:r>
        <w:rPr>
          <w:spacing w:val="-4"/>
        </w:rPr>
        <w:t xml:space="preserve">responsibility </w:t>
      </w:r>
      <w:r>
        <w:t xml:space="preserve">for  </w:t>
      </w:r>
      <w:r>
        <w:rPr>
          <w:spacing w:val="-2"/>
        </w:rPr>
        <w:t xml:space="preserve">the </w:t>
      </w:r>
      <w:r>
        <w:rPr>
          <w:spacing w:val="-3"/>
        </w:rPr>
        <w:t xml:space="preserve">filings and </w:t>
      </w:r>
      <w:r>
        <w:rPr>
          <w:spacing w:val="-4"/>
        </w:rPr>
        <w:t xml:space="preserve">prosecution </w:t>
      </w:r>
      <w:r>
        <w:t xml:space="preserve">of </w:t>
      </w:r>
      <w:r>
        <w:rPr>
          <w:spacing w:val="-3"/>
        </w:rPr>
        <w:t xml:space="preserve">applications </w:t>
      </w:r>
      <w:r>
        <w:t xml:space="preserve">for </w:t>
      </w:r>
      <w:r>
        <w:rPr>
          <w:spacing w:val="-3"/>
        </w:rPr>
        <w:t xml:space="preserve">patents, </w:t>
      </w:r>
      <w:r>
        <w:rPr>
          <w:spacing w:val="-4"/>
        </w:rPr>
        <w:t xml:space="preserve">copyrights </w:t>
      </w:r>
      <w:r>
        <w:t xml:space="preserve">or </w:t>
      </w:r>
      <w:r>
        <w:rPr>
          <w:spacing w:val="-3"/>
        </w:rPr>
        <w:t xml:space="preserve">other </w:t>
      </w:r>
      <w:r>
        <w:rPr>
          <w:spacing w:val="-4"/>
        </w:rPr>
        <w:t xml:space="preserve">registrations </w:t>
      </w:r>
      <w:r>
        <w:rPr>
          <w:spacing w:val="-3"/>
        </w:rPr>
        <w:t xml:space="preserve">in Canada and in </w:t>
      </w:r>
      <w:r>
        <w:rPr>
          <w:spacing w:val="-4"/>
        </w:rPr>
        <w:t xml:space="preserve">foreign countries. </w:t>
      </w:r>
      <w:r>
        <w:t xml:space="preserve">The </w:t>
      </w:r>
      <w:r>
        <w:rPr>
          <w:spacing w:val="-3"/>
        </w:rPr>
        <w:t xml:space="preserve">Community shall assume </w:t>
      </w:r>
      <w:r>
        <w:t xml:space="preserve">all </w:t>
      </w:r>
      <w:r>
        <w:rPr>
          <w:spacing w:val="-3"/>
        </w:rPr>
        <w:t xml:space="preserve">expenditures  necessary to prepare </w:t>
      </w:r>
      <w:r>
        <w:rPr>
          <w:spacing w:val="-2"/>
        </w:rPr>
        <w:t xml:space="preserve">and </w:t>
      </w:r>
      <w:r>
        <w:rPr>
          <w:spacing w:val="-4"/>
        </w:rPr>
        <w:t xml:space="preserve">prosecute </w:t>
      </w:r>
      <w:r>
        <w:rPr>
          <w:spacing w:val="-3"/>
        </w:rPr>
        <w:t xml:space="preserve">such applications </w:t>
      </w:r>
      <w:r>
        <w:rPr>
          <w:spacing w:val="-2"/>
        </w:rPr>
        <w:t xml:space="preserve">and </w:t>
      </w:r>
      <w:r>
        <w:rPr>
          <w:spacing w:val="-3"/>
        </w:rPr>
        <w:t xml:space="preserve">maintain </w:t>
      </w:r>
      <w:r>
        <w:t xml:space="preserve">or </w:t>
      </w:r>
      <w:r>
        <w:rPr>
          <w:spacing w:val="-3"/>
        </w:rPr>
        <w:t xml:space="preserve">renew </w:t>
      </w:r>
      <w:r>
        <w:rPr>
          <w:spacing w:val="-2"/>
        </w:rPr>
        <w:t xml:space="preserve">any </w:t>
      </w:r>
      <w:r>
        <w:rPr>
          <w:spacing w:val="-3"/>
        </w:rPr>
        <w:t xml:space="preserve">resulting </w:t>
      </w:r>
      <w:r>
        <w:rPr>
          <w:spacing w:val="-4"/>
        </w:rPr>
        <w:t>registrations.</w:t>
      </w:r>
    </w:p>
    <w:p w14:paraId="18447E13" w14:textId="77777777" w:rsidR="003E6C35" w:rsidRDefault="003E6C35">
      <w:pPr>
        <w:pStyle w:val="BodyText"/>
        <w:kinsoku w:val="0"/>
        <w:overflowPunct w:val="0"/>
        <w:ind w:left="0" w:firstLine="0"/>
      </w:pPr>
    </w:p>
    <w:p w14:paraId="16A54E7C" w14:textId="77777777" w:rsidR="003E6C35" w:rsidRDefault="003E6C35">
      <w:pPr>
        <w:pStyle w:val="ListParagraph"/>
        <w:numPr>
          <w:ilvl w:val="1"/>
          <w:numId w:val="8"/>
        </w:numPr>
        <w:tabs>
          <w:tab w:val="left" w:pos="1541"/>
        </w:tabs>
        <w:kinsoku w:val="0"/>
        <w:overflowPunct w:val="0"/>
        <w:rPr>
          <w:rFonts w:ascii="Arial" w:hAnsi="Arial" w:cs="Arial"/>
        </w:rPr>
      </w:pPr>
      <w:bookmarkStart w:id="34" w:name="bookmark34"/>
      <w:bookmarkEnd w:id="34"/>
      <w:r>
        <w:rPr>
          <w:rFonts w:ascii="Arial" w:hAnsi="Arial" w:cs="Arial"/>
          <w:u w:val="single"/>
        </w:rPr>
        <w:t>Records of</w:t>
      </w:r>
      <w:r>
        <w:rPr>
          <w:rFonts w:ascii="Arial" w:hAnsi="Arial" w:cs="Arial"/>
          <w:spacing w:val="-6"/>
          <w:u w:val="single"/>
        </w:rPr>
        <w:t xml:space="preserve"> </w:t>
      </w:r>
      <w:r>
        <w:rPr>
          <w:rFonts w:ascii="Arial" w:hAnsi="Arial" w:cs="Arial"/>
          <w:u w:val="single"/>
        </w:rPr>
        <w:t>Consultant</w:t>
      </w:r>
    </w:p>
    <w:p w14:paraId="5EC0ABA2" w14:textId="77777777" w:rsidR="003E6C35" w:rsidRDefault="003E6C35">
      <w:pPr>
        <w:pStyle w:val="BodyText"/>
        <w:kinsoku w:val="0"/>
        <w:overflowPunct w:val="0"/>
        <w:spacing w:before="11"/>
        <w:ind w:left="0" w:firstLine="0"/>
        <w:rPr>
          <w:sz w:val="17"/>
          <w:szCs w:val="17"/>
        </w:rPr>
      </w:pPr>
    </w:p>
    <w:p w14:paraId="208555B9" w14:textId="77777777" w:rsidR="003E6C35" w:rsidRDefault="003E6C35">
      <w:pPr>
        <w:pStyle w:val="BodyText"/>
        <w:kinsoku w:val="0"/>
        <w:overflowPunct w:val="0"/>
        <w:spacing w:before="69"/>
        <w:ind w:right="115" w:firstLine="1439"/>
        <w:jc w:val="both"/>
        <w:rPr>
          <w:spacing w:val="-3"/>
        </w:rPr>
      </w:pPr>
      <w:r>
        <w:t xml:space="preserve">The </w:t>
      </w:r>
      <w:r>
        <w:rPr>
          <w:spacing w:val="-3"/>
        </w:rPr>
        <w:t xml:space="preserve">Consultant shall make </w:t>
      </w:r>
      <w:r>
        <w:rPr>
          <w:spacing w:val="-2"/>
        </w:rPr>
        <w:t xml:space="preserve">and </w:t>
      </w:r>
      <w:r>
        <w:rPr>
          <w:spacing w:val="-3"/>
        </w:rPr>
        <w:t xml:space="preserve">maintain during </w:t>
      </w:r>
      <w:r>
        <w:rPr>
          <w:spacing w:val="-2"/>
        </w:rPr>
        <w:t xml:space="preserve">the </w:t>
      </w:r>
      <w:r>
        <w:rPr>
          <w:spacing w:val="-3"/>
        </w:rPr>
        <w:t xml:space="preserve">Term </w:t>
      </w:r>
      <w:r>
        <w:t xml:space="preserve">of </w:t>
      </w:r>
      <w:r>
        <w:rPr>
          <w:spacing w:val="-3"/>
        </w:rPr>
        <w:t xml:space="preserve">this </w:t>
      </w:r>
      <w:r>
        <w:rPr>
          <w:spacing w:val="-4"/>
        </w:rPr>
        <w:t xml:space="preserve">Agreement, </w:t>
      </w:r>
      <w:r>
        <w:rPr>
          <w:spacing w:val="-3"/>
        </w:rPr>
        <w:t xml:space="preserve">adequate </w:t>
      </w:r>
      <w:r>
        <w:rPr>
          <w:spacing w:val="-2"/>
        </w:rPr>
        <w:t xml:space="preserve">and </w:t>
      </w:r>
      <w:r>
        <w:rPr>
          <w:spacing w:val="-3"/>
        </w:rPr>
        <w:t xml:space="preserve">current written records </w:t>
      </w:r>
      <w:r>
        <w:t xml:space="preserve">of all </w:t>
      </w:r>
      <w:r>
        <w:rPr>
          <w:spacing w:val="-4"/>
        </w:rPr>
        <w:t xml:space="preserve">Service Results, which </w:t>
      </w:r>
      <w:r>
        <w:rPr>
          <w:spacing w:val="-3"/>
        </w:rPr>
        <w:t xml:space="preserve">records shall </w:t>
      </w:r>
      <w:r>
        <w:t xml:space="preserve">be </w:t>
      </w:r>
      <w:r>
        <w:rPr>
          <w:spacing w:val="-3"/>
        </w:rPr>
        <w:t xml:space="preserve">made available to </w:t>
      </w:r>
      <w:r>
        <w:rPr>
          <w:spacing w:val="-2"/>
        </w:rPr>
        <w:t xml:space="preserve">and </w:t>
      </w:r>
      <w:r>
        <w:rPr>
          <w:spacing w:val="-4"/>
        </w:rPr>
        <w:t xml:space="preserve">remain </w:t>
      </w:r>
      <w:r>
        <w:rPr>
          <w:spacing w:val="-2"/>
        </w:rPr>
        <w:t xml:space="preserve">the </w:t>
      </w:r>
      <w:r>
        <w:rPr>
          <w:spacing w:val="-3"/>
        </w:rPr>
        <w:t xml:space="preserve">property </w:t>
      </w:r>
      <w:r>
        <w:t xml:space="preserve">of </w:t>
      </w:r>
      <w:r>
        <w:rPr>
          <w:spacing w:val="-2"/>
        </w:rPr>
        <w:t xml:space="preserve">the </w:t>
      </w:r>
      <w:r>
        <w:rPr>
          <w:spacing w:val="-3"/>
        </w:rPr>
        <w:t xml:space="preserve">Community </w:t>
      </w:r>
      <w:r>
        <w:t xml:space="preserve">at all </w:t>
      </w:r>
      <w:r>
        <w:rPr>
          <w:spacing w:val="-3"/>
        </w:rPr>
        <w:t xml:space="preserve">times, </w:t>
      </w:r>
      <w:r>
        <w:t xml:space="preserve">both </w:t>
      </w:r>
      <w:r>
        <w:rPr>
          <w:spacing w:val="-3"/>
        </w:rPr>
        <w:t xml:space="preserve">during and </w:t>
      </w:r>
      <w:r>
        <w:t xml:space="preserve">after </w:t>
      </w:r>
      <w:r>
        <w:rPr>
          <w:spacing w:val="-2"/>
        </w:rPr>
        <w:t xml:space="preserve">the </w:t>
      </w:r>
      <w:r>
        <w:rPr>
          <w:spacing w:val="-3"/>
        </w:rPr>
        <w:t xml:space="preserve">Term </w:t>
      </w:r>
      <w:r>
        <w:t xml:space="preserve">of </w:t>
      </w:r>
      <w:r>
        <w:rPr>
          <w:spacing w:val="-3"/>
        </w:rPr>
        <w:t>this</w:t>
      </w:r>
      <w:r>
        <w:rPr>
          <w:spacing w:val="-18"/>
        </w:rPr>
        <w:t xml:space="preserve"> </w:t>
      </w:r>
      <w:r>
        <w:rPr>
          <w:spacing w:val="-3"/>
        </w:rPr>
        <w:t>Agreement.</w:t>
      </w:r>
    </w:p>
    <w:p w14:paraId="363654F4" w14:textId="77777777" w:rsidR="003E6C35" w:rsidRDefault="003E6C35">
      <w:pPr>
        <w:pStyle w:val="BodyText"/>
        <w:kinsoku w:val="0"/>
        <w:overflowPunct w:val="0"/>
        <w:spacing w:before="69"/>
        <w:ind w:right="115" w:firstLine="1439"/>
        <w:jc w:val="both"/>
        <w:rPr>
          <w:spacing w:val="-3"/>
        </w:rPr>
        <w:sectPr w:rsidR="003E6C35">
          <w:pgSz w:w="12240" w:h="15840"/>
          <w:pgMar w:top="1420" w:right="1320" w:bottom="860" w:left="1340" w:header="1189" w:footer="666" w:gutter="0"/>
          <w:cols w:space="720"/>
          <w:noEndnote/>
        </w:sectPr>
      </w:pPr>
    </w:p>
    <w:p w14:paraId="5D65D7B3" w14:textId="77777777" w:rsidR="003E6C35" w:rsidRDefault="003E6C35">
      <w:pPr>
        <w:pStyle w:val="BodyText"/>
        <w:kinsoku w:val="0"/>
        <w:overflowPunct w:val="0"/>
        <w:ind w:left="0" w:firstLine="0"/>
        <w:rPr>
          <w:sz w:val="20"/>
          <w:szCs w:val="20"/>
        </w:rPr>
      </w:pPr>
    </w:p>
    <w:p w14:paraId="2710DDAC" w14:textId="77777777" w:rsidR="003E6C35" w:rsidRDefault="003E6C35">
      <w:pPr>
        <w:pStyle w:val="BodyText"/>
        <w:kinsoku w:val="0"/>
        <w:overflowPunct w:val="0"/>
        <w:spacing w:before="11"/>
        <w:ind w:left="0" w:firstLine="0"/>
        <w:rPr>
          <w:sz w:val="21"/>
          <w:szCs w:val="21"/>
        </w:rPr>
      </w:pPr>
    </w:p>
    <w:p w14:paraId="4D14DBB0" w14:textId="77777777" w:rsidR="003E6C35" w:rsidRDefault="003E6C35">
      <w:pPr>
        <w:pStyle w:val="ListParagraph"/>
        <w:numPr>
          <w:ilvl w:val="1"/>
          <w:numId w:val="8"/>
        </w:numPr>
        <w:tabs>
          <w:tab w:val="left" w:pos="1541"/>
        </w:tabs>
        <w:kinsoku w:val="0"/>
        <w:overflowPunct w:val="0"/>
        <w:spacing w:before="69"/>
        <w:rPr>
          <w:rFonts w:ascii="Arial" w:hAnsi="Arial" w:cs="Arial"/>
        </w:rPr>
      </w:pPr>
      <w:bookmarkStart w:id="35" w:name="bookmark35"/>
      <w:bookmarkEnd w:id="35"/>
      <w:r>
        <w:rPr>
          <w:rFonts w:ascii="Arial" w:hAnsi="Arial" w:cs="Arial"/>
          <w:u w:val="single"/>
        </w:rPr>
        <w:t>Warranty of Original</w:t>
      </w:r>
      <w:r>
        <w:rPr>
          <w:rFonts w:ascii="Arial" w:hAnsi="Arial" w:cs="Arial"/>
          <w:spacing w:val="-8"/>
          <w:u w:val="single"/>
        </w:rPr>
        <w:t xml:space="preserve"> </w:t>
      </w:r>
      <w:r>
        <w:rPr>
          <w:rFonts w:ascii="Arial" w:hAnsi="Arial" w:cs="Arial"/>
          <w:u w:val="single"/>
        </w:rPr>
        <w:t>Work</w:t>
      </w:r>
    </w:p>
    <w:p w14:paraId="343CBE5D" w14:textId="77777777" w:rsidR="003E6C35" w:rsidRDefault="003E6C35">
      <w:pPr>
        <w:pStyle w:val="BodyText"/>
        <w:kinsoku w:val="0"/>
        <w:overflowPunct w:val="0"/>
        <w:spacing w:before="11"/>
        <w:ind w:left="0" w:firstLine="0"/>
        <w:rPr>
          <w:sz w:val="17"/>
          <w:szCs w:val="17"/>
        </w:rPr>
      </w:pPr>
    </w:p>
    <w:p w14:paraId="195FBDF2" w14:textId="77777777" w:rsidR="003E6C35" w:rsidRDefault="003E6C35">
      <w:pPr>
        <w:pStyle w:val="BodyText"/>
        <w:kinsoku w:val="0"/>
        <w:overflowPunct w:val="0"/>
        <w:spacing w:before="69"/>
        <w:ind w:right="112" w:firstLine="1439"/>
        <w:jc w:val="both"/>
        <w:rPr>
          <w:spacing w:val="-4"/>
        </w:rPr>
      </w:pPr>
      <w:r>
        <w:t xml:space="preserve">The </w:t>
      </w:r>
      <w:r>
        <w:rPr>
          <w:spacing w:val="-4"/>
        </w:rPr>
        <w:t xml:space="preserve">Consultant warrants </w:t>
      </w:r>
      <w:r>
        <w:t xml:space="preserve">that all </w:t>
      </w:r>
      <w:r>
        <w:rPr>
          <w:spacing w:val="-3"/>
        </w:rPr>
        <w:t xml:space="preserve">Service </w:t>
      </w:r>
      <w:r>
        <w:rPr>
          <w:spacing w:val="-4"/>
        </w:rPr>
        <w:t xml:space="preserve">Results </w:t>
      </w:r>
      <w:r>
        <w:rPr>
          <w:spacing w:val="-3"/>
        </w:rPr>
        <w:t xml:space="preserve">will </w:t>
      </w:r>
      <w:r>
        <w:t xml:space="preserve">be </w:t>
      </w:r>
      <w:r>
        <w:rPr>
          <w:spacing w:val="-3"/>
        </w:rPr>
        <w:t xml:space="preserve">original </w:t>
      </w:r>
      <w:r>
        <w:rPr>
          <w:spacing w:val="-4"/>
        </w:rPr>
        <w:t xml:space="preserve">development </w:t>
      </w:r>
      <w:r>
        <w:t xml:space="preserve">by </w:t>
      </w:r>
      <w:r>
        <w:rPr>
          <w:spacing w:val="-2"/>
        </w:rPr>
        <w:t xml:space="preserve">the </w:t>
      </w:r>
      <w:r>
        <w:rPr>
          <w:spacing w:val="-3"/>
        </w:rPr>
        <w:t xml:space="preserve">Consultant, will </w:t>
      </w:r>
      <w:r>
        <w:rPr>
          <w:spacing w:val="-2"/>
        </w:rPr>
        <w:t xml:space="preserve">not </w:t>
      </w:r>
      <w:r>
        <w:rPr>
          <w:spacing w:val="-4"/>
        </w:rPr>
        <w:t xml:space="preserve">infringe </w:t>
      </w:r>
      <w:r>
        <w:rPr>
          <w:spacing w:val="-2"/>
        </w:rPr>
        <w:t xml:space="preserve">any </w:t>
      </w:r>
      <w:r>
        <w:rPr>
          <w:spacing w:val="-3"/>
        </w:rPr>
        <w:t xml:space="preserve">rights </w:t>
      </w:r>
      <w:r>
        <w:t xml:space="preserve">of </w:t>
      </w:r>
      <w:r>
        <w:rPr>
          <w:spacing w:val="-2"/>
        </w:rPr>
        <w:t xml:space="preserve">any </w:t>
      </w:r>
      <w:r>
        <w:rPr>
          <w:spacing w:val="-3"/>
        </w:rPr>
        <w:t xml:space="preserve">third parties </w:t>
      </w:r>
      <w:r>
        <w:rPr>
          <w:spacing w:val="-2"/>
        </w:rPr>
        <w:t xml:space="preserve">and </w:t>
      </w:r>
      <w:r>
        <w:rPr>
          <w:spacing w:val="-3"/>
        </w:rPr>
        <w:t xml:space="preserve">will otherwise </w:t>
      </w:r>
      <w:r>
        <w:t xml:space="preserve">be free of </w:t>
      </w:r>
      <w:r>
        <w:rPr>
          <w:spacing w:val="-2"/>
        </w:rPr>
        <w:t xml:space="preserve">any </w:t>
      </w:r>
      <w:r>
        <w:rPr>
          <w:spacing w:val="-3"/>
        </w:rPr>
        <w:t xml:space="preserve">claims </w:t>
      </w:r>
      <w:r>
        <w:t xml:space="preserve">of </w:t>
      </w:r>
      <w:r>
        <w:rPr>
          <w:spacing w:val="-4"/>
        </w:rPr>
        <w:t xml:space="preserve">third </w:t>
      </w:r>
      <w:r>
        <w:rPr>
          <w:spacing w:val="-3"/>
        </w:rPr>
        <w:t xml:space="preserve">parties, </w:t>
      </w:r>
      <w:r>
        <w:rPr>
          <w:spacing w:val="-2"/>
        </w:rPr>
        <w:t xml:space="preserve">and </w:t>
      </w:r>
      <w:r>
        <w:rPr>
          <w:spacing w:val="-3"/>
        </w:rPr>
        <w:t xml:space="preserve">will </w:t>
      </w:r>
      <w:r>
        <w:t xml:space="preserve">be </w:t>
      </w:r>
      <w:r>
        <w:rPr>
          <w:spacing w:val="-3"/>
        </w:rPr>
        <w:t xml:space="preserve">specifically developed </w:t>
      </w:r>
      <w:r>
        <w:t xml:space="preserve">for </w:t>
      </w:r>
      <w:r>
        <w:rPr>
          <w:spacing w:val="-3"/>
        </w:rPr>
        <w:t xml:space="preserve">the fulfilment </w:t>
      </w:r>
      <w:r>
        <w:t xml:space="preserve">of </w:t>
      </w:r>
      <w:r>
        <w:rPr>
          <w:spacing w:val="-3"/>
        </w:rPr>
        <w:t xml:space="preserve">this </w:t>
      </w:r>
      <w:r>
        <w:rPr>
          <w:spacing w:val="-4"/>
        </w:rPr>
        <w:t>Agreement.</w:t>
      </w:r>
    </w:p>
    <w:p w14:paraId="09069D52" w14:textId="77777777" w:rsidR="003E6C35" w:rsidRDefault="003E6C35">
      <w:pPr>
        <w:pStyle w:val="BodyText"/>
        <w:kinsoku w:val="0"/>
        <w:overflowPunct w:val="0"/>
        <w:ind w:left="0" w:firstLine="0"/>
      </w:pPr>
    </w:p>
    <w:p w14:paraId="5DCE134D" w14:textId="77777777" w:rsidR="003E6C35" w:rsidRDefault="003E6C35">
      <w:pPr>
        <w:pStyle w:val="ListParagraph"/>
        <w:numPr>
          <w:ilvl w:val="1"/>
          <w:numId w:val="8"/>
        </w:numPr>
        <w:tabs>
          <w:tab w:val="left" w:pos="1541"/>
        </w:tabs>
        <w:kinsoku w:val="0"/>
        <w:overflowPunct w:val="0"/>
        <w:rPr>
          <w:rFonts w:ascii="Arial" w:hAnsi="Arial" w:cs="Arial"/>
        </w:rPr>
      </w:pPr>
      <w:bookmarkStart w:id="36" w:name="bookmark36"/>
      <w:bookmarkEnd w:id="36"/>
      <w:r>
        <w:rPr>
          <w:rFonts w:ascii="Arial" w:hAnsi="Arial" w:cs="Arial"/>
          <w:u w:val="single"/>
        </w:rPr>
        <w:t>No</w:t>
      </w:r>
      <w:r>
        <w:rPr>
          <w:rFonts w:ascii="Arial" w:hAnsi="Arial" w:cs="Arial"/>
          <w:spacing w:val="-3"/>
          <w:u w:val="single"/>
        </w:rPr>
        <w:t xml:space="preserve"> </w:t>
      </w:r>
      <w:r>
        <w:rPr>
          <w:rFonts w:ascii="Arial" w:hAnsi="Arial" w:cs="Arial"/>
          <w:u w:val="single"/>
        </w:rPr>
        <w:t>Challenge</w:t>
      </w:r>
    </w:p>
    <w:p w14:paraId="45C759DF" w14:textId="77777777" w:rsidR="003E6C35" w:rsidRDefault="003E6C35">
      <w:pPr>
        <w:pStyle w:val="BodyText"/>
        <w:kinsoku w:val="0"/>
        <w:overflowPunct w:val="0"/>
        <w:spacing w:before="11"/>
        <w:ind w:left="0" w:firstLine="0"/>
        <w:rPr>
          <w:sz w:val="17"/>
          <w:szCs w:val="17"/>
        </w:rPr>
      </w:pPr>
    </w:p>
    <w:p w14:paraId="0BCFA53E" w14:textId="77777777" w:rsidR="003E6C35" w:rsidRDefault="003E6C35">
      <w:pPr>
        <w:pStyle w:val="BodyText"/>
        <w:kinsoku w:val="0"/>
        <w:overflowPunct w:val="0"/>
        <w:spacing w:before="69"/>
        <w:ind w:right="89" w:firstLine="1439"/>
        <w:rPr>
          <w:spacing w:val="-3"/>
        </w:rPr>
      </w:pPr>
      <w:r>
        <w:t xml:space="preserve">The </w:t>
      </w:r>
      <w:r>
        <w:rPr>
          <w:spacing w:val="-4"/>
        </w:rPr>
        <w:t xml:space="preserve">Consultant </w:t>
      </w:r>
      <w:r>
        <w:rPr>
          <w:spacing w:val="-3"/>
        </w:rPr>
        <w:t xml:space="preserve">shall </w:t>
      </w:r>
      <w:r>
        <w:rPr>
          <w:spacing w:val="-2"/>
        </w:rPr>
        <w:t xml:space="preserve">not </w:t>
      </w:r>
      <w:r>
        <w:rPr>
          <w:spacing w:val="-4"/>
        </w:rPr>
        <w:t xml:space="preserve">challenge </w:t>
      </w:r>
      <w:r>
        <w:t xml:space="preserve">or deny </w:t>
      </w:r>
      <w:r>
        <w:rPr>
          <w:spacing w:val="-2"/>
        </w:rPr>
        <w:t xml:space="preserve">nor </w:t>
      </w:r>
      <w:r>
        <w:rPr>
          <w:spacing w:val="-3"/>
        </w:rPr>
        <w:t xml:space="preserve">assist </w:t>
      </w:r>
      <w:r>
        <w:rPr>
          <w:spacing w:val="-2"/>
        </w:rPr>
        <w:t xml:space="preserve">any </w:t>
      </w:r>
      <w:r>
        <w:rPr>
          <w:spacing w:val="-4"/>
        </w:rPr>
        <w:t xml:space="preserve">third </w:t>
      </w:r>
      <w:r>
        <w:rPr>
          <w:spacing w:val="-3"/>
        </w:rPr>
        <w:t xml:space="preserve">party </w:t>
      </w:r>
      <w:r>
        <w:t xml:space="preserve">in </w:t>
      </w:r>
      <w:r>
        <w:rPr>
          <w:spacing w:val="-3"/>
        </w:rPr>
        <w:t>challenging</w:t>
      </w:r>
      <w:r>
        <w:rPr>
          <w:spacing w:val="-9"/>
        </w:rPr>
        <w:t xml:space="preserve"> </w:t>
      </w:r>
      <w:r>
        <w:t>or</w:t>
      </w:r>
      <w:r>
        <w:rPr>
          <w:spacing w:val="-8"/>
        </w:rPr>
        <w:t xml:space="preserve"> </w:t>
      </w:r>
      <w:r>
        <w:rPr>
          <w:spacing w:val="-3"/>
        </w:rPr>
        <w:t>denying</w:t>
      </w:r>
      <w:r>
        <w:rPr>
          <w:spacing w:val="-9"/>
        </w:rPr>
        <w:t xml:space="preserve"> </w:t>
      </w:r>
      <w:r>
        <w:t>any</w:t>
      </w:r>
      <w:r>
        <w:rPr>
          <w:spacing w:val="-10"/>
        </w:rPr>
        <w:t xml:space="preserve"> </w:t>
      </w:r>
      <w:r>
        <w:t>of</w:t>
      </w:r>
      <w:r>
        <w:rPr>
          <w:spacing w:val="-4"/>
        </w:rPr>
        <w:t xml:space="preserve"> </w:t>
      </w:r>
      <w:r>
        <w:rPr>
          <w:spacing w:val="-3"/>
        </w:rPr>
        <w:t>the</w:t>
      </w:r>
      <w:r>
        <w:rPr>
          <w:spacing w:val="-6"/>
        </w:rPr>
        <w:t xml:space="preserve"> </w:t>
      </w:r>
      <w:r>
        <w:rPr>
          <w:spacing w:val="-4"/>
        </w:rPr>
        <w:t>Community’s</w:t>
      </w:r>
      <w:r>
        <w:rPr>
          <w:spacing w:val="-7"/>
        </w:rPr>
        <w:t xml:space="preserve"> </w:t>
      </w:r>
      <w:r>
        <w:rPr>
          <w:spacing w:val="-3"/>
        </w:rPr>
        <w:t>rights</w:t>
      </w:r>
      <w:r>
        <w:rPr>
          <w:spacing w:val="-7"/>
        </w:rPr>
        <w:t xml:space="preserve"> </w:t>
      </w:r>
      <w:r>
        <w:rPr>
          <w:spacing w:val="-3"/>
        </w:rPr>
        <w:t>in</w:t>
      </w:r>
      <w:r>
        <w:rPr>
          <w:spacing w:val="-6"/>
        </w:rPr>
        <w:t xml:space="preserve"> </w:t>
      </w:r>
      <w:r>
        <w:rPr>
          <w:spacing w:val="-2"/>
        </w:rPr>
        <w:t>and</w:t>
      </w:r>
      <w:r>
        <w:rPr>
          <w:spacing w:val="-6"/>
        </w:rPr>
        <w:t xml:space="preserve"> </w:t>
      </w:r>
      <w:r>
        <w:t>to</w:t>
      </w:r>
      <w:r>
        <w:rPr>
          <w:spacing w:val="-6"/>
        </w:rPr>
        <w:t xml:space="preserve"> </w:t>
      </w:r>
      <w:r>
        <w:rPr>
          <w:spacing w:val="-3"/>
        </w:rPr>
        <w:t>the</w:t>
      </w:r>
      <w:r>
        <w:rPr>
          <w:spacing w:val="-6"/>
        </w:rPr>
        <w:t xml:space="preserve"> </w:t>
      </w:r>
      <w:r>
        <w:rPr>
          <w:spacing w:val="-3"/>
        </w:rPr>
        <w:t>Service</w:t>
      </w:r>
      <w:r>
        <w:rPr>
          <w:spacing w:val="-4"/>
        </w:rPr>
        <w:t xml:space="preserve"> </w:t>
      </w:r>
      <w:r>
        <w:rPr>
          <w:spacing w:val="-3"/>
        </w:rPr>
        <w:t>Results.</w:t>
      </w:r>
    </w:p>
    <w:p w14:paraId="3802FE36" w14:textId="77777777" w:rsidR="003E6C35" w:rsidRDefault="003E6C35">
      <w:pPr>
        <w:pStyle w:val="BodyText"/>
        <w:kinsoku w:val="0"/>
        <w:overflowPunct w:val="0"/>
        <w:ind w:left="0" w:firstLine="0"/>
      </w:pPr>
    </w:p>
    <w:p w14:paraId="65DF2A6B" w14:textId="77777777" w:rsidR="003E6C35" w:rsidRDefault="003E6C35">
      <w:pPr>
        <w:pStyle w:val="BodyText"/>
        <w:kinsoku w:val="0"/>
        <w:overflowPunct w:val="0"/>
        <w:ind w:left="0" w:firstLine="0"/>
      </w:pPr>
    </w:p>
    <w:p w14:paraId="3D6B2BAE" w14:textId="77777777" w:rsidR="003E6C35" w:rsidRDefault="003E6C35">
      <w:pPr>
        <w:pStyle w:val="Heading1"/>
        <w:kinsoku w:val="0"/>
        <w:overflowPunct w:val="0"/>
        <w:ind w:left="3247" w:right="89"/>
        <w:rPr>
          <w:b w:val="0"/>
          <w:bCs w:val="0"/>
        </w:rPr>
      </w:pPr>
      <w:r>
        <w:rPr>
          <w:rFonts w:ascii="Times New Roman" w:hAnsi="Times New Roman" w:cs="Times New Roman"/>
          <w:u w:val="thick"/>
        </w:rPr>
        <w:t xml:space="preserve">ARTICLE </w:t>
      </w:r>
      <w:bookmarkStart w:id="37" w:name="bookmark37"/>
      <w:bookmarkEnd w:id="37"/>
      <w:r>
        <w:rPr>
          <w:rFonts w:ascii="Times New Roman" w:hAnsi="Times New Roman" w:cs="Times New Roman"/>
          <w:u w:val="thick"/>
        </w:rPr>
        <w:t xml:space="preserve">6 </w:t>
      </w:r>
      <w:r>
        <w:rPr>
          <w:u w:val="thick"/>
        </w:rPr>
        <w:t>-</w:t>
      </w:r>
      <w:r>
        <w:rPr>
          <w:spacing w:val="-3"/>
          <w:u w:val="thick"/>
        </w:rPr>
        <w:t xml:space="preserve"> </w:t>
      </w:r>
      <w:r>
        <w:rPr>
          <w:u w:val="thick"/>
        </w:rPr>
        <w:t>TERMINATION</w:t>
      </w:r>
    </w:p>
    <w:p w14:paraId="53777FC3" w14:textId="77777777" w:rsidR="003E6C35" w:rsidRDefault="003E6C35">
      <w:pPr>
        <w:pStyle w:val="BodyText"/>
        <w:kinsoku w:val="0"/>
        <w:overflowPunct w:val="0"/>
        <w:spacing w:before="10"/>
        <w:ind w:left="0" w:firstLine="0"/>
        <w:rPr>
          <w:b/>
          <w:bCs/>
          <w:sz w:val="17"/>
          <w:szCs w:val="17"/>
        </w:rPr>
      </w:pPr>
    </w:p>
    <w:p w14:paraId="2A6D359B" w14:textId="77777777" w:rsidR="003E6C35" w:rsidRDefault="003E6C35">
      <w:pPr>
        <w:pStyle w:val="ListParagraph"/>
        <w:numPr>
          <w:ilvl w:val="1"/>
          <w:numId w:val="7"/>
        </w:numPr>
        <w:tabs>
          <w:tab w:val="left" w:pos="1541"/>
        </w:tabs>
        <w:kinsoku w:val="0"/>
        <w:overflowPunct w:val="0"/>
        <w:spacing w:before="69"/>
        <w:rPr>
          <w:rFonts w:ascii="Arial" w:hAnsi="Arial" w:cs="Arial"/>
        </w:rPr>
      </w:pPr>
      <w:bookmarkStart w:id="38" w:name="bookmark38"/>
      <w:bookmarkEnd w:id="38"/>
      <w:r>
        <w:rPr>
          <w:rFonts w:ascii="Arial" w:hAnsi="Arial" w:cs="Arial"/>
          <w:u w:val="single"/>
        </w:rPr>
        <w:t>Termination for</w:t>
      </w:r>
      <w:r>
        <w:rPr>
          <w:rFonts w:ascii="Arial" w:hAnsi="Arial" w:cs="Arial"/>
          <w:spacing w:val="-11"/>
          <w:u w:val="single"/>
        </w:rPr>
        <w:t xml:space="preserve"> </w:t>
      </w:r>
      <w:r>
        <w:rPr>
          <w:rFonts w:ascii="Arial" w:hAnsi="Arial" w:cs="Arial"/>
          <w:u w:val="single"/>
        </w:rPr>
        <w:t>Convenience</w:t>
      </w:r>
    </w:p>
    <w:p w14:paraId="3AAE4603" w14:textId="77777777" w:rsidR="003E6C35" w:rsidRDefault="003E6C35">
      <w:pPr>
        <w:pStyle w:val="BodyText"/>
        <w:kinsoku w:val="0"/>
        <w:overflowPunct w:val="0"/>
        <w:spacing w:before="11"/>
        <w:ind w:left="0" w:firstLine="0"/>
        <w:rPr>
          <w:sz w:val="17"/>
          <w:szCs w:val="17"/>
        </w:rPr>
      </w:pPr>
    </w:p>
    <w:p w14:paraId="4AC0BE9A" w14:textId="77777777" w:rsidR="003E6C35" w:rsidRDefault="003E6C35">
      <w:pPr>
        <w:pStyle w:val="BodyText"/>
        <w:kinsoku w:val="0"/>
        <w:overflowPunct w:val="0"/>
        <w:spacing w:before="69"/>
        <w:ind w:right="109" w:firstLine="1439"/>
        <w:jc w:val="both"/>
        <w:rPr>
          <w:spacing w:val="-3"/>
        </w:rPr>
      </w:pPr>
      <w:r>
        <w:t xml:space="preserve">This </w:t>
      </w:r>
      <w:r>
        <w:rPr>
          <w:spacing w:val="-3"/>
        </w:rPr>
        <w:t xml:space="preserve">Agreement </w:t>
      </w:r>
      <w:r>
        <w:rPr>
          <w:spacing w:val="-2"/>
        </w:rPr>
        <w:t xml:space="preserve">may </w:t>
      </w:r>
      <w:r>
        <w:t xml:space="preserve">be </w:t>
      </w:r>
      <w:r>
        <w:rPr>
          <w:spacing w:val="-4"/>
        </w:rPr>
        <w:t xml:space="preserve">terminated </w:t>
      </w:r>
      <w:r>
        <w:t xml:space="preserve">at </w:t>
      </w:r>
      <w:r>
        <w:rPr>
          <w:spacing w:val="-2"/>
        </w:rPr>
        <w:t xml:space="preserve">any </w:t>
      </w:r>
      <w:r>
        <w:rPr>
          <w:spacing w:val="-3"/>
        </w:rPr>
        <w:t xml:space="preserve">time, with </w:t>
      </w:r>
      <w:r>
        <w:t xml:space="preserve">or </w:t>
      </w:r>
      <w:r>
        <w:rPr>
          <w:spacing w:val="-3"/>
        </w:rPr>
        <w:t xml:space="preserve">without cause, </w:t>
      </w:r>
      <w:r>
        <w:t xml:space="preserve">by </w:t>
      </w:r>
      <w:r>
        <w:rPr>
          <w:spacing w:val="-2"/>
        </w:rPr>
        <w:t xml:space="preserve">the </w:t>
      </w:r>
      <w:r>
        <w:rPr>
          <w:spacing w:val="-3"/>
        </w:rPr>
        <w:t xml:space="preserve">Community </w:t>
      </w:r>
      <w:r>
        <w:rPr>
          <w:spacing w:val="-4"/>
        </w:rPr>
        <w:t xml:space="preserve">providing </w:t>
      </w:r>
      <w:r>
        <w:rPr>
          <w:spacing w:val="-3"/>
        </w:rPr>
        <w:t xml:space="preserve">written notice </w:t>
      </w:r>
      <w:r>
        <w:t xml:space="preserve">to </w:t>
      </w:r>
      <w:r>
        <w:rPr>
          <w:spacing w:val="-3"/>
        </w:rPr>
        <w:t xml:space="preserve">the Consultant </w:t>
      </w:r>
      <w:r>
        <w:t xml:space="preserve">at </w:t>
      </w:r>
      <w:r>
        <w:rPr>
          <w:spacing w:val="-3"/>
        </w:rPr>
        <w:t xml:space="preserve">least </w:t>
      </w:r>
      <w:r>
        <w:rPr>
          <w:spacing w:val="-4"/>
        </w:rPr>
        <w:t xml:space="preserve">seven </w:t>
      </w:r>
      <w:r>
        <w:rPr>
          <w:spacing w:val="-2"/>
        </w:rPr>
        <w:t xml:space="preserve">(7) </w:t>
      </w:r>
      <w:r>
        <w:rPr>
          <w:spacing w:val="-3"/>
        </w:rPr>
        <w:t xml:space="preserve">days prior </w:t>
      </w:r>
      <w:r>
        <w:t xml:space="preserve">to </w:t>
      </w:r>
      <w:r>
        <w:rPr>
          <w:spacing w:val="-2"/>
        </w:rPr>
        <w:t xml:space="preserve">the </w:t>
      </w:r>
      <w:r>
        <w:rPr>
          <w:spacing w:val="-3"/>
        </w:rPr>
        <w:t xml:space="preserve">termination date specified in </w:t>
      </w:r>
      <w:r>
        <w:rPr>
          <w:spacing w:val="-2"/>
        </w:rPr>
        <w:t>the</w:t>
      </w:r>
      <w:r>
        <w:rPr>
          <w:spacing w:val="-19"/>
        </w:rPr>
        <w:t xml:space="preserve"> </w:t>
      </w:r>
      <w:r>
        <w:rPr>
          <w:spacing w:val="-3"/>
        </w:rPr>
        <w:t>notice.</w:t>
      </w:r>
    </w:p>
    <w:p w14:paraId="5F5CE7CB" w14:textId="77777777" w:rsidR="003E6C35" w:rsidRDefault="003E6C35">
      <w:pPr>
        <w:pStyle w:val="BodyText"/>
        <w:kinsoku w:val="0"/>
        <w:overflowPunct w:val="0"/>
        <w:ind w:left="0" w:firstLine="0"/>
      </w:pPr>
    </w:p>
    <w:p w14:paraId="0A354C63" w14:textId="77777777" w:rsidR="003E6C35" w:rsidRDefault="003E6C35">
      <w:pPr>
        <w:pStyle w:val="ListParagraph"/>
        <w:numPr>
          <w:ilvl w:val="1"/>
          <w:numId w:val="7"/>
        </w:numPr>
        <w:tabs>
          <w:tab w:val="left" w:pos="1541"/>
        </w:tabs>
        <w:kinsoku w:val="0"/>
        <w:overflowPunct w:val="0"/>
        <w:rPr>
          <w:rFonts w:ascii="Arial" w:hAnsi="Arial" w:cs="Arial"/>
        </w:rPr>
      </w:pPr>
      <w:bookmarkStart w:id="39" w:name="bookmark39"/>
      <w:bookmarkEnd w:id="39"/>
      <w:r>
        <w:rPr>
          <w:rFonts w:ascii="Arial" w:hAnsi="Arial" w:cs="Arial"/>
          <w:u w:val="single"/>
        </w:rPr>
        <w:t>Termination for</w:t>
      </w:r>
      <w:r>
        <w:rPr>
          <w:rFonts w:ascii="Arial" w:hAnsi="Arial" w:cs="Arial"/>
          <w:spacing w:val="-9"/>
          <w:u w:val="single"/>
        </w:rPr>
        <w:t xml:space="preserve"> </w:t>
      </w:r>
      <w:r>
        <w:rPr>
          <w:rFonts w:ascii="Arial" w:hAnsi="Arial" w:cs="Arial"/>
          <w:u w:val="single"/>
        </w:rPr>
        <w:t>Default</w:t>
      </w:r>
    </w:p>
    <w:p w14:paraId="39C02C2F" w14:textId="77777777" w:rsidR="003E6C35" w:rsidRDefault="003E6C35">
      <w:pPr>
        <w:pStyle w:val="BodyText"/>
        <w:kinsoku w:val="0"/>
        <w:overflowPunct w:val="0"/>
        <w:spacing w:before="11"/>
        <w:ind w:left="0" w:firstLine="0"/>
        <w:rPr>
          <w:sz w:val="17"/>
          <w:szCs w:val="17"/>
        </w:rPr>
      </w:pPr>
    </w:p>
    <w:p w14:paraId="1C6BE616" w14:textId="77777777" w:rsidR="003E6C35" w:rsidRDefault="003E6C35">
      <w:pPr>
        <w:pStyle w:val="BodyText"/>
        <w:kinsoku w:val="0"/>
        <w:overflowPunct w:val="0"/>
        <w:spacing w:before="69"/>
        <w:ind w:right="115" w:firstLine="1439"/>
        <w:jc w:val="both"/>
        <w:rPr>
          <w:spacing w:val="-3"/>
        </w:rPr>
      </w:pPr>
      <w:r>
        <w:t xml:space="preserve">The </w:t>
      </w:r>
      <w:r>
        <w:rPr>
          <w:spacing w:val="-3"/>
        </w:rPr>
        <w:t xml:space="preserve">Community </w:t>
      </w:r>
      <w:r>
        <w:rPr>
          <w:spacing w:val="-2"/>
        </w:rPr>
        <w:t xml:space="preserve">may </w:t>
      </w:r>
      <w:r>
        <w:rPr>
          <w:spacing w:val="-3"/>
        </w:rPr>
        <w:t xml:space="preserve">forthwith </w:t>
      </w:r>
      <w:r>
        <w:rPr>
          <w:spacing w:val="-4"/>
        </w:rPr>
        <w:t xml:space="preserve">terminate </w:t>
      </w:r>
      <w:r>
        <w:t xml:space="preserve">this </w:t>
      </w:r>
      <w:r>
        <w:rPr>
          <w:spacing w:val="-4"/>
        </w:rPr>
        <w:t xml:space="preserve">Agreement </w:t>
      </w:r>
      <w:r>
        <w:t xml:space="preserve">by </w:t>
      </w:r>
      <w:r>
        <w:rPr>
          <w:spacing w:val="-3"/>
        </w:rPr>
        <w:t xml:space="preserve">providing written notice </w:t>
      </w:r>
      <w:r>
        <w:t xml:space="preserve">of </w:t>
      </w:r>
      <w:r>
        <w:rPr>
          <w:spacing w:val="-3"/>
        </w:rPr>
        <w:t xml:space="preserve">termination to </w:t>
      </w:r>
      <w:r>
        <w:rPr>
          <w:spacing w:val="-2"/>
        </w:rPr>
        <w:t xml:space="preserve">the </w:t>
      </w:r>
      <w:r>
        <w:rPr>
          <w:spacing w:val="-4"/>
        </w:rPr>
        <w:t xml:space="preserve">Consultant, without prejudice </w:t>
      </w:r>
      <w:r>
        <w:rPr>
          <w:spacing w:val="-3"/>
        </w:rPr>
        <w:t xml:space="preserve">to </w:t>
      </w:r>
      <w:r>
        <w:rPr>
          <w:spacing w:val="-2"/>
        </w:rPr>
        <w:t xml:space="preserve">any </w:t>
      </w:r>
      <w:r>
        <w:rPr>
          <w:spacing w:val="-3"/>
        </w:rPr>
        <w:t xml:space="preserve">other right </w:t>
      </w:r>
      <w:r>
        <w:t xml:space="preserve">or </w:t>
      </w:r>
      <w:r>
        <w:rPr>
          <w:spacing w:val="-3"/>
        </w:rPr>
        <w:t xml:space="preserve">remedy the Community </w:t>
      </w:r>
      <w:r>
        <w:rPr>
          <w:spacing w:val="-2"/>
        </w:rPr>
        <w:t xml:space="preserve">may </w:t>
      </w:r>
      <w:r>
        <w:rPr>
          <w:spacing w:val="-3"/>
        </w:rPr>
        <w:t xml:space="preserve">have, if the </w:t>
      </w:r>
      <w:r>
        <w:rPr>
          <w:spacing w:val="-4"/>
        </w:rPr>
        <w:t xml:space="preserve">Consultant </w:t>
      </w:r>
      <w:r>
        <w:t xml:space="preserve">at </w:t>
      </w:r>
      <w:r>
        <w:rPr>
          <w:spacing w:val="-2"/>
        </w:rPr>
        <w:t>any</w:t>
      </w:r>
      <w:r>
        <w:rPr>
          <w:spacing w:val="-20"/>
        </w:rPr>
        <w:t xml:space="preserve"> </w:t>
      </w:r>
      <w:r>
        <w:rPr>
          <w:spacing w:val="-3"/>
        </w:rPr>
        <w:t>time:</w:t>
      </w:r>
    </w:p>
    <w:p w14:paraId="726699C1" w14:textId="77777777" w:rsidR="003E6C35" w:rsidRDefault="003E6C35">
      <w:pPr>
        <w:pStyle w:val="BodyText"/>
        <w:kinsoku w:val="0"/>
        <w:overflowPunct w:val="0"/>
        <w:ind w:left="0" w:firstLine="0"/>
      </w:pPr>
    </w:p>
    <w:p w14:paraId="6525710E" w14:textId="77777777" w:rsidR="003E6C35" w:rsidRDefault="003E6C35">
      <w:pPr>
        <w:pStyle w:val="ListParagraph"/>
        <w:numPr>
          <w:ilvl w:val="2"/>
          <w:numId w:val="7"/>
        </w:numPr>
        <w:tabs>
          <w:tab w:val="left" w:pos="1529"/>
        </w:tabs>
        <w:kinsoku w:val="0"/>
        <w:overflowPunct w:val="0"/>
        <w:rPr>
          <w:rFonts w:ascii="Arial" w:hAnsi="Arial" w:cs="Arial"/>
        </w:rPr>
      </w:pPr>
      <w:r>
        <w:rPr>
          <w:rFonts w:ascii="Arial" w:hAnsi="Arial" w:cs="Arial"/>
        </w:rPr>
        <w:t>fails to comply with any of the terms or conditions of this Agreement;</w:t>
      </w:r>
      <w:r>
        <w:rPr>
          <w:rFonts w:ascii="Arial" w:hAnsi="Arial" w:cs="Arial"/>
          <w:spacing w:val="-25"/>
        </w:rPr>
        <w:t xml:space="preserve"> </w:t>
      </w:r>
      <w:r>
        <w:rPr>
          <w:rFonts w:ascii="Arial" w:hAnsi="Arial" w:cs="Arial"/>
        </w:rPr>
        <w:t>or</w:t>
      </w:r>
    </w:p>
    <w:p w14:paraId="686F0E4F" w14:textId="77777777" w:rsidR="003E6C35" w:rsidRDefault="003E6C35">
      <w:pPr>
        <w:pStyle w:val="BodyText"/>
        <w:kinsoku w:val="0"/>
        <w:overflowPunct w:val="0"/>
        <w:spacing w:before="10"/>
        <w:ind w:left="0" w:firstLine="0"/>
        <w:rPr>
          <w:sz w:val="20"/>
          <w:szCs w:val="20"/>
        </w:rPr>
      </w:pPr>
    </w:p>
    <w:p w14:paraId="0784DFF1" w14:textId="77777777" w:rsidR="003E6C35" w:rsidRDefault="003E6C35">
      <w:pPr>
        <w:pStyle w:val="ListParagraph"/>
        <w:numPr>
          <w:ilvl w:val="2"/>
          <w:numId w:val="7"/>
        </w:numPr>
        <w:tabs>
          <w:tab w:val="left" w:pos="1529"/>
        </w:tabs>
        <w:kinsoku w:val="0"/>
        <w:overflowPunct w:val="0"/>
        <w:ind w:right="114"/>
        <w:jc w:val="both"/>
        <w:rPr>
          <w:rFonts w:ascii="Arial" w:hAnsi="Arial" w:cs="Arial"/>
        </w:rPr>
      </w:pPr>
      <w:r>
        <w:rPr>
          <w:rFonts w:ascii="Arial" w:hAnsi="Arial" w:cs="Arial"/>
        </w:rPr>
        <w:t>is adjudged or otherwise becomes bankrupt or insolvent, makes an assignment for the benefit of creditors, if a receiver is appointed for the property of the Consultant, or if the Consultant ceases to carry on  business in the normal</w:t>
      </w:r>
      <w:r>
        <w:rPr>
          <w:rFonts w:ascii="Arial" w:hAnsi="Arial" w:cs="Arial"/>
          <w:spacing w:val="-8"/>
        </w:rPr>
        <w:t xml:space="preserve"> </w:t>
      </w:r>
      <w:r>
        <w:rPr>
          <w:rFonts w:ascii="Arial" w:hAnsi="Arial" w:cs="Arial"/>
        </w:rPr>
        <w:t>course;</w:t>
      </w:r>
    </w:p>
    <w:p w14:paraId="0F8FE1F7" w14:textId="77777777" w:rsidR="003E6C35" w:rsidRDefault="003E6C35">
      <w:pPr>
        <w:pStyle w:val="BodyText"/>
        <w:kinsoku w:val="0"/>
        <w:overflowPunct w:val="0"/>
        <w:spacing w:before="1"/>
        <w:ind w:left="0" w:firstLine="0"/>
      </w:pPr>
    </w:p>
    <w:p w14:paraId="1DDC8A2A" w14:textId="77777777" w:rsidR="003E6C35" w:rsidRDefault="003E6C35">
      <w:pPr>
        <w:pStyle w:val="BodyText"/>
        <w:kinsoku w:val="0"/>
        <w:overflowPunct w:val="0"/>
        <w:ind w:right="89" w:firstLine="0"/>
        <w:rPr>
          <w:spacing w:val="-4"/>
        </w:rPr>
      </w:pPr>
      <w:r>
        <w:rPr>
          <w:spacing w:val="-3"/>
        </w:rPr>
        <w:t xml:space="preserve">such termination to </w:t>
      </w:r>
      <w:r>
        <w:t xml:space="preserve">be </w:t>
      </w:r>
      <w:r>
        <w:rPr>
          <w:spacing w:val="-3"/>
        </w:rPr>
        <w:t xml:space="preserve">effective </w:t>
      </w:r>
      <w:r>
        <w:t xml:space="preserve">on </w:t>
      </w:r>
      <w:r>
        <w:rPr>
          <w:spacing w:val="-3"/>
        </w:rPr>
        <w:t xml:space="preserve">the date such notice </w:t>
      </w:r>
      <w:r>
        <w:t xml:space="preserve">of </w:t>
      </w:r>
      <w:r>
        <w:rPr>
          <w:spacing w:val="-4"/>
        </w:rPr>
        <w:t xml:space="preserve">termination </w:t>
      </w:r>
      <w:r>
        <w:t>is</w:t>
      </w:r>
      <w:r>
        <w:rPr>
          <w:spacing w:val="-34"/>
        </w:rPr>
        <w:t xml:space="preserve"> </w:t>
      </w:r>
      <w:r>
        <w:rPr>
          <w:spacing w:val="-4"/>
        </w:rPr>
        <w:t>received.</w:t>
      </w:r>
    </w:p>
    <w:p w14:paraId="30AD2109" w14:textId="77777777" w:rsidR="003E6C35" w:rsidRDefault="003E6C35">
      <w:pPr>
        <w:pStyle w:val="BodyText"/>
        <w:kinsoku w:val="0"/>
        <w:overflowPunct w:val="0"/>
        <w:ind w:left="0" w:firstLine="0"/>
      </w:pPr>
    </w:p>
    <w:p w14:paraId="7CD91D73" w14:textId="77777777" w:rsidR="003E6C35" w:rsidRDefault="003E6C35">
      <w:pPr>
        <w:pStyle w:val="ListParagraph"/>
        <w:numPr>
          <w:ilvl w:val="1"/>
          <w:numId w:val="7"/>
        </w:numPr>
        <w:tabs>
          <w:tab w:val="left" w:pos="1541"/>
        </w:tabs>
        <w:kinsoku w:val="0"/>
        <w:overflowPunct w:val="0"/>
        <w:rPr>
          <w:rFonts w:ascii="Arial" w:hAnsi="Arial" w:cs="Arial"/>
        </w:rPr>
      </w:pPr>
      <w:bookmarkStart w:id="40" w:name="bookmark40"/>
      <w:bookmarkEnd w:id="40"/>
      <w:r>
        <w:rPr>
          <w:rFonts w:ascii="Arial" w:hAnsi="Arial" w:cs="Arial"/>
          <w:u w:val="single"/>
        </w:rPr>
        <w:t>Payment upon</w:t>
      </w:r>
      <w:r>
        <w:rPr>
          <w:rFonts w:ascii="Arial" w:hAnsi="Arial" w:cs="Arial"/>
          <w:spacing w:val="-10"/>
          <w:u w:val="single"/>
        </w:rPr>
        <w:t xml:space="preserve"> </w:t>
      </w:r>
      <w:r>
        <w:rPr>
          <w:rFonts w:ascii="Arial" w:hAnsi="Arial" w:cs="Arial"/>
          <w:u w:val="single"/>
        </w:rPr>
        <w:t>Termination</w:t>
      </w:r>
    </w:p>
    <w:p w14:paraId="304BB40C" w14:textId="77777777" w:rsidR="003E6C35" w:rsidRDefault="003E6C35">
      <w:pPr>
        <w:pStyle w:val="BodyText"/>
        <w:kinsoku w:val="0"/>
        <w:overflowPunct w:val="0"/>
        <w:spacing w:before="11"/>
        <w:ind w:left="0" w:firstLine="0"/>
        <w:rPr>
          <w:sz w:val="17"/>
          <w:szCs w:val="17"/>
        </w:rPr>
      </w:pPr>
    </w:p>
    <w:p w14:paraId="63470028" w14:textId="77777777" w:rsidR="003E6C35" w:rsidRDefault="003E6C35">
      <w:pPr>
        <w:pStyle w:val="BodyText"/>
        <w:kinsoku w:val="0"/>
        <w:overflowPunct w:val="0"/>
        <w:spacing w:before="69"/>
        <w:ind w:right="112" w:firstLine="1439"/>
        <w:jc w:val="both"/>
        <w:rPr>
          <w:spacing w:val="-3"/>
        </w:rPr>
      </w:pPr>
      <w:r>
        <w:t xml:space="preserve">The </w:t>
      </w:r>
      <w:r>
        <w:rPr>
          <w:spacing w:val="-3"/>
        </w:rPr>
        <w:t xml:space="preserve">Community shall, </w:t>
      </w:r>
      <w:r>
        <w:t xml:space="preserve">in </w:t>
      </w:r>
      <w:r>
        <w:rPr>
          <w:spacing w:val="-3"/>
        </w:rPr>
        <w:t xml:space="preserve">the event </w:t>
      </w:r>
      <w:r>
        <w:t xml:space="preserve">of </w:t>
      </w:r>
      <w:r>
        <w:rPr>
          <w:spacing w:val="-3"/>
        </w:rPr>
        <w:t xml:space="preserve">termination </w:t>
      </w:r>
      <w:r>
        <w:t xml:space="preserve">of </w:t>
      </w:r>
      <w:r>
        <w:rPr>
          <w:spacing w:val="-3"/>
        </w:rPr>
        <w:t xml:space="preserve">this Agreement, other </w:t>
      </w:r>
      <w:r>
        <w:t xml:space="preserve">than </w:t>
      </w:r>
      <w:r>
        <w:rPr>
          <w:spacing w:val="-3"/>
        </w:rPr>
        <w:t xml:space="preserve">pursuant to Section 6.2(a), </w:t>
      </w:r>
      <w:r>
        <w:rPr>
          <w:spacing w:val="-2"/>
        </w:rPr>
        <w:t xml:space="preserve">pay </w:t>
      </w:r>
      <w:r>
        <w:rPr>
          <w:spacing w:val="-3"/>
        </w:rPr>
        <w:t xml:space="preserve">to the </w:t>
      </w:r>
      <w:r>
        <w:rPr>
          <w:spacing w:val="-4"/>
        </w:rPr>
        <w:t xml:space="preserve">Consultant </w:t>
      </w:r>
      <w:r>
        <w:t xml:space="preserve">all </w:t>
      </w:r>
      <w:r>
        <w:rPr>
          <w:spacing w:val="-3"/>
        </w:rPr>
        <w:t xml:space="preserve">amounts </w:t>
      </w:r>
      <w:r>
        <w:t xml:space="preserve">for </w:t>
      </w:r>
      <w:r>
        <w:rPr>
          <w:spacing w:val="-3"/>
        </w:rPr>
        <w:t xml:space="preserve">completed work </w:t>
      </w:r>
      <w:r>
        <w:rPr>
          <w:spacing w:val="-2"/>
        </w:rPr>
        <w:t xml:space="preserve">due </w:t>
      </w:r>
      <w:r>
        <w:t xml:space="preserve">to </w:t>
      </w:r>
      <w:r>
        <w:rPr>
          <w:spacing w:val="-3"/>
        </w:rPr>
        <w:t xml:space="preserve">the </w:t>
      </w:r>
      <w:r>
        <w:rPr>
          <w:spacing w:val="-4"/>
        </w:rPr>
        <w:t xml:space="preserve">Consultant </w:t>
      </w:r>
      <w:r>
        <w:t xml:space="preserve">in </w:t>
      </w:r>
      <w:r>
        <w:rPr>
          <w:spacing w:val="-4"/>
        </w:rPr>
        <w:t xml:space="preserve">accordance </w:t>
      </w:r>
      <w:r>
        <w:rPr>
          <w:spacing w:val="-3"/>
        </w:rPr>
        <w:t xml:space="preserve">with </w:t>
      </w:r>
      <w:r>
        <w:t xml:space="preserve">this </w:t>
      </w:r>
      <w:r>
        <w:rPr>
          <w:spacing w:val="-4"/>
        </w:rPr>
        <w:t xml:space="preserve">Agreement, </w:t>
      </w:r>
      <w:r>
        <w:rPr>
          <w:spacing w:val="-3"/>
        </w:rPr>
        <w:t xml:space="preserve">less </w:t>
      </w:r>
      <w:r>
        <w:t xml:space="preserve">any </w:t>
      </w:r>
      <w:r>
        <w:rPr>
          <w:spacing w:val="-3"/>
        </w:rPr>
        <w:t xml:space="preserve">amounts </w:t>
      </w:r>
      <w:r>
        <w:rPr>
          <w:spacing w:val="-4"/>
        </w:rPr>
        <w:t xml:space="preserve">which </w:t>
      </w:r>
      <w:r>
        <w:t xml:space="preserve">may be </w:t>
      </w:r>
      <w:r>
        <w:rPr>
          <w:spacing w:val="-3"/>
        </w:rPr>
        <w:t xml:space="preserve">owing </w:t>
      </w:r>
      <w:r>
        <w:t xml:space="preserve">by </w:t>
      </w:r>
      <w:r>
        <w:rPr>
          <w:spacing w:val="-2"/>
        </w:rPr>
        <w:t xml:space="preserve">the </w:t>
      </w:r>
      <w:r>
        <w:rPr>
          <w:spacing w:val="-3"/>
        </w:rPr>
        <w:t xml:space="preserve">Consultant </w:t>
      </w:r>
      <w:r>
        <w:t xml:space="preserve">to </w:t>
      </w:r>
      <w:r>
        <w:rPr>
          <w:spacing w:val="-2"/>
        </w:rPr>
        <w:t xml:space="preserve">the </w:t>
      </w:r>
      <w:r>
        <w:rPr>
          <w:spacing w:val="-3"/>
        </w:rPr>
        <w:t xml:space="preserve">Community </w:t>
      </w:r>
      <w:r>
        <w:t xml:space="preserve">as </w:t>
      </w:r>
      <w:r>
        <w:rPr>
          <w:spacing w:val="-3"/>
        </w:rPr>
        <w:t xml:space="preserve">provided </w:t>
      </w:r>
      <w:r>
        <w:t xml:space="preserve">for </w:t>
      </w:r>
      <w:r>
        <w:rPr>
          <w:spacing w:val="-3"/>
        </w:rPr>
        <w:t xml:space="preserve">hereunder. The Community shall have </w:t>
      </w:r>
      <w:r>
        <w:t xml:space="preserve">no </w:t>
      </w:r>
      <w:r>
        <w:rPr>
          <w:spacing w:val="-3"/>
        </w:rPr>
        <w:t xml:space="preserve">further liability </w:t>
      </w:r>
      <w:r>
        <w:t xml:space="preserve">of </w:t>
      </w:r>
      <w:r>
        <w:rPr>
          <w:spacing w:val="-2"/>
        </w:rPr>
        <w:t xml:space="preserve">any </w:t>
      </w:r>
      <w:r>
        <w:rPr>
          <w:spacing w:val="-3"/>
        </w:rPr>
        <w:t xml:space="preserve">nature whatsoever </w:t>
      </w:r>
      <w:r>
        <w:t xml:space="preserve">to </w:t>
      </w:r>
      <w:r>
        <w:rPr>
          <w:spacing w:val="-2"/>
        </w:rPr>
        <w:t xml:space="preserve">the </w:t>
      </w:r>
      <w:r>
        <w:rPr>
          <w:spacing w:val="-3"/>
        </w:rPr>
        <w:t xml:space="preserve">Consultant </w:t>
      </w:r>
      <w:r>
        <w:t xml:space="preserve">for </w:t>
      </w:r>
      <w:r>
        <w:rPr>
          <w:spacing w:val="-2"/>
        </w:rPr>
        <w:t xml:space="preserve">any </w:t>
      </w:r>
      <w:r>
        <w:rPr>
          <w:spacing w:val="-3"/>
        </w:rPr>
        <w:t xml:space="preserve">losses </w:t>
      </w:r>
      <w:r>
        <w:t xml:space="preserve">or </w:t>
      </w:r>
      <w:r>
        <w:rPr>
          <w:spacing w:val="-3"/>
        </w:rPr>
        <w:t xml:space="preserve">damages suffered </w:t>
      </w:r>
      <w:r>
        <w:t xml:space="preserve">or </w:t>
      </w:r>
      <w:r>
        <w:rPr>
          <w:spacing w:val="-4"/>
        </w:rPr>
        <w:t xml:space="preserve">sustained, </w:t>
      </w:r>
      <w:r>
        <w:rPr>
          <w:spacing w:val="-3"/>
        </w:rPr>
        <w:t xml:space="preserve">either directly </w:t>
      </w:r>
      <w:r>
        <w:t xml:space="preserve">or </w:t>
      </w:r>
      <w:r>
        <w:rPr>
          <w:spacing w:val="-3"/>
        </w:rPr>
        <w:t xml:space="preserve">indirectly, </w:t>
      </w:r>
      <w:r>
        <w:t xml:space="preserve">by </w:t>
      </w:r>
      <w:r>
        <w:rPr>
          <w:spacing w:val="-3"/>
        </w:rPr>
        <w:t xml:space="preserve">the Consultant </w:t>
      </w:r>
      <w:r>
        <w:rPr>
          <w:spacing w:val="-4"/>
        </w:rPr>
        <w:t>including,</w:t>
      </w:r>
      <w:r>
        <w:rPr>
          <w:spacing w:val="58"/>
        </w:rPr>
        <w:t xml:space="preserve"> </w:t>
      </w:r>
      <w:r>
        <w:rPr>
          <w:spacing w:val="-3"/>
        </w:rPr>
        <w:t xml:space="preserve">without </w:t>
      </w:r>
      <w:r>
        <w:rPr>
          <w:spacing w:val="-4"/>
        </w:rPr>
        <w:t xml:space="preserve">limitation, </w:t>
      </w:r>
      <w:r>
        <w:rPr>
          <w:spacing w:val="-3"/>
        </w:rPr>
        <w:t xml:space="preserve">loss </w:t>
      </w:r>
      <w:r>
        <w:t xml:space="preserve">of </w:t>
      </w:r>
      <w:r>
        <w:rPr>
          <w:spacing w:val="-3"/>
        </w:rPr>
        <w:t xml:space="preserve">profit, </w:t>
      </w:r>
      <w:r>
        <w:t xml:space="preserve">as a </w:t>
      </w:r>
      <w:r>
        <w:rPr>
          <w:spacing w:val="-3"/>
        </w:rPr>
        <w:t xml:space="preserve">result </w:t>
      </w:r>
      <w:r>
        <w:t xml:space="preserve">of </w:t>
      </w:r>
      <w:r>
        <w:rPr>
          <w:spacing w:val="-3"/>
        </w:rPr>
        <w:t xml:space="preserve">the </w:t>
      </w:r>
      <w:r>
        <w:rPr>
          <w:spacing w:val="-4"/>
        </w:rPr>
        <w:t xml:space="preserve">termination </w:t>
      </w:r>
      <w:r>
        <w:t xml:space="preserve">of </w:t>
      </w:r>
      <w:r>
        <w:rPr>
          <w:spacing w:val="-3"/>
        </w:rPr>
        <w:t>this</w:t>
      </w:r>
      <w:r>
        <w:rPr>
          <w:spacing w:val="-45"/>
        </w:rPr>
        <w:t xml:space="preserve"> </w:t>
      </w:r>
      <w:r>
        <w:rPr>
          <w:spacing w:val="-3"/>
        </w:rPr>
        <w:t>Agreement.</w:t>
      </w:r>
    </w:p>
    <w:p w14:paraId="35DDE988" w14:textId="77777777" w:rsidR="003E6C35" w:rsidRDefault="003E6C35">
      <w:pPr>
        <w:pStyle w:val="BodyText"/>
        <w:kinsoku w:val="0"/>
        <w:overflowPunct w:val="0"/>
        <w:spacing w:before="69"/>
        <w:ind w:right="112" w:firstLine="1439"/>
        <w:jc w:val="both"/>
        <w:rPr>
          <w:spacing w:val="-3"/>
        </w:rPr>
        <w:sectPr w:rsidR="003E6C35">
          <w:pgSz w:w="12240" w:h="15840"/>
          <w:pgMar w:top="1420" w:right="1320" w:bottom="860" w:left="1340" w:header="1189" w:footer="666" w:gutter="0"/>
          <w:cols w:space="720"/>
          <w:noEndnote/>
        </w:sectPr>
      </w:pPr>
    </w:p>
    <w:p w14:paraId="1D54C892" w14:textId="77777777" w:rsidR="003E6C35" w:rsidRDefault="003E6C35">
      <w:pPr>
        <w:pStyle w:val="BodyText"/>
        <w:kinsoku w:val="0"/>
        <w:overflowPunct w:val="0"/>
        <w:ind w:left="0" w:firstLine="0"/>
        <w:rPr>
          <w:sz w:val="20"/>
          <w:szCs w:val="20"/>
        </w:rPr>
      </w:pPr>
    </w:p>
    <w:p w14:paraId="589F4B6D" w14:textId="77777777" w:rsidR="003E6C35" w:rsidRDefault="003E6C35">
      <w:pPr>
        <w:pStyle w:val="BodyText"/>
        <w:kinsoku w:val="0"/>
        <w:overflowPunct w:val="0"/>
        <w:ind w:left="0" w:firstLine="0"/>
        <w:rPr>
          <w:sz w:val="20"/>
          <w:szCs w:val="20"/>
        </w:rPr>
      </w:pPr>
    </w:p>
    <w:p w14:paraId="721D6BE3" w14:textId="77777777" w:rsidR="003E6C35" w:rsidRDefault="003E6C35">
      <w:pPr>
        <w:pStyle w:val="BodyText"/>
        <w:kinsoku w:val="0"/>
        <w:overflowPunct w:val="0"/>
        <w:spacing w:before="11"/>
        <w:ind w:left="0" w:firstLine="0"/>
        <w:rPr>
          <w:sz w:val="25"/>
          <w:szCs w:val="25"/>
        </w:rPr>
      </w:pPr>
    </w:p>
    <w:p w14:paraId="6DC0D4C1" w14:textId="77777777" w:rsidR="003E6C35" w:rsidRDefault="003E6C35">
      <w:pPr>
        <w:pStyle w:val="ListParagraph"/>
        <w:numPr>
          <w:ilvl w:val="1"/>
          <w:numId w:val="7"/>
        </w:numPr>
        <w:tabs>
          <w:tab w:val="left" w:pos="1541"/>
        </w:tabs>
        <w:kinsoku w:val="0"/>
        <w:overflowPunct w:val="0"/>
        <w:spacing w:before="69"/>
        <w:rPr>
          <w:rFonts w:ascii="Arial" w:hAnsi="Arial" w:cs="Arial"/>
        </w:rPr>
      </w:pPr>
      <w:bookmarkStart w:id="41" w:name="bookmark41"/>
      <w:bookmarkEnd w:id="41"/>
      <w:r>
        <w:rPr>
          <w:rFonts w:ascii="Arial" w:hAnsi="Arial" w:cs="Arial"/>
          <w:u w:val="single"/>
        </w:rPr>
        <w:t>Effect of</w:t>
      </w:r>
      <w:r>
        <w:rPr>
          <w:rFonts w:ascii="Arial" w:hAnsi="Arial" w:cs="Arial"/>
          <w:spacing w:val="-5"/>
          <w:u w:val="single"/>
        </w:rPr>
        <w:t xml:space="preserve"> </w:t>
      </w:r>
      <w:r>
        <w:rPr>
          <w:rFonts w:ascii="Arial" w:hAnsi="Arial" w:cs="Arial"/>
          <w:u w:val="single"/>
        </w:rPr>
        <w:t>Termination</w:t>
      </w:r>
    </w:p>
    <w:p w14:paraId="19AEE288" w14:textId="77777777" w:rsidR="003E6C35" w:rsidRDefault="003E6C35">
      <w:pPr>
        <w:pStyle w:val="BodyText"/>
        <w:kinsoku w:val="0"/>
        <w:overflowPunct w:val="0"/>
        <w:spacing w:before="11"/>
        <w:ind w:left="0" w:firstLine="0"/>
        <w:rPr>
          <w:sz w:val="17"/>
          <w:szCs w:val="17"/>
        </w:rPr>
      </w:pPr>
    </w:p>
    <w:p w14:paraId="65353CF7" w14:textId="77777777" w:rsidR="003E6C35" w:rsidRDefault="003E6C35">
      <w:pPr>
        <w:pStyle w:val="BodyText"/>
        <w:kinsoku w:val="0"/>
        <w:overflowPunct w:val="0"/>
        <w:spacing w:before="69"/>
        <w:ind w:left="1540" w:right="89" w:firstLine="0"/>
        <w:rPr>
          <w:spacing w:val="-3"/>
        </w:rPr>
      </w:pPr>
      <w:r>
        <w:rPr>
          <w:spacing w:val="-3"/>
        </w:rPr>
        <w:t xml:space="preserve">Upon termination </w:t>
      </w:r>
      <w:r>
        <w:t xml:space="preserve">or </w:t>
      </w:r>
      <w:r>
        <w:rPr>
          <w:spacing w:val="-3"/>
        </w:rPr>
        <w:t xml:space="preserve">expiration </w:t>
      </w:r>
      <w:r>
        <w:t xml:space="preserve">of </w:t>
      </w:r>
      <w:r>
        <w:rPr>
          <w:spacing w:val="-3"/>
        </w:rPr>
        <w:t>this</w:t>
      </w:r>
      <w:r>
        <w:rPr>
          <w:spacing w:val="-31"/>
        </w:rPr>
        <w:t xml:space="preserve"> </w:t>
      </w:r>
      <w:r>
        <w:rPr>
          <w:spacing w:val="-3"/>
        </w:rPr>
        <w:t>Agreement:</w:t>
      </w:r>
    </w:p>
    <w:p w14:paraId="4670CD76" w14:textId="77777777" w:rsidR="003E6C35" w:rsidRDefault="003E6C35">
      <w:pPr>
        <w:pStyle w:val="BodyText"/>
        <w:kinsoku w:val="0"/>
        <w:overflowPunct w:val="0"/>
        <w:ind w:left="0" w:firstLine="0"/>
      </w:pPr>
    </w:p>
    <w:p w14:paraId="7086F9C3" w14:textId="77777777" w:rsidR="003E6C35" w:rsidRDefault="003E6C35">
      <w:pPr>
        <w:pStyle w:val="ListParagraph"/>
        <w:numPr>
          <w:ilvl w:val="2"/>
          <w:numId w:val="7"/>
        </w:numPr>
        <w:tabs>
          <w:tab w:val="left" w:pos="1529"/>
        </w:tabs>
        <w:kinsoku w:val="0"/>
        <w:overflowPunct w:val="0"/>
        <w:ind w:right="119"/>
        <w:jc w:val="both"/>
        <w:rPr>
          <w:rFonts w:ascii="Arial" w:hAnsi="Arial" w:cs="Arial"/>
        </w:rPr>
      </w:pPr>
      <w:r>
        <w:rPr>
          <w:rFonts w:ascii="Arial" w:hAnsi="Arial" w:cs="Arial"/>
        </w:rPr>
        <w:t xml:space="preserve">the Consultant shall forthwith return </w:t>
      </w:r>
      <w:r>
        <w:rPr>
          <w:rFonts w:ascii="Arial" w:hAnsi="Arial" w:cs="Arial"/>
          <w:spacing w:val="2"/>
        </w:rPr>
        <w:t xml:space="preserve">to </w:t>
      </w:r>
      <w:r>
        <w:rPr>
          <w:rFonts w:ascii="Arial" w:hAnsi="Arial" w:cs="Arial"/>
        </w:rPr>
        <w:t>the Community all Confidential Information in written form within its possession or control, together with all copies thereof or, at the Community’s written direction, destroy all such Confidential Information and provide the Community with a certificate confirming such destruction;</w:t>
      </w:r>
      <w:r>
        <w:rPr>
          <w:rFonts w:ascii="Arial" w:hAnsi="Arial" w:cs="Arial"/>
          <w:spacing w:val="-10"/>
        </w:rPr>
        <w:t xml:space="preserve"> </w:t>
      </w:r>
      <w:r>
        <w:rPr>
          <w:rFonts w:ascii="Arial" w:hAnsi="Arial" w:cs="Arial"/>
        </w:rPr>
        <w:t>and</w:t>
      </w:r>
    </w:p>
    <w:p w14:paraId="05289C23" w14:textId="77777777" w:rsidR="003E6C35" w:rsidRDefault="003E6C35">
      <w:pPr>
        <w:pStyle w:val="BodyText"/>
        <w:kinsoku w:val="0"/>
        <w:overflowPunct w:val="0"/>
        <w:spacing w:before="11"/>
        <w:ind w:left="0" w:firstLine="0"/>
        <w:rPr>
          <w:sz w:val="20"/>
          <w:szCs w:val="20"/>
        </w:rPr>
      </w:pPr>
    </w:p>
    <w:p w14:paraId="01FAAC95" w14:textId="77777777" w:rsidR="003E6C35" w:rsidRDefault="003E6C35">
      <w:pPr>
        <w:pStyle w:val="ListParagraph"/>
        <w:numPr>
          <w:ilvl w:val="2"/>
          <w:numId w:val="7"/>
        </w:numPr>
        <w:tabs>
          <w:tab w:val="left" w:pos="1529"/>
        </w:tabs>
        <w:kinsoku w:val="0"/>
        <w:overflowPunct w:val="0"/>
        <w:ind w:right="115"/>
        <w:jc w:val="both"/>
        <w:rPr>
          <w:rFonts w:ascii="Arial" w:hAnsi="Arial" w:cs="Arial"/>
          <w:spacing w:val="-4"/>
        </w:rPr>
      </w:pPr>
      <w:r>
        <w:rPr>
          <w:rFonts w:ascii="Arial" w:hAnsi="Arial" w:cs="Arial"/>
        </w:rPr>
        <w:t xml:space="preserve">no </w:t>
      </w:r>
      <w:r>
        <w:rPr>
          <w:rFonts w:ascii="Arial" w:hAnsi="Arial" w:cs="Arial"/>
          <w:spacing w:val="-3"/>
        </w:rPr>
        <w:t xml:space="preserve">further </w:t>
      </w:r>
      <w:r>
        <w:rPr>
          <w:rFonts w:ascii="Arial" w:hAnsi="Arial" w:cs="Arial"/>
        </w:rPr>
        <w:t xml:space="preserve">use </w:t>
      </w:r>
      <w:r>
        <w:rPr>
          <w:rFonts w:ascii="Arial" w:hAnsi="Arial" w:cs="Arial"/>
          <w:spacing w:val="-2"/>
        </w:rPr>
        <w:t xml:space="preserve">may </w:t>
      </w:r>
      <w:r>
        <w:rPr>
          <w:rFonts w:ascii="Arial" w:hAnsi="Arial" w:cs="Arial"/>
        </w:rPr>
        <w:t xml:space="preserve">be </w:t>
      </w:r>
      <w:r>
        <w:rPr>
          <w:rFonts w:ascii="Arial" w:hAnsi="Arial" w:cs="Arial"/>
          <w:spacing w:val="-3"/>
        </w:rPr>
        <w:t xml:space="preserve">made </w:t>
      </w:r>
      <w:r>
        <w:rPr>
          <w:rFonts w:ascii="Arial" w:hAnsi="Arial" w:cs="Arial"/>
        </w:rPr>
        <w:t xml:space="preserve">by </w:t>
      </w:r>
      <w:r>
        <w:rPr>
          <w:rFonts w:ascii="Arial" w:hAnsi="Arial" w:cs="Arial"/>
          <w:spacing w:val="-3"/>
        </w:rPr>
        <w:t xml:space="preserve">the Consultant </w:t>
      </w:r>
      <w:r>
        <w:rPr>
          <w:rFonts w:ascii="Arial" w:hAnsi="Arial" w:cs="Arial"/>
        </w:rPr>
        <w:t xml:space="preserve">of </w:t>
      </w:r>
      <w:r>
        <w:rPr>
          <w:rFonts w:ascii="Arial" w:hAnsi="Arial" w:cs="Arial"/>
          <w:spacing w:val="-3"/>
        </w:rPr>
        <w:t xml:space="preserve">the Service Results </w:t>
      </w:r>
      <w:r>
        <w:rPr>
          <w:rFonts w:ascii="Arial" w:hAnsi="Arial" w:cs="Arial"/>
        </w:rPr>
        <w:t xml:space="preserve">or </w:t>
      </w:r>
      <w:r>
        <w:rPr>
          <w:rFonts w:ascii="Arial" w:hAnsi="Arial" w:cs="Arial"/>
          <w:spacing w:val="-2"/>
        </w:rPr>
        <w:t xml:space="preserve">any </w:t>
      </w:r>
      <w:r>
        <w:rPr>
          <w:rFonts w:ascii="Arial" w:hAnsi="Arial" w:cs="Arial"/>
          <w:spacing w:val="-3"/>
        </w:rPr>
        <w:t xml:space="preserve">portion thereof, </w:t>
      </w:r>
      <w:r>
        <w:rPr>
          <w:rFonts w:ascii="Arial" w:hAnsi="Arial" w:cs="Arial"/>
        </w:rPr>
        <w:t xml:space="preserve">for </w:t>
      </w:r>
      <w:r>
        <w:rPr>
          <w:rFonts w:ascii="Arial" w:hAnsi="Arial" w:cs="Arial"/>
          <w:spacing w:val="-2"/>
        </w:rPr>
        <w:t xml:space="preserve">any </w:t>
      </w:r>
      <w:r>
        <w:rPr>
          <w:rFonts w:ascii="Arial" w:hAnsi="Arial" w:cs="Arial"/>
          <w:spacing w:val="-3"/>
        </w:rPr>
        <w:t>purpose</w:t>
      </w:r>
      <w:r>
        <w:rPr>
          <w:rFonts w:ascii="Arial" w:hAnsi="Arial" w:cs="Arial"/>
          <w:spacing w:val="-18"/>
        </w:rPr>
        <w:t xml:space="preserve"> </w:t>
      </w:r>
      <w:r>
        <w:rPr>
          <w:rFonts w:ascii="Arial" w:hAnsi="Arial" w:cs="Arial"/>
          <w:spacing w:val="-4"/>
        </w:rPr>
        <w:t>whatsoever.</w:t>
      </w:r>
    </w:p>
    <w:p w14:paraId="08BB76A5" w14:textId="77777777" w:rsidR="003E6C35" w:rsidRDefault="003E6C35">
      <w:pPr>
        <w:pStyle w:val="BodyText"/>
        <w:kinsoku w:val="0"/>
        <w:overflowPunct w:val="0"/>
        <w:ind w:left="0" w:firstLine="0"/>
      </w:pPr>
    </w:p>
    <w:p w14:paraId="1AC3595C" w14:textId="77777777" w:rsidR="003E6C35" w:rsidRDefault="003E6C35">
      <w:pPr>
        <w:pStyle w:val="ListParagraph"/>
        <w:numPr>
          <w:ilvl w:val="1"/>
          <w:numId w:val="7"/>
        </w:numPr>
        <w:tabs>
          <w:tab w:val="left" w:pos="1541"/>
        </w:tabs>
        <w:kinsoku w:val="0"/>
        <w:overflowPunct w:val="0"/>
        <w:rPr>
          <w:rFonts w:ascii="Arial" w:hAnsi="Arial" w:cs="Arial"/>
        </w:rPr>
      </w:pPr>
      <w:bookmarkStart w:id="42" w:name="bookmark42"/>
      <w:bookmarkEnd w:id="42"/>
      <w:r>
        <w:rPr>
          <w:rFonts w:ascii="Arial" w:hAnsi="Arial" w:cs="Arial"/>
          <w:u w:val="single"/>
        </w:rPr>
        <w:t>Survival of</w:t>
      </w:r>
      <w:r>
        <w:rPr>
          <w:rFonts w:ascii="Arial" w:hAnsi="Arial" w:cs="Arial"/>
          <w:spacing w:val="-9"/>
          <w:u w:val="single"/>
        </w:rPr>
        <w:t xml:space="preserve"> </w:t>
      </w:r>
      <w:r>
        <w:rPr>
          <w:rFonts w:ascii="Arial" w:hAnsi="Arial" w:cs="Arial"/>
          <w:u w:val="single"/>
        </w:rPr>
        <w:t>Obligations</w:t>
      </w:r>
    </w:p>
    <w:p w14:paraId="5347D87B" w14:textId="77777777" w:rsidR="003E6C35" w:rsidRDefault="003E6C35">
      <w:pPr>
        <w:pStyle w:val="BodyText"/>
        <w:kinsoku w:val="0"/>
        <w:overflowPunct w:val="0"/>
        <w:spacing w:before="11"/>
        <w:ind w:left="0" w:firstLine="0"/>
        <w:rPr>
          <w:sz w:val="17"/>
          <w:szCs w:val="17"/>
        </w:rPr>
      </w:pPr>
    </w:p>
    <w:p w14:paraId="0648CEE0" w14:textId="77777777" w:rsidR="003E6C35" w:rsidRDefault="003E6C35">
      <w:pPr>
        <w:pStyle w:val="BodyText"/>
        <w:kinsoku w:val="0"/>
        <w:overflowPunct w:val="0"/>
        <w:spacing w:before="69"/>
        <w:ind w:right="108" w:firstLine="1439"/>
        <w:jc w:val="both"/>
        <w:rPr>
          <w:spacing w:val="-3"/>
        </w:rPr>
      </w:pPr>
      <w:r>
        <w:rPr>
          <w:spacing w:val="-4"/>
        </w:rPr>
        <w:t xml:space="preserve">Notwithstanding </w:t>
      </w:r>
      <w:r>
        <w:rPr>
          <w:spacing w:val="-2"/>
        </w:rPr>
        <w:t xml:space="preserve">the </w:t>
      </w:r>
      <w:r>
        <w:rPr>
          <w:spacing w:val="-3"/>
        </w:rPr>
        <w:t xml:space="preserve">expiration </w:t>
      </w:r>
      <w:r>
        <w:t xml:space="preserve">or </w:t>
      </w:r>
      <w:r>
        <w:rPr>
          <w:spacing w:val="-4"/>
        </w:rPr>
        <w:t xml:space="preserve">termination </w:t>
      </w:r>
      <w:r>
        <w:t xml:space="preserve">of </w:t>
      </w:r>
      <w:r>
        <w:rPr>
          <w:spacing w:val="-3"/>
        </w:rPr>
        <w:t xml:space="preserve">this Agreement for </w:t>
      </w:r>
      <w:r>
        <w:rPr>
          <w:spacing w:val="-2"/>
        </w:rPr>
        <w:t xml:space="preserve">any </w:t>
      </w:r>
      <w:r>
        <w:rPr>
          <w:spacing w:val="-3"/>
        </w:rPr>
        <w:t xml:space="preserve">cause, the provisions </w:t>
      </w:r>
      <w:r>
        <w:t xml:space="preserve">of </w:t>
      </w:r>
      <w:r>
        <w:rPr>
          <w:spacing w:val="-3"/>
        </w:rPr>
        <w:t xml:space="preserve">this Agreement </w:t>
      </w:r>
      <w:r>
        <w:rPr>
          <w:spacing w:val="-4"/>
        </w:rPr>
        <w:t xml:space="preserve">regarding </w:t>
      </w:r>
      <w:r>
        <w:rPr>
          <w:spacing w:val="-3"/>
        </w:rPr>
        <w:t xml:space="preserve">payment obligations, </w:t>
      </w:r>
      <w:r>
        <w:rPr>
          <w:spacing w:val="-4"/>
        </w:rPr>
        <w:t xml:space="preserve">indemnities, </w:t>
      </w:r>
      <w:r>
        <w:rPr>
          <w:spacing w:val="-3"/>
        </w:rPr>
        <w:t xml:space="preserve">confidentiality obligations </w:t>
      </w:r>
      <w:r>
        <w:rPr>
          <w:spacing w:val="-2"/>
        </w:rPr>
        <w:t xml:space="preserve">and </w:t>
      </w:r>
      <w:r>
        <w:rPr>
          <w:spacing w:val="-4"/>
        </w:rPr>
        <w:t xml:space="preserve">proprietary </w:t>
      </w:r>
      <w:r>
        <w:rPr>
          <w:spacing w:val="-3"/>
        </w:rPr>
        <w:t xml:space="preserve">rights, </w:t>
      </w:r>
      <w:r>
        <w:rPr>
          <w:spacing w:val="-2"/>
        </w:rPr>
        <w:t xml:space="preserve">and </w:t>
      </w:r>
      <w:r>
        <w:rPr>
          <w:spacing w:val="-3"/>
        </w:rPr>
        <w:t xml:space="preserve">those provisions which </w:t>
      </w:r>
      <w:r>
        <w:rPr>
          <w:spacing w:val="-2"/>
        </w:rPr>
        <w:t xml:space="preserve">are </w:t>
      </w:r>
      <w:r>
        <w:rPr>
          <w:spacing w:val="-3"/>
        </w:rPr>
        <w:t xml:space="preserve">expressly </w:t>
      </w:r>
      <w:r>
        <w:t xml:space="preserve">or </w:t>
      </w:r>
      <w:r>
        <w:rPr>
          <w:spacing w:val="-3"/>
        </w:rPr>
        <w:t xml:space="preserve">impliedly intended </w:t>
      </w:r>
      <w:r>
        <w:t xml:space="preserve">to </w:t>
      </w:r>
      <w:r>
        <w:rPr>
          <w:spacing w:val="-3"/>
        </w:rPr>
        <w:t xml:space="preserve">survive, shall </w:t>
      </w:r>
      <w:r>
        <w:rPr>
          <w:spacing w:val="-4"/>
        </w:rPr>
        <w:t xml:space="preserve">survive </w:t>
      </w:r>
      <w:r>
        <w:t xml:space="preserve">any </w:t>
      </w:r>
      <w:r>
        <w:rPr>
          <w:spacing w:val="-3"/>
        </w:rPr>
        <w:t xml:space="preserve">such expiration </w:t>
      </w:r>
      <w:r>
        <w:t xml:space="preserve">or </w:t>
      </w:r>
      <w:r>
        <w:rPr>
          <w:spacing w:val="-3"/>
        </w:rPr>
        <w:t xml:space="preserve">termination </w:t>
      </w:r>
      <w:r>
        <w:rPr>
          <w:spacing w:val="-2"/>
        </w:rPr>
        <w:t xml:space="preserve">and </w:t>
      </w:r>
      <w:r>
        <w:rPr>
          <w:spacing w:val="-3"/>
        </w:rPr>
        <w:t xml:space="preserve">shall remain </w:t>
      </w:r>
      <w:r>
        <w:t xml:space="preserve">in </w:t>
      </w:r>
      <w:r>
        <w:rPr>
          <w:spacing w:val="-3"/>
        </w:rPr>
        <w:t xml:space="preserve">force and shall include, without </w:t>
      </w:r>
      <w:r>
        <w:rPr>
          <w:spacing w:val="-4"/>
        </w:rPr>
        <w:t xml:space="preserve">limitation, </w:t>
      </w:r>
      <w:r>
        <w:rPr>
          <w:spacing w:val="-3"/>
        </w:rPr>
        <w:t xml:space="preserve">the provisions </w:t>
      </w:r>
      <w:r>
        <w:t xml:space="preserve">of </w:t>
      </w:r>
      <w:r>
        <w:rPr>
          <w:spacing w:val="-3"/>
        </w:rPr>
        <w:t xml:space="preserve">Section 3.3, </w:t>
      </w:r>
      <w:r>
        <w:rPr>
          <w:spacing w:val="-4"/>
        </w:rPr>
        <w:t>Section</w:t>
      </w:r>
      <w:r>
        <w:rPr>
          <w:spacing w:val="58"/>
        </w:rPr>
        <w:t xml:space="preserve"> </w:t>
      </w:r>
      <w:r>
        <w:rPr>
          <w:spacing w:val="-3"/>
        </w:rPr>
        <w:t xml:space="preserve">3.6, </w:t>
      </w:r>
      <w:r>
        <w:rPr>
          <w:spacing w:val="-4"/>
        </w:rPr>
        <w:t xml:space="preserve">Article </w:t>
      </w:r>
      <w:r>
        <w:t xml:space="preserve">4, </w:t>
      </w:r>
      <w:r>
        <w:rPr>
          <w:spacing w:val="-3"/>
        </w:rPr>
        <w:t xml:space="preserve">Article </w:t>
      </w:r>
      <w:r>
        <w:t xml:space="preserve">5, </w:t>
      </w:r>
      <w:r>
        <w:rPr>
          <w:spacing w:val="-3"/>
        </w:rPr>
        <w:t xml:space="preserve">Section 6.3, Section 6.4, </w:t>
      </w:r>
      <w:r>
        <w:rPr>
          <w:spacing w:val="-4"/>
        </w:rPr>
        <w:t xml:space="preserve">Section </w:t>
      </w:r>
      <w:r>
        <w:rPr>
          <w:spacing w:val="-3"/>
        </w:rPr>
        <w:t xml:space="preserve">6.5, </w:t>
      </w:r>
      <w:r>
        <w:rPr>
          <w:spacing w:val="-4"/>
        </w:rPr>
        <w:t xml:space="preserve">Article </w:t>
      </w:r>
      <w:r>
        <w:t xml:space="preserve">7 </w:t>
      </w:r>
      <w:r>
        <w:rPr>
          <w:spacing w:val="-2"/>
        </w:rPr>
        <w:t xml:space="preserve">and </w:t>
      </w:r>
      <w:r>
        <w:rPr>
          <w:spacing w:val="-3"/>
        </w:rPr>
        <w:t>Section</w:t>
      </w:r>
      <w:r>
        <w:rPr>
          <w:spacing w:val="-35"/>
        </w:rPr>
        <w:t xml:space="preserve"> </w:t>
      </w:r>
      <w:r>
        <w:rPr>
          <w:spacing w:val="-3"/>
        </w:rPr>
        <w:t>8.8.</w:t>
      </w:r>
    </w:p>
    <w:p w14:paraId="32351DA0" w14:textId="77777777" w:rsidR="003E6C35" w:rsidRDefault="003E6C35">
      <w:pPr>
        <w:pStyle w:val="BodyText"/>
        <w:kinsoku w:val="0"/>
        <w:overflowPunct w:val="0"/>
        <w:ind w:left="0" w:firstLine="0"/>
      </w:pPr>
    </w:p>
    <w:p w14:paraId="3ABE4A15" w14:textId="77777777" w:rsidR="003E6C35" w:rsidRDefault="003E6C35">
      <w:pPr>
        <w:pStyle w:val="BodyText"/>
        <w:kinsoku w:val="0"/>
        <w:overflowPunct w:val="0"/>
        <w:ind w:left="0" w:firstLine="0"/>
      </w:pPr>
    </w:p>
    <w:p w14:paraId="312CE1FE" w14:textId="77777777" w:rsidR="003E6C35" w:rsidRDefault="003E6C35">
      <w:pPr>
        <w:pStyle w:val="Heading1"/>
        <w:kinsoku w:val="0"/>
        <w:overflowPunct w:val="0"/>
        <w:ind w:left="2378" w:right="89"/>
        <w:rPr>
          <w:b w:val="0"/>
          <w:bCs w:val="0"/>
        </w:rPr>
      </w:pPr>
      <w:r>
        <w:rPr>
          <w:rFonts w:ascii="Times New Roman" w:hAnsi="Times New Roman" w:cs="Times New Roman"/>
          <w:u w:val="thick"/>
        </w:rPr>
        <w:t xml:space="preserve">ARTICLE </w:t>
      </w:r>
      <w:bookmarkStart w:id="43" w:name="bookmark43"/>
      <w:bookmarkEnd w:id="43"/>
      <w:r>
        <w:rPr>
          <w:rFonts w:ascii="Times New Roman" w:hAnsi="Times New Roman" w:cs="Times New Roman"/>
          <w:u w:val="thick"/>
        </w:rPr>
        <w:t xml:space="preserve">7 </w:t>
      </w:r>
      <w:r>
        <w:rPr>
          <w:u w:val="thick"/>
        </w:rPr>
        <w:t>- INDEMNITY AND</w:t>
      </w:r>
      <w:r>
        <w:rPr>
          <w:spacing w:val="-6"/>
          <w:u w:val="thick"/>
        </w:rPr>
        <w:t xml:space="preserve"> </w:t>
      </w:r>
      <w:r>
        <w:rPr>
          <w:u w:val="thick"/>
        </w:rPr>
        <w:t>INSURANCE</w:t>
      </w:r>
    </w:p>
    <w:p w14:paraId="21E6A95D" w14:textId="77777777" w:rsidR="003E6C35" w:rsidRDefault="003E6C35">
      <w:pPr>
        <w:pStyle w:val="BodyText"/>
        <w:kinsoku w:val="0"/>
        <w:overflowPunct w:val="0"/>
        <w:spacing w:before="10"/>
        <w:ind w:left="0" w:firstLine="0"/>
        <w:rPr>
          <w:b/>
          <w:bCs/>
          <w:sz w:val="17"/>
          <w:szCs w:val="17"/>
        </w:rPr>
      </w:pPr>
    </w:p>
    <w:p w14:paraId="28FC1154" w14:textId="77777777" w:rsidR="003E6C35" w:rsidRDefault="003E6C35">
      <w:pPr>
        <w:pStyle w:val="ListParagraph"/>
        <w:numPr>
          <w:ilvl w:val="1"/>
          <w:numId w:val="6"/>
        </w:numPr>
        <w:tabs>
          <w:tab w:val="left" w:pos="1541"/>
        </w:tabs>
        <w:kinsoku w:val="0"/>
        <w:overflowPunct w:val="0"/>
        <w:spacing w:before="69"/>
        <w:rPr>
          <w:rFonts w:ascii="Arial" w:hAnsi="Arial" w:cs="Arial"/>
        </w:rPr>
      </w:pPr>
      <w:bookmarkStart w:id="44" w:name="bookmark44"/>
      <w:bookmarkEnd w:id="44"/>
      <w:r>
        <w:rPr>
          <w:rFonts w:ascii="Arial" w:hAnsi="Arial" w:cs="Arial"/>
          <w:u w:val="single"/>
        </w:rPr>
        <w:t>Indemnity</w:t>
      </w:r>
    </w:p>
    <w:p w14:paraId="6931945C" w14:textId="77777777" w:rsidR="003E6C35" w:rsidRDefault="003E6C35">
      <w:pPr>
        <w:pStyle w:val="BodyText"/>
        <w:kinsoku w:val="0"/>
        <w:overflowPunct w:val="0"/>
        <w:spacing w:before="11"/>
        <w:ind w:left="0" w:firstLine="0"/>
        <w:rPr>
          <w:sz w:val="17"/>
          <w:szCs w:val="17"/>
        </w:rPr>
      </w:pPr>
    </w:p>
    <w:p w14:paraId="2E158D40" w14:textId="77777777" w:rsidR="003E6C35" w:rsidRDefault="003E6C35">
      <w:pPr>
        <w:pStyle w:val="BodyText"/>
        <w:kinsoku w:val="0"/>
        <w:overflowPunct w:val="0"/>
        <w:spacing w:before="69"/>
        <w:ind w:right="89" w:firstLine="1439"/>
        <w:rPr>
          <w:spacing w:val="-3"/>
        </w:rPr>
      </w:pPr>
      <w:r>
        <w:rPr>
          <w:spacing w:val="-4"/>
        </w:rPr>
        <w:t xml:space="preserve">Notwithstanding </w:t>
      </w:r>
      <w:r>
        <w:t xml:space="preserve">any </w:t>
      </w:r>
      <w:r>
        <w:rPr>
          <w:spacing w:val="-3"/>
        </w:rPr>
        <w:t xml:space="preserve">other provision </w:t>
      </w:r>
      <w:r>
        <w:t xml:space="preserve">of </w:t>
      </w:r>
      <w:r>
        <w:rPr>
          <w:spacing w:val="-3"/>
        </w:rPr>
        <w:t xml:space="preserve">this </w:t>
      </w:r>
      <w:r>
        <w:rPr>
          <w:spacing w:val="-4"/>
        </w:rPr>
        <w:t xml:space="preserve">Agreement </w:t>
      </w:r>
      <w:r>
        <w:rPr>
          <w:spacing w:val="-3"/>
        </w:rPr>
        <w:t xml:space="preserve">to the </w:t>
      </w:r>
      <w:r>
        <w:rPr>
          <w:spacing w:val="-4"/>
        </w:rPr>
        <w:t xml:space="preserve">contrary, </w:t>
      </w:r>
      <w:r>
        <w:rPr>
          <w:spacing w:val="-3"/>
        </w:rPr>
        <w:t>the Consultant</w:t>
      </w:r>
      <w:r>
        <w:rPr>
          <w:spacing w:val="-6"/>
        </w:rPr>
        <w:t xml:space="preserve"> </w:t>
      </w:r>
      <w:r>
        <w:rPr>
          <w:spacing w:val="-3"/>
        </w:rPr>
        <w:t>shall:</w:t>
      </w:r>
    </w:p>
    <w:p w14:paraId="0BD8A572" w14:textId="77777777" w:rsidR="003E6C35" w:rsidRDefault="003E6C35">
      <w:pPr>
        <w:pStyle w:val="BodyText"/>
        <w:kinsoku w:val="0"/>
        <w:overflowPunct w:val="0"/>
        <w:ind w:left="0" w:firstLine="0"/>
      </w:pPr>
    </w:p>
    <w:p w14:paraId="114FCE0C" w14:textId="77777777" w:rsidR="003E6C35" w:rsidRDefault="003E6C35">
      <w:pPr>
        <w:pStyle w:val="ListParagraph"/>
        <w:numPr>
          <w:ilvl w:val="2"/>
          <w:numId w:val="6"/>
        </w:numPr>
        <w:tabs>
          <w:tab w:val="left" w:pos="1529"/>
        </w:tabs>
        <w:kinsoku w:val="0"/>
        <w:overflowPunct w:val="0"/>
        <w:ind w:right="118"/>
        <w:jc w:val="both"/>
        <w:rPr>
          <w:rFonts w:ascii="Arial" w:hAnsi="Arial" w:cs="Arial"/>
        </w:rPr>
      </w:pPr>
      <w:r>
        <w:rPr>
          <w:rFonts w:ascii="Arial" w:hAnsi="Arial" w:cs="Arial"/>
        </w:rPr>
        <w:t>be liable to the Community, its officials, representatives, agents and employees for any and all losses, costs, damages and expenses (and without limiting the generality of the foregoing, any direct losses, costs, damages and expenses of the Community or such persons, including  costs as between a solicitor and his own client) which the Community or such persons may pay or</w:t>
      </w:r>
      <w:r>
        <w:rPr>
          <w:rFonts w:ascii="Arial" w:hAnsi="Arial" w:cs="Arial"/>
          <w:spacing w:val="-8"/>
        </w:rPr>
        <w:t xml:space="preserve"> </w:t>
      </w:r>
      <w:r>
        <w:rPr>
          <w:rFonts w:ascii="Arial" w:hAnsi="Arial" w:cs="Arial"/>
        </w:rPr>
        <w:t>incur;</w:t>
      </w:r>
    </w:p>
    <w:p w14:paraId="3DA06EB6" w14:textId="77777777" w:rsidR="003E6C35" w:rsidRDefault="003E6C35">
      <w:pPr>
        <w:pStyle w:val="BodyText"/>
        <w:kinsoku w:val="0"/>
        <w:overflowPunct w:val="0"/>
        <w:spacing w:before="10"/>
        <w:ind w:left="0" w:firstLine="0"/>
        <w:rPr>
          <w:sz w:val="20"/>
          <w:szCs w:val="20"/>
        </w:rPr>
      </w:pPr>
    </w:p>
    <w:p w14:paraId="4EC4197A" w14:textId="77777777" w:rsidR="003E6C35" w:rsidRDefault="003E6C35">
      <w:pPr>
        <w:pStyle w:val="ListParagraph"/>
        <w:numPr>
          <w:ilvl w:val="2"/>
          <w:numId w:val="6"/>
        </w:numPr>
        <w:tabs>
          <w:tab w:val="left" w:pos="1529"/>
        </w:tabs>
        <w:kinsoku w:val="0"/>
        <w:overflowPunct w:val="0"/>
        <w:ind w:right="112"/>
        <w:jc w:val="both"/>
        <w:rPr>
          <w:rFonts w:ascii="Arial" w:hAnsi="Arial" w:cs="Arial"/>
          <w:spacing w:val="-3"/>
        </w:rPr>
      </w:pPr>
      <w:r>
        <w:rPr>
          <w:rFonts w:ascii="Arial" w:hAnsi="Arial" w:cs="Arial"/>
          <w:spacing w:val="-3"/>
        </w:rPr>
        <w:t xml:space="preserve">indemnify </w:t>
      </w:r>
      <w:r>
        <w:rPr>
          <w:rFonts w:ascii="Arial" w:hAnsi="Arial" w:cs="Arial"/>
          <w:spacing w:val="-2"/>
        </w:rPr>
        <w:t xml:space="preserve">and </w:t>
      </w:r>
      <w:r>
        <w:rPr>
          <w:rFonts w:ascii="Arial" w:hAnsi="Arial" w:cs="Arial"/>
          <w:spacing w:val="-3"/>
        </w:rPr>
        <w:t xml:space="preserve">hold harmless the </w:t>
      </w:r>
      <w:r>
        <w:rPr>
          <w:rFonts w:ascii="Arial" w:hAnsi="Arial" w:cs="Arial"/>
          <w:spacing w:val="-4"/>
        </w:rPr>
        <w:t xml:space="preserve">Community, </w:t>
      </w:r>
      <w:r>
        <w:rPr>
          <w:rFonts w:ascii="Arial" w:hAnsi="Arial" w:cs="Arial"/>
          <w:spacing w:val="-3"/>
        </w:rPr>
        <w:t xml:space="preserve">its officials, </w:t>
      </w:r>
      <w:r>
        <w:rPr>
          <w:rFonts w:ascii="Arial" w:hAnsi="Arial" w:cs="Arial"/>
          <w:spacing w:val="-4"/>
        </w:rPr>
        <w:t xml:space="preserve">representatives, </w:t>
      </w:r>
      <w:r>
        <w:rPr>
          <w:rFonts w:ascii="Arial" w:hAnsi="Arial" w:cs="Arial"/>
          <w:spacing w:val="-3"/>
        </w:rPr>
        <w:t xml:space="preserve">agents </w:t>
      </w:r>
      <w:r>
        <w:rPr>
          <w:rFonts w:ascii="Arial" w:hAnsi="Arial" w:cs="Arial"/>
          <w:spacing w:val="-2"/>
        </w:rPr>
        <w:t xml:space="preserve">and </w:t>
      </w:r>
      <w:r>
        <w:rPr>
          <w:rFonts w:ascii="Arial" w:hAnsi="Arial" w:cs="Arial"/>
          <w:spacing w:val="-3"/>
        </w:rPr>
        <w:t xml:space="preserve">employees </w:t>
      </w:r>
      <w:r>
        <w:rPr>
          <w:rFonts w:ascii="Arial" w:hAnsi="Arial" w:cs="Arial"/>
        </w:rPr>
        <w:t xml:space="preserve">from </w:t>
      </w:r>
      <w:r>
        <w:rPr>
          <w:rFonts w:ascii="Arial" w:hAnsi="Arial" w:cs="Arial"/>
          <w:spacing w:val="-2"/>
        </w:rPr>
        <w:t xml:space="preserve">and </w:t>
      </w:r>
      <w:r>
        <w:rPr>
          <w:rFonts w:ascii="Arial" w:hAnsi="Arial" w:cs="Arial"/>
          <w:spacing w:val="-3"/>
        </w:rPr>
        <w:t xml:space="preserve">against </w:t>
      </w:r>
      <w:r>
        <w:rPr>
          <w:rFonts w:ascii="Arial" w:hAnsi="Arial" w:cs="Arial"/>
          <w:spacing w:val="-2"/>
        </w:rPr>
        <w:t xml:space="preserve">any and </w:t>
      </w:r>
      <w:r>
        <w:rPr>
          <w:rFonts w:ascii="Arial" w:hAnsi="Arial" w:cs="Arial"/>
        </w:rPr>
        <w:t xml:space="preserve">all </w:t>
      </w:r>
      <w:r>
        <w:rPr>
          <w:rFonts w:ascii="Arial" w:hAnsi="Arial" w:cs="Arial"/>
          <w:spacing w:val="-3"/>
        </w:rPr>
        <w:t xml:space="preserve">liabilities, </w:t>
      </w:r>
      <w:r>
        <w:rPr>
          <w:rFonts w:ascii="Arial" w:hAnsi="Arial" w:cs="Arial"/>
          <w:spacing w:val="-4"/>
        </w:rPr>
        <w:t xml:space="preserve">claims, </w:t>
      </w:r>
      <w:r>
        <w:rPr>
          <w:rFonts w:ascii="Arial" w:hAnsi="Arial" w:cs="Arial"/>
          <w:spacing w:val="-3"/>
        </w:rPr>
        <w:t xml:space="preserve">suits  </w:t>
      </w:r>
      <w:r>
        <w:rPr>
          <w:rFonts w:ascii="Arial" w:hAnsi="Arial" w:cs="Arial"/>
        </w:rPr>
        <w:t xml:space="preserve">or </w:t>
      </w:r>
      <w:r>
        <w:rPr>
          <w:rFonts w:ascii="Arial" w:hAnsi="Arial" w:cs="Arial"/>
          <w:spacing w:val="-3"/>
        </w:rPr>
        <w:t xml:space="preserve">actions </w:t>
      </w:r>
      <w:r>
        <w:rPr>
          <w:rFonts w:ascii="Arial" w:hAnsi="Arial" w:cs="Arial"/>
          <w:spacing w:val="-4"/>
        </w:rPr>
        <w:t xml:space="preserve">which </w:t>
      </w:r>
      <w:r>
        <w:rPr>
          <w:rFonts w:ascii="Arial" w:hAnsi="Arial" w:cs="Arial"/>
        </w:rPr>
        <w:t xml:space="preserve">may be </w:t>
      </w:r>
      <w:r>
        <w:rPr>
          <w:rFonts w:ascii="Arial" w:hAnsi="Arial" w:cs="Arial"/>
          <w:spacing w:val="-3"/>
        </w:rPr>
        <w:t xml:space="preserve">brought </w:t>
      </w:r>
      <w:r>
        <w:rPr>
          <w:rFonts w:ascii="Arial" w:hAnsi="Arial" w:cs="Arial"/>
        </w:rPr>
        <w:t xml:space="preserve">or </w:t>
      </w:r>
      <w:r>
        <w:rPr>
          <w:rFonts w:ascii="Arial" w:hAnsi="Arial" w:cs="Arial"/>
          <w:spacing w:val="-3"/>
        </w:rPr>
        <w:t xml:space="preserve">made against the </w:t>
      </w:r>
      <w:r>
        <w:rPr>
          <w:rFonts w:ascii="Arial" w:hAnsi="Arial" w:cs="Arial"/>
          <w:spacing w:val="-4"/>
        </w:rPr>
        <w:t xml:space="preserve">Community </w:t>
      </w:r>
      <w:r>
        <w:rPr>
          <w:rFonts w:ascii="Arial" w:hAnsi="Arial" w:cs="Arial"/>
        </w:rPr>
        <w:t xml:space="preserve">or </w:t>
      </w:r>
      <w:r>
        <w:rPr>
          <w:rFonts w:ascii="Arial" w:hAnsi="Arial" w:cs="Arial"/>
          <w:spacing w:val="-3"/>
        </w:rPr>
        <w:t>such persons;</w:t>
      </w:r>
    </w:p>
    <w:p w14:paraId="54124399" w14:textId="77777777" w:rsidR="003E6C35" w:rsidRDefault="003E6C35">
      <w:pPr>
        <w:pStyle w:val="BodyText"/>
        <w:kinsoku w:val="0"/>
        <w:overflowPunct w:val="0"/>
        <w:spacing w:before="11"/>
        <w:ind w:left="0" w:firstLine="0"/>
        <w:rPr>
          <w:sz w:val="23"/>
          <w:szCs w:val="23"/>
        </w:rPr>
      </w:pPr>
    </w:p>
    <w:p w14:paraId="5BB81C19" w14:textId="77777777" w:rsidR="003E6C35" w:rsidRDefault="003E6C35">
      <w:pPr>
        <w:pStyle w:val="BodyText"/>
        <w:kinsoku w:val="0"/>
        <w:overflowPunct w:val="0"/>
        <w:ind w:right="89" w:firstLine="0"/>
        <w:rPr>
          <w:spacing w:val="-3"/>
        </w:rPr>
      </w:pPr>
      <w:r>
        <w:t xml:space="preserve">as a </w:t>
      </w:r>
      <w:r>
        <w:rPr>
          <w:spacing w:val="-3"/>
        </w:rPr>
        <w:t xml:space="preserve">result </w:t>
      </w:r>
      <w:r>
        <w:t xml:space="preserve">of or </w:t>
      </w:r>
      <w:r>
        <w:rPr>
          <w:spacing w:val="-3"/>
        </w:rPr>
        <w:t xml:space="preserve">in </w:t>
      </w:r>
      <w:r>
        <w:rPr>
          <w:spacing w:val="-4"/>
        </w:rPr>
        <w:t>connection</w:t>
      </w:r>
      <w:r>
        <w:rPr>
          <w:spacing w:val="-35"/>
        </w:rPr>
        <w:t xml:space="preserve"> </w:t>
      </w:r>
      <w:r>
        <w:rPr>
          <w:spacing w:val="-3"/>
        </w:rPr>
        <w:t>with:</w:t>
      </w:r>
    </w:p>
    <w:p w14:paraId="411ACAEA" w14:textId="77777777" w:rsidR="003E6C35" w:rsidRDefault="003E6C35">
      <w:pPr>
        <w:pStyle w:val="BodyText"/>
        <w:kinsoku w:val="0"/>
        <w:overflowPunct w:val="0"/>
        <w:ind w:right="89" w:firstLine="0"/>
        <w:rPr>
          <w:spacing w:val="-3"/>
        </w:rPr>
        <w:sectPr w:rsidR="003E6C35">
          <w:pgSz w:w="12240" w:h="15840"/>
          <w:pgMar w:top="1420" w:right="1320" w:bottom="860" w:left="1340" w:header="1189" w:footer="666" w:gutter="0"/>
          <w:cols w:space="720"/>
          <w:noEndnote/>
        </w:sectPr>
      </w:pPr>
    </w:p>
    <w:p w14:paraId="3BE75910" w14:textId="77777777" w:rsidR="003E6C35" w:rsidRDefault="003E6C35">
      <w:pPr>
        <w:pStyle w:val="BodyText"/>
        <w:kinsoku w:val="0"/>
        <w:overflowPunct w:val="0"/>
        <w:ind w:left="0" w:firstLine="0"/>
        <w:rPr>
          <w:sz w:val="20"/>
          <w:szCs w:val="20"/>
        </w:rPr>
      </w:pPr>
    </w:p>
    <w:p w14:paraId="35507D6D" w14:textId="77777777" w:rsidR="003E6C35" w:rsidRDefault="003E6C35">
      <w:pPr>
        <w:pStyle w:val="BodyText"/>
        <w:kinsoku w:val="0"/>
        <w:overflowPunct w:val="0"/>
        <w:spacing w:before="11"/>
        <w:ind w:left="0" w:firstLine="0"/>
        <w:rPr>
          <w:sz w:val="21"/>
          <w:szCs w:val="21"/>
        </w:rPr>
      </w:pPr>
    </w:p>
    <w:p w14:paraId="6BE8846E" w14:textId="77777777" w:rsidR="003E6C35" w:rsidRDefault="003E6C35">
      <w:pPr>
        <w:pStyle w:val="ListParagraph"/>
        <w:numPr>
          <w:ilvl w:val="2"/>
          <w:numId w:val="6"/>
        </w:numPr>
        <w:tabs>
          <w:tab w:val="left" w:pos="1529"/>
        </w:tabs>
        <w:kinsoku w:val="0"/>
        <w:overflowPunct w:val="0"/>
        <w:spacing w:before="69"/>
        <w:rPr>
          <w:rFonts w:ascii="Arial" w:hAnsi="Arial" w:cs="Arial"/>
        </w:rPr>
      </w:pPr>
      <w:r>
        <w:rPr>
          <w:rFonts w:ascii="Arial" w:hAnsi="Arial" w:cs="Arial"/>
        </w:rPr>
        <w:t>the performance of the Services;</w:t>
      </w:r>
      <w:r>
        <w:rPr>
          <w:rFonts w:ascii="Arial" w:hAnsi="Arial" w:cs="Arial"/>
          <w:spacing w:val="-17"/>
        </w:rPr>
        <w:t xml:space="preserve"> </w:t>
      </w:r>
      <w:r>
        <w:rPr>
          <w:rFonts w:ascii="Arial" w:hAnsi="Arial" w:cs="Arial"/>
        </w:rPr>
        <w:t>or</w:t>
      </w:r>
    </w:p>
    <w:p w14:paraId="522D54E3" w14:textId="77777777" w:rsidR="003E6C35" w:rsidRDefault="003E6C35">
      <w:pPr>
        <w:pStyle w:val="BodyText"/>
        <w:kinsoku w:val="0"/>
        <w:overflowPunct w:val="0"/>
        <w:spacing w:before="10"/>
        <w:ind w:left="0" w:firstLine="0"/>
        <w:rPr>
          <w:sz w:val="20"/>
          <w:szCs w:val="20"/>
        </w:rPr>
      </w:pPr>
    </w:p>
    <w:p w14:paraId="301E7C15" w14:textId="77777777" w:rsidR="003E6C35" w:rsidRDefault="003E6C35">
      <w:pPr>
        <w:pStyle w:val="ListParagraph"/>
        <w:numPr>
          <w:ilvl w:val="2"/>
          <w:numId w:val="6"/>
        </w:numPr>
        <w:tabs>
          <w:tab w:val="left" w:pos="1529"/>
        </w:tabs>
        <w:kinsoku w:val="0"/>
        <w:overflowPunct w:val="0"/>
        <w:ind w:right="122"/>
        <w:jc w:val="both"/>
        <w:rPr>
          <w:rFonts w:ascii="Arial" w:hAnsi="Arial" w:cs="Arial"/>
        </w:rPr>
      </w:pPr>
      <w:r>
        <w:rPr>
          <w:rFonts w:ascii="Arial" w:hAnsi="Arial" w:cs="Arial"/>
        </w:rPr>
        <w:t>any breach, violation or non-performance of any covenant, condition or agreement in this Agreement set forth and contained on the part of the Consultant to be fulfilled, kept, observed or performed;</w:t>
      </w:r>
      <w:r>
        <w:rPr>
          <w:rFonts w:ascii="Arial" w:hAnsi="Arial" w:cs="Arial"/>
          <w:spacing w:val="-25"/>
        </w:rPr>
        <w:t xml:space="preserve"> </w:t>
      </w:r>
      <w:r>
        <w:rPr>
          <w:rFonts w:ascii="Arial" w:hAnsi="Arial" w:cs="Arial"/>
        </w:rPr>
        <w:t>or</w:t>
      </w:r>
    </w:p>
    <w:p w14:paraId="1C8AEF86" w14:textId="77777777" w:rsidR="003E6C35" w:rsidRDefault="003E6C35">
      <w:pPr>
        <w:pStyle w:val="BodyText"/>
        <w:kinsoku w:val="0"/>
        <w:overflowPunct w:val="0"/>
        <w:spacing w:before="10"/>
        <w:ind w:left="0" w:firstLine="0"/>
        <w:rPr>
          <w:sz w:val="20"/>
          <w:szCs w:val="20"/>
        </w:rPr>
      </w:pPr>
    </w:p>
    <w:p w14:paraId="19139C82" w14:textId="77777777" w:rsidR="003E6C35" w:rsidRDefault="003E6C35">
      <w:pPr>
        <w:pStyle w:val="ListParagraph"/>
        <w:numPr>
          <w:ilvl w:val="2"/>
          <w:numId w:val="6"/>
        </w:numPr>
        <w:tabs>
          <w:tab w:val="left" w:pos="1529"/>
        </w:tabs>
        <w:kinsoku w:val="0"/>
        <w:overflowPunct w:val="0"/>
        <w:ind w:right="116"/>
        <w:jc w:val="both"/>
        <w:rPr>
          <w:rFonts w:ascii="Arial" w:hAnsi="Arial" w:cs="Arial"/>
        </w:rPr>
      </w:pPr>
      <w:r>
        <w:rPr>
          <w:rFonts w:ascii="Arial" w:hAnsi="Arial" w:cs="Arial"/>
        </w:rPr>
        <w:t>any breach of confidentiality on the part of the Consultant or any agent or subcontractor, or employee of the Consultant or any agent or subcontractor;</w:t>
      </w:r>
      <w:r>
        <w:rPr>
          <w:rFonts w:ascii="Arial" w:hAnsi="Arial" w:cs="Arial"/>
          <w:spacing w:val="-4"/>
        </w:rPr>
        <w:t xml:space="preserve"> </w:t>
      </w:r>
      <w:r>
        <w:rPr>
          <w:rFonts w:ascii="Arial" w:hAnsi="Arial" w:cs="Arial"/>
        </w:rPr>
        <w:t>or</w:t>
      </w:r>
    </w:p>
    <w:p w14:paraId="2067DCE1" w14:textId="77777777" w:rsidR="003E6C35" w:rsidRDefault="003E6C35">
      <w:pPr>
        <w:pStyle w:val="BodyText"/>
        <w:kinsoku w:val="0"/>
        <w:overflowPunct w:val="0"/>
        <w:spacing w:before="11"/>
        <w:ind w:left="0" w:firstLine="0"/>
        <w:rPr>
          <w:sz w:val="20"/>
          <w:szCs w:val="20"/>
        </w:rPr>
      </w:pPr>
    </w:p>
    <w:p w14:paraId="4B915950" w14:textId="77777777" w:rsidR="003E6C35" w:rsidRDefault="003E6C35">
      <w:pPr>
        <w:pStyle w:val="ListParagraph"/>
        <w:numPr>
          <w:ilvl w:val="2"/>
          <w:numId w:val="6"/>
        </w:numPr>
        <w:tabs>
          <w:tab w:val="left" w:pos="1529"/>
        </w:tabs>
        <w:kinsoku w:val="0"/>
        <w:overflowPunct w:val="0"/>
        <w:ind w:right="125"/>
        <w:jc w:val="both"/>
        <w:rPr>
          <w:rFonts w:ascii="Arial" w:hAnsi="Arial" w:cs="Arial"/>
        </w:rPr>
      </w:pPr>
      <w:r>
        <w:rPr>
          <w:rFonts w:ascii="Arial" w:hAnsi="Arial" w:cs="Arial"/>
        </w:rPr>
        <w:t>any damage to property (including loss of use thereof) or injury to person or persons, including death resulting at any time therefrom, arising out of  or in consequence of the performance of the Services;</w:t>
      </w:r>
      <w:r>
        <w:rPr>
          <w:rFonts w:ascii="Arial" w:hAnsi="Arial" w:cs="Arial"/>
          <w:spacing w:val="-28"/>
        </w:rPr>
        <w:t xml:space="preserve"> </w:t>
      </w:r>
      <w:r>
        <w:rPr>
          <w:rFonts w:ascii="Arial" w:hAnsi="Arial" w:cs="Arial"/>
        </w:rPr>
        <w:t>or</w:t>
      </w:r>
    </w:p>
    <w:p w14:paraId="221C2709" w14:textId="77777777" w:rsidR="003E6C35" w:rsidRDefault="003E6C35">
      <w:pPr>
        <w:pStyle w:val="BodyText"/>
        <w:kinsoku w:val="0"/>
        <w:overflowPunct w:val="0"/>
        <w:spacing w:before="10"/>
        <w:ind w:left="0" w:firstLine="0"/>
        <w:rPr>
          <w:sz w:val="20"/>
          <w:szCs w:val="20"/>
        </w:rPr>
      </w:pPr>
    </w:p>
    <w:p w14:paraId="2D1236FF" w14:textId="77777777" w:rsidR="003E6C35" w:rsidRDefault="003E6C35">
      <w:pPr>
        <w:pStyle w:val="ListParagraph"/>
        <w:numPr>
          <w:ilvl w:val="2"/>
          <w:numId w:val="6"/>
        </w:numPr>
        <w:tabs>
          <w:tab w:val="left" w:pos="1529"/>
        </w:tabs>
        <w:kinsoku w:val="0"/>
        <w:overflowPunct w:val="0"/>
        <w:ind w:right="126"/>
        <w:jc w:val="both"/>
        <w:rPr>
          <w:rFonts w:ascii="Arial" w:hAnsi="Arial" w:cs="Arial"/>
        </w:rPr>
      </w:pPr>
      <w:r>
        <w:rPr>
          <w:rFonts w:ascii="Arial" w:hAnsi="Arial" w:cs="Arial"/>
        </w:rPr>
        <w:t>the failure of the Community to withhold any taxes or other amounts in respect of payments made to the Consultant under this Agreement;</w:t>
      </w:r>
      <w:r>
        <w:rPr>
          <w:rFonts w:ascii="Arial" w:hAnsi="Arial" w:cs="Arial"/>
          <w:spacing w:val="-28"/>
        </w:rPr>
        <w:t xml:space="preserve"> </w:t>
      </w:r>
      <w:r>
        <w:rPr>
          <w:rFonts w:ascii="Arial" w:hAnsi="Arial" w:cs="Arial"/>
        </w:rPr>
        <w:t>or</w:t>
      </w:r>
    </w:p>
    <w:p w14:paraId="2ED4AD5A" w14:textId="77777777" w:rsidR="003E6C35" w:rsidRDefault="003E6C35">
      <w:pPr>
        <w:pStyle w:val="BodyText"/>
        <w:kinsoku w:val="0"/>
        <w:overflowPunct w:val="0"/>
        <w:spacing w:before="10"/>
        <w:ind w:left="0" w:firstLine="0"/>
        <w:rPr>
          <w:sz w:val="20"/>
          <w:szCs w:val="20"/>
        </w:rPr>
      </w:pPr>
    </w:p>
    <w:p w14:paraId="300B31EF" w14:textId="77777777" w:rsidR="003E6C35" w:rsidRDefault="003E6C35">
      <w:pPr>
        <w:pStyle w:val="ListParagraph"/>
        <w:numPr>
          <w:ilvl w:val="2"/>
          <w:numId w:val="6"/>
        </w:numPr>
        <w:tabs>
          <w:tab w:val="left" w:pos="1529"/>
        </w:tabs>
        <w:kinsoku w:val="0"/>
        <w:overflowPunct w:val="0"/>
        <w:ind w:right="111"/>
        <w:jc w:val="both"/>
        <w:rPr>
          <w:rFonts w:ascii="Arial" w:hAnsi="Arial" w:cs="Arial"/>
          <w:spacing w:val="-3"/>
        </w:rPr>
      </w:pPr>
      <w:r>
        <w:rPr>
          <w:rFonts w:ascii="Arial" w:hAnsi="Arial" w:cs="Arial"/>
        </w:rPr>
        <w:t xml:space="preserve">any </w:t>
      </w:r>
      <w:r>
        <w:rPr>
          <w:rFonts w:ascii="Arial" w:hAnsi="Arial" w:cs="Arial"/>
          <w:spacing w:val="-3"/>
        </w:rPr>
        <w:t xml:space="preserve">suit </w:t>
      </w:r>
      <w:r>
        <w:rPr>
          <w:rFonts w:ascii="Arial" w:hAnsi="Arial" w:cs="Arial"/>
        </w:rPr>
        <w:t xml:space="preserve">or </w:t>
      </w:r>
      <w:r>
        <w:rPr>
          <w:rFonts w:ascii="Arial" w:hAnsi="Arial" w:cs="Arial"/>
          <w:spacing w:val="-3"/>
        </w:rPr>
        <w:t xml:space="preserve">proceeding based </w:t>
      </w:r>
      <w:r>
        <w:rPr>
          <w:rFonts w:ascii="Arial" w:hAnsi="Arial" w:cs="Arial"/>
        </w:rPr>
        <w:t xml:space="preserve">on a </w:t>
      </w:r>
      <w:r>
        <w:rPr>
          <w:rFonts w:ascii="Arial" w:hAnsi="Arial" w:cs="Arial"/>
          <w:spacing w:val="-4"/>
        </w:rPr>
        <w:t xml:space="preserve">claim </w:t>
      </w:r>
      <w:r>
        <w:rPr>
          <w:rFonts w:ascii="Arial" w:hAnsi="Arial" w:cs="Arial"/>
          <w:spacing w:val="-3"/>
        </w:rPr>
        <w:t xml:space="preserve">that the </w:t>
      </w:r>
      <w:r>
        <w:rPr>
          <w:rFonts w:ascii="Arial" w:hAnsi="Arial" w:cs="Arial"/>
          <w:spacing w:val="-4"/>
        </w:rPr>
        <w:t xml:space="preserve">Service </w:t>
      </w:r>
      <w:r>
        <w:rPr>
          <w:rFonts w:ascii="Arial" w:hAnsi="Arial" w:cs="Arial"/>
          <w:spacing w:val="-3"/>
        </w:rPr>
        <w:t xml:space="preserve">Results </w:t>
      </w:r>
      <w:r>
        <w:rPr>
          <w:rFonts w:ascii="Arial" w:hAnsi="Arial" w:cs="Arial"/>
        </w:rPr>
        <w:t xml:space="preserve">or any </w:t>
      </w:r>
      <w:r>
        <w:rPr>
          <w:rFonts w:ascii="Arial" w:hAnsi="Arial" w:cs="Arial"/>
          <w:spacing w:val="-3"/>
        </w:rPr>
        <w:t xml:space="preserve">portion thereof </w:t>
      </w:r>
      <w:r>
        <w:rPr>
          <w:rFonts w:ascii="Arial" w:hAnsi="Arial" w:cs="Arial"/>
          <w:spacing w:val="-4"/>
        </w:rPr>
        <w:t xml:space="preserve">infringes </w:t>
      </w:r>
      <w:r>
        <w:rPr>
          <w:rFonts w:ascii="Arial" w:hAnsi="Arial" w:cs="Arial"/>
        </w:rPr>
        <w:t xml:space="preserve">or </w:t>
      </w:r>
      <w:r>
        <w:rPr>
          <w:rFonts w:ascii="Arial" w:hAnsi="Arial" w:cs="Arial"/>
          <w:spacing w:val="-3"/>
        </w:rPr>
        <w:t xml:space="preserve">constitutes </w:t>
      </w:r>
      <w:r>
        <w:rPr>
          <w:rFonts w:ascii="Arial" w:hAnsi="Arial" w:cs="Arial"/>
          <w:spacing w:val="-4"/>
        </w:rPr>
        <w:t xml:space="preserve">wrongful </w:t>
      </w:r>
      <w:r>
        <w:rPr>
          <w:rFonts w:ascii="Arial" w:hAnsi="Arial" w:cs="Arial"/>
          <w:spacing w:val="-3"/>
        </w:rPr>
        <w:t xml:space="preserve">use </w:t>
      </w:r>
      <w:r>
        <w:rPr>
          <w:rFonts w:ascii="Arial" w:hAnsi="Arial" w:cs="Arial"/>
        </w:rPr>
        <w:t xml:space="preserve">of </w:t>
      </w:r>
      <w:r>
        <w:rPr>
          <w:rFonts w:ascii="Arial" w:hAnsi="Arial" w:cs="Arial"/>
          <w:spacing w:val="-2"/>
        </w:rPr>
        <w:t xml:space="preserve">any </w:t>
      </w:r>
      <w:r>
        <w:rPr>
          <w:rFonts w:ascii="Arial" w:hAnsi="Arial" w:cs="Arial"/>
          <w:spacing w:val="-3"/>
        </w:rPr>
        <w:t xml:space="preserve">copyright, patent, </w:t>
      </w:r>
      <w:r>
        <w:rPr>
          <w:rFonts w:ascii="Arial" w:hAnsi="Arial" w:cs="Arial"/>
          <w:spacing w:val="-4"/>
        </w:rPr>
        <w:t xml:space="preserve">trademark, </w:t>
      </w:r>
      <w:r>
        <w:rPr>
          <w:rFonts w:ascii="Arial" w:hAnsi="Arial" w:cs="Arial"/>
          <w:spacing w:val="-3"/>
        </w:rPr>
        <w:t xml:space="preserve">trade secret </w:t>
      </w:r>
      <w:r>
        <w:rPr>
          <w:rFonts w:ascii="Arial" w:hAnsi="Arial" w:cs="Arial"/>
        </w:rPr>
        <w:t xml:space="preserve">or </w:t>
      </w:r>
      <w:r>
        <w:rPr>
          <w:rFonts w:ascii="Arial" w:hAnsi="Arial" w:cs="Arial"/>
          <w:spacing w:val="-2"/>
        </w:rPr>
        <w:t xml:space="preserve">any </w:t>
      </w:r>
      <w:r>
        <w:rPr>
          <w:rFonts w:ascii="Arial" w:hAnsi="Arial" w:cs="Arial"/>
          <w:spacing w:val="-3"/>
        </w:rPr>
        <w:t xml:space="preserve">other right </w:t>
      </w:r>
      <w:r>
        <w:rPr>
          <w:rFonts w:ascii="Arial" w:hAnsi="Arial" w:cs="Arial"/>
        </w:rPr>
        <w:t xml:space="preserve">of </w:t>
      </w:r>
      <w:r>
        <w:rPr>
          <w:rFonts w:ascii="Arial" w:hAnsi="Arial" w:cs="Arial"/>
          <w:spacing w:val="-2"/>
        </w:rPr>
        <w:t xml:space="preserve">any </w:t>
      </w:r>
      <w:r>
        <w:rPr>
          <w:rFonts w:ascii="Arial" w:hAnsi="Arial" w:cs="Arial"/>
          <w:spacing w:val="-3"/>
        </w:rPr>
        <w:t>third</w:t>
      </w:r>
      <w:r>
        <w:rPr>
          <w:rFonts w:ascii="Arial" w:hAnsi="Arial" w:cs="Arial"/>
          <w:spacing w:val="-36"/>
        </w:rPr>
        <w:t xml:space="preserve"> </w:t>
      </w:r>
      <w:r>
        <w:rPr>
          <w:rFonts w:ascii="Arial" w:hAnsi="Arial" w:cs="Arial"/>
          <w:spacing w:val="-3"/>
        </w:rPr>
        <w:t>party;</w:t>
      </w:r>
    </w:p>
    <w:p w14:paraId="3887684E" w14:textId="77777777" w:rsidR="003E6C35" w:rsidRDefault="003E6C35">
      <w:pPr>
        <w:pStyle w:val="BodyText"/>
        <w:kinsoku w:val="0"/>
        <w:overflowPunct w:val="0"/>
        <w:ind w:left="0" w:firstLine="0"/>
      </w:pPr>
    </w:p>
    <w:p w14:paraId="3DB940F1" w14:textId="77777777" w:rsidR="003E6C35" w:rsidRDefault="003E6C35">
      <w:pPr>
        <w:pStyle w:val="BodyText"/>
        <w:kinsoku w:val="0"/>
        <w:overflowPunct w:val="0"/>
        <w:ind w:right="147" w:firstLine="0"/>
        <w:rPr>
          <w:spacing w:val="-4"/>
        </w:rPr>
      </w:pPr>
      <w:r>
        <w:rPr>
          <w:spacing w:val="-2"/>
        </w:rPr>
        <w:t xml:space="preserve">and the </w:t>
      </w:r>
      <w:r>
        <w:rPr>
          <w:spacing w:val="-4"/>
        </w:rPr>
        <w:t xml:space="preserve">Community </w:t>
      </w:r>
      <w:r>
        <w:t xml:space="preserve">shall be </w:t>
      </w:r>
      <w:r>
        <w:rPr>
          <w:spacing w:val="-3"/>
        </w:rPr>
        <w:t xml:space="preserve">deemed to </w:t>
      </w:r>
      <w:r>
        <w:t xml:space="preserve">be </w:t>
      </w:r>
      <w:r>
        <w:rPr>
          <w:spacing w:val="-2"/>
        </w:rPr>
        <w:t xml:space="preserve">the </w:t>
      </w:r>
      <w:r>
        <w:rPr>
          <w:spacing w:val="-3"/>
        </w:rPr>
        <w:t xml:space="preserve">agent </w:t>
      </w:r>
      <w:r>
        <w:t xml:space="preserve">of </w:t>
      </w:r>
      <w:r>
        <w:rPr>
          <w:spacing w:val="-3"/>
        </w:rPr>
        <w:t xml:space="preserve">its officials, </w:t>
      </w:r>
      <w:r>
        <w:rPr>
          <w:spacing w:val="-4"/>
        </w:rPr>
        <w:t xml:space="preserve">representatives, </w:t>
      </w:r>
      <w:r>
        <w:rPr>
          <w:spacing w:val="-3"/>
        </w:rPr>
        <w:t xml:space="preserve">agents and employees </w:t>
      </w:r>
      <w:r>
        <w:t xml:space="preserve">in </w:t>
      </w:r>
      <w:r>
        <w:rPr>
          <w:spacing w:val="-4"/>
        </w:rPr>
        <w:t>regard</w:t>
      </w:r>
      <w:r>
        <w:rPr>
          <w:spacing w:val="-6"/>
        </w:rPr>
        <w:t xml:space="preserve"> </w:t>
      </w:r>
      <w:r>
        <w:rPr>
          <w:spacing w:val="-4"/>
        </w:rPr>
        <w:t>thereto.</w:t>
      </w:r>
    </w:p>
    <w:p w14:paraId="06FD37C5" w14:textId="77777777" w:rsidR="003E6C35" w:rsidRDefault="003E6C35">
      <w:pPr>
        <w:pStyle w:val="BodyText"/>
        <w:kinsoku w:val="0"/>
        <w:overflowPunct w:val="0"/>
        <w:ind w:left="0" w:firstLine="0"/>
      </w:pPr>
    </w:p>
    <w:p w14:paraId="3B51285B" w14:textId="77777777" w:rsidR="003E6C35" w:rsidRDefault="003E6C35">
      <w:pPr>
        <w:pStyle w:val="ListParagraph"/>
        <w:numPr>
          <w:ilvl w:val="1"/>
          <w:numId w:val="6"/>
        </w:numPr>
        <w:tabs>
          <w:tab w:val="left" w:pos="1541"/>
        </w:tabs>
        <w:kinsoku w:val="0"/>
        <w:overflowPunct w:val="0"/>
        <w:rPr>
          <w:rFonts w:ascii="Arial" w:hAnsi="Arial" w:cs="Arial"/>
        </w:rPr>
      </w:pPr>
      <w:bookmarkStart w:id="45" w:name="bookmark45"/>
      <w:bookmarkEnd w:id="45"/>
      <w:r>
        <w:rPr>
          <w:rFonts w:ascii="Arial" w:hAnsi="Arial" w:cs="Arial"/>
          <w:u w:val="single"/>
        </w:rPr>
        <w:t>Insurance</w:t>
      </w:r>
    </w:p>
    <w:p w14:paraId="3385EFD8" w14:textId="77777777" w:rsidR="003E6C35" w:rsidRDefault="003E6C35">
      <w:pPr>
        <w:pStyle w:val="BodyText"/>
        <w:kinsoku w:val="0"/>
        <w:overflowPunct w:val="0"/>
        <w:spacing w:before="11"/>
        <w:ind w:left="0" w:firstLine="0"/>
        <w:rPr>
          <w:sz w:val="17"/>
          <w:szCs w:val="17"/>
        </w:rPr>
      </w:pPr>
    </w:p>
    <w:p w14:paraId="344F0191" w14:textId="77777777" w:rsidR="003E6C35" w:rsidRDefault="003E6C35">
      <w:pPr>
        <w:pStyle w:val="BodyText"/>
        <w:kinsoku w:val="0"/>
        <w:overflowPunct w:val="0"/>
        <w:spacing w:before="69"/>
        <w:ind w:right="147" w:firstLine="1439"/>
        <w:rPr>
          <w:spacing w:val="-4"/>
        </w:rPr>
      </w:pPr>
      <w:r>
        <w:t xml:space="preserve">The </w:t>
      </w:r>
      <w:r>
        <w:rPr>
          <w:spacing w:val="-3"/>
        </w:rPr>
        <w:t xml:space="preserve">Consultant shall maintain, </w:t>
      </w:r>
      <w:r>
        <w:t xml:space="preserve">in full </w:t>
      </w:r>
      <w:r>
        <w:rPr>
          <w:spacing w:val="-3"/>
        </w:rPr>
        <w:t xml:space="preserve">force and effect with </w:t>
      </w:r>
      <w:r>
        <w:rPr>
          <w:spacing w:val="-4"/>
        </w:rPr>
        <w:t>insurers licensed</w:t>
      </w:r>
      <w:r>
        <w:rPr>
          <w:spacing w:val="58"/>
        </w:rPr>
        <w:t xml:space="preserve"> </w:t>
      </w:r>
      <w:r>
        <w:t xml:space="preserve">in </w:t>
      </w:r>
      <w:r>
        <w:rPr>
          <w:spacing w:val="-2"/>
        </w:rPr>
        <w:t xml:space="preserve">the </w:t>
      </w:r>
      <w:r>
        <w:rPr>
          <w:spacing w:val="-4"/>
        </w:rPr>
        <w:t xml:space="preserve">Northwest </w:t>
      </w:r>
      <w:r>
        <w:rPr>
          <w:spacing w:val="-3"/>
        </w:rPr>
        <w:t>Territories, the following</w:t>
      </w:r>
      <w:r>
        <w:rPr>
          <w:spacing w:val="-14"/>
        </w:rPr>
        <w:t xml:space="preserve"> </w:t>
      </w:r>
      <w:r>
        <w:rPr>
          <w:spacing w:val="-4"/>
        </w:rPr>
        <w:t>insurance:</w:t>
      </w:r>
    </w:p>
    <w:p w14:paraId="55FBF82F" w14:textId="77777777" w:rsidR="003E6C35" w:rsidRDefault="003E6C35">
      <w:pPr>
        <w:pStyle w:val="BodyText"/>
        <w:kinsoku w:val="0"/>
        <w:overflowPunct w:val="0"/>
        <w:ind w:left="0" w:firstLine="0"/>
      </w:pPr>
    </w:p>
    <w:p w14:paraId="3E6CFB1E" w14:textId="77777777" w:rsidR="003E6C35" w:rsidRDefault="003E6C35">
      <w:pPr>
        <w:pStyle w:val="ListParagraph"/>
        <w:numPr>
          <w:ilvl w:val="2"/>
          <w:numId w:val="6"/>
        </w:numPr>
        <w:tabs>
          <w:tab w:val="left" w:pos="1529"/>
        </w:tabs>
        <w:kinsoku w:val="0"/>
        <w:overflowPunct w:val="0"/>
        <w:ind w:right="116"/>
        <w:jc w:val="both"/>
        <w:rPr>
          <w:rFonts w:ascii="Arial" w:hAnsi="Arial" w:cs="Arial"/>
        </w:rPr>
      </w:pPr>
      <w:r>
        <w:rPr>
          <w:rFonts w:ascii="Arial" w:hAnsi="Arial" w:cs="Arial"/>
        </w:rPr>
        <w:t>Comprehensive General Liability insurance in respect to the Services and operations of the Consultant for bodily injury and property damage with policy limits of not less than Two Million ($2,000,000.00) Dollars per occurrence, with the Community named as an additional insured but only with respect to the operations of the Named Insured. Such policy shall include blanket contractual coverage and a cross liability clause, and shall provide for a minimum of thirty (30) days prior written notice to the Community upon any cancellation or material change in</w:t>
      </w:r>
      <w:r>
        <w:rPr>
          <w:rFonts w:ascii="Arial" w:hAnsi="Arial" w:cs="Arial"/>
          <w:spacing w:val="-28"/>
        </w:rPr>
        <w:t xml:space="preserve"> </w:t>
      </w:r>
      <w:r>
        <w:rPr>
          <w:rFonts w:ascii="Arial" w:hAnsi="Arial" w:cs="Arial"/>
        </w:rPr>
        <w:t>coverage;</w:t>
      </w:r>
    </w:p>
    <w:p w14:paraId="75EA71C8" w14:textId="77777777" w:rsidR="003E6C35" w:rsidRDefault="003E6C35">
      <w:pPr>
        <w:pStyle w:val="BodyText"/>
        <w:kinsoku w:val="0"/>
        <w:overflowPunct w:val="0"/>
        <w:spacing w:before="10"/>
        <w:ind w:left="0" w:firstLine="0"/>
        <w:rPr>
          <w:sz w:val="20"/>
          <w:szCs w:val="20"/>
        </w:rPr>
      </w:pPr>
    </w:p>
    <w:p w14:paraId="3E1BF53A" w14:textId="77777777" w:rsidR="003E6C35" w:rsidRDefault="003E6C35">
      <w:pPr>
        <w:pStyle w:val="ListParagraph"/>
        <w:numPr>
          <w:ilvl w:val="2"/>
          <w:numId w:val="6"/>
        </w:numPr>
        <w:tabs>
          <w:tab w:val="left" w:pos="1529"/>
        </w:tabs>
        <w:kinsoku w:val="0"/>
        <w:overflowPunct w:val="0"/>
        <w:ind w:right="125"/>
        <w:jc w:val="both"/>
        <w:rPr>
          <w:rFonts w:ascii="Arial" w:hAnsi="Arial" w:cs="Arial"/>
        </w:rPr>
      </w:pPr>
      <w:r>
        <w:rPr>
          <w:rFonts w:ascii="Arial" w:hAnsi="Arial" w:cs="Arial"/>
        </w:rPr>
        <w:t>standard automobile insurance providing coverage of at least Two Million ($2,000,000.00) Dollars inclusive for bodily injury and property damage (if the Consultant is required to use a vehicle in the performance of the Services);</w:t>
      </w:r>
      <w:r>
        <w:rPr>
          <w:rFonts w:ascii="Arial" w:hAnsi="Arial" w:cs="Arial"/>
          <w:spacing w:val="-5"/>
        </w:rPr>
        <w:t xml:space="preserve"> </w:t>
      </w:r>
      <w:r>
        <w:rPr>
          <w:rFonts w:ascii="Arial" w:hAnsi="Arial" w:cs="Arial"/>
        </w:rPr>
        <w:t>and</w:t>
      </w:r>
    </w:p>
    <w:p w14:paraId="519B7761" w14:textId="77777777" w:rsidR="003E6C35" w:rsidRDefault="003E6C35">
      <w:pPr>
        <w:pStyle w:val="BodyText"/>
        <w:kinsoku w:val="0"/>
        <w:overflowPunct w:val="0"/>
        <w:spacing w:before="10"/>
        <w:ind w:left="0" w:firstLine="0"/>
        <w:rPr>
          <w:sz w:val="20"/>
          <w:szCs w:val="20"/>
        </w:rPr>
      </w:pPr>
    </w:p>
    <w:p w14:paraId="543F9EC0" w14:textId="77777777" w:rsidR="003E6C35" w:rsidRDefault="003E6C35">
      <w:pPr>
        <w:pStyle w:val="ListParagraph"/>
        <w:numPr>
          <w:ilvl w:val="2"/>
          <w:numId w:val="6"/>
        </w:numPr>
        <w:tabs>
          <w:tab w:val="left" w:pos="1529"/>
        </w:tabs>
        <w:kinsoku w:val="0"/>
        <w:overflowPunct w:val="0"/>
        <w:ind w:right="113"/>
        <w:jc w:val="both"/>
        <w:rPr>
          <w:rFonts w:ascii="Arial" w:hAnsi="Arial" w:cs="Arial"/>
          <w:spacing w:val="-4"/>
        </w:rPr>
      </w:pPr>
      <w:r>
        <w:rPr>
          <w:rFonts w:ascii="Arial" w:hAnsi="Arial" w:cs="Arial"/>
        </w:rPr>
        <w:t xml:space="preserve">any </w:t>
      </w:r>
      <w:r>
        <w:rPr>
          <w:rFonts w:ascii="Arial" w:hAnsi="Arial" w:cs="Arial"/>
          <w:spacing w:val="-3"/>
        </w:rPr>
        <w:t xml:space="preserve">other </w:t>
      </w:r>
      <w:r>
        <w:rPr>
          <w:rFonts w:ascii="Arial" w:hAnsi="Arial" w:cs="Arial"/>
          <w:spacing w:val="-4"/>
        </w:rPr>
        <w:t xml:space="preserve">insurance </w:t>
      </w:r>
      <w:r>
        <w:rPr>
          <w:rFonts w:ascii="Arial" w:hAnsi="Arial" w:cs="Arial"/>
        </w:rPr>
        <w:t xml:space="preserve">of </w:t>
      </w:r>
      <w:r>
        <w:rPr>
          <w:rFonts w:ascii="Arial" w:hAnsi="Arial" w:cs="Arial"/>
          <w:spacing w:val="-3"/>
        </w:rPr>
        <w:t xml:space="preserve">such type </w:t>
      </w:r>
      <w:r>
        <w:rPr>
          <w:rFonts w:ascii="Arial" w:hAnsi="Arial" w:cs="Arial"/>
          <w:spacing w:val="-2"/>
        </w:rPr>
        <w:t xml:space="preserve">and </w:t>
      </w:r>
      <w:r>
        <w:rPr>
          <w:rFonts w:ascii="Arial" w:hAnsi="Arial" w:cs="Arial"/>
          <w:spacing w:val="-3"/>
        </w:rPr>
        <w:t xml:space="preserve">amount </w:t>
      </w:r>
      <w:r>
        <w:rPr>
          <w:rFonts w:ascii="Arial" w:hAnsi="Arial" w:cs="Arial"/>
        </w:rPr>
        <w:t xml:space="preserve">as may </w:t>
      </w:r>
      <w:r>
        <w:rPr>
          <w:rFonts w:ascii="Arial" w:hAnsi="Arial" w:cs="Arial"/>
          <w:spacing w:val="-3"/>
        </w:rPr>
        <w:t xml:space="preserve">reasonably </w:t>
      </w:r>
      <w:r>
        <w:rPr>
          <w:rFonts w:ascii="Arial" w:hAnsi="Arial" w:cs="Arial"/>
        </w:rPr>
        <w:t xml:space="preserve">be  </w:t>
      </w:r>
      <w:r>
        <w:rPr>
          <w:rFonts w:ascii="Arial" w:hAnsi="Arial" w:cs="Arial"/>
          <w:spacing w:val="-3"/>
        </w:rPr>
        <w:t xml:space="preserve">required </w:t>
      </w:r>
      <w:r>
        <w:rPr>
          <w:rFonts w:ascii="Arial" w:hAnsi="Arial" w:cs="Arial"/>
        </w:rPr>
        <w:t xml:space="preserve">by </w:t>
      </w:r>
      <w:r>
        <w:rPr>
          <w:rFonts w:ascii="Arial" w:hAnsi="Arial" w:cs="Arial"/>
          <w:spacing w:val="-3"/>
        </w:rPr>
        <w:t>the</w:t>
      </w:r>
      <w:r>
        <w:rPr>
          <w:rFonts w:ascii="Arial" w:hAnsi="Arial" w:cs="Arial"/>
          <w:spacing w:val="-7"/>
        </w:rPr>
        <w:t xml:space="preserve"> </w:t>
      </w:r>
      <w:r>
        <w:rPr>
          <w:rFonts w:ascii="Arial" w:hAnsi="Arial" w:cs="Arial"/>
          <w:spacing w:val="-4"/>
        </w:rPr>
        <w:t>Community.</w:t>
      </w:r>
    </w:p>
    <w:p w14:paraId="27BA15C6" w14:textId="77777777" w:rsidR="003E6C35" w:rsidRDefault="003E6C35">
      <w:pPr>
        <w:pStyle w:val="ListParagraph"/>
        <w:numPr>
          <w:ilvl w:val="2"/>
          <w:numId w:val="6"/>
        </w:numPr>
        <w:tabs>
          <w:tab w:val="left" w:pos="1529"/>
        </w:tabs>
        <w:kinsoku w:val="0"/>
        <w:overflowPunct w:val="0"/>
        <w:ind w:right="113"/>
        <w:jc w:val="both"/>
        <w:rPr>
          <w:rFonts w:ascii="Arial" w:hAnsi="Arial" w:cs="Arial"/>
          <w:spacing w:val="-4"/>
        </w:rPr>
        <w:sectPr w:rsidR="003E6C35">
          <w:pgSz w:w="12240" w:h="15840"/>
          <w:pgMar w:top="1420" w:right="1320" w:bottom="860" w:left="1340" w:header="1189" w:footer="666" w:gutter="0"/>
          <w:cols w:space="720"/>
          <w:noEndnote/>
        </w:sectPr>
      </w:pPr>
    </w:p>
    <w:p w14:paraId="28E22798" w14:textId="77777777" w:rsidR="003E6C35" w:rsidRDefault="003E6C35">
      <w:pPr>
        <w:pStyle w:val="BodyText"/>
        <w:kinsoku w:val="0"/>
        <w:overflowPunct w:val="0"/>
        <w:ind w:left="0" w:firstLine="0"/>
        <w:rPr>
          <w:sz w:val="20"/>
          <w:szCs w:val="20"/>
        </w:rPr>
      </w:pPr>
    </w:p>
    <w:p w14:paraId="0715C3D2" w14:textId="77777777" w:rsidR="003E6C35" w:rsidRDefault="003E6C35">
      <w:pPr>
        <w:pStyle w:val="BodyText"/>
        <w:kinsoku w:val="0"/>
        <w:overflowPunct w:val="0"/>
        <w:ind w:left="0" w:firstLine="0"/>
        <w:rPr>
          <w:sz w:val="20"/>
          <w:szCs w:val="20"/>
        </w:rPr>
      </w:pPr>
    </w:p>
    <w:p w14:paraId="6905FB58" w14:textId="77777777" w:rsidR="003E6C35" w:rsidRDefault="003E6C35">
      <w:pPr>
        <w:pStyle w:val="BodyText"/>
        <w:kinsoku w:val="0"/>
        <w:overflowPunct w:val="0"/>
        <w:spacing w:before="11"/>
        <w:ind w:left="0" w:firstLine="0"/>
        <w:rPr>
          <w:sz w:val="25"/>
          <w:szCs w:val="25"/>
        </w:rPr>
      </w:pPr>
    </w:p>
    <w:p w14:paraId="258857AE" w14:textId="77777777" w:rsidR="003E6C35" w:rsidRDefault="003E6C35">
      <w:pPr>
        <w:pStyle w:val="ListParagraph"/>
        <w:numPr>
          <w:ilvl w:val="1"/>
          <w:numId w:val="6"/>
        </w:numPr>
        <w:tabs>
          <w:tab w:val="left" w:pos="1541"/>
        </w:tabs>
        <w:kinsoku w:val="0"/>
        <w:overflowPunct w:val="0"/>
        <w:spacing w:before="69"/>
        <w:rPr>
          <w:rFonts w:ascii="Arial" w:hAnsi="Arial" w:cs="Arial"/>
        </w:rPr>
      </w:pPr>
      <w:bookmarkStart w:id="46" w:name="bookmark46"/>
      <w:bookmarkEnd w:id="46"/>
      <w:r>
        <w:rPr>
          <w:rFonts w:ascii="Arial" w:hAnsi="Arial" w:cs="Arial"/>
          <w:u w:val="single"/>
        </w:rPr>
        <w:t>Placement of</w:t>
      </w:r>
      <w:r>
        <w:rPr>
          <w:rFonts w:ascii="Arial" w:hAnsi="Arial" w:cs="Arial"/>
          <w:spacing w:val="-11"/>
          <w:u w:val="single"/>
        </w:rPr>
        <w:t xml:space="preserve"> </w:t>
      </w:r>
      <w:r>
        <w:rPr>
          <w:rFonts w:ascii="Arial" w:hAnsi="Arial" w:cs="Arial"/>
          <w:u w:val="single"/>
        </w:rPr>
        <w:t>Insurance</w:t>
      </w:r>
    </w:p>
    <w:p w14:paraId="7A987996" w14:textId="77777777" w:rsidR="003E6C35" w:rsidRDefault="003E6C35">
      <w:pPr>
        <w:pStyle w:val="BodyText"/>
        <w:kinsoku w:val="0"/>
        <w:overflowPunct w:val="0"/>
        <w:spacing w:before="11"/>
        <w:ind w:left="0" w:firstLine="0"/>
        <w:rPr>
          <w:sz w:val="17"/>
          <w:szCs w:val="17"/>
        </w:rPr>
      </w:pPr>
    </w:p>
    <w:p w14:paraId="467D655B" w14:textId="77777777" w:rsidR="003E6C35" w:rsidRDefault="003E6C35">
      <w:pPr>
        <w:pStyle w:val="BodyText"/>
        <w:kinsoku w:val="0"/>
        <w:overflowPunct w:val="0"/>
        <w:spacing w:before="69"/>
        <w:ind w:right="112" w:firstLine="1439"/>
        <w:jc w:val="both"/>
        <w:rPr>
          <w:spacing w:val="-3"/>
        </w:rPr>
      </w:pPr>
      <w:r>
        <w:t xml:space="preserve">A </w:t>
      </w:r>
      <w:r>
        <w:rPr>
          <w:spacing w:val="-3"/>
        </w:rPr>
        <w:t xml:space="preserve">certificate </w:t>
      </w:r>
      <w:r>
        <w:t xml:space="preserve">of </w:t>
      </w:r>
      <w:r>
        <w:rPr>
          <w:spacing w:val="-4"/>
        </w:rPr>
        <w:t xml:space="preserve">insurance </w:t>
      </w:r>
      <w:r>
        <w:rPr>
          <w:spacing w:val="-3"/>
        </w:rPr>
        <w:t xml:space="preserve">shall </w:t>
      </w:r>
      <w:r>
        <w:t xml:space="preserve">be </w:t>
      </w:r>
      <w:r>
        <w:rPr>
          <w:spacing w:val="-3"/>
        </w:rPr>
        <w:t xml:space="preserve">provided </w:t>
      </w:r>
      <w:r>
        <w:t xml:space="preserve">by </w:t>
      </w:r>
      <w:r>
        <w:rPr>
          <w:spacing w:val="-3"/>
        </w:rPr>
        <w:t xml:space="preserve">the consultant’s </w:t>
      </w:r>
      <w:r>
        <w:rPr>
          <w:spacing w:val="-4"/>
        </w:rPr>
        <w:t>insurance</w:t>
      </w:r>
      <w:r>
        <w:rPr>
          <w:spacing w:val="58"/>
        </w:rPr>
        <w:t xml:space="preserve"> </w:t>
      </w:r>
      <w:r>
        <w:rPr>
          <w:spacing w:val="-3"/>
        </w:rPr>
        <w:t xml:space="preserve">broker </w:t>
      </w:r>
      <w:r>
        <w:t xml:space="preserve">of </w:t>
      </w:r>
      <w:r>
        <w:rPr>
          <w:spacing w:val="-3"/>
        </w:rPr>
        <w:t xml:space="preserve">the </w:t>
      </w:r>
      <w:r>
        <w:rPr>
          <w:spacing w:val="-4"/>
        </w:rPr>
        <w:t xml:space="preserve">aforementioned insurance </w:t>
      </w:r>
      <w:r>
        <w:t xml:space="preserve">in a </w:t>
      </w:r>
      <w:r>
        <w:rPr>
          <w:spacing w:val="-3"/>
        </w:rPr>
        <w:t xml:space="preserve">form </w:t>
      </w:r>
      <w:r>
        <w:rPr>
          <w:spacing w:val="-2"/>
        </w:rPr>
        <w:t xml:space="preserve">and </w:t>
      </w:r>
      <w:r>
        <w:rPr>
          <w:spacing w:val="-3"/>
        </w:rPr>
        <w:t xml:space="preserve">with </w:t>
      </w:r>
      <w:r>
        <w:rPr>
          <w:spacing w:val="-4"/>
        </w:rPr>
        <w:t xml:space="preserve">insurers </w:t>
      </w:r>
      <w:r>
        <w:rPr>
          <w:spacing w:val="-3"/>
        </w:rPr>
        <w:t xml:space="preserve">acceptable to </w:t>
      </w:r>
      <w:r>
        <w:rPr>
          <w:spacing w:val="-2"/>
        </w:rPr>
        <w:t xml:space="preserve">the </w:t>
      </w:r>
      <w:r>
        <w:rPr>
          <w:spacing w:val="-3"/>
        </w:rPr>
        <w:t xml:space="preserve">Community. </w:t>
      </w:r>
      <w:r>
        <w:rPr>
          <w:spacing w:val="-4"/>
        </w:rPr>
        <w:t xml:space="preserve">Certified </w:t>
      </w:r>
      <w:r>
        <w:rPr>
          <w:spacing w:val="-3"/>
        </w:rPr>
        <w:t xml:space="preserve">copies </w:t>
      </w:r>
      <w:r>
        <w:t xml:space="preserve">of </w:t>
      </w:r>
      <w:r>
        <w:rPr>
          <w:spacing w:val="-3"/>
        </w:rPr>
        <w:t xml:space="preserve">the policies shall </w:t>
      </w:r>
      <w:r>
        <w:t xml:space="preserve">be </w:t>
      </w:r>
      <w:r>
        <w:rPr>
          <w:spacing w:val="-3"/>
        </w:rPr>
        <w:t xml:space="preserve">provided to the Community </w:t>
      </w:r>
      <w:r>
        <w:t xml:space="preserve">by </w:t>
      </w:r>
      <w:r>
        <w:rPr>
          <w:spacing w:val="-3"/>
        </w:rPr>
        <w:t xml:space="preserve">the Consultant upon request </w:t>
      </w:r>
      <w:r>
        <w:rPr>
          <w:spacing w:val="-2"/>
        </w:rPr>
        <w:t xml:space="preserve">and </w:t>
      </w:r>
      <w:r>
        <w:rPr>
          <w:spacing w:val="-3"/>
        </w:rPr>
        <w:t xml:space="preserve">evidence </w:t>
      </w:r>
      <w:r>
        <w:t xml:space="preserve">of </w:t>
      </w:r>
      <w:r>
        <w:rPr>
          <w:spacing w:val="-3"/>
        </w:rPr>
        <w:t xml:space="preserve">renewal shall </w:t>
      </w:r>
      <w:r>
        <w:t xml:space="preserve">be </w:t>
      </w:r>
      <w:r>
        <w:rPr>
          <w:spacing w:val="-3"/>
        </w:rPr>
        <w:t xml:space="preserve">provided to </w:t>
      </w:r>
      <w:r>
        <w:rPr>
          <w:spacing w:val="-2"/>
        </w:rPr>
        <w:t xml:space="preserve">the </w:t>
      </w:r>
      <w:r>
        <w:rPr>
          <w:spacing w:val="-4"/>
        </w:rPr>
        <w:t>Community</w:t>
      </w:r>
      <w:r>
        <w:rPr>
          <w:spacing w:val="58"/>
        </w:rPr>
        <w:t xml:space="preserve"> </w:t>
      </w:r>
      <w:r>
        <w:rPr>
          <w:spacing w:val="-3"/>
        </w:rPr>
        <w:t xml:space="preserve">prior to </w:t>
      </w:r>
      <w:r>
        <w:rPr>
          <w:spacing w:val="-2"/>
        </w:rPr>
        <w:t xml:space="preserve">the </w:t>
      </w:r>
      <w:r>
        <w:rPr>
          <w:spacing w:val="-3"/>
        </w:rPr>
        <w:t xml:space="preserve">expiry dates </w:t>
      </w:r>
      <w:r>
        <w:t xml:space="preserve">of </w:t>
      </w:r>
      <w:r>
        <w:rPr>
          <w:spacing w:val="-3"/>
        </w:rPr>
        <w:t>the</w:t>
      </w:r>
      <w:r>
        <w:rPr>
          <w:spacing w:val="-25"/>
        </w:rPr>
        <w:t xml:space="preserve"> </w:t>
      </w:r>
      <w:r>
        <w:rPr>
          <w:spacing w:val="-3"/>
        </w:rPr>
        <w:t>policies.</w:t>
      </w:r>
    </w:p>
    <w:p w14:paraId="53A62342" w14:textId="77777777" w:rsidR="003E6C35" w:rsidRDefault="003E6C35">
      <w:pPr>
        <w:pStyle w:val="BodyText"/>
        <w:kinsoku w:val="0"/>
        <w:overflowPunct w:val="0"/>
        <w:ind w:left="0" w:firstLine="0"/>
      </w:pPr>
    </w:p>
    <w:p w14:paraId="27A37498" w14:textId="77777777" w:rsidR="003E6C35" w:rsidRDefault="003E6C35">
      <w:pPr>
        <w:pStyle w:val="ListParagraph"/>
        <w:numPr>
          <w:ilvl w:val="1"/>
          <w:numId w:val="6"/>
        </w:numPr>
        <w:tabs>
          <w:tab w:val="left" w:pos="1541"/>
        </w:tabs>
        <w:kinsoku w:val="0"/>
        <w:overflowPunct w:val="0"/>
        <w:rPr>
          <w:rFonts w:ascii="Arial" w:hAnsi="Arial" w:cs="Arial"/>
        </w:rPr>
      </w:pPr>
      <w:bookmarkStart w:id="47" w:name="bookmark47"/>
      <w:bookmarkEnd w:id="47"/>
      <w:r>
        <w:rPr>
          <w:rFonts w:ascii="Arial" w:hAnsi="Arial" w:cs="Arial"/>
          <w:u w:val="single"/>
        </w:rPr>
        <w:t>Deductibles and</w:t>
      </w:r>
      <w:r>
        <w:rPr>
          <w:rFonts w:ascii="Arial" w:hAnsi="Arial" w:cs="Arial"/>
          <w:spacing w:val="-6"/>
          <w:u w:val="single"/>
        </w:rPr>
        <w:t xml:space="preserve"> </w:t>
      </w:r>
      <w:r>
        <w:rPr>
          <w:rFonts w:ascii="Arial" w:hAnsi="Arial" w:cs="Arial"/>
          <w:u w:val="single"/>
        </w:rPr>
        <w:t>Duration</w:t>
      </w:r>
    </w:p>
    <w:p w14:paraId="44BCA7FC" w14:textId="77777777" w:rsidR="003E6C35" w:rsidRDefault="003E6C35">
      <w:pPr>
        <w:pStyle w:val="BodyText"/>
        <w:kinsoku w:val="0"/>
        <w:overflowPunct w:val="0"/>
        <w:ind w:left="0" w:firstLine="0"/>
        <w:rPr>
          <w:sz w:val="18"/>
          <w:szCs w:val="18"/>
        </w:rPr>
      </w:pPr>
    </w:p>
    <w:p w14:paraId="1485544D" w14:textId="77777777" w:rsidR="003E6C35" w:rsidRDefault="003E6C35">
      <w:pPr>
        <w:pStyle w:val="BodyText"/>
        <w:kinsoku w:val="0"/>
        <w:overflowPunct w:val="0"/>
        <w:spacing w:before="69"/>
        <w:ind w:right="114" w:firstLine="1439"/>
        <w:jc w:val="both"/>
        <w:rPr>
          <w:spacing w:val="-4"/>
        </w:rPr>
      </w:pPr>
      <w:r>
        <w:t xml:space="preserve">The </w:t>
      </w:r>
      <w:r>
        <w:rPr>
          <w:spacing w:val="-4"/>
        </w:rPr>
        <w:t xml:space="preserve">Consultant </w:t>
      </w:r>
      <w:r>
        <w:rPr>
          <w:spacing w:val="-3"/>
        </w:rPr>
        <w:t xml:space="preserve">shall </w:t>
      </w:r>
      <w:r>
        <w:t xml:space="preserve">be </w:t>
      </w:r>
      <w:r>
        <w:rPr>
          <w:spacing w:val="-4"/>
        </w:rPr>
        <w:t xml:space="preserve">responsible </w:t>
      </w:r>
      <w:r>
        <w:t xml:space="preserve">for </w:t>
      </w:r>
      <w:r>
        <w:rPr>
          <w:spacing w:val="-3"/>
        </w:rPr>
        <w:t xml:space="preserve">the payment </w:t>
      </w:r>
      <w:r>
        <w:t xml:space="preserve">of all </w:t>
      </w:r>
      <w:r>
        <w:rPr>
          <w:spacing w:val="-3"/>
        </w:rPr>
        <w:t xml:space="preserve">premium </w:t>
      </w:r>
      <w:r>
        <w:rPr>
          <w:spacing w:val="-4"/>
        </w:rPr>
        <w:t xml:space="preserve">and deductible </w:t>
      </w:r>
      <w:r>
        <w:rPr>
          <w:spacing w:val="-3"/>
        </w:rPr>
        <w:t xml:space="preserve">amounts relating </w:t>
      </w:r>
      <w:r>
        <w:t xml:space="preserve">to </w:t>
      </w:r>
      <w:r>
        <w:rPr>
          <w:spacing w:val="-2"/>
        </w:rPr>
        <w:t xml:space="preserve">the </w:t>
      </w:r>
      <w:r>
        <w:rPr>
          <w:spacing w:val="-3"/>
        </w:rPr>
        <w:t xml:space="preserve">said </w:t>
      </w:r>
      <w:r>
        <w:rPr>
          <w:spacing w:val="-4"/>
        </w:rPr>
        <w:t xml:space="preserve">insurance </w:t>
      </w:r>
      <w:r>
        <w:rPr>
          <w:spacing w:val="-3"/>
        </w:rPr>
        <w:t xml:space="preserve">policies </w:t>
      </w:r>
      <w:r>
        <w:rPr>
          <w:spacing w:val="-2"/>
        </w:rPr>
        <w:t xml:space="preserve">and the </w:t>
      </w:r>
      <w:r>
        <w:rPr>
          <w:spacing w:val="-3"/>
        </w:rPr>
        <w:t xml:space="preserve">Consultant shall maintain the </w:t>
      </w:r>
      <w:r>
        <w:rPr>
          <w:spacing w:val="-4"/>
        </w:rPr>
        <w:t xml:space="preserve">aforementioned insurance </w:t>
      </w:r>
      <w:r>
        <w:rPr>
          <w:spacing w:val="-3"/>
        </w:rPr>
        <w:t xml:space="preserve">until the Services are </w:t>
      </w:r>
      <w:r>
        <w:rPr>
          <w:spacing w:val="-4"/>
        </w:rPr>
        <w:t xml:space="preserve">completed </w:t>
      </w:r>
      <w:r>
        <w:t xml:space="preserve">or </w:t>
      </w:r>
      <w:r>
        <w:rPr>
          <w:spacing w:val="-3"/>
        </w:rPr>
        <w:t xml:space="preserve">the Agreement </w:t>
      </w:r>
      <w:r>
        <w:t xml:space="preserve">is </w:t>
      </w:r>
      <w:r>
        <w:rPr>
          <w:spacing w:val="-4"/>
        </w:rPr>
        <w:t xml:space="preserve">terminated, whichever </w:t>
      </w:r>
      <w:r>
        <w:rPr>
          <w:spacing w:val="-3"/>
        </w:rPr>
        <w:t xml:space="preserve">is last to occur (or, in </w:t>
      </w:r>
      <w:r>
        <w:t xml:space="preserve">the </w:t>
      </w:r>
      <w:r>
        <w:rPr>
          <w:spacing w:val="-3"/>
        </w:rPr>
        <w:t xml:space="preserve">case </w:t>
      </w:r>
      <w:r>
        <w:t xml:space="preserve">of </w:t>
      </w:r>
      <w:r>
        <w:rPr>
          <w:spacing w:val="-3"/>
        </w:rPr>
        <w:t xml:space="preserve">Section 7.2(d), </w:t>
      </w:r>
      <w:r>
        <w:t xml:space="preserve">for so </w:t>
      </w:r>
      <w:r>
        <w:rPr>
          <w:spacing w:val="-3"/>
        </w:rPr>
        <w:t xml:space="preserve">long </w:t>
      </w:r>
      <w:r>
        <w:t xml:space="preserve">as </w:t>
      </w:r>
      <w:r>
        <w:rPr>
          <w:spacing w:val="-2"/>
        </w:rPr>
        <w:t xml:space="preserve">may </w:t>
      </w:r>
      <w:r>
        <w:rPr>
          <w:spacing w:val="-3"/>
        </w:rPr>
        <w:t xml:space="preserve">reasonably </w:t>
      </w:r>
      <w:r>
        <w:t xml:space="preserve">be </w:t>
      </w:r>
      <w:r>
        <w:rPr>
          <w:spacing w:val="-4"/>
        </w:rPr>
        <w:t xml:space="preserve">required </w:t>
      </w:r>
      <w:r>
        <w:t xml:space="preserve">by </w:t>
      </w:r>
      <w:r>
        <w:rPr>
          <w:spacing w:val="-3"/>
        </w:rPr>
        <w:t>the</w:t>
      </w:r>
      <w:r>
        <w:rPr>
          <w:spacing w:val="-23"/>
        </w:rPr>
        <w:t xml:space="preserve"> </w:t>
      </w:r>
      <w:r>
        <w:rPr>
          <w:spacing w:val="-4"/>
        </w:rPr>
        <w:t>Community).</w:t>
      </w:r>
    </w:p>
    <w:p w14:paraId="59FFDB13" w14:textId="77777777" w:rsidR="003E6C35" w:rsidRDefault="003E6C35">
      <w:pPr>
        <w:pStyle w:val="BodyText"/>
        <w:kinsoku w:val="0"/>
        <w:overflowPunct w:val="0"/>
        <w:ind w:left="0" w:firstLine="0"/>
      </w:pPr>
    </w:p>
    <w:p w14:paraId="47843E38" w14:textId="77777777" w:rsidR="003E6C35" w:rsidRDefault="003E6C35">
      <w:pPr>
        <w:pStyle w:val="BodyText"/>
        <w:kinsoku w:val="0"/>
        <w:overflowPunct w:val="0"/>
        <w:ind w:left="0" w:firstLine="0"/>
      </w:pPr>
    </w:p>
    <w:p w14:paraId="3753CDC6" w14:textId="77777777" w:rsidR="003E6C35" w:rsidRDefault="003E6C35">
      <w:pPr>
        <w:pStyle w:val="Heading1"/>
        <w:kinsoku w:val="0"/>
        <w:overflowPunct w:val="0"/>
        <w:ind w:left="2326" w:right="2266"/>
        <w:jc w:val="center"/>
        <w:rPr>
          <w:b w:val="0"/>
          <w:bCs w:val="0"/>
        </w:rPr>
      </w:pPr>
      <w:r>
        <w:rPr>
          <w:rFonts w:ascii="Times New Roman" w:hAnsi="Times New Roman" w:cs="Times New Roman"/>
          <w:u w:val="thick"/>
        </w:rPr>
        <w:t xml:space="preserve">ARTICLE </w:t>
      </w:r>
      <w:bookmarkStart w:id="48" w:name="bookmark48"/>
      <w:bookmarkEnd w:id="48"/>
      <w:r>
        <w:rPr>
          <w:rFonts w:ascii="Times New Roman" w:hAnsi="Times New Roman" w:cs="Times New Roman"/>
          <w:u w:val="thick"/>
        </w:rPr>
        <w:t xml:space="preserve">8 </w:t>
      </w:r>
      <w:r>
        <w:rPr>
          <w:u w:val="thick"/>
        </w:rPr>
        <w:t>-</w:t>
      </w:r>
      <w:r>
        <w:rPr>
          <w:spacing w:val="-3"/>
          <w:u w:val="thick"/>
        </w:rPr>
        <w:t xml:space="preserve"> </w:t>
      </w:r>
      <w:r>
        <w:rPr>
          <w:u w:val="thick"/>
        </w:rPr>
        <w:t>GENERAL</w:t>
      </w:r>
    </w:p>
    <w:p w14:paraId="250A0032" w14:textId="77777777" w:rsidR="003E6C35" w:rsidRDefault="003E6C35">
      <w:pPr>
        <w:pStyle w:val="BodyText"/>
        <w:kinsoku w:val="0"/>
        <w:overflowPunct w:val="0"/>
        <w:spacing w:before="10"/>
        <w:ind w:left="0" w:firstLine="0"/>
        <w:rPr>
          <w:b/>
          <w:bCs/>
          <w:sz w:val="17"/>
          <w:szCs w:val="17"/>
        </w:rPr>
      </w:pPr>
    </w:p>
    <w:p w14:paraId="0BB63AC9" w14:textId="77777777" w:rsidR="003E6C35" w:rsidRDefault="003E6C35">
      <w:pPr>
        <w:pStyle w:val="ListParagraph"/>
        <w:numPr>
          <w:ilvl w:val="1"/>
          <w:numId w:val="5"/>
        </w:numPr>
        <w:tabs>
          <w:tab w:val="left" w:pos="1541"/>
        </w:tabs>
        <w:kinsoku w:val="0"/>
        <w:overflowPunct w:val="0"/>
        <w:spacing w:before="69"/>
        <w:rPr>
          <w:rFonts w:ascii="Arial" w:hAnsi="Arial" w:cs="Arial"/>
        </w:rPr>
      </w:pPr>
      <w:bookmarkStart w:id="49" w:name="bookmark49"/>
      <w:bookmarkEnd w:id="49"/>
      <w:r>
        <w:rPr>
          <w:rFonts w:ascii="Arial" w:hAnsi="Arial" w:cs="Arial"/>
          <w:u w:val="single"/>
        </w:rPr>
        <w:t>Schedules</w:t>
      </w:r>
    </w:p>
    <w:p w14:paraId="68F9E278" w14:textId="77777777" w:rsidR="003E6C35" w:rsidRDefault="003E6C35">
      <w:pPr>
        <w:pStyle w:val="BodyText"/>
        <w:kinsoku w:val="0"/>
        <w:overflowPunct w:val="0"/>
        <w:ind w:left="0" w:firstLine="0"/>
        <w:rPr>
          <w:sz w:val="18"/>
          <w:szCs w:val="18"/>
        </w:rPr>
      </w:pPr>
    </w:p>
    <w:p w14:paraId="5572114D" w14:textId="77777777" w:rsidR="003E6C35" w:rsidRDefault="003E6C35">
      <w:pPr>
        <w:pStyle w:val="BodyText"/>
        <w:kinsoku w:val="0"/>
        <w:overflowPunct w:val="0"/>
        <w:spacing w:before="69"/>
        <w:ind w:right="89" w:firstLine="1439"/>
        <w:rPr>
          <w:spacing w:val="-4"/>
        </w:rPr>
      </w:pPr>
      <w:r>
        <w:t xml:space="preserve">The </w:t>
      </w:r>
      <w:r>
        <w:rPr>
          <w:spacing w:val="-3"/>
        </w:rPr>
        <w:t xml:space="preserve">following Schedules attached </w:t>
      </w:r>
      <w:r>
        <w:rPr>
          <w:spacing w:val="-4"/>
        </w:rPr>
        <w:t xml:space="preserve">hereto shall </w:t>
      </w:r>
      <w:r>
        <w:t xml:space="preserve">form </w:t>
      </w:r>
      <w:r>
        <w:rPr>
          <w:spacing w:val="-3"/>
        </w:rPr>
        <w:t xml:space="preserve">part </w:t>
      </w:r>
      <w:r>
        <w:t xml:space="preserve">of </w:t>
      </w:r>
      <w:r>
        <w:rPr>
          <w:spacing w:val="-3"/>
        </w:rPr>
        <w:t xml:space="preserve">this </w:t>
      </w:r>
      <w:r>
        <w:rPr>
          <w:spacing w:val="-4"/>
        </w:rPr>
        <w:t xml:space="preserve">Agreement </w:t>
      </w:r>
      <w:r>
        <w:rPr>
          <w:spacing w:val="-2"/>
        </w:rPr>
        <w:t xml:space="preserve">and </w:t>
      </w:r>
      <w:r>
        <w:rPr>
          <w:spacing w:val="-3"/>
        </w:rPr>
        <w:t xml:space="preserve">are </w:t>
      </w:r>
      <w:r>
        <w:rPr>
          <w:spacing w:val="-4"/>
        </w:rPr>
        <w:t xml:space="preserve">incorporated </w:t>
      </w:r>
      <w:r>
        <w:rPr>
          <w:spacing w:val="-3"/>
        </w:rPr>
        <w:t xml:space="preserve">herein </w:t>
      </w:r>
      <w:r>
        <w:t>by</w:t>
      </w:r>
      <w:r>
        <w:rPr>
          <w:spacing w:val="-1"/>
        </w:rPr>
        <w:t xml:space="preserve"> </w:t>
      </w:r>
      <w:r>
        <w:rPr>
          <w:spacing w:val="-4"/>
        </w:rPr>
        <w:t>reference:</w:t>
      </w:r>
    </w:p>
    <w:p w14:paraId="140E8C8B" w14:textId="77777777" w:rsidR="003E6C35" w:rsidRDefault="003E6C35">
      <w:pPr>
        <w:pStyle w:val="BodyText"/>
        <w:kinsoku w:val="0"/>
        <w:overflowPunct w:val="0"/>
        <w:ind w:left="0" w:firstLine="0"/>
      </w:pPr>
    </w:p>
    <w:p w14:paraId="0D32749C" w14:textId="77777777" w:rsidR="003E6C35" w:rsidRDefault="003E6C35">
      <w:pPr>
        <w:pStyle w:val="BodyText"/>
        <w:kinsoku w:val="0"/>
        <w:overflowPunct w:val="0"/>
        <w:ind w:left="2260" w:right="3832" w:firstLine="0"/>
        <w:rPr>
          <w:spacing w:val="-4"/>
        </w:rPr>
      </w:pPr>
      <w:r>
        <w:rPr>
          <w:spacing w:val="-3"/>
        </w:rPr>
        <w:t xml:space="preserve">Schedule </w:t>
      </w:r>
      <w:r>
        <w:rPr>
          <w:spacing w:val="-2"/>
        </w:rPr>
        <w:t xml:space="preserve">"A" </w:t>
      </w:r>
      <w:r>
        <w:t xml:space="preserve">- </w:t>
      </w:r>
      <w:r>
        <w:rPr>
          <w:spacing w:val="-4"/>
        </w:rPr>
        <w:t xml:space="preserve">Services </w:t>
      </w:r>
      <w:r>
        <w:rPr>
          <w:spacing w:val="-3"/>
        </w:rPr>
        <w:t xml:space="preserve">Schedule </w:t>
      </w:r>
      <w:r>
        <w:rPr>
          <w:spacing w:val="-2"/>
        </w:rPr>
        <w:t xml:space="preserve">"B" </w:t>
      </w:r>
      <w:r>
        <w:t xml:space="preserve">- </w:t>
      </w:r>
      <w:r>
        <w:rPr>
          <w:spacing w:val="-3"/>
        </w:rPr>
        <w:t xml:space="preserve">Terms </w:t>
      </w:r>
      <w:r>
        <w:t>of</w:t>
      </w:r>
      <w:r>
        <w:rPr>
          <w:spacing w:val="-17"/>
        </w:rPr>
        <w:t xml:space="preserve"> </w:t>
      </w:r>
      <w:r>
        <w:rPr>
          <w:spacing w:val="-4"/>
        </w:rPr>
        <w:t>Payment</w:t>
      </w:r>
    </w:p>
    <w:p w14:paraId="63B03C6B" w14:textId="77777777" w:rsidR="003E6C35" w:rsidRDefault="003E6C35">
      <w:pPr>
        <w:pStyle w:val="BodyText"/>
        <w:kinsoku w:val="0"/>
        <w:overflowPunct w:val="0"/>
        <w:ind w:left="2260" w:right="89" w:firstLine="0"/>
        <w:rPr>
          <w:spacing w:val="-3"/>
        </w:rPr>
      </w:pPr>
      <w:r>
        <w:rPr>
          <w:spacing w:val="-3"/>
        </w:rPr>
        <w:t xml:space="preserve">Schedule "C" </w:t>
      </w:r>
      <w:r>
        <w:t xml:space="preserve">- </w:t>
      </w:r>
      <w:r>
        <w:rPr>
          <w:spacing w:val="-4"/>
        </w:rPr>
        <w:t xml:space="preserve">Special </w:t>
      </w:r>
      <w:r>
        <w:rPr>
          <w:spacing w:val="-3"/>
        </w:rPr>
        <w:t xml:space="preserve">Terms </w:t>
      </w:r>
      <w:r>
        <w:rPr>
          <w:spacing w:val="-2"/>
        </w:rPr>
        <w:t>and</w:t>
      </w:r>
      <w:r>
        <w:rPr>
          <w:spacing w:val="-15"/>
        </w:rPr>
        <w:t xml:space="preserve"> </w:t>
      </w:r>
      <w:r>
        <w:rPr>
          <w:spacing w:val="-3"/>
        </w:rPr>
        <w:t>Conditions</w:t>
      </w:r>
    </w:p>
    <w:p w14:paraId="7B0AB41A" w14:textId="77777777" w:rsidR="003E6C35" w:rsidRDefault="003E6C35">
      <w:pPr>
        <w:pStyle w:val="BodyText"/>
        <w:kinsoku w:val="0"/>
        <w:overflowPunct w:val="0"/>
        <w:ind w:left="0" w:firstLine="0"/>
      </w:pPr>
    </w:p>
    <w:p w14:paraId="64AC447A" w14:textId="77777777" w:rsidR="003E6C35" w:rsidRDefault="003E6C35">
      <w:pPr>
        <w:pStyle w:val="ListParagraph"/>
        <w:numPr>
          <w:ilvl w:val="1"/>
          <w:numId w:val="5"/>
        </w:numPr>
        <w:tabs>
          <w:tab w:val="left" w:pos="1541"/>
        </w:tabs>
        <w:kinsoku w:val="0"/>
        <w:overflowPunct w:val="0"/>
        <w:rPr>
          <w:rFonts w:ascii="Arial" w:hAnsi="Arial" w:cs="Arial"/>
        </w:rPr>
      </w:pPr>
      <w:bookmarkStart w:id="50" w:name="bookmark50"/>
      <w:bookmarkEnd w:id="50"/>
      <w:r>
        <w:rPr>
          <w:rFonts w:ascii="Arial" w:hAnsi="Arial" w:cs="Arial"/>
          <w:u w:val="single"/>
        </w:rPr>
        <w:t>Notices</w:t>
      </w:r>
    </w:p>
    <w:p w14:paraId="3FCBE00D" w14:textId="77777777" w:rsidR="003E6C35" w:rsidRDefault="003E6C35">
      <w:pPr>
        <w:pStyle w:val="BodyText"/>
        <w:kinsoku w:val="0"/>
        <w:overflowPunct w:val="0"/>
        <w:spacing w:before="11"/>
        <w:ind w:left="0" w:firstLine="0"/>
        <w:rPr>
          <w:sz w:val="17"/>
          <w:szCs w:val="17"/>
        </w:rPr>
      </w:pPr>
    </w:p>
    <w:p w14:paraId="0B5F2380" w14:textId="77777777" w:rsidR="003E6C35" w:rsidRDefault="003E6C35">
      <w:pPr>
        <w:pStyle w:val="BodyText"/>
        <w:kinsoku w:val="0"/>
        <w:overflowPunct w:val="0"/>
        <w:spacing w:before="69"/>
        <w:ind w:right="113" w:firstLine="1439"/>
        <w:jc w:val="both"/>
        <w:rPr>
          <w:spacing w:val="-3"/>
        </w:rPr>
      </w:pPr>
      <w:r>
        <w:t xml:space="preserve">Any </w:t>
      </w:r>
      <w:r>
        <w:rPr>
          <w:spacing w:val="-3"/>
        </w:rPr>
        <w:t xml:space="preserve">notice provided </w:t>
      </w:r>
      <w:r>
        <w:t xml:space="preserve">for or </w:t>
      </w:r>
      <w:r>
        <w:rPr>
          <w:spacing w:val="-4"/>
        </w:rPr>
        <w:t xml:space="preserve">permitted </w:t>
      </w:r>
      <w:r>
        <w:t xml:space="preserve">to be </w:t>
      </w:r>
      <w:r>
        <w:rPr>
          <w:spacing w:val="-3"/>
        </w:rPr>
        <w:t xml:space="preserve">given </w:t>
      </w:r>
      <w:r>
        <w:rPr>
          <w:spacing w:val="-4"/>
        </w:rPr>
        <w:t xml:space="preserve">pursuant </w:t>
      </w:r>
      <w:r>
        <w:rPr>
          <w:spacing w:val="-3"/>
        </w:rPr>
        <w:t xml:space="preserve">to this Agreement shall </w:t>
      </w:r>
      <w:r>
        <w:t xml:space="preserve">be </w:t>
      </w:r>
      <w:r>
        <w:rPr>
          <w:spacing w:val="-3"/>
        </w:rPr>
        <w:t xml:space="preserve">in </w:t>
      </w:r>
      <w:r>
        <w:rPr>
          <w:spacing w:val="-4"/>
        </w:rPr>
        <w:t xml:space="preserve">writing </w:t>
      </w:r>
      <w:r>
        <w:rPr>
          <w:spacing w:val="-2"/>
        </w:rPr>
        <w:t xml:space="preserve">and </w:t>
      </w:r>
      <w:r>
        <w:rPr>
          <w:spacing w:val="-3"/>
        </w:rPr>
        <w:t xml:space="preserve">shall, except </w:t>
      </w:r>
      <w:r>
        <w:t xml:space="preserve">in </w:t>
      </w:r>
      <w:r>
        <w:rPr>
          <w:spacing w:val="-3"/>
        </w:rPr>
        <w:t xml:space="preserve">the event </w:t>
      </w:r>
      <w:r>
        <w:t xml:space="preserve">of an </w:t>
      </w:r>
      <w:r>
        <w:rPr>
          <w:spacing w:val="-4"/>
        </w:rPr>
        <w:t xml:space="preserve">interruption </w:t>
      </w:r>
      <w:r>
        <w:rPr>
          <w:spacing w:val="-3"/>
        </w:rPr>
        <w:t xml:space="preserve">in postal </w:t>
      </w:r>
      <w:r>
        <w:rPr>
          <w:spacing w:val="-4"/>
        </w:rPr>
        <w:t xml:space="preserve">service </w:t>
      </w:r>
      <w:r>
        <w:rPr>
          <w:spacing w:val="-3"/>
        </w:rPr>
        <w:t xml:space="preserve">during which time </w:t>
      </w:r>
      <w:r>
        <w:t xml:space="preserve">all </w:t>
      </w:r>
      <w:r>
        <w:rPr>
          <w:spacing w:val="-3"/>
        </w:rPr>
        <w:t xml:space="preserve">notices </w:t>
      </w:r>
      <w:r>
        <w:t xml:space="preserve">must be </w:t>
      </w:r>
      <w:r>
        <w:rPr>
          <w:spacing w:val="-3"/>
        </w:rPr>
        <w:t xml:space="preserve">personally delivered, </w:t>
      </w:r>
      <w:r>
        <w:t xml:space="preserve">be </w:t>
      </w:r>
      <w:r>
        <w:rPr>
          <w:spacing w:val="-4"/>
        </w:rPr>
        <w:t xml:space="preserve">sufficiently </w:t>
      </w:r>
      <w:r>
        <w:rPr>
          <w:spacing w:val="-3"/>
        </w:rPr>
        <w:t xml:space="preserve">given if personally delivered </w:t>
      </w:r>
      <w:r>
        <w:t xml:space="preserve">or </w:t>
      </w:r>
      <w:r>
        <w:rPr>
          <w:spacing w:val="-3"/>
        </w:rPr>
        <w:t xml:space="preserve">sent </w:t>
      </w:r>
      <w:r>
        <w:t xml:space="preserve">by </w:t>
      </w:r>
      <w:r>
        <w:rPr>
          <w:spacing w:val="-4"/>
        </w:rPr>
        <w:t xml:space="preserve">prepaid registered </w:t>
      </w:r>
      <w:r>
        <w:rPr>
          <w:spacing w:val="-3"/>
        </w:rPr>
        <w:t xml:space="preserve">mail </w:t>
      </w:r>
      <w:r>
        <w:rPr>
          <w:spacing w:val="-4"/>
        </w:rPr>
        <w:t xml:space="preserve">addressed </w:t>
      </w:r>
      <w:r>
        <w:rPr>
          <w:spacing w:val="-3"/>
        </w:rPr>
        <w:t xml:space="preserve">to the party </w:t>
      </w:r>
      <w:r>
        <w:t xml:space="preserve">for </w:t>
      </w:r>
      <w:r>
        <w:rPr>
          <w:spacing w:val="-3"/>
        </w:rPr>
        <w:t xml:space="preserve">whom the same </w:t>
      </w:r>
      <w:r>
        <w:t xml:space="preserve">is </w:t>
      </w:r>
      <w:r>
        <w:rPr>
          <w:spacing w:val="-3"/>
        </w:rPr>
        <w:t>intended</w:t>
      </w:r>
      <w:r>
        <w:rPr>
          <w:spacing w:val="-6"/>
        </w:rPr>
        <w:t xml:space="preserve"> </w:t>
      </w:r>
      <w:r>
        <w:rPr>
          <w:spacing w:val="-3"/>
        </w:rPr>
        <w:t>to</w:t>
      </w:r>
      <w:r>
        <w:rPr>
          <w:spacing w:val="-6"/>
        </w:rPr>
        <w:t xml:space="preserve"> </w:t>
      </w:r>
      <w:r>
        <w:rPr>
          <w:spacing w:val="-2"/>
        </w:rPr>
        <w:t>the</w:t>
      </w:r>
      <w:r>
        <w:rPr>
          <w:spacing w:val="-6"/>
        </w:rPr>
        <w:t xml:space="preserve"> </w:t>
      </w:r>
      <w:r>
        <w:rPr>
          <w:spacing w:val="-3"/>
        </w:rPr>
        <w:t>address</w:t>
      </w:r>
      <w:r>
        <w:rPr>
          <w:spacing w:val="-10"/>
        </w:rPr>
        <w:t xml:space="preserve"> </w:t>
      </w:r>
      <w:r>
        <w:t>for</w:t>
      </w:r>
      <w:r>
        <w:rPr>
          <w:spacing w:val="-8"/>
        </w:rPr>
        <w:t xml:space="preserve"> </w:t>
      </w:r>
      <w:r>
        <w:rPr>
          <w:spacing w:val="-3"/>
        </w:rPr>
        <w:t>notice</w:t>
      </w:r>
      <w:r>
        <w:rPr>
          <w:spacing w:val="-6"/>
        </w:rPr>
        <w:t xml:space="preserve"> </w:t>
      </w:r>
      <w:r>
        <w:t>for</w:t>
      </w:r>
      <w:r>
        <w:rPr>
          <w:spacing w:val="-8"/>
        </w:rPr>
        <w:t xml:space="preserve"> </w:t>
      </w:r>
      <w:r>
        <w:rPr>
          <w:spacing w:val="-3"/>
        </w:rPr>
        <w:t>such</w:t>
      </w:r>
      <w:r>
        <w:rPr>
          <w:spacing w:val="-6"/>
        </w:rPr>
        <w:t xml:space="preserve"> </w:t>
      </w:r>
      <w:r>
        <w:rPr>
          <w:spacing w:val="-3"/>
        </w:rPr>
        <w:t>party</w:t>
      </w:r>
      <w:r>
        <w:rPr>
          <w:spacing w:val="-7"/>
        </w:rPr>
        <w:t xml:space="preserve"> </w:t>
      </w:r>
      <w:r>
        <w:t>as</w:t>
      </w:r>
      <w:r>
        <w:rPr>
          <w:spacing w:val="-5"/>
        </w:rPr>
        <w:t xml:space="preserve"> </w:t>
      </w:r>
      <w:r>
        <w:rPr>
          <w:spacing w:val="-3"/>
        </w:rPr>
        <w:t>set</w:t>
      </w:r>
      <w:r>
        <w:rPr>
          <w:spacing w:val="-7"/>
        </w:rPr>
        <w:t xml:space="preserve"> </w:t>
      </w:r>
      <w:r>
        <w:rPr>
          <w:spacing w:val="-3"/>
        </w:rPr>
        <w:t>out</w:t>
      </w:r>
      <w:r>
        <w:rPr>
          <w:spacing w:val="-4"/>
        </w:rPr>
        <w:t xml:space="preserve"> </w:t>
      </w:r>
      <w:r>
        <w:rPr>
          <w:spacing w:val="-3"/>
        </w:rPr>
        <w:t>in</w:t>
      </w:r>
      <w:r>
        <w:rPr>
          <w:spacing w:val="-6"/>
        </w:rPr>
        <w:t xml:space="preserve"> </w:t>
      </w:r>
      <w:r>
        <w:rPr>
          <w:spacing w:val="-4"/>
        </w:rPr>
        <w:t>Schedule</w:t>
      </w:r>
      <w:r>
        <w:rPr>
          <w:spacing w:val="-6"/>
        </w:rPr>
        <w:t xml:space="preserve"> </w:t>
      </w:r>
      <w:r>
        <w:rPr>
          <w:spacing w:val="-3"/>
        </w:rPr>
        <w:t>"C".</w:t>
      </w:r>
    </w:p>
    <w:p w14:paraId="5BE191A2" w14:textId="77777777" w:rsidR="003E6C35" w:rsidRDefault="003E6C35">
      <w:pPr>
        <w:pStyle w:val="BodyText"/>
        <w:kinsoku w:val="0"/>
        <w:overflowPunct w:val="0"/>
        <w:ind w:left="0" w:firstLine="0"/>
      </w:pPr>
    </w:p>
    <w:p w14:paraId="779CCD2A" w14:textId="77777777" w:rsidR="003E6C35" w:rsidRDefault="003E6C35">
      <w:pPr>
        <w:pStyle w:val="BodyText"/>
        <w:kinsoku w:val="0"/>
        <w:overflowPunct w:val="0"/>
        <w:ind w:right="112" w:firstLine="1439"/>
        <w:jc w:val="both"/>
        <w:rPr>
          <w:spacing w:val="-4"/>
        </w:rPr>
      </w:pPr>
      <w:r>
        <w:t xml:space="preserve">Any </w:t>
      </w:r>
      <w:r>
        <w:rPr>
          <w:spacing w:val="-3"/>
        </w:rPr>
        <w:t xml:space="preserve">notice delivered personally shall </w:t>
      </w:r>
      <w:r>
        <w:t xml:space="preserve">be </w:t>
      </w:r>
      <w:r>
        <w:rPr>
          <w:spacing w:val="-3"/>
        </w:rPr>
        <w:t xml:space="preserve">deemed </w:t>
      </w:r>
      <w:r>
        <w:t xml:space="preserve">to be </w:t>
      </w:r>
      <w:r>
        <w:rPr>
          <w:spacing w:val="-4"/>
        </w:rPr>
        <w:t xml:space="preserve">received </w:t>
      </w:r>
      <w:r>
        <w:rPr>
          <w:spacing w:val="-3"/>
        </w:rPr>
        <w:t xml:space="preserve">when left during normal business hours </w:t>
      </w:r>
      <w:r>
        <w:t xml:space="preserve">at </w:t>
      </w:r>
      <w:r>
        <w:rPr>
          <w:spacing w:val="-3"/>
        </w:rPr>
        <w:t xml:space="preserve">the office set forth above and </w:t>
      </w:r>
      <w:r>
        <w:t xml:space="preserve">any </w:t>
      </w:r>
      <w:r>
        <w:rPr>
          <w:spacing w:val="-3"/>
        </w:rPr>
        <w:t xml:space="preserve">notice sent </w:t>
      </w:r>
      <w:r>
        <w:t xml:space="preserve">by </w:t>
      </w:r>
      <w:r>
        <w:rPr>
          <w:spacing w:val="-4"/>
        </w:rPr>
        <w:t>prepaid</w:t>
      </w:r>
      <w:r>
        <w:rPr>
          <w:spacing w:val="58"/>
        </w:rPr>
        <w:t xml:space="preserve"> </w:t>
      </w:r>
      <w:r>
        <w:rPr>
          <w:spacing w:val="-4"/>
        </w:rPr>
        <w:t xml:space="preserve">registered </w:t>
      </w:r>
      <w:r>
        <w:rPr>
          <w:spacing w:val="-3"/>
        </w:rPr>
        <w:t xml:space="preserve">mail shall </w:t>
      </w:r>
      <w:r>
        <w:t xml:space="preserve">be </w:t>
      </w:r>
      <w:r>
        <w:rPr>
          <w:spacing w:val="-3"/>
        </w:rPr>
        <w:t xml:space="preserve">deemed to have been </w:t>
      </w:r>
      <w:r>
        <w:rPr>
          <w:spacing w:val="-4"/>
        </w:rPr>
        <w:t xml:space="preserve">received </w:t>
      </w:r>
      <w:r>
        <w:t xml:space="preserve">on </w:t>
      </w:r>
      <w:r>
        <w:rPr>
          <w:spacing w:val="-3"/>
        </w:rPr>
        <w:t xml:space="preserve">the third normal delivery </w:t>
      </w:r>
      <w:r>
        <w:rPr>
          <w:spacing w:val="-2"/>
        </w:rPr>
        <w:t xml:space="preserve">day </w:t>
      </w:r>
      <w:r>
        <w:rPr>
          <w:spacing w:val="-3"/>
        </w:rPr>
        <w:t xml:space="preserve">following the posting </w:t>
      </w:r>
      <w:r>
        <w:rPr>
          <w:spacing w:val="-4"/>
        </w:rPr>
        <w:t xml:space="preserve">thereof. </w:t>
      </w:r>
      <w:r>
        <w:rPr>
          <w:spacing w:val="-3"/>
        </w:rPr>
        <w:t xml:space="preserve">Either party shall </w:t>
      </w:r>
      <w:r>
        <w:t xml:space="preserve">be </w:t>
      </w:r>
      <w:r>
        <w:rPr>
          <w:spacing w:val="-3"/>
        </w:rPr>
        <w:t xml:space="preserve">entitled to change its address </w:t>
      </w:r>
      <w:r>
        <w:t xml:space="preserve">for </w:t>
      </w:r>
      <w:r>
        <w:rPr>
          <w:spacing w:val="-3"/>
        </w:rPr>
        <w:t xml:space="preserve">notice </w:t>
      </w:r>
      <w:r>
        <w:t xml:space="preserve">to </w:t>
      </w:r>
      <w:r>
        <w:rPr>
          <w:spacing w:val="-3"/>
        </w:rPr>
        <w:t xml:space="preserve">another existing address </w:t>
      </w:r>
      <w:r>
        <w:t xml:space="preserve">by </w:t>
      </w:r>
      <w:r>
        <w:rPr>
          <w:spacing w:val="-3"/>
        </w:rPr>
        <w:t xml:space="preserve">notice </w:t>
      </w:r>
      <w:r>
        <w:t xml:space="preserve">in </w:t>
      </w:r>
      <w:r>
        <w:rPr>
          <w:spacing w:val="-3"/>
        </w:rPr>
        <w:t xml:space="preserve">writing to </w:t>
      </w:r>
      <w:r>
        <w:rPr>
          <w:spacing w:val="-2"/>
        </w:rPr>
        <w:t xml:space="preserve">the </w:t>
      </w:r>
      <w:r>
        <w:rPr>
          <w:spacing w:val="-3"/>
        </w:rPr>
        <w:t xml:space="preserve">other. The word "notice" in </w:t>
      </w:r>
      <w:r>
        <w:rPr>
          <w:spacing w:val="-4"/>
        </w:rPr>
        <w:t xml:space="preserve">this </w:t>
      </w:r>
      <w:r>
        <w:rPr>
          <w:spacing w:val="-3"/>
        </w:rPr>
        <w:t xml:space="preserve">Section 8.2 includes any request, </w:t>
      </w:r>
      <w:r>
        <w:rPr>
          <w:spacing w:val="-4"/>
        </w:rPr>
        <w:t xml:space="preserve">statement, report, </w:t>
      </w:r>
      <w:r>
        <w:rPr>
          <w:spacing w:val="-3"/>
        </w:rPr>
        <w:t xml:space="preserve">demand, order </w:t>
      </w:r>
      <w:r>
        <w:t xml:space="preserve">or other </w:t>
      </w:r>
      <w:r>
        <w:rPr>
          <w:spacing w:val="-3"/>
        </w:rPr>
        <w:t xml:space="preserve">writing </w:t>
      </w:r>
      <w:r>
        <w:t xml:space="preserve">in </w:t>
      </w:r>
      <w:r>
        <w:rPr>
          <w:spacing w:val="-3"/>
        </w:rPr>
        <w:t xml:space="preserve">this Agreement provided </w:t>
      </w:r>
      <w:r>
        <w:t xml:space="preserve">or </w:t>
      </w:r>
      <w:r>
        <w:rPr>
          <w:spacing w:val="-4"/>
        </w:rPr>
        <w:t xml:space="preserve">permitted </w:t>
      </w:r>
      <w:r>
        <w:rPr>
          <w:spacing w:val="-3"/>
        </w:rPr>
        <w:t xml:space="preserve">to </w:t>
      </w:r>
      <w:r>
        <w:t xml:space="preserve">be </w:t>
      </w:r>
      <w:r>
        <w:rPr>
          <w:spacing w:val="-3"/>
        </w:rPr>
        <w:t xml:space="preserve">given </w:t>
      </w:r>
      <w:r>
        <w:t xml:space="preserve">by </w:t>
      </w:r>
      <w:r>
        <w:rPr>
          <w:spacing w:val="-2"/>
        </w:rPr>
        <w:t xml:space="preserve">the </w:t>
      </w:r>
      <w:r>
        <w:rPr>
          <w:spacing w:val="-3"/>
        </w:rPr>
        <w:t xml:space="preserve">Community to the </w:t>
      </w:r>
      <w:r>
        <w:rPr>
          <w:spacing w:val="-4"/>
        </w:rPr>
        <w:t xml:space="preserve">Consultant </w:t>
      </w:r>
      <w:r>
        <w:t xml:space="preserve">or by </w:t>
      </w:r>
      <w:r>
        <w:rPr>
          <w:spacing w:val="-2"/>
        </w:rPr>
        <w:t xml:space="preserve">the </w:t>
      </w:r>
      <w:r>
        <w:rPr>
          <w:spacing w:val="-4"/>
        </w:rPr>
        <w:t xml:space="preserve">Consultant </w:t>
      </w:r>
      <w:r>
        <w:rPr>
          <w:spacing w:val="-3"/>
        </w:rPr>
        <w:t>to the</w:t>
      </w:r>
      <w:r>
        <w:rPr>
          <w:spacing w:val="7"/>
        </w:rPr>
        <w:t xml:space="preserve"> </w:t>
      </w:r>
      <w:r>
        <w:rPr>
          <w:spacing w:val="-4"/>
        </w:rPr>
        <w:t>Community.</w:t>
      </w:r>
    </w:p>
    <w:p w14:paraId="5577B1E0" w14:textId="77777777" w:rsidR="003E6C35" w:rsidRDefault="003E6C35">
      <w:pPr>
        <w:pStyle w:val="BodyText"/>
        <w:kinsoku w:val="0"/>
        <w:overflowPunct w:val="0"/>
        <w:ind w:right="112" w:firstLine="1439"/>
        <w:jc w:val="both"/>
        <w:rPr>
          <w:spacing w:val="-4"/>
        </w:rPr>
        <w:sectPr w:rsidR="003E6C35">
          <w:pgSz w:w="12240" w:h="15840"/>
          <w:pgMar w:top="1420" w:right="1320" w:bottom="860" w:left="1340" w:header="1189" w:footer="666" w:gutter="0"/>
          <w:cols w:space="720"/>
          <w:noEndnote/>
        </w:sectPr>
      </w:pPr>
    </w:p>
    <w:p w14:paraId="6BEFD4AF" w14:textId="77777777" w:rsidR="003E6C35" w:rsidRDefault="003E6C35">
      <w:pPr>
        <w:pStyle w:val="BodyText"/>
        <w:kinsoku w:val="0"/>
        <w:overflowPunct w:val="0"/>
        <w:ind w:left="0" w:firstLine="0"/>
        <w:rPr>
          <w:sz w:val="20"/>
          <w:szCs w:val="20"/>
        </w:rPr>
      </w:pPr>
    </w:p>
    <w:p w14:paraId="6ABF3682" w14:textId="77777777" w:rsidR="003E6C35" w:rsidRDefault="003E6C35">
      <w:pPr>
        <w:pStyle w:val="BodyText"/>
        <w:kinsoku w:val="0"/>
        <w:overflowPunct w:val="0"/>
        <w:ind w:left="0" w:firstLine="0"/>
        <w:rPr>
          <w:sz w:val="20"/>
          <w:szCs w:val="20"/>
        </w:rPr>
      </w:pPr>
    </w:p>
    <w:p w14:paraId="449AF9A9" w14:textId="77777777" w:rsidR="003E6C35" w:rsidRDefault="003E6C35">
      <w:pPr>
        <w:pStyle w:val="BodyText"/>
        <w:kinsoku w:val="0"/>
        <w:overflowPunct w:val="0"/>
        <w:spacing w:before="11"/>
        <w:ind w:left="0" w:firstLine="0"/>
        <w:rPr>
          <w:sz w:val="25"/>
          <w:szCs w:val="25"/>
        </w:rPr>
      </w:pPr>
    </w:p>
    <w:p w14:paraId="08689978" w14:textId="77777777" w:rsidR="003E6C35" w:rsidRDefault="003E6C35">
      <w:pPr>
        <w:pStyle w:val="ListParagraph"/>
        <w:numPr>
          <w:ilvl w:val="1"/>
          <w:numId w:val="5"/>
        </w:numPr>
        <w:tabs>
          <w:tab w:val="left" w:pos="1541"/>
        </w:tabs>
        <w:kinsoku w:val="0"/>
        <w:overflowPunct w:val="0"/>
        <w:spacing w:before="69"/>
        <w:rPr>
          <w:rFonts w:ascii="Arial" w:hAnsi="Arial" w:cs="Arial"/>
        </w:rPr>
      </w:pPr>
      <w:bookmarkStart w:id="51" w:name="bookmark51"/>
      <w:bookmarkEnd w:id="51"/>
      <w:r>
        <w:rPr>
          <w:rFonts w:ascii="Arial" w:hAnsi="Arial" w:cs="Arial"/>
          <w:u w:val="single"/>
        </w:rPr>
        <w:t>Assignment</w:t>
      </w:r>
    </w:p>
    <w:p w14:paraId="2FD4589A" w14:textId="77777777" w:rsidR="003E6C35" w:rsidRDefault="003E6C35">
      <w:pPr>
        <w:pStyle w:val="BodyText"/>
        <w:kinsoku w:val="0"/>
        <w:overflowPunct w:val="0"/>
        <w:spacing w:before="11"/>
        <w:ind w:left="0" w:firstLine="0"/>
        <w:rPr>
          <w:sz w:val="17"/>
          <w:szCs w:val="17"/>
        </w:rPr>
      </w:pPr>
    </w:p>
    <w:p w14:paraId="0057D4C8" w14:textId="77777777" w:rsidR="003E6C35" w:rsidRDefault="003E6C35">
      <w:pPr>
        <w:pStyle w:val="BodyText"/>
        <w:kinsoku w:val="0"/>
        <w:overflowPunct w:val="0"/>
        <w:spacing w:before="69"/>
        <w:ind w:right="111" w:firstLine="1439"/>
        <w:jc w:val="both"/>
        <w:rPr>
          <w:spacing w:val="-4"/>
        </w:rPr>
      </w:pPr>
      <w:r>
        <w:t xml:space="preserve">The </w:t>
      </w:r>
      <w:r>
        <w:rPr>
          <w:spacing w:val="-3"/>
        </w:rPr>
        <w:t xml:space="preserve">Consultant shall </w:t>
      </w:r>
      <w:r>
        <w:rPr>
          <w:spacing w:val="-2"/>
        </w:rPr>
        <w:t xml:space="preserve">not </w:t>
      </w:r>
      <w:r>
        <w:rPr>
          <w:spacing w:val="-3"/>
        </w:rPr>
        <w:t xml:space="preserve">assign this </w:t>
      </w:r>
      <w:r>
        <w:rPr>
          <w:spacing w:val="-4"/>
        </w:rPr>
        <w:t xml:space="preserve">Agreement </w:t>
      </w:r>
      <w:r>
        <w:t xml:space="preserve">or </w:t>
      </w:r>
      <w:r>
        <w:rPr>
          <w:spacing w:val="-2"/>
        </w:rPr>
        <w:t xml:space="preserve">any </w:t>
      </w:r>
      <w:r>
        <w:rPr>
          <w:spacing w:val="-3"/>
        </w:rPr>
        <w:t xml:space="preserve">portion thereof  without the prior written consent </w:t>
      </w:r>
      <w:r>
        <w:t xml:space="preserve">of </w:t>
      </w:r>
      <w:r>
        <w:rPr>
          <w:spacing w:val="-2"/>
        </w:rPr>
        <w:t xml:space="preserve">the </w:t>
      </w:r>
      <w:r>
        <w:rPr>
          <w:spacing w:val="-4"/>
        </w:rPr>
        <w:t xml:space="preserve">Community, which consent </w:t>
      </w:r>
      <w:r>
        <w:t xml:space="preserve">may be </w:t>
      </w:r>
      <w:r>
        <w:rPr>
          <w:spacing w:val="-3"/>
        </w:rPr>
        <w:t xml:space="preserve">arbitrarily withheld. Upon </w:t>
      </w:r>
      <w:r>
        <w:rPr>
          <w:spacing w:val="-2"/>
        </w:rPr>
        <w:t xml:space="preserve">any </w:t>
      </w:r>
      <w:r>
        <w:rPr>
          <w:spacing w:val="-3"/>
        </w:rPr>
        <w:t xml:space="preserve">transfer </w:t>
      </w:r>
      <w:r>
        <w:t xml:space="preserve">or </w:t>
      </w:r>
      <w:r>
        <w:rPr>
          <w:spacing w:val="-4"/>
        </w:rPr>
        <w:t xml:space="preserve">assignment </w:t>
      </w:r>
      <w:r>
        <w:t xml:space="preserve">by </w:t>
      </w:r>
      <w:r>
        <w:rPr>
          <w:spacing w:val="-2"/>
        </w:rPr>
        <w:t xml:space="preserve">the </w:t>
      </w:r>
      <w:r>
        <w:rPr>
          <w:spacing w:val="-4"/>
        </w:rPr>
        <w:t xml:space="preserve">Community </w:t>
      </w:r>
      <w:r>
        <w:t xml:space="preserve">of this </w:t>
      </w:r>
      <w:r>
        <w:rPr>
          <w:spacing w:val="-3"/>
        </w:rPr>
        <w:t xml:space="preserve">Agreement, the Community shall </w:t>
      </w:r>
      <w:r>
        <w:t xml:space="preserve">be </w:t>
      </w:r>
      <w:r>
        <w:rPr>
          <w:spacing w:val="-4"/>
        </w:rPr>
        <w:t xml:space="preserve">released </w:t>
      </w:r>
      <w:r>
        <w:rPr>
          <w:spacing w:val="-3"/>
        </w:rPr>
        <w:t xml:space="preserve">from </w:t>
      </w:r>
      <w:r>
        <w:t xml:space="preserve">its </w:t>
      </w:r>
      <w:r>
        <w:rPr>
          <w:spacing w:val="-3"/>
        </w:rPr>
        <w:t xml:space="preserve">obligations hereunder. </w:t>
      </w:r>
      <w:r>
        <w:t xml:space="preserve">The </w:t>
      </w:r>
      <w:r>
        <w:rPr>
          <w:spacing w:val="-3"/>
        </w:rPr>
        <w:t xml:space="preserve">Community </w:t>
      </w:r>
      <w:r>
        <w:rPr>
          <w:spacing w:val="-2"/>
        </w:rPr>
        <w:t xml:space="preserve">may </w:t>
      </w:r>
      <w:r>
        <w:rPr>
          <w:spacing w:val="-4"/>
        </w:rPr>
        <w:t xml:space="preserve">assign </w:t>
      </w:r>
      <w:r>
        <w:t xml:space="preserve">this </w:t>
      </w:r>
      <w:r>
        <w:rPr>
          <w:spacing w:val="-4"/>
        </w:rPr>
        <w:t xml:space="preserve">Agreement </w:t>
      </w:r>
      <w:r>
        <w:rPr>
          <w:spacing w:val="-3"/>
        </w:rPr>
        <w:t xml:space="preserve">in </w:t>
      </w:r>
      <w:r>
        <w:rPr>
          <w:spacing w:val="-4"/>
        </w:rPr>
        <w:t xml:space="preserve">whole </w:t>
      </w:r>
      <w:r>
        <w:t xml:space="preserve">or </w:t>
      </w:r>
      <w:r>
        <w:rPr>
          <w:spacing w:val="-3"/>
        </w:rPr>
        <w:t xml:space="preserve">in part </w:t>
      </w:r>
      <w:r>
        <w:t xml:space="preserve">to </w:t>
      </w:r>
      <w:r>
        <w:rPr>
          <w:spacing w:val="-2"/>
        </w:rPr>
        <w:t xml:space="preserve">any </w:t>
      </w:r>
      <w:r>
        <w:rPr>
          <w:spacing w:val="-3"/>
        </w:rPr>
        <w:t xml:space="preserve">person </w:t>
      </w:r>
      <w:r>
        <w:t xml:space="preserve">in </w:t>
      </w:r>
      <w:r>
        <w:rPr>
          <w:spacing w:val="-3"/>
        </w:rPr>
        <w:t xml:space="preserve">the </w:t>
      </w:r>
      <w:r>
        <w:rPr>
          <w:spacing w:val="-4"/>
        </w:rPr>
        <w:t xml:space="preserve">Community’s </w:t>
      </w:r>
      <w:r>
        <w:rPr>
          <w:spacing w:val="-3"/>
        </w:rPr>
        <w:t>sole discretion</w:t>
      </w:r>
      <w:r>
        <w:rPr>
          <w:spacing w:val="-46"/>
        </w:rPr>
        <w:t xml:space="preserve"> </w:t>
      </w:r>
      <w:r>
        <w:rPr>
          <w:spacing w:val="-3"/>
        </w:rPr>
        <w:t xml:space="preserve">without notice </w:t>
      </w:r>
      <w:r>
        <w:t xml:space="preserve">to </w:t>
      </w:r>
      <w:r>
        <w:rPr>
          <w:spacing w:val="-3"/>
        </w:rPr>
        <w:t>the</w:t>
      </w:r>
      <w:r>
        <w:rPr>
          <w:spacing w:val="-5"/>
        </w:rPr>
        <w:t xml:space="preserve"> </w:t>
      </w:r>
      <w:r>
        <w:rPr>
          <w:spacing w:val="-4"/>
        </w:rPr>
        <w:t>Consultant.</w:t>
      </w:r>
    </w:p>
    <w:p w14:paraId="448A9F0C" w14:textId="77777777" w:rsidR="003E6C35" w:rsidRDefault="003E6C35">
      <w:pPr>
        <w:pStyle w:val="BodyText"/>
        <w:kinsoku w:val="0"/>
        <w:overflowPunct w:val="0"/>
        <w:spacing w:before="1"/>
        <w:ind w:left="0" w:firstLine="0"/>
      </w:pPr>
    </w:p>
    <w:p w14:paraId="15047784" w14:textId="77777777" w:rsidR="003E6C35" w:rsidRDefault="003E6C35">
      <w:pPr>
        <w:pStyle w:val="ListParagraph"/>
        <w:numPr>
          <w:ilvl w:val="1"/>
          <w:numId w:val="5"/>
        </w:numPr>
        <w:tabs>
          <w:tab w:val="left" w:pos="1541"/>
        </w:tabs>
        <w:kinsoku w:val="0"/>
        <w:overflowPunct w:val="0"/>
        <w:rPr>
          <w:rFonts w:ascii="Arial" w:hAnsi="Arial" w:cs="Arial"/>
        </w:rPr>
      </w:pPr>
      <w:bookmarkStart w:id="52" w:name="bookmark52"/>
      <w:bookmarkEnd w:id="52"/>
      <w:r>
        <w:rPr>
          <w:rFonts w:ascii="Arial" w:hAnsi="Arial" w:cs="Arial"/>
          <w:u w:val="single"/>
        </w:rPr>
        <w:t>Waiver</w:t>
      </w:r>
    </w:p>
    <w:p w14:paraId="6769B0E2" w14:textId="77777777" w:rsidR="003E6C35" w:rsidRDefault="003E6C35">
      <w:pPr>
        <w:pStyle w:val="BodyText"/>
        <w:kinsoku w:val="0"/>
        <w:overflowPunct w:val="0"/>
        <w:spacing w:before="11"/>
        <w:ind w:left="0" w:firstLine="0"/>
        <w:rPr>
          <w:sz w:val="17"/>
          <w:szCs w:val="17"/>
        </w:rPr>
      </w:pPr>
    </w:p>
    <w:p w14:paraId="5CB3B534" w14:textId="77777777" w:rsidR="003E6C35" w:rsidRDefault="003E6C35">
      <w:pPr>
        <w:pStyle w:val="BodyText"/>
        <w:kinsoku w:val="0"/>
        <w:overflowPunct w:val="0"/>
        <w:spacing w:before="69"/>
        <w:ind w:right="114" w:firstLine="1439"/>
        <w:jc w:val="both"/>
        <w:rPr>
          <w:spacing w:val="-3"/>
        </w:rPr>
      </w:pPr>
      <w:r>
        <w:t xml:space="preserve">The </w:t>
      </w:r>
      <w:r>
        <w:rPr>
          <w:spacing w:val="-3"/>
        </w:rPr>
        <w:t xml:space="preserve">failure </w:t>
      </w:r>
      <w:r>
        <w:t xml:space="preserve">of a </w:t>
      </w:r>
      <w:r>
        <w:rPr>
          <w:spacing w:val="-3"/>
        </w:rPr>
        <w:t xml:space="preserve">party </w:t>
      </w:r>
      <w:r>
        <w:t xml:space="preserve">to </w:t>
      </w:r>
      <w:r>
        <w:rPr>
          <w:spacing w:val="-3"/>
        </w:rPr>
        <w:t xml:space="preserve">insist </w:t>
      </w:r>
      <w:r>
        <w:t xml:space="preserve">in </w:t>
      </w:r>
      <w:r>
        <w:rPr>
          <w:spacing w:val="-2"/>
        </w:rPr>
        <w:t xml:space="preserve">any one </w:t>
      </w:r>
      <w:r>
        <w:t xml:space="preserve">or </w:t>
      </w:r>
      <w:r>
        <w:rPr>
          <w:spacing w:val="-3"/>
        </w:rPr>
        <w:t xml:space="preserve">more cases upon </w:t>
      </w:r>
      <w:r>
        <w:rPr>
          <w:spacing w:val="-2"/>
        </w:rPr>
        <w:t xml:space="preserve">the </w:t>
      </w:r>
      <w:r>
        <w:rPr>
          <w:spacing w:val="-4"/>
        </w:rPr>
        <w:t xml:space="preserve">strict </w:t>
      </w:r>
      <w:r>
        <w:rPr>
          <w:spacing w:val="-3"/>
        </w:rPr>
        <w:t xml:space="preserve">performance </w:t>
      </w:r>
      <w:r>
        <w:t xml:space="preserve">of any of </w:t>
      </w:r>
      <w:r>
        <w:rPr>
          <w:spacing w:val="-2"/>
        </w:rPr>
        <w:t xml:space="preserve">the </w:t>
      </w:r>
      <w:r>
        <w:rPr>
          <w:spacing w:val="-3"/>
        </w:rPr>
        <w:t xml:space="preserve">covenants </w:t>
      </w:r>
      <w:r>
        <w:t xml:space="preserve">of </w:t>
      </w:r>
      <w:r>
        <w:rPr>
          <w:spacing w:val="-3"/>
        </w:rPr>
        <w:t xml:space="preserve">this Agreement </w:t>
      </w:r>
      <w:r>
        <w:t xml:space="preserve">or to </w:t>
      </w:r>
      <w:r>
        <w:rPr>
          <w:spacing w:val="-4"/>
        </w:rPr>
        <w:t xml:space="preserve">exercise </w:t>
      </w:r>
      <w:r>
        <w:rPr>
          <w:spacing w:val="-2"/>
        </w:rPr>
        <w:t xml:space="preserve">any </w:t>
      </w:r>
      <w:r>
        <w:rPr>
          <w:spacing w:val="-3"/>
        </w:rPr>
        <w:t xml:space="preserve">option herein contained shall </w:t>
      </w:r>
      <w:r>
        <w:rPr>
          <w:spacing w:val="-2"/>
        </w:rPr>
        <w:t xml:space="preserve">not </w:t>
      </w:r>
      <w:r>
        <w:t xml:space="preserve">be </w:t>
      </w:r>
      <w:r>
        <w:rPr>
          <w:spacing w:val="-4"/>
        </w:rPr>
        <w:t xml:space="preserve">construed </w:t>
      </w:r>
      <w:r>
        <w:t xml:space="preserve">as a </w:t>
      </w:r>
      <w:r>
        <w:rPr>
          <w:spacing w:val="-3"/>
        </w:rPr>
        <w:t xml:space="preserve">waiver </w:t>
      </w:r>
      <w:r>
        <w:t xml:space="preserve">or </w:t>
      </w:r>
      <w:r>
        <w:rPr>
          <w:spacing w:val="-4"/>
        </w:rPr>
        <w:t xml:space="preserve">relinquishment </w:t>
      </w:r>
      <w:r>
        <w:t xml:space="preserve">for </w:t>
      </w:r>
      <w:r>
        <w:rPr>
          <w:spacing w:val="-2"/>
        </w:rPr>
        <w:t xml:space="preserve">the </w:t>
      </w:r>
      <w:r>
        <w:rPr>
          <w:spacing w:val="-3"/>
        </w:rPr>
        <w:t xml:space="preserve">future </w:t>
      </w:r>
      <w:r>
        <w:t xml:space="preserve">of </w:t>
      </w:r>
      <w:r>
        <w:rPr>
          <w:spacing w:val="-3"/>
        </w:rPr>
        <w:t xml:space="preserve">such covenant </w:t>
      </w:r>
      <w:r>
        <w:t xml:space="preserve">or </w:t>
      </w:r>
      <w:r>
        <w:rPr>
          <w:spacing w:val="-3"/>
        </w:rPr>
        <w:t xml:space="preserve">option </w:t>
      </w:r>
      <w:r>
        <w:rPr>
          <w:spacing w:val="-2"/>
        </w:rPr>
        <w:t xml:space="preserve">and </w:t>
      </w:r>
      <w:r>
        <w:t xml:space="preserve">no </w:t>
      </w:r>
      <w:r>
        <w:rPr>
          <w:spacing w:val="-3"/>
        </w:rPr>
        <w:t xml:space="preserve">waiver </w:t>
      </w:r>
      <w:r>
        <w:t xml:space="preserve">by </w:t>
      </w:r>
      <w:r>
        <w:rPr>
          <w:spacing w:val="-3"/>
        </w:rPr>
        <w:t xml:space="preserve">the Community </w:t>
      </w:r>
      <w:r>
        <w:t xml:space="preserve">of </w:t>
      </w:r>
      <w:r>
        <w:rPr>
          <w:spacing w:val="-2"/>
        </w:rPr>
        <w:t xml:space="preserve">any </w:t>
      </w:r>
      <w:r>
        <w:rPr>
          <w:spacing w:val="-3"/>
        </w:rPr>
        <w:t xml:space="preserve">provision </w:t>
      </w:r>
      <w:r>
        <w:t xml:space="preserve">of </w:t>
      </w:r>
      <w:r>
        <w:rPr>
          <w:spacing w:val="-3"/>
        </w:rPr>
        <w:t xml:space="preserve">this Agreement shall </w:t>
      </w:r>
      <w:r>
        <w:t xml:space="preserve">be </w:t>
      </w:r>
      <w:r>
        <w:rPr>
          <w:spacing w:val="-3"/>
        </w:rPr>
        <w:t xml:space="preserve">deemed to have been made unless </w:t>
      </w:r>
      <w:r>
        <w:rPr>
          <w:spacing w:val="-4"/>
        </w:rPr>
        <w:t xml:space="preserve">expressed </w:t>
      </w:r>
      <w:r>
        <w:rPr>
          <w:spacing w:val="-3"/>
        </w:rPr>
        <w:t xml:space="preserve">in writing </w:t>
      </w:r>
      <w:r>
        <w:rPr>
          <w:spacing w:val="-2"/>
        </w:rPr>
        <w:t xml:space="preserve">and </w:t>
      </w:r>
      <w:r>
        <w:rPr>
          <w:spacing w:val="-3"/>
        </w:rPr>
        <w:t xml:space="preserve">signed </w:t>
      </w:r>
      <w:r>
        <w:t xml:space="preserve">by </w:t>
      </w:r>
      <w:r>
        <w:rPr>
          <w:spacing w:val="-3"/>
        </w:rPr>
        <w:t>the Community.</w:t>
      </w:r>
    </w:p>
    <w:p w14:paraId="753B6354" w14:textId="77777777" w:rsidR="003E6C35" w:rsidRDefault="003E6C35">
      <w:pPr>
        <w:pStyle w:val="BodyText"/>
        <w:kinsoku w:val="0"/>
        <w:overflowPunct w:val="0"/>
        <w:ind w:left="0" w:firstLine="0"/>
      </w:pPr>
    </w:p>
    <w:p w14:paraId="025E8CBF" w14:textId="77777777" w:rsidR="003E6C35" w:rsidRDefault="003E6C35">
      <w:pPr>
        <w:pStyle w:val="ListParagraph"/>
        <w:numPr>
          <w:ilvl w:val="1"/>
          <w:numId w:val="5"/>
        </w:numPr>
        <w:tabs>
          <w:tab w:val="left" w:pos="1541"/>
        </w:tabs>
        <w:kinsoku w:val="0"/>
        <w:overflowPunct w:val="0"/>
        <w:rPr>
          <w:rFonts w:ascii="Arial" w:hAnsi="Arial" w:cs="Arial"/>
        </w:rPr>
      </w:pPr>
      <w:bookmarkStart w:id="53" w:name="bookmark53"/>
      <w:bookmarkEnd w:id="53"/>
      <w:r>
        <w:rPr>
          <w:rFonts w:ascii="Arial" w:hAnsi="Arial" w:cs="Arial"/>
          <w:u w:val="single"/>
        </w:rPr>
        <w:t>Enurement</w:t>
      </w:r>
    </w:p>
    <w:p w14:paraId="004A3F5A" w14:textId="77777777" w:rsidR="003E6C35" w:rsidRDefault="003E6C35">
      <w:pPr>
        <w:pStyle w:val="BodyText"/>
        <w:kinsoku w:val="0"/>
        <w:overflowPunct w:val="0"/>
        <w:ind w:left="0" w:firstLine="0"/>
        <w:rPr>
          <w:sz w:val="18"/>
          <w:szCs w:val="18"/>
        </w:rPr>
      </w:pPr>
    </w:p>
    <w:p w14:paraId="3B6D0982" w14:textId="77777777" w:rsidR="003E6C35" w:rsidRDefault="003E6C35">
      <w:pPr>
        <w:pStyle w:val="BodyText"/>
        <w:kinsoku w:val="0"/>
        <w:overflowPunct w:val="0"/>
        <w:spacing w:before="69"/>
        <w:ind w:right="112" w:firstLine="1439"/>
        <w:rPr>
          <w:spacing w:val="-2"/>
        </w:rPr>
      </w:pPr>
      <w:r>
        <w:t xml:space="preserve">This </w:t>
      </w:r>
      <w:r>
        <w:rPr>
          <w:spacing w:val="-3"/>
        </w:rPr>
        <w:t xml:space="preserve">Agreement shall enure </w:t>
      </w:r>
      <w:r>
        <w:t xml:space="preserve">to </w:t>
      </w:r>
      <w:r>
        <w:rPr>
          <w:spacing w:val="-3"/>
        </w:rPr>
        <w:t xml:space="preserve">the benefit </w:t>
      </w:r>
      <w:r>
        <w:t xml:space="preserve">of </w:t>
      </w:r>
      <w:r>
        <w:rPr>
          <w:spacing w:val="-2"/>
        </w:rPr>
        <w:t xml:space="preserve">and </w:t>
      </w:r>
      <w:r>
        <w:t xml:space="preserve">be </w:t>
      </w:r>
      <w:r>
        <w:rPr>
          <w:spacing w:val="-3"/>
        </w:rPr>
        <w:t xml:space="preserve">binding upon </w:t>
      </w:r>
      <w:r>
        <w:rPr>
          <w:spacing w:val="-2"/>
        </w:rPr>
        <w:t xml:space="preserve">the </w:t>
      </w:r>
      <w:r>
        <w:rPr>
          <w:spacing w:val="-3"/>
        </w:rPr>
        <w:t xml:space="preserve">parties hereto </w:t>
      </w:r>
      <w:r>
        <w:rPr>
          <w:spacing w:val="-2"/>
        </w:rPr>
        <w:t xml:space="preserve">and </w:t>
      </w:r>
      <w:r>
        <w:rPr>
          <w:spacing w:val="-3"/>
        </w:rPr>
        <w:t xml:space="preserve">their </w:t>
      </w:r>
      <w:r>
        <w:rPr>
          <w:spacing w:val="-4"/>
        </w:rPr>
        <w:t xml:space="preserve">respective successors, </w:t>
      </w:r>
      <w:r>
        <w:rPr>
          <w:spacing w:val="-3"/>
        </w:rPr>
        <w:t xml:space="preserve">assigns </w:t>
      </w:r>
      <w:r>
        <w:t xml:space="preserve">or </w:t>
      </w:r>
      <w:r>
        <w:rPr>
          <w:spacing w:val="-4"/>
        </w:rPr>
        <w:t xml:space="preserve">approved </w:t>
      </w:r>
      <w:r>
        <w:rPr>
          <w:spacing w:val="-3"/>
        </w:rPr>
        <w:t xml:space="preserve">assigns, </w:t>
      </w:r>
      <w:r>
        <w:t xml:space="preserve">as </w:t>
      </w:r>
      <w:r>
        <w:rPr>
          <w:spacing w:val="-2"/>
        </w:rPr>
        <w:t xml:space="preserve">the </w:t>
      </w:r>
      <w:r>
        <w:rPr>
          <w:spacing w:val="-3"/>
        </w:rPr>
        <w:t xml:space="preserve">case </w:t>
      </w:r>
      <w:r>
        <w:t>may</w:t>
      </w:r>
      <w:r>
        <w:rPr>
          <w:spacing w:val="-36"/>
        </w:rPr>
        <w:t xml:space="preserve"> </w:t>
      </w:r>
      <w:r>
        <w:rPr>
          <w:spacing w:val="-2"/>
        </w:rPr>
        <w:t>be.</w:t>
      </w:r>
    </w:p>
    <w:p w14:paraId="61129856" w14:textId="77777777" w:rsidR="003E6C35" w:rsidRDefault="003E6C35">
      <w:pPr>
        <w:pStyle w:val="BodyText"/>
        <w:kinsoku w:val="0"/>
        <w:overflowPunct w:val="0"/>
        <w:ind w:left="0" w:firstLine="0"/>
      </w:pPr>
    </w:p>
    <w:p w14:paraId="216AFC34" w14:textId="77777777" w:rsidR="003E6C35" w:rsidRDefault="003E6C35">
      <w:pPr>
        <w:pStyle w:val="ListParagraph"/>
        <w:numPr>
          <w:ilvl w:val="1"/>
          <w:numId w:val="5"/>
        </w:numPr>
        <w:tabs>
          <w:tab w:val="left" w:pos="1541"/>
        </w:tabs>
        <w:kinsoku w:val="0"/>
        <w:overflowPunct w:val="0"/>
        <w:rPr>
          <w:rFonts w:ascii="Arial" w:hAnsi="Arial" w:cs="Arial"/>
        </w:rPr>
      </w:pPr>
      <w:bookmarkStart w:id="54" w:name="bookmark54"/>
      <w:bookmarkEnd w:id="54"/>
      <w:r>
        <w:rPr>
          <w:rFonts w:ascii="Arial" w:hAnsi="Arial" w:cs="Arial"/>
          <w:u w:val="single"/>
        </w:rPr>
        <w:t>No</w:t>
      </w:r>
      <w:r>
        <w:rPr>
          <w:rFonts w:ascii="Arial" w:hAnsi="Arial" w:cs="Arial"/>
          <w:spacing w:val="-3"/>
          <w:u w:val="single"/>
        </w:rPr>
        <w:t xml:space="preserve"> </w:t>
      </w:r>
      <w:r>
        <w:rPr>
          <w:rFonts w:ascii="Arial" w:hAnsi="Arial" w:cs="Arial"/>
          <w:u w:val="single"/>
        </w:rPr>
        <w:t>Agency</w:t>
      </w:r>
    </w:p>
    <w:p w14:paraId="205A0C04" w14:textId="77777777" w:rsidR="003E6C35" w:rsidRDefault="003E6C35">
      <w:pPr>
        <w:pStyle w:val="BodyText"/>
        <w:kinsoku w:val="0"/>
        <w:overflowPunct w:val="0"/>
        <w:spacing w:before="11"/>
        <w:ind w:left="0" w:firstLine="0"/>
        <w:rPr>
          <w:sz w:val="17"/>
          <w:szCs w:val="17"/>
        </w:rPr>
      </w:pPr>
    </w:p>
    <w:p w14:paraId="398BC6FA" w14:textId="77777777" w:rsidR="003E6C35" w:rsidRDefault="003E6C35">
      <w:pPr>
        <w:pStyle w:val="BodyText"/>
        <w:kinsoku w:val="0"/>
        <w:overflowPunct w:val="0"/>
        <w:spacing w:before="69"/>
        <w:ind w:right="111" w:firstLine="1439"/>
        <w:jc w:val="both"/>
        <w:rPr>
          <w:spacing w:val="-3"/>
        </w:rPr>
      </w:pPr>
      <w:r>
        <w:rPr>
          <w:spacing w:val="-3"/>
        </w:rPr>
        <w:t xml:space="preserve">Nothing in this Agreement, </w:t>
      </w:r>
      <w:r>
        <w:t xml:space="preserve">nor </w:t>
      </w:r>
      <w:r>
        <w:rPr>
          <w:spacing w:val="-3"/>
        </w:rPr>
        <w:t xml:space="preserve">in </w:t>
      </w:r>
      <w:r>
        <w:rPr>
          <w:spacing w:val="-2"/>
        </w:rPr>
        <w:t xml:space="preserve">any </w:t>
      </w:r>
      <w:r>
        <w:rPr>
          <w:spacing w:val="-3"/>
        </w:rPr>
        <w:t xml:space="preserve">acts </w:t>
      </w:r>
      <w:r>
        <w:t xml:space="preserve">of </w:t>
      </w:r>
      <w:r>
        <w:rPr>
          <w:spacing w:val="-3"/>
        </w:rPr>
        <w:t xml:space="preserve">the Community </w:t>
      </w:r>
      <w:r>
        <w:t xml:space="preserve">and </w:t>
      </w:r>
      <w:r>
        <w:rPr>
          <w:spacing w:val="-2"/>
        </w:rPr>
        <w:t xml:space="preserve">the </w:t>
      </w:r>
      <w:r>
        <w:rPr>
          <w:spacing w:val="-3"/>
        </w:rPr>
        <w:t>Consultant</w:t>
      </w:r>
      <w:r>
        <w:rPr>
          <w:spacing w:val="-8"/>
        </w:rPr>
        <w:t xml:space="preserve"> </w:t>
      </w:r>
      <w:r>
        <w:rPr>
          <w:spacing w:val="-3"/>
        </w:rPr>
        <w:t>pursuant</w:t>
      </w:r>
      <w:r>
        <w:rPr>
          <w:spacing w:val="-8"/>
        </w:rPr>
        <w:t xml:space="preserve"> </w:t>
      </w:r>
      <w:r>
        <w:rPr>
          <w:spacing w:val="-3"/>
        </w:rPr>
        <w:t>to</w:t>
      </w:r>
      <w:r>
        <w:rPr>
          <w:spacing w:val="-7"/>
        </w:rPr>
        <w:t xml:space="preserve"> </w:t>
      </w:r>
      <w:r>
        <w:t>this</w:t>
      </w:r>
      <w:r>
        <w:rPr>
          <w:spacing w:val="-8"/>
        </w:rPr>
        <w:t xml:space="preserve"> </w:t>
      </w:r>
      <w:r>
        <w:rPr>
          <w:spacing w:val="-3"/>
        </w:rPr>
        <w:t>Agreement,</w:t>
      </w:r>
      <w:r>
        <w:rPr>
          <w:spacing w:val="-8"/>
        </w:rPr>
        <w:t xml:space="preserve"> </w:t>
      </w:r>
      <w:r>
        <w:rPr>
          <w:spacing w:val="-3"/>
        </w:rPr>
        <w:t>shall</w:t>
      </w:r>
      <w:r>
        <w:rPr>
          <w:spacing w:val="-9"/>
        </w:rPr>
        <w:t xml:space="preserve"> </w:t>
      </w:r>
      <w:r>
        <w:t>be</w:t>
      </w:r>
      <w:r>
        <w:rPr>
          <w:spacing w:val="-5"/>
        </w:rPr>
        <w:t xml:space="preserve"> </w:t>
      </w:r>
      <w:r>
        <w:rPr>
          <w:spacing w:val="-3"/>
        </w:rPr>
        <w:t>construed,</w:t>
      </w:r>
      <w:r>
        <w:rPr>
          <w:spacing w:val="-8"/>
        </w:rPr>
        <w:t xml:space="preserve"> </w:t>
      </w:r>
      <w:r>
        <w:rPr>
          <w:spacing w:val="-3"/>
        </w:rPr>
        <w:t>implied</w:t>
      </w:r>
      <w:r>
        <w:rPr>
          <w:spacing w:val="-7"/>
        </w:rPr>
        <w:t xml:space="preserve"> </w:t>
      </w:r>
      <w:r>
        <w:t>or</w:t>
      </w:r>
      <w:r>
        <w:rPr>
          <w:spacing w:val="-9"/>
        </w:rPr>
        <w:t xml:space="preserve"> </w:t>
      </w:r>
      <w:r>
        <w:rPr>
          <w:spacing w:val="-3"/>
        </w:rPr>
        <w:t>deemed</w:t>
      </w:r>
      <w:r>
        <w:rPr>
          <w:spacing w:val="-7"/>
        </w:rPr>
        <w:t xml:space="preserve"> </w:t>
      </w:r>
      <w:r>
        <w:t>to</w:t>
      </w:r>
      <w:r>
        <w:rPr>
          <w:spacing w:val="-7"/>
        </w:rPr>
        <w:t xml:space="preserve"> </w:t>
      </w:r>
      <w:r>
        <w:rPr>
          <w:spacing w:val="-3"/>
        </w:rPr>
        <w:t>create</w:t>
      </w:r>
      <w:r>
        <w:rPr>
          <w:spacing w:val="-7"/>
        </w:rPr>
        <w:t xml:space="preserve"> </w:t>
      </w:r>
      <w:r>
        <w:t xml:space="preserve">an </w:t>
      </w:r>
      <w:r>
        <w:rPr>
          <w:spacing w:val="-3"/>
        </w:rPr>
        <w:t xml:space="preserve">agency, </w:t>
      </w:r>
      <w:r>
        <w:rPr>
          <w:spacing w:val="-4"/>
        </w:rPr>
        <w:t xml:space="preserve">partnership, </w:t>
      </w:r>
      <w:r>
        <w:rPr>
          <w:spacing w:val="-3"/>
        </w:rPr>
        <w:t xml:space="preserve">joint </w:t>
      </w:r>
      <w:r>
        <w:rPr>
          <w:spacing w:val="-4"/>
        </w:rPr>
        <w:t xml:space="preserve">venture </w:t>
      </w:r>
      <w:r>
        <w:t xml:space="preserve">or </w:t>
      </w:r>
      <w:r>
        <w:rPr>
          <w:spacing w:val="-3"/>
        </w:rPr>
        <w:t xml:space="preserve">employer and </w:t>
      </w:r>
      <w:r>
        <w:rPr>
          <w:spacing w:val="-4"/>
        </w:rPr>
        <w:t xml:space="preserve">employee relationship </w:t>
      </w:r>
      <w:r>
        <w:rPr>
          <w:spacing w:val="-3"/>
        </w:rPr>
        <w:t xml:space="preserve">between the Community </w:t>
      </w:r>
      <w:r>
        <w:rPr>
          <w:spacing w:val="-2"/>
        </w:rPr>
        <w:t xml:space="preserve">and the </w:t>
      </w:r>
      <w:r>
        <w:rPr>
          <w:spacing w:val="-4"/>
        </w:rPr>
        <w:t xml:space="preserve">Consultant, </w:t>
      </w:r>
      <w:r>
        <w:rPr>
          <w:spacing w:val="-3"/>
        </w:rPr>
        <w:t xml:space="preserve">and neither party </w:t>
      </w:r>
      <w:r>
        <w:t xml:space="preserve">has </w:t>
      </w:r>
      <w:r>
        <w:rPr>
          <w:spacing w:val="-3"/>
        </w:rPr>
        <w:t xml:space="preserve">the authority </w:t>
      </w:r>
      <w:r>
        <w:t xml:space="preserve">to </w:t>
      </w:r>
      <w:r>
        <w:rPr>
          <w:spacing w:val="-3"/>
        </w:rPr>
        <w:t xml:space="preserve">bind </w:t>
      </w:r>
      <w:r>
        <w:t xml:space="preserve">the </w:t>
      </w:r>
      <w:r>
        <w:rPr>
          <w:spacing w:val="-3"/>
        </w:rPr>
        <w:t xml:space="preserve">other </w:t>
      </w:r>
      <w:r>
        <w:t xml:space="preserve">to </w:t>
      </w:r>
      <w:r>
        <w:rPr>
          <w:spacing w:val="-2"/>
        </w:rPr>
        <w:t xml:space="preserve">any </w:t>
      </w:r>
      <w:r>
        <w:rPr>
          <w:spacing w:val="-3"/>
        </w:rPr>
        <w:t xml:space="preserve">obligation </w:t>
      </w:r>
      <w:r>
        <w:t xml:space="preserve">of </w:t>
      </w:r>
      <w:r>
        <w:rPr>
          <w:spacing w:val="-2"/>
        </w:rPr>
        <w:t>any</w:t>
      </w:r>
      <w:r>
        <w:rPr>
          <w:spacing w:val="-18"/>
        </w:rPr>
        <w:t xml:space="preserve"> </w:t>
      </w:r>
      <w:r>
        <w:rPr>
          <w:spacing w:val="-3"/>
        </w:rPr>
        <w:t>kind.</w:t>
      </w:r>
    </w:p>
    <w:p w14:paraId="425D3046" w14:textId="77777777" w:rsidR="003E6C35" w:rsidRDefault="003E6C35">
      <w:pPr>
        <w:pStyle w:val="BodyText"/>
        <w:kinsoku w:val="0"/>
        <w:overflowPunct w:val="0"/>
        <w:spacing w:before="1"/>
        <w:ind w:left="0" w:firstLine="0"/>
      </w:pPr>
    </w:p>
    <w:p w14:paraId="0C11C3E7" w14:textId="77777777" w:rsidR="003E6C35" w:rsidRDefault="003E6C35">
      <w:pPr>
        <w:pStyle w:val="ListParagraph"/>
        <w:numPr>
          <w:ilvl w:val="1"/>
          <w:numId w:val="5"/>
        </w:numPr>
        <w:tabs>
          <w:tab w:val="left" w:pos="1541"/>
        </w:tabs>
        <w:kinsoku w:val="0"/>
        <w:overflowPunct w:val="0"/>
        <w:rPr>
          <w:rFonts w:ascii="Arial" w:hAnsi="Arial" w:cs="Arial"/>
        </w:rPr>
      </w:pPr>
      <w:bookmarkStart w:id="55" w:name="bookmark55"/>
      <w:bookmarkEnd w:id="55"/>
      <w:r>
        <w:rPr>
          <w:rFonts w:ascii="Arial" w:hAnsi="Arial" w:cs="Arial"/>
          <w:u w:val="single"/>
        </w:rPr>
        <w:t>Whole</w:t>
      </w:r>
      <w:r>
        <w:rPr>
          <w:rFonts w:ascii="Arial" w:hAnsi="Arial" w:cs="Arial"/>
          <w:spacing w:val="-7"/>
          <w:u w:val="single"/>
        </w:rPr>
        <w:t xml:space="preserve"> </w:t>
      </w:r>
      <w:r>
        <w:rPr>
          <w:rFonts w:ascii="Arial" w:hAnsi="Arial" w:cs="Arial"/>
          <w:u w:val="single"/>
        </w:rPr>
        <w:t>Agreement</w:t>
      </w:r>
    </w:p>
    <w:p w14:paraId="2095198F" w14:textId="77777777" w:rsidR="003E6C35" w:rsidRDefault="003E6C35">
      <w:pPr>
        <w:pStyle w:val="BodyText"/>
        <w:kinsoku w:val="0"/>
        <w:overflowPunct w:val="0"/>
        <w:spacing w:before="11"/>
        <w:ind w:left="0" w:firstLine="0"/>
        <w:rPr>
          <w:sz w:val="17"/>
          <w:szCs w:val="17"/>
        </w:rPr>
      </w:pPr>
    </w:p>
    <w:p w14:paraId="130255F9" w14:textId="77777777" w:rsidR="003E6C35" w:rsidRDefault="003E6C35">
      <w:pPr>
        <w:pStyle w:val="BodyText"/>
        <w:kinsoku w:val="0"/>
        <w:overflowPunct w:val="0"/>
        <w:spacing w:before="69"/>
        <w:ind w:right="111" w:firstLine="1439"/>
        <w:jc w:val="both"/>
        <w:rPr>
          <w:spacing w:val="-3"/>
        </w:rPr>
      </w:pPr>
      <w:r>
        <w:t xml:space="preserve">The </w:t>
      </w:r>
      <w:r>
        <w:rPr>
          <w:spacing w:val="-3"/>
        </w:rPr>
        <w:t xml:space="preserve">provisions </w:t>
      </w:r>
      <w:r>
        <w:t xml:space="preserve">of </w:t>
      </w:r>
      <w:r>
        <w:rPr>
          <w:spacing w:val="-3"/>
        </w:rPr>
        <w:t xml:space="preserve">this Agreement </w:t>
      </w:r>
      <w:r>
        <w:rPr>
          <w:spacing w:val="-4"/>
        </w:rPr>
        <w:t xml:space="preserve">constitutes </w:t>
      </w:r>
      <w:r>
        <w:rPr>
          <w:spacing w:val="-2"/>
        </w:rPr>
        <w:t xml:space="preserve">the </w:t>
      </w:r>
      <w:r>
        <w:rPr>
          <w:spacing w:val="-3"/>
        </w:rPr>
        <w:t xml:space="preserve">entire agreement between </w:t>
      </w:r>
      <w:r>
        <w:rPr>
          <w:spacing w:val="-2"/>
        </w:rPr>
        <w:t xml:space="preserve">the </w:t>
      </w:r>
      <w:r>
        <w:rPr>
          <w:spacing w:val="-3"/>
        </w:rPr>
        <w:t xml:space="preserve">parties </w:t>
      </w:r>
      <w:r>
        <w:rPr>
          <w:spacing w:val="-2"/>
        </w:rPr>
        <w:t xml:space="preserve">and </w:t>
      </w:r>
      <w:r>
        <w:rPr>
          <w:spacing w:val="-3"/>
        </w:rPr>
        <w:t xml:space="preserve">supersedes </w:t>
      </w:r>
      <w:r>
        <w:rPr>
          <w:spacing w:val="-2"/>
        </w:rPr>
        <w:t xml:space="preserve">any </w:t>
      </w:r>
      <w:r>
        <w:rPr>
          <w:spacing w:val="-3"/>
        </w:rPr>
        <w:t xml:space="preserve">prior agreements, </w:t>
      </w:r>
      <w:r>
        <w:rPr>
          <w:spacing w:val="-4"/>
        </w:rPr>
        <w:t xml:space="preserve">letters </w:t>
      </w:r>
      <w:r>
        <w:t xml:space="preserve">of </w:t>
      </w:r>
      <w:r>
        <w:rPr>
          <w:spacing w:val="-3"/>
        </w:rPr>
        <w:t xml:space="preserve">intent </w:t>
      </w:r>
      <w:r>
        <w:t xml:space="preserve">or </w:t>
      </w:r>
      <w:r>
        <w:rPr>
          <w:spacing w:val="-3"/>
        </w:rPr>
        <w:t xml:space="preserve">understanding, whether written </w:t>
      </w:r>
      <w:r>
        <w:t xml:space="preserve">or </w:t>
      </w:r>
      <w:r>
        <w:rPr>
          <w:spacing w:val="-3"/>
        </w:rPr>
        <w:t xml:space="preserve">oral, between the parties with </w:t>
      </w:r>
      <w:r>
        <w:rPr>
          <w:spacing w:val="-4"/>
        </w:rPr>
        <w:t xml:space="preserve">respect </w:t>
      </w:r>
      <w:r>
        <w:t xml:space="preserve">to </w:t>
      </w:r>
      <w:r>
        <w:rPr>
          <w:spacing w:val="-2"/>
        </w:rPr>
        <w:t xml:space="preserve">the </w:t>
      </w:r>
      <w:r>
        <w:rPr>
          <w:spacing w:val="-3"/>
        </w:rPr>
        <w:t xml:space="preserve">matters </w:t>
      </w:r>
      <w:r>
        <w:rPr>
          <w:spacing w:val="-4"/>
        </w:rPr>
        <w:t>contemplated</w:t>
      </w:r>
      <w:r>
        <w:rPr>
          <w:spacing w:val="58"/>
        </w:rPr>
        <w:t xml:space="preserve"> </w:t>
      </w:r>
      <w:r>
        <w:rPr>
          <w:spacing w:val="-3"/>
        </w:rPr>
        <w:t xml:space="preserve">herein. No </w:t>
      </w:r>
      <w:r>
        <w:rPr>
          <w:spacing w:val="-4"/>
        </w:rPr>
        <w:t xml:space="preserve">terms, </w:t>
      </w:r>
      <w:r>
        <w:rPr>
          <w:spacing w:val="-3"/>
        </w:rPr>
        <w:t xml:space="preserve">conditions, </w:t>
      </w:r>
      <w:r>
        <w:rPr>
          <w:spacing w:val="-4"/>
        </w:rPr>
        <w:t xml:space="preserve">warranties, </w:t>
      </w:r>
      <w:r>
        <w:rPr>
          <w:spacing w:val="-3"/>
        </w:rPr>
        <w:t xml:space="preserve">promises </w:t>
      </w:r>
      <w:r>
        <w:t xml:space="preserve">or </w:t>
      </w:r>
      <w:r>
        <w:rPr>
          <w:spacing w:val="-4"/>
        </w:rPr>
        <w:t xml:space="preserve">undertakings </w:t>
      </w:r>
      <w:r>
        <w:t xml:space="preserve">of </w:t>
      </w:r>
      <w:r>
        <w:rPr>
          <w:spacing w:val="-2"/>
        </w:rPr>
        <w:t xml:space="preserve">any </w:t>
      </w:r>
      <w:r>
        <w:rPr>
          <w:spacing w:val="-3"/>
        </w:rPr>
        <w:t xml:space="preserve">nature </w:t>
      </w:r>
      <w:r>
        <w:rPr>
          <w:spacing w:val="-4"/>
        </w:rPr>
        <w:t xml:space="preserve">whatsoever, </w:t>
      </w:r>
      <w:r>
        <w:rPr>
          <w:spacing w:val="-3"/>
        </w:rPr>
        <w:t xml:space="preserve">express </w:t>
      </w:r>
      <w:r>
        <w:t xml:space="preserve">or </w:t>
      </w:r>
      <w:r>
        <w:rPr>
          <w:spacing w:val="-3"/>
        </w:rPr>
        <w:t xml:space="preserve">implied, exist between </w:t>
      </w:r>
      <w:r>
        <w:rPr>
          <w:spacing w:val="-2"/>
        </w:rPr>
        <w:t xml:space="preserve">the </w:t>
      </w:r>
      <w:r>
        <w:rPr>
          <w:spacing w:val="-3"/>
        </w:rPr>
        <w:t xml:space="preserve">parties </w:t>
      </w:r>
      <w:r>
        <w:rPr>
          <w:spacing w:val="-4"/>
        </w:rPr>
        <w:t xml:space="preserve">with respect </w:t>
      </w:r>
      <w:r>
        <w:t xml:space="preserve">to </w:t>
      </w:r>
      <w:r>
        <w:rPr>
          <w:spacing w:val="-3"/>
        </w:rPr>
        <w:t xml:space="preserve">this Agreement except </w:t>
      </w:r>
      <w:r>
        <w:t xml:space="preserve">as </w:t>
      </w:r>
      <w:r>
        <w:rPr>
          <w:spacing w:val="-3"/>
        </w:rPr>
        <w:t xml:space="preserve">herein set forth. </w:t>
      </w:r>
      <w:r>
        <w:t xml:space="preserve">This </w:t>
      </w:r>
      <w:r>
        <w:rPr>
          <w:spacing w:val="-3"/>
        </w:rPr>
        <w:t xml:space="preserve">Agreement </w:t>
      </w:r>
      <w:r>
        <w:rPr>
          <w:spacing w:val="-2"/>
        </w:rPr>
        <w:t xml:space="preserve">may </w:t>
      </w:r>
      <w:r>
        <w:t xml:space="preserve">be </w:t>
      </w:r>
      <w:r>
        <w:rPr>
          <w:spacing w:val="-3"/>
        </w:rPr>
        <w:t xml:space="preserve">amended, </w:t>
      </w:r>
      <w:r>
        <w:rPr>
          <w:spacing w:val="-4"/>
        </w:rPr>
        <w:t xml:space="preserve">changed </w:t>
      </w:r>
      <w:r>
        <w:t xml:space="preserve">or </w:t>
      </w:r>
      <w:r>
        <w:rPr>
          <w:spacing w:val="-3"/>
        </w:rPr>
        <w:t xml:space="preserve">modified </w:t>
      </w:r>
      <w:r>
        <w:t xml:space="preserve">only  by </w:t>
      </w:r>
      <w:r>
        <w:rPr>
          <w:spacing w:val="-3"/>
        </w:rPr>
        <w:t xml:space="preserve">further written </w:t>
      </w:r>
      <w:r>
        <w:rPr>
          <w:spacing w:val="-4"/>
        </w:rPr>
        <w:t xml:space="preserve">agreement </w:t>
      </w:r>
      <w:r>
        <w:rPr>
          <w:spacing w:val="-3"/>
        </w:rPr>
        <w:t xml:space="preserve">between </w:t>
      </w:r>
      <w:r>
        <w:rPr>
          <w:spacing w:val="-2"/>
        </w:rPr>
        <w:t>the</w:t>
      </w:r>
      <w:r>
        <w:rPr>
          <w:spacing w:val="-17"/>
        </w:rPr>
        <w:t xml:space="preserve"> </w:t>
      </w:r>
      <w:r>
        <w:rPr>
          <w:spacing w:val="-3"/>
        </w:rPr>
        <w:t>parties.</w:t>
      </w:r>
    </w:p>
    <w:p w14:paraId="5BA8EED2" w14:textId="77777777" w:rsidR="003E6C35" w:rsidRDefault="003E6C35">
      <w:pPr>
        <w:pStyle w:val="BodyText"/>
        <w:kinsoku w:val="0"/>
        <w:overflowPunct w:val="0"/>
        <w:spacing w:before="69"/>
        <w:ind w:right="111" w:firstLine="1439"/>
        <w:jc w:val="both"/>
        <w:rPr>
          <w:spacing w:val="-3"/>
        </w:rPr>
        <w:sectPr w:rsidR="003E6C35">
          <w:pgSz w:w="12240" w:h="15840"/>
          <w:pgMar w:top="1420" w:right="1320" w:bottom="860" w:left="1340" w:header="1189" w:footer="666" w:gutter="0"/>
          <w:cols w:space="720"/>
          <w:noEndnote/>
        </w:sectPr>
      </w:pPr>
    </w:p>
    <w:p w14:paraId="7ADEE56C" w14:textId="77777777" w:rsidR="003E6C35" w:rsidRDefault="003E6C35">
      <w:pPr>
        <w:pStyle w:val="BodyText"/>
        <w:kinsoku w:val="0"/>
        <w:overflowPunct w:val="0"/>
        <w:ind w:left="0" w:firstLine="0"/>
        <w:rPr>
          <w:sz w:val="20"/>
          <w:szCs w:val="20"/>
        </w:rPr>
      </w:pPr>
    </w:p>
    <w:p w14:paraId="54145918" w14:textId="77777777" w:rsidR="003E6C35" w:rsidRDefault="003E6C35">
      <w:pPr>
        <w:pStyle w:val="BodyText"/>
        <w:kinsoku w:val="0"/>
        <w:overflowPunct w:val="0"/>
        <w:spacing w:before="11"/>
        <w:ind w:left="0" w:firstLine="0"/>
        <w:rPr>
          <w:sz w:val="21"/>
          <w:szCs w:val="21"/>
        </w:rPr>
      </w:pPr>
    </w:p>
    <w:p w14:paraId="2BAAC71C" w14:textId="77777777" w:rsidR="003E6C35" w:rsidRDefault="003E6C35">
      <w:pPr>
        <w:pStyle w:val="ListParagraph"/>
        <w:numPr>
          <w:ilvl w:val="1"/>
          <w:numId w:val="5"/>
        </w:numPr>
        <w:tabs>
          <w:tab w:val="left" w:pos="1561"/>
        </w:tabs>
        <w:kinsoku w:val="0"/>
        <w:overflowPunct w:val="0"/>
        <w:spacing w:before="69"/>
        <w:ind w:left="1560"/>
        <w:rPr>
          <w:rFonts w:ascii="Arial" w:hAnsi="Arial" w:cs="Arial"/>
        </w:rPr>
      </w:pPr>
      <w:bookmarkStart w:id="56" w:name="bookmark56"/>
      <w:bookmarkEnd w:id="56"/>
      <w:r>
        <w:rPr>
          <w:rFonts w:ascii="Arial" w:hAnsi="Arial" w:cs="Arial"/>
          <w:u w:val="single"/>
        </w:rPr>
        <w:t>Partial</w:t>
      </w:r>
      <w:r>
        <w:rPr>
          <w:rFonts w:ascii="Arial" w:hAnsi="Arial" w:cs="Arial"/>
          <w:spacing w:val="-5"/>
          <w:u w:val="single"/>
        </w:rPr>
        <w:t xml:space="preserve"> </w:t>
      </w:r>
      <w:r>
        <w:rPr>
          <w:rFonts w:ascii="Arial" w:hAnsi="Arial" w:cs="Arial"/>
          <w:u w:val="single"/>
        </w:rPr>
        <w:t>Invalidity</w:t>
      </w:r>
    </w:p>
    <w:p w14:paraId="51A54B65" w14:textId="77777777" w:rsidR="003E6C35" w:rsidRDefault="003E6C35">
      <w:pPr>
        <w:pStyle w:val="BodyText"/>
        <w:kinsoku w:val="0"/>
        <w:overflowPunct w:val="0"/>
        <w:spacing w:before="11"/>
        <w:ind w:left="0" w:firstLine="0"/>
        <w:rPr>
          <w:sz w:val="17"/>
          <w:szCs w:val="17"/>
        </w:rPr>
      </w:pPr>
    </w:p>
    <w:p w14:paraId="4D4A53CF" w14:textId="77777777" w:rsidR="003E6C35" w:rsidRDefault="003E6C35">
      <w:pPr>
        <w:pStyle w:val="BodyText"/>
        <w:kinsoku w:val="0"/>
        <w:overflowPunct w:val="0"/>
        <w:spacing w:before="69"/>
        <w:ind w:left="120" w:right="114" w:firstLine="1439"/>
        <w:jc w:val="both"/>
        <w:rPr>
          <w:spacing w:val="-4"/>
        </w:rPr>
      </w:pPr>
      <w:r>
        <w:rPr>
          <w:spacing w:val="-3"/>
        </w:rPr>
        <w:t xml:space="preserve">If </w:t>
      </w:r>
      <w:r>
        <w:rPr>
          <w:spacing w:val="-2"/>
        </w:rPr>
        <w:t xml:space="preserve">any </w:t>
      </w:r>
      <w:r>
        <w:rPr>
          <w:spacing w:val="-3"/>
        </w:rPr>
        <w:t xml:space="preserve">term, </w:t>
      </w:r>
      <w:r>
        <w:rPr>
          <w:spacing w:val="-4"/>
        </w:rPr>
        <w:t xml:space="preserve">condition </w:t>
      </w:r>
      <w:r>
        <w:t xml:space="preserve">or </w:t>
      </w:r>
      <w:r>
        <w:rPr>
          <w:spacing w:val="-3"/>
        </w:rPr>
        <w:t xml:space="preserve">provision </w:t>
      </w:r>
      <w:r>
        <w:t xml:space="preserve">of </w:t>
      </w:r>
      <w:r>
        <w:rPr>
          <w:spacing w:val="-3"/>
        </w:rPr>
        <w:t xml:space="preserve">this Agreement </w:t>
      </w:r>
      <w:r>
        <w:t xml:space="preserve">or </w:t>
      </w:r>
      <w:r>
        <w:rPr>
          <w:spacing w:val="-2"/>
        </w:rPr>
        <w:t xml:space="preserve">the  </w:t>
      </w:r>
      <w:r>
        <w:rPr>
          <w:spacing w:val="-3"/>
        </w:rPr>
        <w:t xml:space="preserve">application thereof </w:t>
      </w:r>
      <w:r>
        <w:t xml:space="preserve">to </w:t>
      </w:r>
      <w:r>
        <w:rPr>
          <w:spacing w:val="-2"/>
        </w:rPr>
        <w:t xml:space="preserve">any </w:t>
      </w:r>
      <w:r>
        <w:rPr>
          <w:spacing w:val="-3"/>
        </w:rPr>
        <w:t xml:space="preserve">person </w:t>
      </w:r>
      <w:r>
        <w:t xml:space="preserve">or </w:t>
      </w:r>
      <w:r>
        <w:rPr>
          <w:spacing w:val="-3"/>
        </w:rPr>
        <w:t xml:space="preserve">circumstance shall </w:t>
      </w:r>
      <w:r>
        <w:t xml:space="preserve">to any </w:t>
      </w:r>
      <w:r>
        <w:rPr>
          <w:spacing w:val="-3"/>
        </w:rPr>
        <w:t xml:space="preserve">extent </w:t>
      </w:r>
      <w:r>
        <w:t xml:space="preserve">be </w:t>
      </w:r>
      <w:r>
        <w:rPr>
          <w:spacing w:val="-3"/>
        </w:rPr>
        <w:t xml:space="preserve">invalid </w:t>
      </w:r>
      <w:r>
        <w:t xml:space="preserve">or </w:t>
      </w:r>
      <w:r>
        <w:rPr>
          <w:spacing w:val="-3"/>
        </w:rPr>
        <w:t xml:space="preserve">unenforceable, the remainder </w:t>
      </w:r>
      <w:r>
        <w:t xml:space="preserve">of </w:t>
      </w:r>
      <w:r>
        <w:rPr>
          <w:spacing w:val="-3"/>
        </w:rPr>
        <w:t xml:space="preserve">this Agreement </w:t>
      </w:r>
      <w:r>
        <w:t xml:space="preserve">or </w:t>
      </w:r>
      <w:r>
        <w:rPr>
          <w:spacing w:val="-3"/>
        </w:rPr>
        <w:t xml:space="preserve">the </w:t>
      </w:r>
      <w:r>
        <w:rPr>
          <w:spacing w:val="-4"/>
        </w:rPr>
        <w:t xml:space="preserve">application </w:t>
      </w:r>
      <w:r>
        <w:t xml:space="preserve">of </w:t>
      </w:r>
      <w:r>
        <w:rPr>
          <w:spacing w:val="-3"/>
        </w:rPr>
        <w:t xml:space="preserve">such term, condition </w:t>
      </w:r>
      <w:r>
        <w:t xml:space="preserve">or </w:t>
      </w:r>
      <w:r>
        <w:rPr>
          <w:spacing w:val="-3"/>
        </w:rPr>
        <w:t xml:space="preserve">provision </w:t>
      </w:r>
      <w:r>
        <w:t xml:space="preserve">to </w:t>
      </w:r>
      <w:r>
        <w:rPr>
          <w:spacing w:val="-3"/>
        </w:rPr>
        <w:t xml:space="preserve">persons </w:t>
      </w:r>
      <w:r>
        <w:t xml:space="preserve">or </w:t>
      </w:r>
      <w:r>
        <w:rPr>
          <w:spacing w:val="-4"/>
        </w:rPr>
        <w:t xml:space="preserve">circumstances </w:t>
      </w:r>
      <w:r>
        <w:rPr>
          <w:spacing w:val="-3"/>
        </w:rPr>
        <w:t xml:space="preserve">other than those </w:t>
      </w:r>
      <w:r>
        <w:t xml:space="preserve">as to </w:t>
      </w:r>
      <w:r>
        <w:rPr>
          <w:spacing w:val="-3"/>
        </w:rPr>
        <w:t xml:space="preserve">which </w:t>
      </w:r>
      <w:r>
        <w:t xml:space="preserve">it is </w:t>
      </w:r>
      <w:r>
        <w:rPr>
          <w:spacing w:val="-3"/>
        </w:rPr>
        <w:t xml:space="preserve">held </w:t>
      </w:r>
      <w:r>
        <w:rPr>
          <w:spacing w:val="-4"/>
        </w:rPr>
        <w:t xml:space="preserve">invalid </w:t>
      </w:r>
      <w:r>
        <w:t xml:space="preserve">or </w:t>
      </w:r>
      <w:r>
        <w:rPr>
          <w:spacing w:val="-4"/>
        </w:rPr>
        <w:t>unenforceable,</w:t>
      </w:r>
      <w:r>
        <w:rPr>
          <w:spacing w:val="58"/>
        </w:rPr>
        <w:t xml:space="preserve"> </w:t>
      </w:r>
      <w:r>
        <w:rPr>
          <w:spacing w:val="-3"/>
        </w:rPr>
        <w:t xml:space="preserve">shall not </w:t>
      </w:r>
      <w:r>
        <w:t xml:space="preserve">be </w:t>
      </w:r>
      <w:r>
        <w:rPr>
          <w:spacing w:val="-3"/>
        </w:rPr>
        <w:t xml:space="preserve">affected thereby </w:t>
      </w:r>
      <w:r>
        <w:rPr>
          <w:spacing w:val="-2"/>
        </w:rPr>
        <w:t xml:space="preserve">and </w:t>
      </w:r>
      <w:r>
        <w:rPr>
          <w:spacing w:val="-3"/>
        </w:rPr>
        <w:t xml:space="preserve">each </w:t>
      </w:r>
      <w:r>
        <w:rPr>
          <w:spacing w:val="-4"/>
        </w:rPr>
        <w:t xml:space="preserve">term, </w:t>
      </w:r>
      <w:r>
        <w:rPr>
          <w:spacing w:val="-3"/>
        </w:rPr>
        <w:t xml:space="preserve">condition </w:t>
      </w:r>
      <w:r>
        <w:t xml:space="preserve">or </w:t>
      </w:r>
      <w:r>
        <w:rPr>
          <w:spacing w:val="-4"/>
        </w:rPr>
        <w:t xml:space="preserve">provision </w:t>
      </w:r>
      <w:r>
        <w:rPr>
          <w:spacing w:val="-3"/>
        </w:rPr>
        <w:t xml:space="preserve">shall </w:t>
      </w:r>
      <w:r>
        <w:t xml:space="preserve">be </w:t>
      </w:r>
      <w:r>
        <w:rPr>
          <w:spacing w:val="-4"/>
        </w:rPr>
        <w:t xml:space="preserve">separately  </w:t>
      </w:r>
      <w:r>
        <w:rPr>
          <w:spacing w:val="-3"/>
        </w:rPr>
        <w:t xml:space="preserve">valid </w:t>
      </w:r>
      <w:r>
        <w:rPr>
          <w:spacing w:val="-2"/>
        </w:rPr>
        <w:t xml:space="preserve">and </w:t>
      </w:r>
      <w:r>
        <w:rPr>
          <w:spacing w:val="-3"/>
        </w:rPr>
        <w:t xml:space="preserve">enforceable to </w:t>
      </w:r>
      <w:r>
        <w:rPr>
          <w:spacing w:val="-2"/>
        </w:rPr>
        <w:t xml:space="preserve">the </w:t>
      </w:r>
      <w:r>
        <w:rPr>
          <w:spacing w:val="-3"/>
        </w:rPr>
        <w:t xml:space="preserve">fullest extent </w:t>
      </w:r>
      <w:r>
        <w:rPr>
          <w:spacing w:val="-4"/>
        </w:rPr>
        <w:t xml:space="preserve">permitted </w:t>
      </w:r>
      <w:r>
        <w:t>by</w:t>
      </w:r>
      <w:r>
        <w:rPr>
          <w:spacing w:val="-19"/>
        </w:rPr>
        <w:t xml:space="preserve"> </w:t>
      </w:r>
      <w:r>
        <w:rPr>
          <w:spacing w:val="-4"/>
        </w:rPr>
        <w:t>law.</w:t>
      </w:r>
    </w:p>
    <w:p w14:paraId="377DF82D" w14:textId="77777777" w:rsidR="003E6C35" w:rsidRDefault="003E6C35">
      <w:pPr>
        <w:pStyle w:val="BodyText"/>
        <w:kinsoku w:val="0"/>
        <w:overflowPunct w:val="0"/>
        <w:ind w:left="0" w:firstLine="0"/>
      </w:pPr>
    </w:p>
    <w:p w14:paraId="76A6B73A" w14:textId="77777777" w:rsidR="003E6C35" w:rsidRDefault="003E6C35">
      <w:pPr>
        <w:pStyle w:val="ListParagraph"/>
        <w:numPr>
          <w:ilvl w:val="1"/>
          <w:numId w:val="5"/>
        </w:numPr>
        <w:tabs>
          <w:tab w:val="left" w:pos="1561"/>
        </w:tabs>
        <w:kinsoku w:val="0"/>
        <w:overflowPunct w:val="0"/>
        <w:ind w:left="1560"/>
        <w:rPr>
          <w:rFonts w:ascii="Arial" w:hAnsi="Arial" w:cs="Arial"/>
        </w:rPr>
      </w:pPr>
      <w:bookmarkStart w:id="57" w:name="bookmark57"/>
      <w:bookmarkEnd w:id="57"/>
      <w:r>
        <w:rPr>
          <w:rFonts w:ascii="Arial" w:hAnsi="Arial" w:cs="Arial"/>
          <w:u w:val="single"/>
        </w:rPr>
        <w:t>Time of</w:t>
      </w:r>
      <w:r>
        <w:rPr>
          <w:rFonts w:ascii="Arial" w:hAnsi="Arial" w:cs="Arial"/>
          <w:spacing w:val="-5"/>
          <w:u w:val="single"/>
        </w:rPr>
        <w:t xml:space="preserve"> </w:t>
      </w:r>
      <w:r>
        <w:rPr>
          <w:rFonts w:ascii="Arial" w:hAnsi="Arial" w:cs="Arial"/>
          <w:u w:val="single"/>
        </w:rPr>
        <w:t>Essence</w:t>
      </w:r>
    </w:p>
    <w:p w14:paraId="74D026F3" w14:textId="77777777" w:rsidR="003E6C35" w:rsidRDefault="003E6C35">
      <w:pPr>
        <w:pStyle w:val="BodyText"/>
        <w:kinsoku w:val="0"/>
        <w:overflowPunct w:val="0"/>
        <w:ind w:left="0" w:firstLine="0"/>
        <w:rPr>
          <w:sz w:val="18"/>
          <w:szCs w:val="18"/>
        </w:rPr>
      </w:pPr>
    </w:p>
    <w:p w14:paraId="70733448" w14:textId="77777777" w:rsidR="003E6C35" w:rsidRDefault="003E6C35">
      <w:pPr>
        <w:pStyle w:val="BodyText"/>
        <w:kinsoku w:val="0"/>
        <w:overflowPunct w:val="0"/>
        <w:spacing w:before="69"/>
        <w:ind w:left="1560" w:firstLine="0"/>
        <w:rPr>
          <w:spacing w:val="-3"/>
        </w:rPr>
      </w:pPr>
      <w:r>
        <w:rPr>
          <w:spacing w:val="-3"/>
        </w:rPr>
        <w:t xml:space="preserve">Time shall </w:t>
      </w:r>
      <w:r>
        <w:t xml:space="preserve">be of </w:t>
      </w:r>
      <w:r>
        <w:rPr>
          <w:spacing w:val="-3"/>
        </w:rPr>
        <w:t xml:space="preserve">the essence </w:t>
      </w:r>
      <w:r>
        <w:t xml:space="preserve">of </w:t>
      </w:r>
      <w:r>
        <w:rPr>
          <w:spacing w:val="-3"/>
        </w:rPr>
        <w:t>this</w:t>
      </w:r>
      <w:r>
        <w:rPr>
          <w:spacing w:val="-40"/>
        </w:rPr>
        <w:t xml:space="preserve"> </w:t>
      </w:r>
      <w:r>
        <w:rPr>
          <w:spacing w:val="-3"/>
        </w:rPr>
        <w:t>Agreement.</w:t>
      </w:r>
    </w:p>
    <w:p w14:paraId="0EA99FAD" w14:textId="77777777" w:rsidR="003E6C35" w:rsidRDefault="003E6C35">
      <w:pPr>
        <w:pStyle w:val="BodyText"/>
        <w:kinsoku w:val="0"/>
        <w:overflowPunct w:val="0"/>
        <w:ind w:left="0" w:firstLine="0"/>
      </w:pPr>
    </w:p>
    <w:p w14:paraId="1C5F6A85" w14:textId="77777777" w:rsidR="003E6C35" w:rsidRDefault="003E6C35">
      <w:pPr>
        <w:pStyle w:val="ListParagraph"/>
        <w:numPr>
          <w:ilvl w:val="1"/>
          <w:numId w:val="5"/>
        </w:numPr>
        <w:tabs>
          <w:tab w:val="left" w:pos="1561"/>
        </w:tabs>
        <w:kinsoku w:val="0"/>
        <w:overflowPunct w:val="0"/>
        <w:ind w:left="1560"/>
        <w:rPr>
          <w:rFonts w:ascii="Arial" w:hAnsi="Arial" w:cs="Arial"/>
        </w:rPr>
      </w:pPr>
      <w:bookmarkStart w:id="58" w:name="bookmark58"/>
      <w:bookmarkEnd w:id="58"/>
      <w:r>
        <w:rPr>
          <w:rFonts w:ascii="Arial" w:hAnsi="Arial" w:cs="Arial"/>
          <w:u w:val="single"/>
        </w:rPr>
        <w:t>Expiration of</w:t>
      </w:r>
      <w:r>
        <w:rPr>
          <w:rFonts w:ascii="Arial" w:hAnsi="Arial" w:cs="Arial"/>
          <w:spacing w:val="-8"/>
          <w:u w:val="single"/>
        </w:rPr>
        <w:t xml:space="preserve"> </w:t>
      </w:r>
      <w:r>
        <w:rPr>
          <w:rFonts w:ascii="Arial" w:hAnsi="Arial" w:cs="Arial"/>
          <w:u w:val="single"/>
        </w:rPr>
        <w:t>Time</w:t>
      </w:r>
    </w:p>
    <w:p w14:paraId="13862C69" w14:textId="77777777" w:rsidR="003E6C35" w:rsidRDefault="003E6C35">
      <w:pPr>
        <w:pStyle w:val="BodyText"/>
        <w:kinsoku w:val="0"/>
        <w:overflowPunct w:val="0"/>
        <w:spacing w:before="11"/>
        <w:ind w:left="0" w:firstLine="0"/>
        <w:rPr>
          <w:sz w:val="17"/>
          <w:szCs w:val="17"/>
        </w:rPr>
      </w:pPr>
    </w:p>
    <w:p w14:paraId="1D62858C" w14:textId="77777777" w:rsidR="003E6C35" w:rsidRDefault="003E6C35">
      <w:pPr>
        <w:pStyle w:val="BodyText"/>
        <w:kinsoku w:val="0"/>
        <w:overflowPunct w:val="0"/>
        <w:spacing w:before="69"/>
        <w:ind w:left="120" w:right="110" w:firstLine="1439"/>
        <w:jc w:val="both"/>
        <w:rPr>
          <w:spacing w:val="-4"/>
        </w:rPr>
      </w:pPr>
      <w:r>
        <w:t xml:space="preserve">In any </w:t>
      </w:r>
      <w:r>
        <w:rPr>
          <w:spacing w:val="-3"/>
        </w:rPr>
        <w:t xml:space="preserve">case </w:t>
      </w:r>
      <w:r>
        <w:rPr>
          <w:spacing w:val="-4"/>
        </w:rPr>
        <w:t xml:space="preserve">where </w:t>
      </w:r>
      <w:r>
        <w:rPr>
          <w:spacing w:val="-3"/>
        </w:rPr>
        <w:t xml:space="preserve">the time limited </w:t>
      </w:r>
      <w:r>
        <w:t xml:space="preserve">by this </w:t>
      </w:r>
      <w:r>
        <w:rPr>
          <w:spacing w:val="-3"/>
        </w:rPr>
        <w:t xml:space="preserve">Agreement expires </w:t>
      </w:r>
      <w:r>
        <w:t xml:space="preserve">on a </w:t>
      </w:r>
      <w:r>
        <w:rPr>
          <w:spacing w:val="-3"/>
        </w:rPr>
        <w:t xml:space="preserve">Saturday, Sunday </w:t>
      </w:r>
      <w:r>
        <w:t xml:space="preserve">or </w:t>
      </w:r>
      <w:r>
        <w:rPr>
          <w:spacing w:val="-3"/>
        </w:rPr>
        <w:t xml:space="preserve">legal holiday </w:t>
      </w:r>
      <w:r>
        <w:t xml:space="preserve">in </w:t>
      </w:r>
      <w:r>
        <w:rPr>
          <w:spacing w:val="-2"/>
        </w:rPr>
        <w:t xml:space="preserve">the </w:t>
      </w:r>
      <w:r>
        <w:rPr>
          <w:spacing w:val="-4"/>
        </w:rPr>
        <w:t xml:space="preserve">Northwest Territories, </w:t>
      </w:r>
      <w:r>
        <w:rPr>
          <w:spacing w:val="-2"/>
        </w:rPr>
        <w:t xml:space="preserve">the </w:t>
      </w:r>
      <w:r>
        <w:rPr>
          <w:spacing w:val="-3"/>
        </w:rPr>
        <w:t xml:space="preserve">time </w:t>
      </w:r>
      <w:r>
        <w:rPr>
          <w:spacing w:val="-4"/>
        </w:rPr>
        <w:t xml:space="preserve">limited </w:t>
      </w:r>
      <w:r>
        <w:rPr>
          <w:spacing w:val="-3"/>
        </w:rPr>
        <w:t xml:space="preserve">shall </w:t>
      </w:r>
      <w:r>
        <w:t xml:space="preserve">be </w:t>
      </w:r>
      <w:r>
        <w:rPr>
          <w:spacing w:val="-3"/>
        </w:rPr>
        <w:t xml:space="preserve">extended </w:t>
      </w:r>
      <w:r>
        <w:t xml:space="preserve">to </w:t>
      </w:r>
      <w:r>
        <w:rPr>
          <w:spacing w:val="-2"/>
        </w:rPr>
        <w:t xml:space="preserve">and </w:t>
      </w:r>
      <w:r>
        <w:rPr>
          <w:spacing w:val="-3"/>
        </w:rPr>
        <w:t xml:space="preserve">shall include the </w:t>
      </w:r>
      <w:r>
        <w:rPr>
          <w:spacing w:val="-4"/>
        </w:rPr>
        <w:t xml:space="preserve">next </w:t>
      </w:r>
      <w:r>
        <w:rPr>
          <w:spacing w:val="-3"/>
        </w:rPr>
        <w:t xml:space="preserve">succeeding </w:t>
      </w:r>
      <w:r>
        <w:rPr>
          <w:spacing w:val="-2"/>
        </w:rPr>
        <w:t xml:space="preserve">day </w:t>
      </w:r>
      <w:r>
        <w:rPr>
          <w:spacing w:val="-3"/>
        </w:rPr>
        <w:t xml:space="preserve">which </w:t>
      </w:r>
      <w:r>
        <w:t xml:space="preserve">is </w:t>
      </w:r>
      <w:r>
        <w:rPr>
          <w:spacing w:val="-2"/>
        </w:rPr>
        <w:t xml:space="preserve">not </w:t>
      </w:r>
      <w:r>
        <w:t xml:space="preserve">a </w:t>
      </w:r>
      <w:r>
        <w:rPr>
          <w:spacing w:val="-3"/>
        </w:rPr>
        <w:t xml:space="preserve">Saturday, Sunday </w:t>
      </w:r>
      <w:r>
        <w:t xml:space="preserve">or </w:t>
      </w:r>
      <w:r>
        <w:rPr>
          <w:spacing w:val="-3"/>
        </w:rPr>
        <w:t>legal</w:t>
      </w:r>
      <w:r>
        <w:rPr>
          <w:spacing w:val="-46"/>
        </w:rPr>
        <w:t xml:space="preserve"> </w:t>
      </w:r>
      <w:r>
        <w:rPr>
          <w:spacing w:val="-3"/>
        </w:rPr>
        <w:t xml:space="preserve">holiday </w:t>
      </w:r>
      <w:r>
        <w:t xml:space="preserve">in </w:t>
      </w:r>
      <w:r>
        <w:rPr>
          <w:spacing w:val="-2"/>
        </w:rPr>
        <w:t xml:space="preserve">the </w:t>
      </w:r>
      <w:r>
        <w:rPr>
          <w:spacing w:val="-4"/>
        </w:rPr>
        <w:t>Northwest Territories.</w:t>
      </w:r>
    </w:p>
    <w:p w14:paraId="67AA17AF" w14:textId="77777777" w:rsidR="003E6C35" w:rsidRDefault="003E6C35">
      <w:pPr>
        <w:pStyle w:val="BodyText"/>
        <w:kinsoku w:val="0"/>
        <w:overflowPunct w:val="0"/>
        <w:ind w:left="0" w:firstLine="0"/>
      </w:pPr>
    </w:p>
    <w:p w14:paraId="035B8DE3" w14:textId="77777777" w:rsidR="003E6C35" w:rsidRDefault="003E6C35">
      <w:pPr>
        <w:pStyle w:val="ListParagraph"/>
        <w:numPr>
          <w:ilvl w:val="1"/>
          <w:numId w:val="5"/>
        </w:numPr>
        <w:tabs>
          <w:tab w:val="left" w:pos="1561"/>
        </w:tabs>
        <w:kinsoku w:val="0"/>
        <w:overflowPunct w:val="0"/>
        <w:ind w:left="1560"/>
        <w:rPr>
          <w:rFonts w:ascii="Arial" w:hAnsi="Arial" w:cs="Arial"/>
        </w:rPr>
      </w:pPr>
      <w:bookmarkStart w:id="59" w:name="bookmark59"/>
      <w:bookmarkEnd w:id="59"/>
      <w:r>
        <w:rPr>
          <w:rFonts w:ascii="Arial" w:hAnsi="Arial" w:cs="Arial"/>
          <w:u w:val="single"/>
        </w:rPr>
        <w:t>Further</w:t>
      </w:r>
      <w:r>
        <w:rPr>
          <w:rFonts w:ascii="Arial" w:hAnsi="Arial" w:cs="Arial"/>
          <w:spacing w:val="-3"/>
          <w:u w:val="single"/>
        </w:rPr>
        <w:t xml:space="preserve"> </w:t>
      </w:r>
      <w:r>
        <w:rPr>
          <w:rFonts w:ascii="Arial" w:hAnsi="Arial" w:cs="Arial"/>
          <w:u w:val="single"/>
        </w:rPr>
        <w:t>Assurances</w:t>
      </w:r>
    </w:p>
    <w:p w14:paraId="6A5EF3DC" w14:textId="77777777" w:rsidR="003E6C35" w:rsidRDefault="003E6C35">
      <w:pPr>
        <w:pStyle w:val="BodyText"/>
        <w:kinsoku w:val="0"/>
        <w:overflowPunct w:val="0"/>
        <w:ind w:left="0" w:firstLine="0"/>
        <w:rPr>
          <w:sz w:val="18"/>
          <w:szCs w:val="18"/>
        </w:rPr>
      </w:pPr>
    </w:p>
    <w:p w14:paraId="57BE3A2E" w14:textId="77777777" w:rsidR="003E6C35" w:rsidRDefault="003E6C35">
      <w:pPr>
        <w:pStyle w:val="BodyText"/>
        <w:kinsoku w:val="0"/>
        <w:overflowPunct w:val="0"/>
        <w:spacing w:before="69"/>
        <w:ind w:left="120" w:right="114" w:firstLine="1439"/>
        <w:jc w:val="both"/>
        <w:rPr>
          <w:spacing w:val="-4"/>
        </w:rPr>
      </w:pPr>
      <w:r>
        <w:rPr>
          <w:spacing w:val="-3"/>
        </w:rPr>
        <w:t xml:space="preserve">Each </w:t>
      </w:r>
      <w:r>
        <w:t xml:space="preserve">of </w:t>
      </w:r>
      <w:r>
        <w:rPr>
          <w:spacing w:val="-3"/>
        </w:rPr>
        <w:t xml:space="preserve">the parties </w:t>
      </w:r>
      <w:r>
        <w:t xml:space="preserve">to </w:t>
      </w:r>
      <w:r>
        <w:rPr>
          <w:spacing w:val="-3"/>
        </w:rPr>
        <w:t xml:space="preserve">this </w:t>
      </w:r>
      <w:r>
        <w:rPr>
          <w:spacing w:val="-4"/>
        </w:rPr>
        <w:t xml:space="preserve">Agreement </w:t>
      </w:r>
      <w:r>
        <w:rPr>
          <w:spacing w:val="-3"/>
        </w:rPr>
        <w:t xml:space="preserve">shall </w:t>
      </w:r>
      <w:r>
        <w:t xml:space="preserve">at </w:t>
      </w:r>
      <w:r>
        <w:rPr>
          <w:spacing w:val="-2"/>
        </w:rPr>
        <w:t xml:space="preserve">the </w:t>
      </w:r>
      <w:r>
        <w:rPr>
          <w:spacing w:val="-4"/>
        </w:rPr>
        <w:t xml:space="preserve">request </w:t>
      </w:r>
      <w:r>
        <w:t xml:space="preserve">of </w:t>
      </w:r>
      <w:r>
        <w:rPr>
          <w:spacing w:val="-2"/>
        </w:rPr>
        <w:t xml:space="preserve">the </w:t>
      </w:r>
      <w:r>
        <w:rPr>
          <w:spacing w:val="-3"/>
        </w:rPr>
        <w:t xml:space="preserve">other party hereto, execute </w:t>
      </w:r>
      <w:r>
        <w:rPr>
          <w:spacing w:val="-2"/>
        </w:rPr>
        <w:t xml:space="preserve">and </w:t>
      </w:r>
      <w:r>
        <w:rPr>
          <w:spacing w:val="-3"/>
        </w:rPr>
        <w:t xml:space="preserve">deliver </w:t>
      </w:r>
      <w:r>
        <w:rPr>
          <w:spacing w:val="-2"/>
        </w:rPr>
        <w:t xml:space="preserve">any </w:t>
      </w:r>
      <w:r>
        <w:rPr>
          <w:spacing w:val="-3"/>
        </w:rPr>
        <w:t xml:space="preserve">further documents </w:t>
      </w:r>
      <w:r>
        <w:rPr>
          <w:spacing w:val="-2"/>
        </w:rPr>
        <w:t xml:space="preserve">and </w:t>
      </w:r>
      <w:r>
        <w:t xml:space="preserve">do </w:t>
      </w:r>
      <w:r>
        <w:rPr>
          <w:spacing w:val="-3"/>
        </w:rPr>
        <w:t xml:space="preserve">all acts and things </w:t>
      </w:r>
      <w:r>
        <w:t xml:space="preserve">as </w:t>
      </w:r>
      <w:r>
        <w:rPr>
          <w:spacing w:val="-3"/>
        </w:rPr>
        <w:t xml:space="preserve">that party </w:t>
      </w:r>
      <w:r>
        <w:rPr>
          <w:spacing w:val="-2"/>
        </w:rPr>
        <w:t>may</w:t>
      </w:r>
      <w:r>
        <w:rPr>
          <w:spacing w:val="-7"/>
        </w:rPr>
        <w:t xml:space="preserve"> </w:t>
      </w:r>
      <w:r>
        <w:rPr>
          <w:spacing w:val="-3"/>
        </w:rPr>
        <w:t>reasonably</w:t>
      </w:r>
      <w:r>
        <w:rPr>
          <w:spacing w:val="-7"/>
        </w:rPr>
        <w:t xml:space="preserve"> </w:t>
      </w:r>
      <w:r>
        <w:rPr>
          <w:spacing w:val="-3"/>
        </w:rPr>
        <w:t>require</w:t>
      </w:r>
      <w:r>
        <w:rPr>
          <w:spacing w:val="-6"/>
        </w:rPr>
        <w:t xml:space="preserve"> </w:t>
      </w:r>
      <w:r>
        <w:rPr>
          <w:spacing w:val="-3"/>
        </w:rPr>
        <w:t>to</w:t>
      </w:r>
      <w:r>
        <w:rPr>
          <w:spacing w:val="-4"/>
        </w:rPr>
        <w:t xml:space="preserve"> </w:t>
      </w:r>
      <w:r>
        <w:rPr>
          <w:spacing w:val="-3"/>
        </w:rPr>
        <w:t>carry</w:t>
      </w:r>
      <w:r>
        <w:rPr>
          <w:spacing w:val="-7"/>
        </w:rPr>
        <w:t xml:space="preserve"> </w:t>
      </w:r>
      <w:r>
        <w:rPr>
          <w:spacing w:val="-2"/>
        </w:rPr>
        <w:t>out</w:t>
      </w:r>
      <w:r>
        <w:rPr>
          <w:spacing w:val="-7"/>
        </w:rPr>
        <w:t xml:space="preserve"> </w:t>
      </w:r>
      <w:r>
        <w:rPr>
          <w:spacing w:val="-3"/>
        </w:rPr>
        <w:t>the</w:t>
      </w:r>
      <w:r>
        <w:rPr>
          <w:spacing w:val="-9"/>
        </w:rPr>
        <w:t xml:space="preserve"> </w:t>
      </w:r>
      <w:r>
        <w:t>full</w:t>
      </w:r>
      <w:r>
        <w:rPr>
          <w:spacing w:val="-8"/>
        </w:rPr>
        <w:t xml:space="preserve"> </w:t>
      </w:r>
      <w:r>
        <w:rPr>
          <w:spacing w:val="-3"/>
        </w:rPr>
        <w:t>intent</w:t>
      </w:r>
      <w:r>
        <w:rPr>
          <w:spacing w:val="-7"/>
        </w:rPr>
        <w:t xml:space="preserve"> </w:t>
      </w:r>
      <w:r>
        <w:rPr>
          <w:spacing w:val="-2"/>
        </w:rPr>
        <w:t>and</w:t>
      </w:r>
      <w:r>
        <w:rPr>
          <w:spacing w:val="-9"/>
        </w:rPr>
        <w:t xml:space="preserve"> </w:t>
      </w:r>
      <w:r>
        <w:rPr>
          <w:spacing w:val="-3"/>
        </w:rPr>
        <w:t>meaning</w:t>
      </w:r>
      <w:r>
        <w:rPr>
          <w:spacing w:val="-9"/>
        </w:rPr>
        <w:t xml:space="preserve"> </w:t>
      </w:r>
      <w:r>
        <w:t>of</w:t>
      </w:r>
      <w:r>
        <w:rPr>
          <w:spacing w:val="-7"/>
        </w:rPr>
        <w:t xml:space="preserve"> </w:t>
      </w:r>
      <w:r>
        <w:t>this</w:t>
      </w:r>
      <w:r>
        <w:rPr>
          <w:spacing w:val="-10"/>
        </w:rPr>
        <w:t xml:space="preserve"> </w:t>
      </w:r>
      <w:r>
        <w:rPr>
          <w:spacing w:val="-4"/>
        </w:rPr>
        <w:t>Agreement.</w:t>
      </w:r>
    </w:p>
    <w:p w14:paraId="37CAC8D5" w14:textId="77777777" w:rsidR="003E6C35" w:rsidRDefault="003E6C35">
      <w:pPr>
        <w:pStyle w:val="BodyText"/>
        <w:kinsoku w:val="0"/>
        <w:overflowPunct w:val="0"/>
        <w:ind w:left="0" w:firstLine="0"/>
      </w:pPr>
    </w:p>
    <w:p w14:paraId="79877036" w14:textId="77777777" w:rsidR="003E6C35" w:rsidRDefault="003E6C35">
      <w:pPr>
        <w:pStyle w:val="ListParagraph"/>
        <w:numPr>
          <w:ilvl w:val="1"/>
          <w:numId w:val="5"/>
        </w:numPr>
        <w:tabs>
          <w:tab w:val="left" w:pos="1561"/>
        </w:tabs>
        <w:kinsoku w:val="0"/>
        <w:overflowPunct w:val="0"/>
        <w:ind w:left="1560"/>
        <w:rPr>
          <w:rFonts w:ascii="Arial" w:hAnsi="Arial" w:cs="Arial"/>
        </w:rPr>
      </w:pPr>
      <w:bookmarkStart w:id="60" w:name="bookmark60"/>
      <w:bookmarkEnd w:id="60"/>
      <w:r>
        <w:rPr>
          <w:rFonts w:ascii="Arial" w:hAnsi="Arial" w:cs="Arial"/>
          <w:u w:val="single"/>
        </w:rPr>
        <w:t>Governing</w:t>
      </w:r>
      <w:r>
        <w:rPr>
          <w:rFonts w:ascii="Arial" w:hAnsi="Arial" w:cs="Arial"/>
          <w:spacing w:val="-4"/>
          <w:u w:val="single"/>
        </w:rPr>
        <w:t xml:space="preserve"> </w:t>
      </w:r>
      <w:r>
        <w:rPr>
          <w:rFonts w:ascii="Arial" w:hAnsi="Arial" w:cs="Arial"/>
          <w:u w:val="single"/>
        </w:rPr>
        <w:t>Law</w:t>
      </w:r>
    </w:p>
    <w:p w14:paraId="5BE8C9D7" w14:textId="77777777" w:rsidR="003E6C35" w:rsidRDefault="003E6C35">
      <w:pPr>
        <w:pStyle w:val="BodyText"/>
        <w:kinsoku w:val="0"/>
        <w:overflowPunct w:val="0"/>
        <w:spacing w:before="11"/>
        <w:ind w:left="0" w:firstLine="0"/>
        <w:rPr>
          <w:sz w:val="17"/>
          <w:szCs w:val="17"/>
        </w:rPr>
      </w:pPr>
    </w:p>
    <w:p w14:paraId="0C94319F" w14:textId="77777777" w:rsidR="003E6C35" w:rsidRDefault="003E6C35">
      <w:pPr>
        <w:pStyle w:val="BodyText"/>
        <w:kinsoku w:val="0"/>
        <w:overflowPunct w:val="0"/>
        <w:spacing w:before="69"/>
        <w:ind w:left="120" w:right="113" w:firstLine="1439"/>
        <w:jc w:val="both"/>
        <w:rPr>
          <w:spacing w:val="-4"/>
        </w:rPr>
      </w:pPr>
      <w:r>
        <w:t xml:space="preserve">This </w:t>
      </w:r>
      <w:r>
        <w:rPr>
          <w:spacing w:val="-3"/>
        </w:rPr>
        <w:t xml:space="preserve">Agreement shall </w:t>
      </w:r>
      <w:r>
        <w:t xml:space="preserve">be </w:t>
      </w:r>
      <w:r>
        <w:rPr>
          <w:spacing w:val="-4"/>
        </w:rPr>
        <w:t xml:space="preserve">governed </w:t>
      </w:r>
      <w:r>
        <w:t xml:space="preserve">by </w:t>
      </w:r>
      <w:r>
        <w:rPr>
          <w:spacing w:val="-3"/>
        </w:rPr>
        <w:t xml:space="preserve">the </w:t>
      </w:r>
      <w:r>
        <w:rPr>
          <w:spacing w:val="-4"/>
        </w:rPr>
        <w:t xml:space="preserve">laws </w:t>
      </w:r>
      <w:r>
        <w:t xml:space="preserve">in </w:t>
      </w:r>
      <w:r>
        <w:rPr>
          <w:spacing w:val="-3"/>
        </w:rPr>
        <w:t xml:space="preserve">force </w:t>
      </w:r>
      <w:r>
        <w:t xml:space="preserve">in </w:t>
      </w:r>
      <w:r>
        <w:rPr>
          <w:spacing w:val="-3"/>
        </w:rPr>
        <w:t xml:space="preserve">the Northwest </w:t>
      </w:r>
      <w:r>
        <w:rPr>
          <w:spacing w:val="-4"/>
        </w:rPr>
        <w:t xml:space="preserve">Territories </w:t>
      </w:r>
      <w:r>
        <w:rPr>
          <w:spacing w:val="-2"/>
        </w:rPr>
        <w:t xml:space="preserve">and the </w:t>
      </w:r>
      <w:r>
        <w:rPr>
          <w:spacing w:val="-3"/>
        </w:rPr>
        <w:t xml:space="preserve">courts </w:t>
      </w:r>
      <w:r>
        <w:t xml:space="preserve">of </w:t>
      </w:r>
      <w:r>
        <w:rPr>
          <w:spacing w:val="-3"/>
        </w:rPr>
        <w:t xml:space="preserve">the </w:t>
      </w:r>
      <w:r>
        <w:rPr>
          <w:spacing w:val="-4"/>
        </w:rPr>
        <w:t xml:space="preserve">Northwest Territories </w:t>
      </w:r>
      <w:r>
        <w:rPr>
          <w:spacing w:val="-3"/>
        </w:rPr>
        <w:t xml:space="preserve">shall have </w:t>
      </w:r>
      <w:r>
        <w:rPr>
          <w:spacing w:val="-4"/>
        </w:rPr>
        <w:t xml:space="preserve">exclusive </w:t>
      </w:r>
      <w:r>
        <w:rPr>
          <w:spacing w:val="-3"/>
        </w:rPr>
        <w:t xml:space="preserve">jurisdiction </w:t>
      </w:r>
      <w:r>
        <w:rPr>
          <w:spacing w:val="-4"/>
        </w:rPr>
        <w:t xml:space="preserve">with </w:t>
      </w:r>
      <w:r>
        <w:rPr>
          <w:spacing w:val="-3"/>
        </w:rPr>
        <w:t xml:space="preserve">respect </w:t>
      </w:r>
      <w:r>
        <w:t xml:space="preserve">to </w:t>
      </w:r>
      <w:r>
        <w:rPr>
          <w:spacing w:val="-2"/>
        </w:rPr>
        <w:t xml:space="preserve">any </w:t>
      </w:r>
      <w:r>
        <w:rPr>
          <w:spacing w:val="-4"/>
        </w:rPr>
        <w:t xml:space="preserve">dispute, </w:t>
      </w:r>
      <w:r>
        <w:rPr>
          <w:spacing w:val="-3"/>
        </w:rPr>
        <w:t xml:space="preserve">matter </w:t>
      </w:r>
      <w:r>
        <w:t xml:space="preserve">or </w:t>
      </w:r>
      <w:r>
        <w:rPr>
          <w:spacing w:val="-3"/>
        </w:rPr>
        <w:t>thing arising</w:t>
      </w:r>
      <w:r>
        <w:rPr>
          <w:spacing w:val="-29"/>
        </w:rPr>
        <w:t xml:space="preserve"> </w:t>
      </w:r>
      <w:r>
        <w:rPr>
          <w:spacing w:val="-4"/>
        </w:rPr>
        <w:t>herefrom.</w:t>
      </w:r>
    </w:p>
    <w:p w14:paraId="2C40658C" w14:textId="77777777" w:rsidR="003E6C35" w:rsidRDefault="003E6C35">
      <w:pPr>
        <w:pStyle w:val="BodyText"/>
        <w:kinsoku w:val="0"/>
        <w:overflowPunct w:val="0"/>
        <w:ind w:left="0" w:firstLine="0"/>
      </w:pPr>
    </w:p>
    <w:p w14:paraId="3D847BF5" w14:textId="77777777" w:rsidR="003E6C35" w:rsidRDefault="003E6C35">
      <w:pPr>
        <w:pStyle w:val="BodyText"/>
        <w:kinsoku w:val="0"/>
        <w:overflowPunct w:val="0"/>
        <w:spacing w:before="1"/>
        <w:ind w:left="0" w:firstLine="0"/>
      </w:pPr>
    </w:p>
    <w:p w14:paraId="1E944684" w14:textId="77777777" w:rsidR="003E6C35" w:rsidRDefault="003E6C35">
      <w:pPr>
        <w:pStyle w:val="BodyText"/>
        <w:kinsoku w:val="0"/>
        <w:overflowPunct w:val="0"/>
        <w:ind w:left="120" w:right="114" w:firstLine="1439"/>
        <w:jc w:val="both"/>
        <w:rPr>
          <w:spacing w:val="-3"/>
        </w:rPr>
      </w:pPr>
      <w:r>
        <w:rPr>
          <w:b/>
          <w:bCs/>
        </w:rPr>
        <w:t xml:space="preserve">IN </w:t>
      </w:r>
      <w:r>
        <w:rPr>
          <w:b/>
          <w:bCs/>
          <w:spacing w:val="-3"/>
        </w:rPr>
        <w:t xml:space="preserve">WITNESS WHEREOF </w:t>
      </w:r>
      <w:r>
        <w:rPr>
          <w:spacing w:val="-2"/>
        </w:rPr>
        <w:t xml:space="preserve">the </w:t>
      </w:r>
      <w:r>
        <w:rPr>
          <w:spacing w:val="-3"/>
        </w:rPr>
        <w:t xml:space="preserve">parties </w:t>
      </w:r>
      <w:r>
        <w:rPr>
          <w:spacing w:val="-4"/>
        </w:rPr>
        <w:t xml:space="preserve">hereto </w:t>
      </w:r>
      <w:r>
        <w:rPr>
          <w:spacing w:val="-3"/>
        </w:rPr>
        <w:t xml:space="preserve">have affixed their </w:t>
      </w:r>
      <w:r>
        <w:rPr>
          <w:spacing w:val="-4"/>
        </w:rPr>
        <w:t xml:space="preserve">corporate </w:t>
      </w:r>
      <w:r>
        <w:rPr>
          <w:spacing w:val="-3"/>
        </w:rPr>
        <w:t xml:space="preserve">seals </w:t>
      </w:r>
      <w:r>
        <w:t xml:space="preserve">by </w:t>
      </w:r>
      <w:r>
        <w:rPr>
          <w:spacing w:val="-3"/>
        </w:rPr>
        <w:t xml:space="preserve">the hands </w:t>
      </w:r>
      <w:r>
        <w:t xml:space="preserve">of </w:t>
      </w:r>
      <w:r>
        <w:rPr>
          <w:spacing w:val="-3"/>
        </w:rPr>
        <w:t>their proper</w:t>
      </w:r>
      <w:r>
        <w:rPr>
          <w:spacing w:val="-31"/>
        </w:rPr>
        <w:t xml:space="preserve"> </w:t>
      </w:r>
      <w:r>
        <w:rPr>
          <w:spacing w:val="-3"/>
        </w:rPr>
        <w:t>officers.</w:t>
      </w:r>
    </w:p>
    <w:p w14:paraId="3961E7A2" w14:textId="77777777" w:rsidR="003E6C35" w:rsidRDefault="003E6C35">
      <w:pPr>
        <w:pStyle w:val="BodyText"/>
        <w:kinsoku w:val="0"/>
        <w:overflowPunct w:val="0"/>
        <w:ind w:left="0" w:firstLine="0"/>
      </w:pPr>
    </w:p>
    <w:p w14:paraId="7BFFF5BC" w14:textId="77777777" w:rsidR="003E6C35" w:rsidRDefault="003E6C35">
      <w:pPr>
        <w:pStyle w:val="BodyText"/>
        <w:kinsoku w:val="0"/>
        <w:overflowPunct w:val="0"/>
        <w:ind w:left="0" w:firstLine="0"/>
      </w:pPr>
    </w:p>
    <w:p w14:paraId="25831CDE" w14:textId="77777777" w:rsidR="003E6C35" w:rsidRDefault="003E6C35">
      <w:pPr>
        <w:pStyle w:val="Heading2"/>
        <w:kinsoku w:val="0"/>
        <w:overflowPunct w:val="0"/>
        <w:ind w:left="5161"/>
        <w:rPr>
          <w:b w:val="0"/>
          <w:bCs w:val="0"/>
          <w:i w:val="0"/>
          <w:iCs w:val="0"/>
          <w:spacing w:val="-3"/>
        </w:rPr>
      </w:pPr>
      <w:r>
        <w:rPr>
          <w:spacing w:val="-3"/>
        </w:rPr>
        <w:t>[COMMUNITY]</w:t>
      </w:r>
    </w:p>
    <w:p w14:paraId="31F735F5" w14:textId="77777777" w:rsidR="003E6C35" w:rsidRDefault="003E6C35">
      <w:pPr>
        <w:pStyle w:val="BodyText"/>
        <w:kinsoku w:val="0"/>
        <w:overflowPunct w:val="0"/>
        <w:ind w:left="0" w:firstLine="0"/>
        <w:rPr>
          <w:b/>
          <w:bCs/>
          <w:i/>
          <w:iCs/>
        </w:rPr>
      </w:pPr>
    </w:p>
    <w:p w14:paraId="73DDD284" w14:textId="77777777" w:rsidR="003E6C35" w:rsidRDefault="003E6C35">
      <w:pPr>
        <w:pStyle w:val="BodyText"/>
        <w:kinsoku w:val="0"/>
        <w:overflowPunct w:val="0"/>
        <w:ind w:left="5142" w:right="3989" w:firstLine="0"/>
        <w:jc w:val="center"/>
        <w:rPr>
          <w:spacing w:val="-3"/>
        </w:rPr>
      </w:pPr>
      <w:r>
        <w:rPr>
          <w:spacing w:val="-3"/>
        </w:rPr>
        <w:t>Per:</w:t>
      </w:r>
    </w:p>
    <w:p w14:paraId="1FE1FBFB" w14:textId="77777777" w:rsidR="003E6C35" w:rsidRDefault="003E6C35">
      <w:pPr>
        <w:pStyle w:val="BodyText"/>
        <w:kinsoku w:val="0"/>
        <w:overflowPunct w:val="0"/>
        <w:spacing w:before="4"/>
        <w:ind w:left="0" w:firstLine="0"/>
        <w:rPr>
          <w:sz w:val="22"/>
          <w:szCs w:val="22"/>
        </w:rPr>
      </w:pPr>
    </w:p>
    <w:p w14:paraId="3B8C808F" w14:textId="502EC707"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01AA7A9D" wp14:editId="7ED86F32">
                <wp:extent cx="2748280" cy="12700"/>
                <wp:effectExtent l="0" t="0" r="4445" b="6350"/>
                <wp:docPr id="178647658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723306830" name="Freeform 7"/>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0222F4" id="Group 6"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">
                <v:shape id="Freeform 7"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" path="m,l4311,e" filled="f" strokeweight=".26669mm">
                  <v:path arrowok="t" o:connecttype="custom" o:connectlocs="0,0;4311,0" o:connectangles="0,0"/>
                </v:shape>
                <w10:anchorlock/>
              </v:group>
            </w:pict>
          </mc:Fallback>
        </mc:AlternateContent>
      </w:r>
    </w:p>
    <w:p w14:paraId="182CC684" w14:textId="77777777" w:rsidR="003E6C35" w:rsidRDefault="003E6C35">
      <w:pPr>
        <w:pStyle w:val="BodyText"/>
        <w:kinsoku w:val="0"/>
        <w:overflowPunct w:val="0"/>
        <w:spacing w:before="3"/>
        <w:ind w:left="0" w:firstLine="0"/>
        <w:rPr>
          <w:sz w:val="22"/>
          <w:szCs w:val="22"/>
        </w:rPr>
      </w:pPr>
    </w:p>
    <w:p w14:paraId="08C88442" w14:textId="32AA8674"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042E8386" wp14:editId="31BCCA52">
                <wp:extent cx="261620" cy="12700"/>
                <wp:effectExtent l="0" t="0" r="5080" b="6350"/>
                <wp:docPr id="1090169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399245252" name="Freeform 9"/>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ED22A6" id="Group 8"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">
                <v:shape id="Freeform 9"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" path="m,l395,e" filled="f" strokeweight=".26669mm">
                  <v:path arrowok="t" o:connecttype="custom" o:connectlocs="0,0;395,0" o:connectangles="0,0"/>
                </v:shape>
                <w10:anchorlock/>
              </v:group>
            </w:pict>
          </mc:Fallback>
        </mc:AlternateContent>
      </w:r>
    </w:p>
    <w:p w14:paraId="0F868456" w14:textId="77777777" w:rsidR="003E6C35" w:rsidRDefault="003E6C35">
      <w:pPr>
        <w:pStyle w:val="BodyText"/>
        <w:kinsoku w:val="0"/>
        <w:overflowPunct w:val="0"/>
        <w:spacing w:line="251" w:lineRule="exact"/>
        <w:ind w:left="5161" w:firstLine="0"/>
        <w:rPr>
          <w:spacing w:val="-3"/>
          <w:sz w:val="22"/>
          <w:szCs w:val="22"/>
        </w:rPr>
      </w:pPr>
      <w:r>
        <w:rPr>
          <w:spacing w:val="-4"/>
          <w:sz w:val="22"/>
          <w:szCs w:val="22"/>
        </w:rPr>
        <w:t xml:space="preserve">Signature </w:t>
      </w:r>
      <w:r>
        <w:rPr>
          <w:spacing w:val="-3"/>
          <w:sz w:val="22"/>
          <w:szCs w:val="22"/>
        </w:rPr>
        <w:t xml:space="preserve">of </w:t>
      </w:r>
      <w:r>
        <w:rPr>
          <w:spacing w:val="-4"/>
          <w:sz w:val="22"/>
          <w:szCs w:val="22"/>
        </w:rPr>
        <w:t>Authorized Signing</w:t>
      </w:r>
      <w:r>
        <w:rPr>
          <w:spacing w:val="11"/>
          <w:sz w:val="22"/>
          <w:szCs w:val="22"/>
        </w:rPr>
        <w:t xml:space="preserve"> </w:t>
      </w:r>
      <w:r>
        <w:rPr>
          <w:spacing w:val="-3"/>
          <w:sz w:val="22"/>
          <w:szCs w:val="22"/>
        </w:rPr>
        <w:t>Officer</w:t>
      </w:r>
    </w:p>
    <w:p w14:paraId="368F9F19" w14:textId="77777777" w:rsidR="003E6C35" w:rsidRDefault="003E6C35">
      <w:pPr>
        <w:pStyle w:val="BodyText"/>
        <w:kinsoku w:val="0"/>
        <w:overflowPunct w:val="0"/>
        <w:spacing w:line="251" w:lineRule="exact"/>
        <w:ind w:left="5161" w:firstLine="0"/>
        <w:rPr>
          <w:spacing w:val="-3"/>
          <w:sz w:val="22"/>
          <w:szCs w:val="22"/>
        </w:rPr>
        <w:sectPr w:rsidR="003E6C35">
          <w:pgSz w:w="12240" w:h="15840"/>
          <w:pgMar w:top="1420" w:right="1320" w:bottom="860" w:left="1320" w:header="1189" w:footer="666" w:gutter="0"/>
          <w:cols w:space="720" w:equalWidth="0">
            <w:col w:w="9600"/>
          </w:cols>
          <w:noEndnote/>
        </w:sectPr>
      </w:pPr>
    </w:p>
    <w:p w14:paraId="3ED76357" w14:textId="77777777" w:rsidR="003E6C35" w:rsidRDefault="003E6C35">
      <w:pPr>
        <w:pStyle w:val="BodyText"/>
        <w:kinsoku w:val="0"/>
        <w:overflowPunct w:val="0"/>
        <w:ind w:left="0" w:firstLine="0"/>
        <w:rPr>
          <w:sz w:val="20"/>
          <w:szCs w:val="20"/>
        </w:rPr>
      </w:pPr>
    </w:p>
    <w:p w14:paraId="680AD19A" w14:textId="77777777" w:rsidR="003E6C35" w:rsidRDefault="003E6C35">
      <w:pPr>
        <w:pStyle w:val="BodyText"/>
        <w:kinsoku w:val="0"/>
        <w:overflowPunct w:val="0"/>
        <w:ind w:left="0" w:firstLine="0"/>
        <w:rPr>
          <w:sz w:val="20"/>
          <w:szCs w:val="20"/>
        </w:rPr>
      </w:pPr>
    </w:p>
    <w:p w14:paraId="0217E85A" w14:textId="77777777" w:rsidR="003E6C35" w:rsidRDefault="003E6C35">
      <w:pPr>
        <w:pStyle w:val="BodyText"/>
        <w:kinsoku w:val="0"/>
        <w:overflowPunct w:val="0"/>
        <w:ind w:left="0" w:firstLine="0"/>
        <w:rPr>
          <w:sz w:val="20"/>
          <w:szCs w:val="20"/>
        </w:rPr>
      </w:pPr>
    </w:p>
    <w:p w14:paraId="6A396B48" w14:textId="77777777" w:rsidR="003E6C35" w:rsidRDefault="003E6C35">
      <w:pPr>
        <w:pStyle w:val="BodyText"/>
        <w:kinsoku w:val="0"/>
        <w:overflowPunct w:val="0"/>
        <w:spacing w:before="4"/>
        <w:ind w:left="0" w:firstLine="0"/>
        <w:rPr>
          <w:sz w:val="10"/>
          <w:szCs w:val="10"/>
        </w:rPr>
      </w:pPr>
    </w:p>
    <w:p w14:paraId="37D597E7" w14:textId="0C80FBC0"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07785EC9" wp14:editId="54B7067E">
                <wp:extent cx="2748280" cy="12700"/>
                <wp:effectExtent l="0" t="0" r="4445" b="6350"/>
                <wp:docPr id="24234262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1709092674" name="Freeform 11"/>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34931B" id="Group 10"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">
                <v:shape id="Freeform 11"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" path="m,l4311,e" filled="f" strokeweight=".26669mm">
                  <v:path arrowok="t" o:connecttype="custom" o:connectlocs="0,0;4311,0" o:connectangles="0,0"/>
                </v:shape>
                <w10:anchorlock/>
              </v:group>
            </w:pict>
          </mc:Fallback>
        </mc:AlternateContent>
      </w:r>
    </w:p>
    <w:p w14:paraId="1831553B" w14:textId="77777777" w:rsidR="003E6C35" w:rsidRDefault="003E6C35">
      <w:pPr>
        <w:pStyle w:val="BodyText"/>
        <w:kinsoku w:val="0"/>
        <w:overflowPunct w:val="0"/>
        <w:spacing w:before="3"/>
        <w:ind w:left="0" w:firstLine="0"/>
        <w:rPr>
          <w:sz w:val="22"/>
          <w:szCs w:val="22"/>
        </w:rPr>
      </w:pPr>
    </w:p>
    <w:p w14:paraId="379F89E2" w14:textId="2FC5AD11"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2FD90AD8" wp14:editId="06D83714">
                <wp:extent cx="261620" cy="12700"/>
                <wp:effectExtent l="0" t="0" r="5080" b="6350"/>
                <wp:docPr id="109660658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282555130" name="Freeform 13"/>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7E9110" id="Group 12"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">
                <v:shape id="Freeform 13"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" path="m,l395,e" filled="f" strokeweight=".26669mm">
                  <v:path arrowok="t" o:connecttype="custom" o:connectlocs="0,0;395,0" o:connectangles="0,0"/>
                </v:shape>
                <w10:anchorlock/>
              </v:group>
            </w:pict>
          </mc:Fallback>
        </mc:AlternateContent>
      </w:r>
    </w:p>
    <w:p w14:paraId="7E796795" w14:textId="77777777" w:rsidR="003E6C35" w:rsidRDefault="003E6C35">
      <w:pPr>
        <w:pStyle w:val="BodyText"/>
        <w:kinsoku w:val="0"/>
        <w:overflowPunct w:val="0"/>
        <w:spacing w:line="251" w:lineRule="exact"/>
        <w:ind w:left="5161" w:firstLine="0"/>
        <w:rPr>
          <w:spacing w:val="-4"/>
          <w:sz w:val="22"/>
          <w:szCs w:val="22"/>
        </w:rPr>
      </w:pPr>
      <w:r>
        <w:rPr>
          <w:spacing w:val="-3"/>
          <w:sz w:val="22"/>
          <w:szCs w:val="22"/>
        </w:rPr>
        <w:t xml:space="preserve">Printed </w:t>
      </w:r>
      <w:r>
        <w:rPr>
          <w:spacing w:val="-4"/>
          <w:sz w:val="22"/>
          <w:szCs w:val="22"/>
        </w:rPr>
        <w:t xml:space="preserve">Name </w:t>
      </w:r>
      <w:r>
        <w:rPr>
          <w:spacing w:val="-3"/>
          <w:sz w:val="22"/>
          <w:szCs w:val="22"/>
        </w:rPr>
        <w:t xml:space="preserve">of </w:t>
      </w:r>
      <w:r>
        <w:rPr>
          <w:spacing w:val="-4"/>
          <w:sz w:val="22"/>
          <w:szCs w:val="22"/>
        </w:rPr>
        <w:t>Authorized Signing</w:t>
      </w:r>
      <w:r>
        <w:rPr>
          <w:spacing w:val="12"/>
          <w:sz w:val="22"/>
          <w:szCs w:val="22"/>
        </w:rPr>
        <w:t xml:space="preserve"> </w:t>
      </w:r>
      <w:r>
        <w:rPr>
          <w:spacing w:val="-4"/>
          <w:sz w:val="22"/>
          <w:szCs w:val="22"/>
        </w:rPr>
        <w:t>Officer</w:t>
      </w:r>
    </w:p>
    <w:p w14:paraId="1287C015" w14:textId="77777777" w:rsidR="003E6C35" w:rsidRDefault="003E6C35">
      <w:pPr>
        <w:pStyle w:val="BodyText"/>
        <w:kinsoku w:val="0"/>
        <w:overflowPunct w:val="0"/>
        <w:ind w:left="0" w:firstLine="0"/>
        <w:rPr>
          <w:sz w:val="20"/>
          <w:szCs w:val="20"/>
        </w:rPr>
      </w:pPr>
    </w:p>
    <w:p w14:paraId="7CE0B054" w14:textId="77777777" w:rsidR="003E6C35" w:rsidRDefault="003E6C35">
      <w:pPr>
        <w:pStyle w:val="BodyText"/>
        <w:kinsoku w:val="0"/>
        <w:overflowPunct w:val="0"/>
        <w:spacing w:before="4"/>
        <w:ind w:left="0" w:firstLine="0"/>
        <w:rPr>
          <w:sz w:val="26"/>
          <w:szCs w:val="26"/>
        </w:rPr>
      </w:pPr>
    </w:p>
    <w:p w14:paraId="52D98A63" w14:textId="0D3EFE4A"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3481D624" wp14:editId="148A006C">
                <wp:extent cx="2748280" cy="12700"/>
                <wp:effectExtent l="0" t="0" r="4445" b="6350"/>
                <wp:docPr id="7566948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943779880" name="Freeform 15"/>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2C3D93" id="Group 14"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">
                <v:shape id="Freeform 15"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" path="m,l4311,e" filled="f" strokeweight=".26669mm">
                  <v:path arrowok="t" o:connecttype="custom" o:connectlocs="0,0;4311,0" o:connectangles="0,0"/>
                </v:shape>
                <w10:anchorlock/>
              </v:group>
            </w:pict>
          </mc:Fallback>
        </mc:AlternateContent>
      </w:r>
    </w:p>
    <w:p w14:paraId="7E9EEC2D" w14:textId="77777777" w:rsidR="003E6C35" w:rsidRDefault="003E6C35">
      <w:pPr>
        <w:pStyle w:val="BodyText"/>
        <w:kinsoku w:val="0"/>
        <w:overflowPunct w:val="0"/>
        <w:spacing w:before="3"/>
        <w:ind w:left="0" w:firstLine="0"/>
        <w:rPr>
          <w:sz w:val="22"/>
          <w:szCs w:val="22"/>
        </w:rPr>
      </w:pPr>
    </w:p>
    <w:p w14:paraId="31D76FFC" w14:textId="6A425169"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7400F592" wp14:editId="3243B34D">
                <wp:extent cx="261620" cy="12700"/>
                <wp:effectExtent l="0" t="0" r="5080" b="6350"/>
                <wp:docPr id="67265599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263408198" name="Freeform 17"/>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811049B" id="Group 16"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">
                <v:shape id="Freeform 17"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" path="m,l395,e" filled="f" strokeweight=".26669mm">
                  <v:path arrowok="t" o:connecttype="custom" o:connectlocs="0,0;395,0" o:connectangles="0,0"/>
                </v:shape>
                <w10:anchorlock/>
              </v:group>
            </w:pict>
          </mc:Fallback>
        </mc:AlternateContent>
      </w:r>
    </w:p>
    <w:p w14:paraId="30EFF748" w14:textId="77777777" w:rsidR="003E6C35" w:rsidRDefault="003E6C35">
      <w:pPr>
        <w:pStyle w:val="BodyText"/>
        <w:kinsoku w:val="0"/>
        <w:overflowPunct w:val="0"/>
        <w:spacing w:line="251" w:lineRule="exact"/>
        <w:ind w:left="5161" w:firstLine="0"/>
        <w:rPr>
          <w:spacing w:val="-4"/>
          <w:sz w:val="22"/>
          <w:szCs w:val="22"/>
        </w:rPr>
      </w:pPr>
      <w:r>
        <w:rPr>
          <w:spacing w:val="-4"/>
          <w:sz w:val="22"/>
          <w:szCs w:val="22"/>
        </w:rPr>
        <w:t xml:space="preserve">Position </w:t>
      </w:r>
      <w:r>
        <w:rPr>
          <w:spacing w:val="-3"/>
          <w:sz w:val="22"/>
          <w:szCs w:val="22"/>
        </w:rPr>
        <w:t xml:space="preserve">of </w:t>
      </w:r>
      <w:r>
        <w:rPr>
          <w:spacing w:val="-4"/>
          <w:sz w:val="22"/>
          <w:szCs w:val="22"/>
        </w:rPr>
        <w:t>Authorized Signing</w:t>
      </w:r>
      <w:r>
        <w:rPr>
          <w:spacing w:val="20"/>
          <w:sz w:val="22"/>
          <w:szCs w:val="22"/>
        </w:rPr>
        <w:t xml:space="preserve"> </w:t>
      </w:r>
      <w:r>
        <w:rPr>
          <w:spacing w:val="-4"/>
          <w:sz w:val="22"/>
          <w:szCs w:val="22"/>
        </w:rPr>
        <w:t>Officer</w:t>
      </w:r>
    </w:p>
    <w:p w14:paraId="00EE4BBE" w14:textId="77777777" w:rsidR="003E6C35" w:rsidRDefault="003E6C35">
      <w:pPr>
        <w:pStyle w:val="BodyText"/>
        <w:kinsoku w:val="0"/>
        <w:overflowPunct w:val="0"/>
        <w:ind w:left="0" w:firstLine="0"/>
        <w:rPr>
          <w:sz w:val="20"/>
          <w:szCs w:val="20"/>
        </w:rPr>
      </w:pPr>
    </w:p>
    <w:p w14:paraId="50DC6F8B" w14:textId="77777777" w:rsidR="003E6C35" w:rsidRDefault="003E6C35">
      <w:pPr>
        <w:pStyle w:val="BodyText"/>
        <w:kinsoku w:val="0"/>
        <w:overflowPunct w:val="0"/>
        <w:ind w:left="0" w:firstLine="0"/>
        <w:rPr>
          <w:sz w:val="20"/>
          <w:szCs w:val="20"/>
        </w:rPr>
      </w:pPr>
    </w:p>
    <w:p w14:paraId="33B01831" w14:textId="77777777" w:rsidR="003E6C35" w:rsidRDefault="003E6C35">
      <w:pPr>
        <w:pStyle w:val="BodyText"/>
        <w:kinsoku w:val="0"/>
        <w:overflowPunct w:val="0"/>
        <w:ind w:left="0" w:firstLine="0"/>
        <w:rPr>
          <w:sz w:val="20"/>
          <w:szCs w:val="20"/>
        </w:rPr>
      </w:pPr>
    </w:p>
    <w:p w14:paraId="059CD5F0" w14:textId="77777777" w:rsidR="003E6C35" w:rsidRDefault="003E6C35">
      <w:pPr>
        <w:pStyle w:val="BodyText"/>
        <w:kinsoku w:val="0"/>
        <w:overflowPunct w:val="0"/>
        <w:spacing w:before="6"/>
        <w:ind w:left="0" w:firstLine="0"/>
        <w:rPr>
          <w:sz w:val="10"/>
          <w:szCs w:val="10"/>
        </w:rPr>
      </w:pPr>
    </w:p>
    <w:p w14:paraId="6CC80C43" w14:textId="3026FC0E"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63D9E1B7" wp14:editId="10D756BB">
                <wp:extent cx="2748280" cy="12700"/>
                <wp:effectExtent l="0" t="0" r="4445" b="6350"/>
                <wp:docPr id="114086127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1453112084" name="Freeform 19"/>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EA8262" id="Group 18"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">
                <v:shape id="Freeform 19"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" path="m,l4311,e" filled="f" strokeweight=".26669mm">
                  <v:path arrowok="t" o:connecttype="custom" o:connectlocs="0,0;4311,0" o:connectangles="0,0"/>
                </v:shape>
                <w10:anchorlock/>
              </v:group>
            </w:pict>
          </mc:Fallback>
        </mc:AlternateContent>
      </w:r>
    </w:p>
    <w:p w14:paraId="518B4965" w14:textId="77777777" w:rsidR="003E6C35" w:rsidRDefault="003E6C35">
      <w:pPr>
        <w:pStyle w:val="BodyText"/>
        <w:kinsoku w:val="0"/>
        <w:overflowPunct w:val="0"/>
        <w:spacing w:before="4"/>
        <w:ind w:left="0" w:firstLine="0"/>
        <w:rPr>
          <w:sz w:val="22"/>
          <w:szCs w:val="22"/>
        </w:rPr>
      </w:pPr>
    </w:p>
    <w:p w14:paraId="678B86A0" w14:textId="6EF96AAD"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38B5171A" wp14:editId="33D0DEA0">
                <wp:extent cx="261620" cy="12700"/>
                <wp:effectExtent l="0" t="0" r="5080" b="6350"/>
                <wp:docPr id="33723716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899371824" name="Freeform 21"/>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9A0BE3" id="Group 20"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">
                <v:shape id="Freeform 21"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" path="m,l395,e" filled="f" strokeweight=".26669mm">
                  <v:path arrowok="t" o:connecttype="custom" o:connectlocs="0,0;395,0" o:connectangles="0,0"/>
                </v:shape>
                <w10:anchorlock/>
              </v:group>
            </w:pict>
          </mc:Fallback>
        </mc:AlternateContent>
      </w:r>
    </w:p>
    <w:p w14:paraId="6EB88748" w14:textId="77777777" w:rsidR="003E6C35" w:rsidRDefault="003E6C35">
      <w:pPr>
        <w:pStyle w:val="Heading1"/>
        <w:kinsoku w:val="0"/>
        <w:overflowPunct w:val="0"/>
        <w:spacing w:line="275" w:lineRule="exact"/>
        <w:ind w:left="5161"/>
        <w:rPr>
          <w:b w:val="0"/>
          <w:bCs w:val="0"/>
          <w:spacing w:val="-4"/>
        </w:rPr>
      </w:pPr>
      <w:r>
        <w:rPr>
          <w:spacing w:val="-4"/>
        </w:rPr>
        <w:t xml:space="preserve">(NAME </w:t>
      </w:r>
      <w:r>
        <w:t>OF</w:t>
      </w:r>
      <w:r>
        <w:rPr>
          <w:spacing w:val="3"/>
        </w:rPr>
        <w:t xml:space="preserve"> </w:t>
      </w:r>
      <w:r>
        <w:rPr>
          <w:spacing w:val="-4"/>
        </w:rPr>
        <w:t>CONSULTANT)</w:t>
      </w:r>
    </w:p>
    <w:p w14:paraId="382AC939" w14:textId="77777777" w:rsidR="003E6C35" w:rsidRDefault="003E6C35">
      <w:pPr>
        <w:pStyle w:val="BodyText"/>
        <w:kinsoku w:val="0"/>
        <w:overflowPunct w:val="0"/>
        <w:ind w:left="0" w:firstLine="0"/>
        <w:rPr>
          <w:b/>
          <w:bCs/>
        </w:rPr>
      </w:pPr>
    </w:p>
    <w:p w14:paraId="5C76511E" w14:textId="77777777" w:rsidR="003E6C35" w:rsidRDefault="003E6C35">
      <w:pPr>
        <w:pStyle w:val="BodyText"/>
        <w:kinsoku w:val="0"/>
        <w:overflowPunct w:val="0"/>
        <w:ind w:left="5142" w:right="3989" w:firstLine="0"/>
        <w:jc w:val="center"/>
        <w:rPr>
          <w:spacing w:val="-3"/>
        </w:rPr>
      </w:pPr>
      <w:r>
        <w:rPr>
          <w:spacing w:val="-3"/>
        </w:rPr>
        <w:t>Per:</w:t>
      </w:r>
    </w:p>
    <w:p w14:paraId="4212DBB1" w14:textId="77777777" w:rsidR="003E6C35" w:rsidRDefault="003E6C35">
      <w:pPr>
        <w:pStyle w:val="BodyText"/>
        <w:kinsoku w:val="0"/>
        <w:overflowPunct w:val="0"/>
        <w:spacing w:before="4"/>
        <w:ind w:left="0" w:firstLine="0"/>
        <w:rPr>
          <w:sz w:val="22"/>
          <w:szCs w:val="22"/>
        </w:rPr>
      </w:pPr>
    </w:p>
    <w:p w14:paraId="6882EF70" w14:textId="5A9DE688"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16441052" wp14:editId="12762CB5">
                <wp:extent cx="2748280" cy="12700"/>
                <wp:effectExtent l="0" t="0" r="4445" b="6350"/>
                <wp:docPr id="194078868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1906579089" name="Freeform 23"/>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CA5759" id="Group 22"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">
                <v:shape id="Freeform 23"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" path="m,l4311,e" filled="f" strokeweight=".26669mm">
                  <v:path arrowok="t" o:connecttype="custom" o:connectlocs="0,0;4311,0" o:connectangles="0,0"/>
                </v:shape>
                <w10:anchorlock/>
              </v:group>
            </w:pict>
          </mc:Fallback>
        </mc:AlternateContent>
      </w:r>
    </w:p>
    <w:p w14:paraId="0228893D" w14:textId="77777777" w:rsidR="003E6C35" w:rsidRDefault="003E6C35">
      <w:pPr>
        <w:pStyle w:val="BodyText"/>
        <w:kinsoku w:val="0"/>
        <w:overflowPunct w:val="0"/>
        <w:spacing w:before="3"/>
        <w:ind w:left="0" w:firstLine="0"/>
        <w:rPr>
          <w:sz w:val="22"/>
          <w:szCs w:val="22"/>
        </w:rPr>
      </w:pPr>
    </w:p>
    <w:p w14:paraId="68258BB3" w14:textId="0AEA8816"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4C32E564" wp14:editId="7A43824C">
                <wp:extent cx="261620" cy="12700"/>
                <wp:effectExtent l="0" t="0" r="5080" b="6350"/>
                <wp:docPr id="28889726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593168060" name="Freeform 25"/>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3FE0F0" id="Group 24"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">
                <v:shape id="Freeform 25"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" path="m,l395,e" filled="f" strokeweight=".26669mm">
                  <v:path arrowok="t" o:connecttype="custom" o:connectlocs="0,0;395,0" o:connectangles="0,0"/>
                </v:shape>
                <w10:anchorlock/>
              </v:group>
            </w:pict>
          </mc:Fallback>
        </mc:AlternateContent>
      </w:r>
    </w:p>
    <w:p w14:paraId="036D481F" w14:textId="77777777" w:rsidR="003E6C35" w:rsidRDefault="003E6C35">
      <w:pPr>
        <w:pStyle w:val="BodyText"/>
        <w:kinsoku w:val="0"/>
        <w:overflowPunct w:val="0"/>
        <w:spacing w:line="251" w:lineRule="exact"/>
        <w:ind w:left="5161" w:firstLine="0"/>
        <w:rPr>
          <w:spacing w:val="-3"/>
          <w:sz w:val="22"/>
          <w:szCs w:val="22"/>
        </w:rPr>
      </w:pPr>
      <w:r>
        <w:rPr>
          <w:spacing w:val="-4"/>
          <w:sz w:val="22"/>
          <w:szCs w:val="22"/>
        </w:rPr>
        <w:t xml:space="preserve">Signature </w:t>
      </w:r>
      <w:r>
        <w:rPr>
          <w:spacing w:val="-3"/>
          <w:sz w:val="22"/>
          <w:szCs w:val="22"/>
        </w:rPr>
        <w:t xml:space="preserve">of </w:t>
      </w:r>
      <w:r>
        <w:rPr>
          <w:spacing w:val="-4"/>
          <w:sz w:val="22"/>
          <w:szCs w:val="22"/>
        </w:rPr>
        <w:t>Authorized Signing</w:t>
      </w:r>
      <w:r>
        <w:rPr>
          <w:spacing w:val="11"/>
          <w:sz w:val="22"/>
          <w:szCs w:val="22"/>
        </w:rPr>
        <w:t xml:space="preserve"> </w:t>
      </w:r>
      <w:r>
        <w:rPr>
          <w:spacing w:val="-3"/>
          <w:sz w:val="22"/>
          <w:szCs w:val="22"/>
        </w:rPr>
        <w:t>Officer</w:t>
      </w:r>
    </w:p>
    <w:p w14:paraId="12747B92" w14:textId="77777777" w:rsidR="003E6C35" w:rsidRDefault="003E6C35">
      <w:pPr>
        <w:pStyle w:val="BodyText"/>
        <w:kinsoku w:val="0"/>
        <w:overflowPunct w:val="0"/>
        <w:ind w:left="0" w:firstLine="0"/>
        <w:rPr>
          <w:sz w:val="20"/>
          <w:szCs w:val="20"/>
        </w:rPr>
      </w:pPr>
    </w:p>
    <w:p w14:paraId="19B54D42" w14:textId="77777777" w:rsidR="003E6C35" w:rsidRDefault="003E6C35">
      <w:pPr>
        <w:pStyle w:val="BodyText"/>
        <w:kinsoku w:val="0"/>
        <w:overflowPunct w:val="0"/>
        <w:spacing w:before="4"/>
        <w:ind w:left="0" w:firstLine="0"/>
        <w:rPr>
          <w:sz w:val="26"/>
          <w:szCs w:val="26"/>
        </w:rPr>
      </w:pPr>
    </w:p>
    <w:p w14:paraId="5B619FD0" w14:textId="1A356C54"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579711BB" wp14:editId="661DA450">
                <wp:extent cx="2748915" cy="12700"/>
                <wp:effectExtent l="0" t="0" r="3810" b="6350"/>
                <wp:docPr id="88635499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915" cy="12700"/>
                          <a:chOff x="0" y="0"/>
                          <a:chExt cx="4329" cy="20"/>
                        </a:xfrm>
                      </wpg:grpSpPr>
                      <wps:wsp>
                        <wps:cNvPr id="1334711249" name="Freeform 27"/>
                        <wps:cNvSpPr>
                          <a:spLocks/>
                        </wps:cNvSpPr>
                        <wps:spPr bwMode="auto">
                          <a:xfrm>
                            <a:off x="8" y="8"/>
                            <a:ext cx="4313" cy="20"/>
                          </a:xfrm>
                          <a:custGeom>
                            <a:avLst/>
                            <a:gdLst>
                              <a:gd name="T0" fmla="*/ 0 w 4313"/>
                              <a:gd name="T1" fmla="*/ 0 h 20"/>
                              <a:gd name="T2" fmla="*/ 4312 w 4313"/>
                              <a:gd name="T3" fmla="*/ 0 h 20"/>
                            </a:gdLst>
                            <a:ahLst/>
                            <a:cxnLst>
                              <a:cxn ang="0">
                                <a:pos x="T0" y="T1"/>
                              </a:cxn>
                              <a:cxn ang="0">
                                <a:pos x="T2" y="T3"/>
                              </a:cxn>
                            </a:cxnLst>
                            <a:rect l="0" t="0" r="r" b="b"/>
                            <a:pathLst>
                              <a:path w="4313" h="20">
                                <a:moveTo>
                                  <a:pt x="0" y="0"/>
                                </a:moveTo>
                                <a:lnTo>
                                  <a:pt x="431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BE66DA" id="Group 26" o:spid="_x0000_s1026" style="width:216.45pt;height:1pt;mso-position-horizontal-relative:char;mso-position-vertical-relative:line" coordsize="43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">
                <v:shape id="Freeform 27" o:spid="_x0000_s1027" style="position:absolute;left:8;top:8;width:4313;height:20;visibility:visible;mso-wrap-style:square;v-text-anchor:top" coordsize="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" path="m,l4312,e" filled="f" strokeweight=".26669mm">
                  <v:path arrowok="t" o:connecttype="custom" o:connectlocs="0,0;4312,0" o:connectangles="0,0"/>
                </v:shape>
                <w10:anchorlock/>
              </v:group>
            </w:pict>
          </mc:Fallback>
        </mc:AlternateContent>
      </w:r>
    </w:p>
    <w:p w14:paraId="4B3CC94D" w14:textId="77777777" w:rsidR="003E6C35" w:rsidRDefault="003E6C35">
      <w:pPr>
        <w:pStyle w:val="BodyText"/>
        <w:kinsoku w:val="0"/>
        <w:overflowPunct w:val="0"/>
        <w:spacing w:before="3"/>
        <w:ind w:left="0" w:firstLine="0"/>
        <w:rPr>
          <w:sz w:val="22"/>
          <w:szCs w:val="22"/>
        </w:rPr>
      </w:pPr>
    </w:p>
    <w:p w14:paraId="76036789" w14:textId="23DE6267"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59901C0F" wp14:editId="06025E0A">
                <wp:extent cx="261620" cy="12700"/>
                <wp:effectExtent l="0" t="0" r="5080" b="6350"/>
                <wp:docPr id="3100072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98677923" name="Freeform 29"/>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362145" id="Group 28"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">
                <v:shape id="Freeform 29"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" path="m,l395,e" filled="f" strokeweight=".26669mm">
                  <v:path arrowok="t" o:connecttype="custom" o:connectlocs="0,0;395,0" o:connectangles="0,0"/>
                </v:shape>
                <w10:anchorlock/>
              </v:group>
            </w:pict>
          </mc:Fallback>
        </mc:AlternateContent>
      </w:r>
    </w:p>
    <w:p w14:paraId="7BA7E76E" w14:textId="77777777" w:rsidR="003E6C35" w:rsidRDefault="003E6C35">
      <w:pPr>
        <w:pStyle w:val="BodyText"/>
        <w:kinsoku w:val="0"/>
        <w:overflowPunct w:val="0"/>
        <w:spacing w:line="251" w:lineRule="exact"/>
        <w:ind w:left="5161" w:firstLine="0"/>
        <w:rPr>
          <w:spacing w:val="-4"/>
          <w:sz w:val="22"/>
          <w:szCs w:val="22"/>
        </w:rPr>
      </w:pPr>
      <w:r>
        <w:rPr>
          <w:spacing w:val="-3"/>
          <w:sz w:val="22"/>
          <w:szCs w:val="22"/>
        </w:rPr>
        <w:t xml:space="preserve">Printed </w:t>
      </w:r>
      <w:r>
        <w:rPr>
          <w:spacing w:val="-4"/>
          <w:sz w:val="22"/>
          <w:szCs w:val="22"/>
        </w:rPr>
        <w:t xml:space="preserve">Name </w:t>
      </w:r>
      <w:r>
        <w:rPr>
          <w:spacing w:val="-3"/>
          <w:sz w:val="22"/>
          <w:szCs w:val="22"/>
        </w:rPr>
        <w:t xml:space="preserve">of </w:t>
      </w:r>
      <w:r>
        <w:rPr>
          <w:spacing w:val="-4"/>
          <w:sz w:val="22"/>
          <w:szCs w:val="22"/>
        </w:rPr>
        <w:t>Authorized Signing</w:t>
      </w:r>
      <w:r>
        <w:rPr>
          <w:spacing w:val="12"/>
          <w:sz w:val="22"/>
          <w:szCs w:val="22"/>
        </w:rPr>
        <w:t xml:space="preserve"> </w:t>
      </w:r>
      <w:r>
        <w:rPr>
          <w:spacing w:val="-4"/>
          <w:sz w:val="22"/>
          <w:szCs w:val="22"/>
        </w:rPr>
        <w:t>Officer</w:t>
      </w:r>
    </w:p>
    <w:p w14:paraId="7366601E" w14:textId="77777777" w:rsidR="003E6C35" w:rsidRDefault="003E6C35">
      <w:pPr>
        <w:pStyle w:val="BodyText"/>
        <w:kinsoku w:val="0"/>
        <w:overflowPunct w:val="0"/>
        <w:ind w:left="0" w:firstLine="0"/>
        <w:rPr>
          <w:sz w:val="20"/>
          <w:szCs w:val="20"/>
        </w:rPr>
      </w:pPr>
    </w:p>
    <w:p w14:paraId="39825429" w14:textId="77777777" w:rsidR="003E6C35" w:rsidRDefault="003E6C35">
      <w:pPr>
        <w:pStyle w:val="BodyText"/>
        <w:kinsoku w:val="0"/>
        <w:overflowPunct w:val="0"/>
        <w:spacing w:before="4"/>
        <w:ind w:left="0" w:firstLine="0"/>
        <w:rPr>
          <w:sz w:val="26"/>
          <w:szCs w:val="26"/>
        </w:rPr>
      </w:pPr>
    </w:p>
    <w:p w14:paraId="57E38D13" w14:textId="2B48A2A5"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08913F39" wp14:editId="0BA09A35">
                <wp:extent cx="2748280" cy="12700"/>
                <wp:effectExtent l="0" t="0" r="4445" b="6350"/>
                <wp:docPr id="6443836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26436108" name="Freeform 31"/>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52F19D" id="Group 30"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">
                <v:shape id="Freeform 31"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" path="m,l4311,e" filled="f" strokeweight=".26669mm">
                  <v:path arrowok="t" o:connecttype="custom" o:connectlocs="0,0;4311,0" o:connectangles="0,0"/>
                </v:shape>
                <w10:anchorlock/>
              </v:group>
            </w:pict>
          </mc:Fallback>
        </mc:AlternateContent>
      </w:r>
    </w:p>
    <w:p w14:paraId="4FA7E61F" w14:textId="77777777" w:rsidR="003E6C35" w:rsidRDefault="003E6C35">
      <w:pPr>
        <w:pStyle w:val="BodyText"/>
        <w:kinsoku w:val="0"/>
        <w:overflowPunct w:val="0"/>
        <w:spacing w:before="3"/>
        <w:ind w:left="0" w:firstLine="0"/>
        <w:rPr>
          <w:sz w:val="22"/>
          <w:szCs w:val="22"/>
        </w:rPr>
      </w:pPr>
    </w:p>
    <w:p w14:paraId="77341364" w14:textId="5FC15E5B"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47332408" wp14:editId="07EB0F94">
                <wp:extent cx="261620" cy="12700"/>
                <wp:effectExtent l="0" t="0" r="5080" b="6350"/>
                <wp:docPr id="37242391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402828833" name="Freeform 33"/>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893623" id="Group 32"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">
                <v:shape id="Freeform 33"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" path="m,l395,e" filled="f" strokeweight=".26669mm">
                  <v:path arrowok="t" o:connecttype="custom" o:connectlocs="0,0;395,0" o:connectangles="0,0"/>
                </v:shape>
                <w10:anchorlock/>
              </v:group>
            </w:pict>
          </mc:Fallback>
        </mc:AlternateContent>
      </w:r>
    </w:p>
    <w:p w14:paraId="23D8E541" w14:textId="77777777" w:rsidR="003E6C35" w:rsidRDefault="003E6C35">
      <w:pPr>
        <w:pStyle w:val="BodyText"/>
        <w:kinsoku w:val="0"/>
        <w:overflowPunct w:val="0"/>
        <w:spacing w:line="251" w:lineRule="exact"/>
        <w:ind w:left="5161" w:firstLine="0"/>
        <w:rPr>
          <w:spacing w:val="-4"/>
          <w:sz w:val="22"/>
          <w:szCs w:val="22"/>
        </w:rPr>
      </w:pPr>
      <w:r>
        <w:rPr>
          <w:spacing w:val="-4"/>
          <w:sz w:val="22"/>
          <w:szCs w:val="22"/>
        </w:rPr>
        <w:t xml:space="preserve">Position </w:t>
      </w:r>
      <w:r>
        <w:rPr>
          <w:spacing w:val="-3"/>
          <w:sz w:val="22"/>
          <w:szCs w:val="22"/>
        </w:rPr>
        <w:t xml:space="preserve">of </w:t>
      </w:r>
      <w:r>
        <w:rPr>
          <w:spacing w:val="-4"/>
          <w:sz w:val="22"/>
          <w:szCs w:val="22"/>
        </w:rPr>
        <w:t>Authorized Signing</w:t>
      </w:r>
      <w:r>
        <w:rPr>
          <w:spacing w:val="20"/>
          <w:sz w:val="22"/>
          <w:szCs w:val="22"/>
        </w:rPr>
        <w:t xml:space="preserve"> </w:t>
      </w:r>
      <w:r>
        <w:rPr>
          <w:spacing w:val="-4"/>
          <w:sz w:val="22"/>
          <w:szCs w:val="22"/>
        </w:rPr>
        <w:t>Officer</w:t>
      </w:r>
    </w:p>
    <w:p w14:paraId="52DFC741" w14:textId="77777777" w:rsidR="003E6C35" w:rsidRDefault="003E6C35">
      <w:pPr>
        <w:pStyle w:val="BodyText"/>
        <w:kinsoku w:val="0"/>
        <w:overflowPunct w:val="0"/>
        <w:ind w:left="0" w:firstLine="0"/>
        <w:rPr>
          <w:sz w:val="22"/>
          <w:szCs w:val="22"/>
        </w:rPr>
      </w:pPr>
    </w:p>
    <w:p w14:paraId="6DEBDDE1" w14:textId="77777777" w:rsidR="003E6C35" w:rsidRDefault="003E6C35">
      <w:pPr>
        <w:pStyle w:val="BodyText"/>
        <w:kinsoku w:val="0"/>
        <w:overflowPunct w:val="0"/>
        <w:spacing w:before="2"/>
        <w:ind w:left="0" w:firstLine="0"/>
        <w:rPr>
          <w:sz w:val="26"/>
          <w:szCs w:val="26"/>
        </w:rPr>
      </w:pPr>
    </w:p>
    <w:p w14:paraId="0CABF5B4" w14:textId="77777777" w:rsidR="003E6C35" w:rsidRDefault="003E6C35">
      <w:pPr>
        <w:pStyle w:val="BodyText"/>
        <w:kinsoku w:val="0"/>
        <w:overflowPunct w:val="0"/>
        <w:ind w:left="5142" w:right="3989" w:firstLine="0"/>
        <w:jc w:val="center"/>
        <w:rPr>
          <w:spacing w:val="-3"/>
        </w:rPr>
      </w:pPr>
      <w:r>
        <w:rPr>
          <w:spacing w:val="-3"/>
        </w:rPr>
        <w:t>Per:</w:t>
      </w:r>
    </w:p>
    <w:p w14:paraId="3BFDC2B2" w14:textId="77777777" w:rsidR="003E6C35" w:rsidRDefault="003E6C35">
      <w:pPr>
        <w:pStyle w:val="BodyText"/>
        <w:kinsoku w:val="0"/>
        <w:overflowPunct w:val="0"/>
        <w:spacing w:before="4"/>
        <w:ind w:left="0" w:firstLine="0"/>
        <w:rPr>
          <w:sz w:val="22"/>
          <w:szCs w:val="22"/>
        </w:rPr>
      </w:pPr>
    </w:p>
    <w:p w14:paraId="11230B5F" w14:textId="4A23DD9E"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0FFA14D6" wp14:editId="3A9D932C">
                <wp:extent cx="2748280" cy="12700"/>
                <wp:effectExtent l="0" t="0" r="4445" b="6350"/>
                <wp:docPr id="189309605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1243431288" name="Freeform 35"/>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2B31FE" id="Group 34"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">
                <v:shape id="Freeform 35"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" path="m,l4311,e" filled="f" strokeweight=".26669mm">
                  <v:path arrowok="t" o:connecttype="custom" o:connectlocs="0,0;4311,0" o:connectangles="0,0"/>
                </v:shape>
                <w10:anchorlock/>
              </v:group>
            </w:pict>
          </mc:Fallback>
        </mc:AlternateContent>
      </w:r>
    </w:p>
    <w:p w14:paraId="0877F3C9" w14:textId="77777777" w:rsidR="003E6C35" w:rsidRDefault="003E6C35">
      <w:pPr>
        <w:pStyle w:val="BodyText"/>
        <w:kinsoku w:val="0"/>
        <w:overflowPunct w:val="0"/>
        <w:spacing w:before="3"/>
        <w:ind w:left="0" w:firstLine="0"/>
        <w:rPr>
          <w:sz w:val="22"/>
          <w:szCs w:val="22"/>
        </w:rPr>
      </w:pPr>
    </w:p>
    <w:p w14:paraId="7CD0294D" w14:textId="06198126"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07FE05A0" wp14:editId="6BC88169">
                <wp:extent cx="261620" cy="12700"/>
                <wp:effectExtent l="0" t="0" r="5080" b="6350"/>
                <wp:docPr id="41483073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495702879" name="Freeform 37"/>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5D567C" id="Group 36"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">
                <v:shape id="Freeform 37"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" path="m,l395,e" filled="f" strokeweight=".26669mm">
                  <v:path arrowok="t" o:connecttype="custom" o:connectlocs="0,0;395,0" o:connectangles="0,0"/>
                </v:shape>
                <w10:anchorlock/>
              </v:group>
            </w:pict>
          </mc:Fallback>
        </mc:AlternateContent>
      </w:r>
    </w:p>
    <w:p w14:paraId="58CD7385" w14:textId="77777777" w:rsidR="003E6C35" w:rsidRDefault="003E6C35">
      <w:pPr>
        <w:pStyle w:val="BodyText"/>
        <w:kinsoku w:val="0"/>
        <w:overflowPunct w:val="0"/>
        <w:spacing w:line="251" w:lineRule="exact"/>
        <w:ind w:left="5161" w:firstLine="0"/>
        <w:rPr>
          <w:spacing w:val="-3"/>
          <w:sz w:val="22"/>
          <w:szCs w:val="22"/>
        </w:rPr>
      </w:pPr>
      <w:r>
        <w:rPr>
          <w:spacing w:val="-4"/>
          <w:sz w:val="22"/>
          <w:szCs w:val="22"/>
        </w:rPr>
        <w:t xml:space="preserve">Signature </w:t>
      </w:r>
      <w:r>
        <w:rPr>
          <w:spacing w:val="-3"/>
          <w:sz w:val="22"/>
          <w:szCs w:val="22"/>
        </w:rPr>
        <w:t xml:space="preserve">of </w:t>
      </w:r>
      <w:r>
        <w:rPr>
          <w:spacing w:val="-4"/>
          <w:sz w:val="22"/>
          <w:szCs w:val="22"/>
        </w:rPr>
        <w:t>Authorized Signing</w:t>
      </w:r>
      <w:r>
        <w:rPr>
          <w:spacing w:val="11"/>
          <w:sz w:val="22"/>
          <w:szCs w:val="22"/>
        </w:rPr>
        <w:t xml:space="preserve"> </w:t>
      </w:r>
      <w:r>
        <w:rPr>
          <w:spacing w:val="-3"/>
          <w:sz w:val="22"/>
          <w:szCs w:val="22"/>
        </w:rPr>
        <w:t>Officer</w:t>
      </w:r>
    </w:p>
    <w:p w14:paraId="5CD59B98" w14:textId="77777777" w:rsidR="003E6C35" w:rsidRDefault="003E6C35">
      <w:pPr>
        <w:pStyle w:val="BodyText"/>
        <w:kinsoku w:val="0"/>
        <w:overflowPunct w:val="0"/>
        <w:ind w:left="0" w:firstLine="0"/>
        <w:rPr>
          <w:sz w:val="20"/>
          <w:szCs w:val="20"/>
        </w:rPr>
      </w:pPr>
    </w:p>
    <w:p w14:paraId="09BEEDBD" w14:textId="77777777" w:rsidR="003E6C35" w:rsidRDefault="003E6C35">
      <w:pPr>
        <w:pStyle w:val="BodyText"/>
        <w:kinsoku w:val="0"/>
        <w:overflowPunct w:val="0"/>
        <w:spacing w:before="4"/>
        <w:ind w:left="0" w:firstLine="0"/>
        <w:rPr>
          <w:sz w:val="26"/>
          <w:szCs w:val="26"/>
        </w:rPr>
      </w:pPr>
    </w:p>
    <w:p w14:paraId="7CB32520" w14:textId="0728B726"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372A8139" wp14:editId="40E75EB2">
                <wp:extent cx="2748280" cy="12700"/>
                <wp:effectExtent l="0" t="0" r="4445" b="6350"/>
                <wp:docPr id="27345345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266639621" name="Freeform 39"/>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619655" id="Group 38"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">
                <v:shape id="Freeform 39"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" path="m,l4311,e" filled="f" strokeweight=".26669mm">
                  <v:path arrowok="t" o:connecttype="custom" o:connectlocs="0,0;4311,0" o:connectangles="0,0"/>
                </v:shape>
                <w10:anchorlock/>
              </v:group>
            </w:pict>
          </mc:Fallback>
        </mc:AlternateContent>
      </w:r>
    </w:p>
    <w:p w14:paraId="7FA44909" w14:textId="77777777" w:rsidR="003E6C35" w:rsidRDefault="003E6C35">
      <w:pPr>
        <w:pStyle w:val="BodyText"/>
        <w:kinsoku w:val="0"/>
        <w:overflowPunct w:val="0"/>
        <w:spacing w:before="4"/>
        <w:ind w:left="0" w:firstLine="0"/>
        <w:rPr>
          <w:sz w:val="22"/>
          <w:szCs w:val="22"/>
        </w:rPr>
      </w:pPr>
    </w:p>
    <w:p w14:paraId="5C92EDC1" w14:textId="0B585D2A"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74AC4716" wp14:editId="1162836B">
                <wp:extent cx="261620" cy="12700"/>
                <wp:effectExtent l="0" t="0" r="5080" b="6350"/>
                <wp:docPr id="91913625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1807320499" name="Freeform 41"/>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80C27A" id="Group 40"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">
                <v:shape id="Freeform 41"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" path="m,l395,e" filled="f" strokeweight=".26669mm">
                  <v:path arrowok="t" o:connecttype="custom" o:connectlocs="0,0;395,0" o:connectangles="0,0"/>
                </v:shape>
                <w10:anchorlock/>
              </v:group>
            </w:pict>
          </mc:Fallback>
        </mc:AlternateContent>
      </w:r>
    </w:p>
    <w:p w14:paraId="0BB7FF53" w14:textId="77777777" w:rsidR="003E6C35" w:rsidRDefault="003E6C35">
      <w:pPr>
        <w:pStyle w:val="BodyText"/>
        <w:kinsoku w:val="0"/>
        <w:overflowPunct w:val="0"/>
        <w:spacing w:line="251" w:lineRule="exact"/>
        <w:ind w:left="5161" w:firstLine="0"/>
        <w:rPr>
          <w:spacing w:val="-4"/>
          <w:sz w:val="22"/>
          <w:szCs w:val="22"/>
        </w:rPr>
      </w:pPr>
      <w:r>
        <w:rPr>
          <w:spacing w:val="-3"/>
          <w:sz w:val="22"/>
          <w:szCs w:val="22"/>
        </w:rPr>
        <w:t xml:space="preserve">Printed </w:t>
      </w:r>
      <w:r>
        <w:rPr>
          <w:spacing w:val="-4"/>
          <w:sz w:val="22"/>
          <w:szCs w:val="22"/>
        </w:rPr>
        <w:t xml:space="preserve">Name </w:t>
      </w:r>
      <w:r>
        <w:rPr>
          <w:spacing w:val="-3"/>
          <w:sz w:val="22"/>
          <w:szCs w:val="22"/>
        </w:rPr>
        <w:t xml:space="preserve">of </w:t>
      </w:r>
      <w:r>
        <w:rPr>
          <w:spacing w:val="-4"/>
          <w:sz w:val="22"/>
          <w:szCs w:val="22"/>
        </w:rPr>
        <w:t>Authorized Signing</w:t>
      </w:r>
      <w:r>
        <w:rPr>
          <w:spacing w:val="12"/>
          <w:sz w:val="22"/>
          <w:szCs w:val="22"/>
        </w:rPr>
        <w:t xml:space="preserve"> </w:t>
      </w:r>
      <w:r>
        <w:rPr>
          <w:spacing w:val="-4"/>
          <w:sz w:val="22"/>
          <w:szCs w:val="22"/>
        </w:rPr>
        <w:t>Officer</w:t>
      </w:r>
    </w:p>
    <w:p w14:paraId="2CCAD072" w14:textId="77777777" w:rsidR="003E6C35" w:rsidRDefault="003E6C35">
      <w:pPr>
        <w:pStyle w:val="BodyText"/>
        <w:kinsoku w:val="0"/>
        <w:overflowPunct w:val="0"/>
        <w:ind w:left="0" w:firstLine="0"/>
        <w:rPr>
          <w:sz w:val="20"/>
          <w:szCs w:val="20"/>
        </w:rPr>
      </w:pPr>
    </w:p>
    <w:p w14:paraId="7BAB6F37" w14:textId="77777777" w:rsidR="003E6C35" w:rsidRDefault="003E6C35">
      <w:pPr>
        <w:pStyle w:val="BodyText"/>
        <w:kinsoku w:val="0"/>
        <w:overflowPunct w:val="0"/>
        <w:spacing w:before="6"/>
        <w:ind w:left="0" w:firstLine="0"/>
        <w:rPr>
          <w:sz w:val="26"/>
          <w:szCs w:val="26"/>
        </w:rPr>
      </w:pPr>
    </w:p>
    <w:p w14:paraId="7AD68DF5" w14:textId="683CE940" w:rsidR="003E6C35" w:rsidRDefault="006F5704">
      <w:pPr>
        <w:pStyle w:val="BodyText"/>
        <w:kinsoku w:val="0"/>
        <w:overflowPunct w:val="0"/>
        <w:spacing w:line="20" w:lineRule="exact"/>
        <w:ind w:left="5153" w:firstLine="0"/>
        <w:rPr>
          <w:sz w:val="2"/>
          <w:szCs w:val="2"/>
        </w:rPr>
      </w:pPr>
      <w:r>
        <w:rPr>
          <w:noProof/>
          <w:sz w:val="2"/>
          <w:szCs w:val="2"/>
        </w:rPr>
        <mc:AlternateContent>
          <mc:Choice Requires="wpg">
            <w:drawing>
              <wp:inline distT="0" distB="0" distL="0" distR="0" wp14:anchorId="10301FF7" wp14:editId="263206D5">
                <wp:extent cx="2748280" cy="12700"/>
                <wp:effectExtent l="0" t="0" r="4445" b="6350"/>
                <wp:docPr id="26498121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12700"/>
                          <a:chOff x="0" y="0"/>
                          <a:chExt cx="4328" cy="20"/>
                        </a:xfrm>
                      </wpg:grpSpPr>
                      <wps:wsp>
                        <wps:cNvPr id="2085241866" name="Freeform 43"/>
                        <wps:cNvSpPr>
                          <a:spLocks/>
                        </wps:cNvSpPr>
                        <wps:spPr bwMode="auto">
                          <a:xfrm>
                            <a:off x="8" y="8"/>
                            <a:ext cx="4312" cy="2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D6772F" id="Group 42" o:spid="_x0000_s1026" style="width:216.4pt;height:1pt;mso-position-horizontal-relative:char;mso-position-vertical-relative:line" coordsize="4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">
                <v:shape id="Freeform 43" o:spid="_x0000_s1027" style="position:absolute;left:8;top:8;width:4312;height:20;visibility:visible;mso-wrap-style:square;v-text-anchor:top" coordsize="43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" path="m,l4311,e" filled="f" strokeweight=".26669mm">
                  <v:path arrowok="t" o:connecttype="custom" o:connectlocs="0,0;4311,0" o:connectangles="0,0"/>
                </v:shape>
                <w10:anchorlock/>
              </v:group>
            </w:pict>
          </mc:Fallback>
        </mc:AlternateContent>
      </w:r>
    </w:p>
    <w:p w14:paraId="1410EF4F" w14:textId="77777777" w:rsidR="003E6C35" w:rsidRDefault="003E6C35">
      <w:pPr>
        <w:pStyle w:val="BodyText"/>
        <w:kinsoku w:val="0"/>
        <w:overflowPunct w:val="0"/>
        <w:spacing w:before="3"/>
        <w:ind w:left="0" w:firstLine="0"/>
        <w:rPr>
          <w:sz w:val="22"/>
          <w:szCs w:val="22"/>
        </w:rPr>
      </w:pPr>
    </w:p>
    <w:p w14:paraId="68B9748D" w14:textId="780965D1" w:rsidR="003E6C35" w:rsidRDefault="006F5704">
      <w:pPr>
        <w:pStyle w:val="BodyText"/>
        <w:kinsoku w:val="0"/>
        <w:overflowPunct w:val="0"/>
        <w:spacing w:line="20" w:lineRule="exact"/>
        <w:ind w:left="112" w:firstLine="0"/>
        <w:rPr>
          <w:sz w:val="2"/>
          <w:szCs w:val="2"/>
        </w:rPr>
      </w:pPr>
      <w:r>
        <w:rPr>
          <w:noProof/>
          <w:sz w:val="2"/>
          <w:szCs w:val="2"/>
        </w:rPr>
        <mc:AlternateContent>
          <mc:Choice Requires="wpg">
            <w:drawing>
              <wp:inline distT="0" distB="0" distL="0" distR="0" wp14:anchorId="2146FBB5" wp14:editId="47FAB548">
                <wp:extent cx="261620" cy="12700"/>
                <wp:effectExtent l="0" t="0" r="5080" b="6350"/>
                <wp:docPr id="322430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 cy="12700"/>
                          <a:chOff x="0" y="0"/>
                          <a:chExt cx="412" cy="20"/>
                        </a:xfrm>
                      </wpg:grpSpPr>
                      <wps:wsp>
                        <wps:cNvPr id="868921325" name="Freeform 45"/>
                        <wps:cNvSpPr>
                          <a:spLocks/>
                        </wps:cNvSpPr>
                        <wps:spPr bwMode="auto">
                          <a:xfrm>
                            <a:off x="8" y="8"/>
                            <a:ext cx="396" cy="20"/>
                          </a:xfrm>
                          <a:custGeom>
                            <a:avLst/>
                            <a:gdLst>
                              <a:gd name="T0" fmla="*/ 0 w 396"/>
                              <a:gd name="T1" fmla="*/ 0 h 20"/>
                              <a:gd name="T2" fmla="*/ 395 w 396"/>
                              <a:gd name="T3" fmla="*/ 0 h 20"/>
                            </a:gdLst>
                            <a:ahLst/>
                            <a:cxnLst>
                              <a:cxn ang="0">
                                <a:pos x="T0" y="T1"/>
                              </a:cxn>
                              <a:cxn ang="0">
                                <a:pos x="T2" y="T3"/>
                              </a:cxn>
                            </a:cxnLst>
                            <a:rect l="0" t="0" r="r" b="b"/>
                            <a:pathLst>
                              <a:path w="396" h="20">
                                <a:moveTo>
                                  <a:pt x="0" y="0"/>
                                </a:moveTo>
                                <a:lnTo>
                                  <a:pt x="39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6B9819" id="Group 44" o:spid="_x0000_s1026" style="width:20.6pt;height:1pt;mso-position-horizontal-relative:char;mso-position-vertical-relative:line" coordsize="4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">
                <v:shape id="Freeform 45" o:spid="_x0000_s1027" style="position:absolute;left:8;top:8;width:396;height:20;visibility:visible;mso-wrap-style:square;v-text-anchor:top" coordsize="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" path="m,l395,e" filled="f" strokeweight=".26669mm">
                  <v:path arrowok="t" o:connecttype="custom" o:connectlocs="0,0;395,0" o:connectangles="0,0"/>
                </v:shape>
                <w10:anchorlock/>
              </v:group>
            </w:pict>
          </mc:Fallback>
        </mc:AlternateContent>
      </w:r>
    </w:p>
    <w:p w14:paraId="2DB930AC" w14:textId="77777777" w:rsidR="003E6C35" w:rsidRDefault="003E6C35">
      <w:pPr>
        <w:pStyle w:val="BodyText"/>
        <w:kinsoku w:val="0"/>
        <w:overflowPunct w:val="0"/>
        <w:spacing w:line="251" w:lineRule="exact"/>
        <w:ind w:left="5161" w:firstLine="0"/>
        <w:rPr>
          <w:spacing w:val="-4"/>
          <w:sz w:val="22"/>
          <w:szCs w:val="22"/>
        </w:rPr>
      </w:pPr>
      <w:r>
        <w:rPr>
          <w:spacing w:val="-4"/>
          <w:sz w:val="22"/>
          <w:szCs w:val="22"/>
        </w:rPr>
        <w:t xml:space="preserve">Position </w:t>
      </w:r>
      <w:r>
        <w:rPr>
          <w:spacing w:val="-3"/>
          <w:sz w:val="22"/>
          <w:szCs w:val="22"/>
        </w:rPr>
        <w:t xml:space="preserve">of </w:t>
      </w:r>
      <w:r>
        <w:rPr>
          <w:spacing w:val="-4"/>
          <w:sz w:val="22"/>
          <w:szCs w:val="22"/>
        </w:rPr>
        <w:t>Authorized Signing</w:t>
      </w:r>
      <w:r>
        <w:rPr>
          <w:spacing w:val="20"/>
          <w:sz w:val="22"/>
          <w:szCs w:val="22"/>
        </w:rPr>
        <w:t xml:space="preserve"> </w:t>
      </w:r>
      <w:r>
        <w:rPr>
          <w:spacing w:val="-4"/>
          <w:sz w:val="22"/>
          <w:szCs w:val="22"/>
        </w:rPr>
        <w:t>Officer</w:t>
      </w:r>
    </w:p>
    <w:p w14:paraId="348CFC18" w14:textId="77777777" w:rsidR="003E6C35" w:rsidRDefault="003E6C35">
      <w:pPr>
        <w:pStyle w:val="BodyText"/>
        <w:kinsoku w:val="0"/>
        <w:overflowPunct w:val="0"/>
        <w:spacing w:line="251" w:lineRule="exact"/>
        <w:ind w:left="5161" w:firstLine="0"/>
        <w:rPr>
          <w:spacing w:val="-4"/>
          <w:sz w:val="22"/>
          <w:szCs w:val="22"/>
        </w:rPr>
        <w:sectPr w:rsidR="003E6C35">
          <w:pgSz w:w="12240" w:h="15840"/>
          <w:pgMar w:top="1420" w:right="1320" w:bottom="860" w:left="1320" w:header="1189" w:footer="666" w:gutter="0"/>
          <w:cols w:space="720"/>
          <w:noEndnote/>
        </w:sectPr>
      </w:pPr>
    </w:p>
    <w:p w14:paraId="1FAFF4BF" w14:textId="77777777" w:rsidR="003E6C35" w:rsidRDefault="003E6C35">
      <w:pPr>
        <w:pStyle w:val="BodyText"/>
        <w:kinsoku w:val="0"/>
        <w:overflowPunct w:val="0"/>
        <w:ind w:left="0" w:firstLine="0"/>
        <w:rPr>
          <w:sz w:val="20"/>
          <w:szCs w:val="20"/>
        </w:rPr>
      </w:pPr>
    </w:p>
    <w:p w14:paraId="3C4CF690" w14:textId="77777777" w:rsidR="003E6C35" w:rsidRDefault="003E6C35">
      <w:pPr>
        <w:pStyle w:val="BodyText"/>
        <w:kinsoku w:val="0"/>
        <w:overflowPunct w:val="0"/>
        <w:spacing w:before="5"/>
        <w:ind w:left="0" w:firstLine="0"/>
        <w:rPr>
          <w:sz w:val="22"/>
          <w:szCs w:val="22"/>
        </w:rPr>
      </w:pPr>
    </w:p>
    <w:p w14:paraId="6F9BCE79" w14:textId="77777777" w:rsidR="003E6C35" w:rsidRDefault="003E6C35">
      <w:pPr>
        <w:pStyle w:val="BodyText"/>
        <w:kinsoku w:val="0"/>
        <w:overflowPunct w:val="0"/>
        <w:spacing w:before="69"/>
        <w:ind w:left="2326" w:right="2337" w:firstLine="0"/>
        <w:jc w:val="center"/>
        <w:rPr>
          <w:spacing w:val="-3"/>
        </w:rPr>
      </w:pPr>
      <w:r>
        <w:rPr>
          <w:b/>
          <w:bCs/>
          <w:spacing w:val="-3"/>
        </w:rPr>
        <w:t>SERVICES</w:t>
      </w:r>
    </w:p>
    <w:p w14:paraId="474CE1D5" w14:textId="77777777" w:rsidR="003E6C35" w:rsidRDefault="003E6C35">
      <w:pPr>
        <w:pStyle w:val="BodyText"/>
        <w:kinsoku w:val="0"/>
        <w:overflowPunct w:val="0"/>
        <w:ind w:left="0" w:firstLine="0"/>
        <w:rPr>
          <w:b/>
          <w:bCs/>
          <w:sz w:val="20"/>
          <w:szCs w:val="20"/>
        </w:rPr>
      </w:pPr>
    </w:p>
    <w:p w14:paraId="6B80752E" w14:textId="77777777" w:rsidR="003E6C35" w:rsidRDefault="003E6C35">
      <w:pPr>
        <w:pStyle w:val="BodyText"/>
        <w:kinsoku w:val="0"/>
        <w:overflowPunct w:val="0"/>
        <w:spacing w:before="11"/>
        <w:ind w:left="0" w:firstLine="0"/>
        <w:rPr>
          <w:b/>
          <w:bCs/>
          <w:sz w:val="21"/>
          <w:szCs w:val="21"/>
        </w:rPr>
      </w:pPr>
    </w:p>
    <w:p w14:paraId="3A1C4685" w14:textId="77777777" w:rsidR="003E6C35" w:rsidRDefault="003E6C35">
      <w:pPr>
        <w:pStyle w:val="BodyText"/>
        <w:kinsoku w:val="0"/>
        <w:overflowPunct w:val="0"/>
        <w:spacing w:before="69"/>
        <w:ind w:right="89" w:firstLine="0"/>
        <w:rPr>
          <w:spacing w:val="-3"/>
        </w:rPr>
      </w:pPr>
      <w:r>
        <w:rPr>
          <w:b/>
          <w:bCs/>
          <w:spacing w:val="-3"/>
          <w:u w:val="thick"/>
        </w:rPr>
        <w:t>INSTRUCTIONS</w:t>
      </w:r>
      <w:r>
        <w:rPr>
          <w:spacing w:val="-3"/>
        </w:rPr>
        <w:t>:</w:t>
      </w:r>
    </w:p>
    <w:p w14:paraId="69CA29DD" w14:textId="77777777" w:rsidR="003E6C35" w:rsidRDefault="003E6C35">
      <w:pPr>
        <w:pStyle w:val="BodyText"/>
        <w:kinsoku w:val="0"/>
        <w:overflowPunct w:val="0"/>
        <w:spacing w:before="11"/>
        <w:ind w:left="0" w:firstLine="0"/>
        <w:rPr>
          <w:sz w:val="17"/>
          <w:szCs w:val="17"/>
        </w:rPr>
      </w:pPr>
    </w:p>
    <w:p w14:paraId="0BB5036B" w14:textId="77777777" w:rsidR="003E6C35" w:rsidRDefault="003E6C35">
      <w:pPr>
        <w:pStyle w:val="BodyText"/>
        <w:kinsoku w:val="0"/>
        <w:overflowPunct w:val="0"/>
        <w:spacing w:before="69"/>
        <w:ind w:right="110" w:firstLine="0"/>
        <w:jc w:val="both"/>
        <w:rPr>
          <w:spacing w:val="-3"/>
        </w:rPr>
      </w:pPr>
      <w:r>
        <w:t xml:space="preserve">This </w:t>
      </w:r>
      <w:r>
        <w:rPr>
          <w:spacing w:val="-4"/>
        </w:rPr>
        <w:t xml:space="preserve">Schedule </w:t>
      </w:r>
      <w:r>
        <w:rPr>
          <w:spacing w:val="-3"/>
        </w:rPr>
        <w:t xml:space="preserve">should contain </w:t>
      </w:r>
      <w:r>
        <w:t xml:space="preserve">a </w:t>
      </w:r>
      <w:r>
        <w:rPr>
          <w:i/>
          <w:iCs/>
          <w:spacing w:val="-4"/>
        </w:rPr>
        <w:t xml:space="preserve">complete </w:t>
      </w:r>
      <w:r>
        <w:rPr>
          <w:spacing w:val="-3"/>
        </w:rPr>
        <w:t xml:space="preserve">and </w:t>
      </w:r>
      <w:r>
        <w:rPr>
          <w:i/>
          <w:iCs/>
          <w:spacing w:val="-3"/>
        </w:rPr>
        <w:t xml:space="preserve">detailed </w:t>
      </w:r>
      <w:r>
        <w:rPr>
          <w:spacing w:val="-4"/>
        </w:rPr>
        <w:t xml:space="preserve">description </w:t>
      </w:r>
      <w:r>
        <w:t xml:space="preserve">of </w:t>
      </w:r>
      <w:r>
        <w:rPr>
          <w:spacing w:val="-3"/>
        </w:rPr>
        <w:t xml:space="preserve">the nature </w:t>
      </w:r>
      <w:r>
        <w:rPr>
          <w:spacing w:val="-2"/>
        </w:rPr>
        <w:t xml:space="preserve">and </w:t>
      </w:r>
      <w:r>
        <w:rPr>
          <w:spacing w:val="-3"/>
        </w:rPr>
        <w:t xml:space="preserve">scope </w:t>
      </w:r>
      <w:r>
        <w:t xml:space="preserve">of </w:t>
      </w:r>
      <w:r>
        <w:rPr>
          <w:spacing w:val="-3"/>
        </w:rPr>
        <w:t xml:space="preserve">the Services to </w:t>
      </w:r>
      <w:r>
        <w:t xml:space="preserve">be </w:t>
      </w:r>
      <w:r>
        <w:rPr>
          <w:spacing w:val="-3"/>
        </w:rPr>
        <w:t xml:space="preserve">provided </w:t>
      </w:r>
      <w:r>
        <w:t xml:space="preserve">by </w:t>
      </w:r>
      <w:r>
        <w:rPr>
          <w:spacing w:val="-3"/>
        </w:rPr>
        <w:t xml:space="preserve">the Consultant to </w:t>
      </w:r>
      <w:r>
        <w:rPr>
          <w:spacing w:val="-2"/>
        </w:rPr>
        <w:t xml:space="preserve">the </w:t>
      </w:r>
      <w:r>
        <w:rPr>
          <w:spacing w:val="-3"/>
        </w:rPr>
        <w:t xml:space="preserve">Community </w:t>
      </w:r>
      <w:r>
        <w:t xml:space="preserve">under </w:t>
      </w:r>
      <w:r>
        <w:rPr>
          <w:spacing w:val="-3"/>
        </w:rPr>
        <w:t xml:space="preserve">this </w:t>
      </w:r>
      <w:r>
        <w:rPr>
          <w:spacing w:val="-4"/>
        </w:rPr>
        <w:t xml:space="preserve">Agreement. </w:t>
      </w:r>
      <w:r>
        <w:t xml:space="preserve">The </w:t>
      </w:r>
      <w:r>
        <w:rPr>
          <w:spacing w:val="-3"/>
        </w:rPr>
        <w:t xml:space="preserve">Agreement will </w:t>
      </w:r>
      <w:r>
        <w:rPr>
          <w:spacing w:val="-2"/>
        </w:rPr>
        <w:t xml:space="preserve">not </w:t>
      </w:r>
      <w:r>
        <w:t xml:space="preserve">be </w:t>
      </w:r>
      <w:r>
        <w:rPr>
          <w:spacing w:val="-3"/>
        </w:rPr>
        <w:t xml:space="preserve">legally </w:t>
      </w:r>
      <w:r>
        <w:rPr>
          <w:spacing w:val="-4"/>
        </w:rPr>
        <w:t xml:space="preserve">enforceable </w:t>
      </w:r>
      <w:r>
        <w:rPr>
          <w:spacing w:val="-3"/>
        </w:rPr>
        <w:t xml:space="preserve">unless it is </w:t>
      </w:r>
      <w:r>
        <w:rPr>
          <w:spacing w:val="-4"/>
        </w:rPr>
        <w:t xml:space="preserve">readily ascertainable, </w:t>
      </w:r>
      <w:r>
        <w:t xml:space="preserve">by </w:t>
      </w:r>
      <w:r>
        <w:rPr>
          <w:spacing w:val="-3"/>
        </w:rPr>
        <w:t xml:space="preserve">reference to Schedule "A", what precisely </w:t>
      </w:r>
      <w:r>
        <w:rPr>
          <w:spacing w:val="-2"/>
        </w:rPr>
        <w:t xml:space="preserve">the </w:t>
      </w:r>
      <w:r>
        <w:rPr>
          <w:spacing w:val="-3"/>
        </w:rPr>
        <w:t xml:space="preserve">Consultant will </w:t>
      </w:r>
      <w:r>
        <w:t xml:space="preserve">be </w:t>
      </w:r>
      <w:r>
        <w:rPr>
          <w:spacing w:val="-4"/>
        </w:rPr>
        <w:t xml:space="preserve">required </w:t>
      </w:r>
      <w:r>
        <w:t xml:space="preserve">to </w:t>
      </w:r>
      <w:r>
        <w:rPr>
          <w:spacing w:val="-2"/>
        </w:rPr>
        <w:t xml:space="preserve">do. </w:t>
      </w:r>
      <w:r>
        <w:t xml:space="preserve">It </w:t>
      </w:r>
      <w:r>
        <w:rPr>
          <w:spacing w:val="-4"/>
        </w:rPr>
        <w:t>should</w:t>
      </w:r>
      <w:r>
        <w:rPr>
          <w:spacing w:val="58"/>
        </w:rPr>
        <w:t xml:space="preserve"> </w:t>
      </w:r>
      <w:r>
        <w:t xml:space="preserve">be </w:t>
      </w:r>
      <w:r>
        <w:rPr>
          <w:spacing w:val="-3"/>
        </w:rPr>
        <w:t xml:space="preserve">drafted </w:t>
      </w:r>
      <w:r>
        <w:t xml:space="preserve">so </w:t>
      </w:r>
      <w:r>
        <w:rPr>
          <w:spacing w:val="-3"/>
        </w:rPr>
        <w:t xml:space="preserve">that </w:t>
      </w:r>
      <w:r>
        <w:t xml:space="preserve">a </w:t>
      </w:r>
      <w:r>
        <w:rPr>
          <w:spacing w:val="-3"/>
        </w:rPr>
        <w:t xml:space="preserve">third party who knows nothing </w:t>
      </w:r>
      <w:r>
        <w:t xml:space="preserve">at all </w:t>
      </w:r>
      <w:r>
        <w:rPr>
          <w:spacing w:val="-3"/>
        </w:rPr>
        <w:t xml:space="preserve">about the project in question would understand what exactly the Consultant </w:t>
      </w:r>
      <w:r>
        <w:t xml:space="preserve">is </w:t>
      </w:r>
      <w:r>
        <w:rPr>
          <w:spacing w:val="-4"/>
        </w:rPr>
        <w:t xml:space="preserve">required </w:t>
      </w:r>
      <w:r>
        <w:t xml:space="preserve">to do </w:t>
      </w:r>
      <w:r>
        <w:rPr>
          <w:spacing w:val="-3"/>
        </w:rPr>
        <w:t xml:space="preserve">under </w:t>
      </w:r>
      <w:r>
        <w:rPr>
          <w:spacing w:val="-2"/>
        </w:rPr>
        <w:t>the</w:t>
      </w:r>
      <w:r>
        <w:rPr>
          <w:spacing w:val="-45"/>
        </w:rPr>
        <w:t xml:space="preserve"> </w:t>
      </w:r>
      <w:r>
        <w:rPr>
          <w:spacing w:val="-3"/>
        </w:rPr>
        <w:t>Agreement.</w:t>
      </w:r>
    </w:p>
    <w:p w14:paraId="3A50C436" w14:textId="77777777" w:rsidR="003E6C35" w:rsidRDefault="003E6C35">
      <w:pPr>
        <w:pStyle w:val="BodyText"/>
        <w:kinsoku w:val="0"/>
        <w:overflowPunct w:val="0"/>
        <w:ind w:left="0" w:firstLine="0"/>
      </w:pPr>
    </w:p>
    <w:p w14:paraId="47842921" w14:textId="77777777" w:rsidR="003E6C35" w:rsidRDefault="003E6C35">
      <w:pPr>
        <w:pStyle w:val="BodyText"/>
        <w:kinsoku w:val="0"/>
        <w:overflowPunct w:val="0"/>
        <w:ind w:right="108" w:firstLine="0"/>
        <w:jc w:val="both"/>
        <w:rPr>
          <w:spacing w:val="-3"/>
        </w:rPr>
      </w:pPr>
      <w:r>
        <w:t xml:space="preserve">In </w:t>
      </w:r>
      <w:r>
        <w:rPr>
          <w:spacing w:val="-3"/>
        </w:rPr>
        <w:t xml:space="preserve">many cases </w:t>
      </w:r>
      <w:r>
        <w:rPr>
          <w:spacing w:val="-2"/>
        </w:rPr>
        <w:t xml:space="preserve">the </w:t>
      </w:r>
      <w:r>
        <w:rPr>
          <w:spacing w:val="-4"/>
        </w:rPr>
        <w:t xml:space="preserve">Consultant </w:t>
      </w:r>
      <w:r>
        <w:rPr>
          <w:spacing w:val="-2"/>
        </w:rPr>
        <w:t xml:space="preserve">has </w:t>
      </w:r>
      <w:r>
        <w:rPr>
          <w:spacing w:val="-3"/>
        </w:rPr>
        <w:t xml:space="preserve">provided the Community with </w:t>
      </w:r>
      <w:r>
        <w:t xml:space="preserve">a </w:t>
      </w:r>
      <w:r>
        <w:rPr>
          <w:spacing w:val="-3"/>
        </w:rPr>
        <w:t xml:space="preserve">letter </w:t>
      </w:r>
      <w:r>
        <w:t xml:space="preserve">of </w:t>
      </w:r>
      <w:r>
        <w:rPr>
          <w:spacing w:val="-3"/>
        </w:rPr>
        <w:t xml:space="preserve">proposal which details the work </w:t>
      </w:r>
      <w:r>
        <w:rPr>
          <w:spacing w:val="-4"/>
        </w:rPr>
        <w:t xml:space="preserve">which </w:t>
      </w:r>
      <w:r>
        <w:rPr>
          <w:spacing w:val="-3"/>
        </w:rPr>
        <w:t xml:space="preserve">will </w:t>
      </w:r>
      <w:r>
        <w:t xml:space="preserve">be </w:t>
      </w:r>
      <w:r>
        <w:rPr>
          <w:spacing w:val="-3"/>
        </w:rPr>
        <w:t xml:space="preserve">performed. </w:t>
      </w:r>
      <w:r>
        <w:t xml:space="preserve">In </w:t>
      </w:r>
      <w:r>
        <w:rPr>
          <w:spacing w:val="-3"/>
        </w:rPr>
        <w:t xml:space="preserve">such </w:t>
      </w:r>
      <w:r>
        <w:t xml:space="preserve">a </w:t>
      </w:r>
      <w:r>
        <w:rPr>
          <w:spacing w:val="-3"/>
        </w:rPr>
        <w:t xml:space="preserve">case, </w:t>
      </w:r>
      <w:r>
        <w:t xml:space="preserve">a </w:t>
      </w:r>
      <w:r>
        <w:rPr>
          <w:spacing w:val="-3"/>
        </w:rPr>
        <w:t xml:space="preserve">copy </w:t>
      </w:r>
      <w:r>
        <w:t xml:space="preserve">of </w:t>
      </w:r>
      <w:r>
        <w:rPr>
          <w:spacing w:val="-3"/>
        </w:rPr>
        <w:t xml:space="preserve">the letter </w:t>
      </w:r>
      <w:r>
        <w:t xml:space="preserve">of </w:t>
      </w:r>
      <w:r>
        <w:rPr>
          <w:spacing w:val="-3"/>
        </w:rPr>
        <w:t xml:space="preserve">proposal could simply </w:t>
      </w:r>
      <w:r>
        <w:t xml:space="preserve">be </w:t>
      </w:r>
      <w:r>
        <w:rPr>
          <w:spacing w:val="-3"/>
        </w:rPr>
        <w:t xml:space="preserve">attached to </w:t>
      </w:r>
      <w:r>
        <w:rPr>
          <w:spacing w:val="-4"/>
        </w:rPr>
        <w:t xml:space="preserve">Schedule </w:t>
      </w:r>
      <w:r>
        <w:rPr>
          <w:spacing w:val="-2"/>
        </w:rPr>
        <w:t xml:space="preserve">"A" and </w:t>
      </w:r>
      <w:r>
        <w:rPr>
          <w:spacing w:val="-4"/>
        </w:rPr>
        <w:t xml:space="preserve">incorporated therein </w:t>
      </w:r>
      <w:r>
        <w:t xml:space="preserve">by </w:t>
      </w:r>
      <w:r>
        <w:rPr>
          <w:spacing w:val="-4"/>
        </w:rPr>
        <w:t xml:space="preserve">reference </w:t>
      </w:r>
      <w:r>
        <w:t xml:space="preserve">- for </w:t>
      </w:r>
      <w:r>
        <w:rPr>
          <w:spacing w:val="-3"/>
        </w:rPr>
        <w:t>example:</w:t>
      </w:r>
    </w:p>
    <w:p w14:paraId="342AA4D7" w14:textId="77777777" w:rsidR="003E6C35" w:rsidRDefault="003E6C35">
      <w:pPr>
        <w:pStyle w:val="BodyText"/>
        <w:kinsoku w:val="0"/>
        <w:overflowPunct w:val="0"/>
        <w:ind w:left="0" w:firstLine="0"/>
      </w:pPr>
    </w:p>
    <w:p w14:paraId="63029B61" w14:textId="77777777" w:rsidR="003E6C35" w:rsidRDefault="003E6C35">
      <w:pPr>
        <w:pStyle w:val="BodyText"/>
        <w:tabs>
          <w:tab w:val="left" w:pos="7956"/>
        </w:tabs>
        <w:kinsoku w:val="0"/>
        <w:overflowPunct w:val="0"/>
        <w:ind w:left="1540" w:right="1553" w:firstLine="0"/>
        <w:jc w:val="both"/>
        <w:rPr>
          <w:spacing w:val="-4"/>
        </w:rPr>
      </w:pPr>
      <w:r>
        <w:rPr>
          <w:spacing w:val="-3"/>
        </w:rPr>
        <w:t xml:space="preserve">"The services </w:t>
      </w:r>
      <w:r>
        <w:t xml:space="preserve">to be </w:t>
      </w:r>
      <w:r>
        <w:rPr>
          <w:spacing w:val="-3"/>
        </w:rPr>
        <w:t xml:space="preserve">provided </w:t>
      </w:r>
      <w:r>
        <w:t xml:space="preserve">by </w:t>
      </w:r>
      <w:r>
        <w:rPr>
          <w:spacing w:val="-2"/>
        </w:rPr>
        <w:t xml:space="preserve">the </w:t>
      </w:r>
      <w:r>
        <w:rPr>
          <w:spacing w:val="-4"/>
        </w:rPr>
        <w:t>Consultant</w:t>
      </w:r>
      <w:r>
        <w:rPr>
          <w:spacing w:val="58"/>
        </w:rPr>
        <w:t xml:space="preserve"> </w:t>
      </w:r>
      <w:r>
        <w:t xml:space="preserve">to </w:t>
      </w:r>
      <w:r>
        <w:rPr>
          <w:spacing w:val="-3"/>
        </w:rPr>
        <w:t xml:space="preserve">the Purchaser are those services </w:t>
      </w:r>
      <w:r>
        <w:rPr>
          <w:spacing w:val="-4"/>
        </w:rPr>
        <w:t xml:space="preserve">described </w:t>
      </w:r>
      <w:r>
        <w:t xml:space="preserve">in </w:t>
      </w:r>
      <w:r>
        <w:rPr>
          <w:spacing w:val="-2"/>
        </w:rPr>
        <w:t xml:space="preserve">the </w:t>
      </w:r>
      <w:r>
        <w:rPr>
          <w:spacing w:val="-4"/>
        </w:rPr>
        <w:t xml:space="preserve">Consultant's </w:t>
      </w:r>
      <w:r>
        <w:rPr>
          <w:spacing w:val="-3"/>
        </w:rPr>
        <w:t xml:space="preserve">letter  </w:t>
      </w:r>
      <w:r>
        <w:t xml:space="preserve">of  </w:t>
      </w:r>
      <w:r>
        <w:rPr>
          <w:spacing w:val="-3"/>
        </w:rPr>
        <w:t>proposal  to  the</w:t>
      </w:r>
      <w:r>
        <w:rPr>
          <w:spacing w:val="-15"/>
        </w:rPr>
        <w:t xml:space="preserve"> </w:t>
      </w:r>
      <w:r>
        <w:rPr>
          <w:spacing w:val="-3"/>
        </w:rPr>
        <w:t>Purchaser</w:t>
      </w:r>
      <w:r>
        <w:rPr>
          <w:spacing w:val="43"/>
        </w:rPr>
        <w:t xml:space="preserve"> </w:t>
      </w:r>
      <w:r>
        <w:rPr>
          <w:spacing w:val="-3"/>
        </w:rPr>
        <w:t>dated</w:t>
      </w:r>
      <w:r>
        <w:rPr>
          <w:spacing w:val="-3"/>
          <w:u w:val="single"/>
        </w:rPr>
        <w:t xml:space="preserve"> </w:t>
      </w:r>
      <w:r>
        <w:rPr>
          <w:spacing w:val="-3"/>
          <w:u w:val="single"/>
        </w:rPr>
        <w:tab/>
      </w:r>
      <w:r>
        <w:t xml:space="preserve">, </w:t>
      </w:r>
      <w:r>
        <w:rPr>
          <w:spacing w:val="-4"/>
        </w:rPr>
        <w:t xml:space="preserve">199  </w:t>
      </w:r>
      <w:r>
        <w:rPr>
          <w:spacing w:val="58"/>
        </w:rPr>
        <w:t xml:space="preserve"> </w:t>
      </w:r>
      <w:r>
        <w:t xml:space="preserve">, a </w:t>
      </w:r>
      <w:r>
        <w:rPr>
          <w:spacing w:val="-3"/>
        </w:rPr>
        <w:t xml:space="preserve">copy </w:t>
      </w:r>
      <w:r>
        <w:t xml:space="preserve">of </w:t>
      </w:r>
      <w:r>
        <w:rPr>
          <w:spacing w:val="-3"/>
        </w:rPr>
        <w:t xml:space="preserve">which </w:t>
      </w:r>
      <w:r>
        <w:t xml:space="preserve">is </w:t>
      </w:r>
      <w:r>
        <w:rPr>
          <w:spacing w:val="-3"/>
        </w:rPr>
        <w:t xml:space="preserve">attached hereto </w:t>
      </w:r>
      <w:r>
        <w:rPr>
          <w:spacing w:val="-2"/>
        </w:rPr>
        <w:t xml:space="preserve">and </w:t>
      </w:r>
      <w:r>
        <w:rPr>
          <w:spacing w:val="-4"/>
        </w:rPr>
        <w:t xml:space="preserve">incorporated    </w:t>
      </w:r>
      <w:r>
        <w:t xml:space="preserve">in this </w:t>
      </w:r>
      <w:r>
        <w:rPr>
          <w:spacing w:val="-3"/>
        </w:rPr>
        <w:t xml:space="preserve">Schedule </w:t>
      </w:r>
      <w:r>
        <w:rPr>
          <w:spacing w:val="-2"/>
        </w:rPr>
        <w:t xml:space="preserve">"A" </w:t>
      </w:r>
      <w:r>
        <w:t>by</w:t>
      </w:r>
      <w:r>
        <w:rPr>
          <w:spacing w:val="-34"/>
        </w:rPr>
        <w:t xml:space="preserve"> </w:t>
      </w:r>
      <w:r>
        <w:rPr>
          <w:spacing w:val="-4"/>
        </w:rPr>
        <w:t>reference."</w:t>
      </w:r>
    </w:p>
    <w:p w14:paraId="760FB8D1" w14:textId="77777777" w:rsidR="003E6C35" w:rsidRDefault="003E6C35">
      <w:pPr>
        <w:pStyle w:val="BodyText"/>
        <w:kinsoku w:val="0"/>
        <w:overflowPunct w:val="0"/>
        <w:ind w:left="0" w:firstLine="0"/>
      </w:pPr>
    </w:p>
    <w:p w14:paraId="54322F4C" w14:textId="77777777" w:rsidR="003E6C35" w:rsidRDefault="003E6C35">
      <w:pPr>
        <w:pStyle w:val="BodyText"/>
        <w:kinsoku w:val="0"/>
        <w:overflowPunct w:val="0"/>
        <w:ind w:right="112" w:firstLine="0"/>
        <w:jc w:val="both"/>
        <w:rPr>
          <w:spacing w:val="-4"/>
        </w:rPr>
      </w:pPr>
      <w:r>
        <w:t xml:space="preserve">To </w:t>
      </w:r>
      <w:r>
        <w:rPr>
          <w:spacing w:val="-3"/>
        </w:rPr>
        <w:t xml:space="preserve">the extent the parties have agreed </w:t>
      </w:r>
      <w:r>
        <w:t xml:space="preserve">on </w:t>
      </w:r>
      <w:r>
        <w:rPr>
          <w:spacing w:val="-2"/>
        </w:rPr>
        <w:t xml:space="preserve">any </w:t>
      </w:r>
      <w:r>
        <w:rPr>
          <w:spacing w:val="-3"/>
        </w:rPr>
        <w:t xml:space="preserve">changes to </w:t>
      </w:r>
      <w:r>
        <w:rPr>
          <w:spacing w:val="-2"/>
        </w:rPr>
        <w:t xml:space="preserve">the </w:t>
      </w:r>
      <w:r>
        <w:rPr>
          <w:spacing w:val="-3"/>
        </w:rPr>
        <w:t xml:space="preserve">scope </w:t>
      </w:r>
      <w:r>
        <w:t xml:space="preserve">of </w:t>
      </w:r>
      <w:r>
        <w:rPr>
          <w:spacing w:val="-2"/>
        </w:rPr>
        <w:t xml:space="preserve">the </w:t>
      </w:r>
      <w:r>
        <w:rPr>
          <w:spacing w:val="-3"/>
        </w:rPr>
        <w:t xml:space="preserve">work </w:t>
      </w:r>
      <w:r>
        <w:t>as</w:t>
      </w:r>
      <w:r>
        <w:rPr>
          <w:spacing w:val="-37"/>
        </w:rPr>
        <w:t xml:space="preserve"> </w:t>
      </w:r>
      <w:r>
        <w:rPr>
          <w:spacing w:val="-3"/>
        </w:rPr>
        <w:t xml:space="preserve">outlined </w:t>
      </w:r>
      <w:r>
        <w:t xml:space="preserve">in </w:t>
      </w:r>
      <w:r>
        <w:rPr>
          <w:spacing w:val="-2"/>
        </w:rPr>
        <w:t xml:space="preserve">the </w:t>
      </w:r>
      <w:r>
        <w:rPr>
          <w:spacing w:val="-4"/>
        </w:rPr>
        <w:t xml:space="preserve">letter </w:t>
      </w:r>
      <w:r>
        <w:t xml:space="preserve">of </w:t>
      </w:r>
      <w:r>
        <w:rPr>
          <w:spacing w:val="-3"/>
        </w:rPr>
        <w:t xml:space="preserve">proposal, </w:t>
      </w:r>
      <w:r>
        <w:t xml:space="preserve">a </w:t>
      </w:r>
      <w:r>
        <w:rPr>
          <w:spacing w:val="-4"/>
        </w:rPr>
        <w:t xml:space="preserve">description </w:t>
      </w:r>
      <w:r>
        <w:t xml:space="preserve">of </w:t>
      </w:r>
      <w:r>
        <w:rPr>
          <w:spacing w:val="-3"/>
        </w:rPr>
        <w:t xml:space="preserve">the agreed changes must </w:t>
      </w:r>
      <w:r>
        <w:t>be</w:t>
      </w:r>
      <w:r>
        <w:rPr>
          <w:spacing w:val="-43"/>
        </w:rPr>
        <w:t xml:space="preserve"> </w:t>
      </w:r>
      <w:r>
        <w:rPr>
          <w:spacing w:val="-4"/>
        </w:rPr>
        <w:t>included.</w:t>
      </w:r>
    </w:p>
    <w:p w14:paraId="244D5CBD" w14:textId="77777777" w:rsidR="003E6C35" w:rsidRDefault="003E6C35">
      <w:pPr>
        <w:pStyle w:val="BodyText"/>
        <w:kinsoku w:val="0"/>
        <w:overflowPunct w:val="0"/>
        <w:ind w:right="112" w:firstLine="0"/>
        <w:jc w:val="both"/>
        <w:rPr>
          <w:spacing w:val="-4"/>
        </w:rPr>
        <w:sectPr w:rsidR="003E6C35">
          <w:headerReference w:type="default" r:id="rId12"/>
          <w:pgSz w:w="12240" w:h="15840"/>
          <w:pgMar w:top="1700" w:right="1320" w:bottom="860" w:left="1340" w:header="1189" w:footer="666" w:gutter="0"/>
          <w:cols w:space="720" w:equalWidth="0">
            <w:col w:w="9580"/>
          </w:cols>
          <w:noEndnote/>
        </w:sectPr>
      </w:pPr>
    </w:p>
    <w:p w14:paraId="46EB883D" w14:textId="77777777" w:rsidR="003E6C35" w:rsidRDefault="003E6C35">
      <w:pPr>
        <w:pStyle w:val="BodyText"/>
        <w:kinsoku w:val="0"/>
        <w:overflowPunct w:val="0"/>
        <w:spacing w:before="5"/>
        <w:ind w:left="0" w:firstLine="0"/>
        <w:rPr>
          <w:sz w:val="18"/>
          <w:szCs w:val="18"/>
        </w:rPr>
      </w:pPr>
    </w:p>
    <w:p w14:paraId="54D6743C" w14:textId="77777777" w:rsidR="003E6C35" w:rsidRDefault="003E6C35">
      <w:pPr>
        <w:pStyle w:val="BodyText"/>
        <w:kinsoku w:val="0"/>
        <w:overflowPunct w:val="0"/>
        <w:spacing w:before="69"/>
        <w:ind w:left="2325" w:right="2342" w:firstLine="0"/>
        <w:jc w:val="center"/>
        <w:rPr>
          <w:spacing w:val="-4"/>
        </w:rPr>
      </w:pPr>
      <w:r>
        <w:rPr>
          <w:b/>
          <w:bCs/>
          <w:spacing w:val="-3"/>
        </w:rPr>
        <w:t xml:space="preserve">TERMS </w:t>
      </w:r>
      <w:r>
        <w:rPr>
          <w:b/>
          <w:bCs/>
        </w:rPr>
        <w:t>OF</w:t>
      </w:r>
      <w:r>
        <w:rPr>
          <w:b/>
          <w:bCs/>
          <w:spacing w:val="-6"/>
        </w:rPr>
        <w:t xml:space="preserve"> </w:t>
      </w:r>
      <w:r>
        <w:rPr>
          <w:b/>
          <w:bCs/>
          <w:spacing w:val="-4"/>
        </w:rPr>
        <w:t>PAYMENT</w:t>
      </w:r>
    </w:p>
    <w:p w14:paraId="4236071A" w14:textId="77777777" w:rsidR="003E6C35" w:rsidRDefault="003E6C35">
      <w:pPr>
        <w:pStyle w:val="BodyText"/>
        <w:kinsoku w:val="0"/>
        <w:overflowPunct w:val="0"/>
        <w:ind w:left="0" w:firstLine="0"/>
        <w:rPr>
          <w:b/>
          <w:bCs/>
        </w:rPr>
      </w:pPr>
    </w:p>
    <w:p w14:paraId="2DBB3A1A" w14:textId="77777777" w:rsidR="003E6C35" w:rsidRDefault="003E6C35">
      <w:pPr>
        <w:pStyle w:val="BodyText"/>
        <w:kinsoku w:val="0"/>
        <w:overflowPunct w:val="0"/>
        <w:ind w:left="0" w:firstLine="0"/>
        <w:rPr>
          <w:b/>
          <w:bCs/>
        </w:rPr>
      </w:pPr>
    </w:p>
    <w:p w14:paraId="02B0C021" w14:textId="77777777" w:rsidR="003E6C35" w:rsidRDefault="003E6C35">
      <w:pPr>
        <w:pStyle w:val="BodyText"/>
        <w:kinsoku w:val="0"/>
        <w:overflowPunct w:val="0"/>
        <w:ind w:right="117" w:firstLine="0"/>
        <w:jc w:val="both"/>
        <w:rPr>
          <w:spacing w:val="-3"/>
        </w:rPr>
      </w:pPr>
      <w:r>
        <w:rPr>
          <w:spacing w:val="-3"/>
        </w:rPr>
        <w:t xml:space="preserve">Subject to </w:t>
      </w:r>
      <w:r>
        <w:t xml:space="preserve">all </w:t>
      </w:r>
      <w:r>
        <w:rPr>
          <w:spacing w:val="-3"/>
        </w:rPr>
        <w:t xml:space="preserve">other terms and conditions </w:t>
      </w:r>
      <w:r>
        <w:t xml:space="preserve">of </w:t>
      </w:r>
      <w:r>
        <w:rPr>
          <w:spacing w:val="-3"/>
        </w:rPr>
        <w:t xml:space="preserve">this Agreement, the Purchaser shall </w:t>
      </w:r>
      <w:r>
        <w:rPr>
          <w:spacing w:val="-2"/>
        </w:rPr>
        <w:t xml:space="preserve">pay </w:t>
      </w:r>
      <w:r>
        <w:rPr>
          <w:spacing w:val="-3"/>
        </w:rPr>
        <w:t xml:space="preserve">to the Consultant amounts </w:t>
      </w:r>
      <w:r>
        <w:rPr>
          <w:spacing w:val="-2"/>
        </w:rPr>
        <w:t xml:space="preserve">not </w:t>
      </w:r>
      <w:r>
        <w:rPr>
          <w:spacing w:val="-3"/>
        </w:rPr>
        <w:t xml:space="preserve">to exceed in the aggregate </w:t>
      </w:r>
      <w:r>
        <w:rPr>
          <w:spacing w:val="-2"/>
        </w:rPr>
        <w:t xml:space="preserve">the </w:t>
      </w:r>
      <w:r>
        <w:rPr>
          <w:spacing w:val="-4"/>
        </w:rPr>
        <w:t xml:space="preserve">Agreement </w:t>
      </w:r>
      <w:r>
        <w:rPr>
          <w:spacing w:val="-3"/>
        </w:rPr>
        <w:t xml:space="preserve">Amount, </w:t>
      </w:r>
      <w:r>
        <w:t xml:space="preserve">in </w:t>
      </w:r>
      <w:r>
        <w:rPr>
          <w:spacing w:val="-3"/>
        </w:rPr>
        <w:t>the following</w:t>
      </w:r>
      <w:r>
        <w:rPr>
          <w:spacing w:val="-5"/>
        </w:rPr>
        <w:t xml:space="preserve"> </w:t>
      </w:r>
      <w:r>
        <w:rPr>
          <w:spacing w:val="-3"/>
        </w:rPr>
        <w:t>manner:</w:t>
      </w:r>
    </w:p>
    <w:p w14:paraId="51C76CCE" w14:textId="77777777" w:rsidR="003E6C35" w:rsidRDefault="003E6C35">
      <w:pPr>
        <w:pStyle w:val="BodyText"/>
        <w:kinsoku w:val="0"/>
        <w:overflowPunct w:val="0"/>
        <w:ind w:left="0" w:firstLine="0"/>
      </w:pPr>
    </w:p>
    <w:p w14:paraId="6AA60B3A" w14:textId="77777777" w:rsidR="003E6C35" w:rsidRDefault="003E6C35">
      <w:pPr>
        <w:pStyle w:val="ListParagraph"/>
        <w:numPr>
          <w:ilvl w:val="0"/>
          <w:numId w:val="4"/>
        </w:numPr>
        <w:tabs>
          <w:tab w:val="left" w:pos="821"/>
        </w:tabs>
        <w:kinsoku w:val="0"/>
        <w:overflowPunct w:val="0"/>
        <w:ind w:right="113"/>
        <w:jc w:val="both"/>
        <w:rPr>
          <w:rFonts w:ascii="Arial" w:hAnsi="Arial" w:cs="Arial"/>
          <w:spacing w:val="-3"/>
        </w:rPr>
      </w:pPr>
      <w:r>
        <w:rPr>
          <w:rFonts w:ascii="Arial" w:hAnsi="Arial" w:cs="Arial"/>
        </w:rPr>
        <w:t xml:space="preserve">At </w:t>
      </w:r>
      <w:r>
        <w:rPr>
          <w:rFonts w:ascii="Arial" w:hAnsi="Arial" w:cs="Arial"/>
          <w:spacing w:val="-3"/>
        </w:rPr>
        <w:t xml:space="preserve">the beginning </w:t>
      </w:r>
      <w:r>
        <w:rPr>
          <w:rFonts w:ascii="Arial" w:hAnsi="Arial" w:cs="Arial"/>
        </w:rPr>
        <w:t xml:space="preserve">of </w:t>
      </w:r>
      <w:r>
        <w:rPr>
          <w:rFonts w:ascii="Arial" w:hAnsi="Arial" w:cs="Arial"/>
          <w:spacing w:val="-3"/>
        </w:rPr>
        <w:t xml:space="preserve">each </w:t>
      </w:r>
      <w:r>
        <w:rPr>
          <w:rFonts w:ascii="Arial" w:hAnsi="Arial" w:cs="Arial"/>
          <w:spacing w:val="-4"/>
        </w:rPr>
        <w:t xml:space="preserve">calendar </w:t>
      </w:r>
      <w:r>
        <w:rPr>
          <w:rFonts w:ascii="Arial" w:hAnsi="Arial" w:cs="Arial"/>
          <w:spacing w:val="-3"/>
        </w:rPr>
        <w:t xml:space="preserve">month </w:t>
      </w:r>
      <w:r>
        <w:rPr>
          <w:rFonts w:ascii="Arial" w:hAnsi="Arial" w:cs="Arial"/>
        </w:rPr>
        <w:t xml:space="preserve">an </w:t>
      </w:r>
      <w:r>
        <w:rPr>
          <w:rFonts w:ascii="Arial" w:hAnsi="Arial" w:cs="Arial"/>
          <w:spacing w:val="-4"/>
        </w:rPr>
        <w:t xml:space="preserve">invoice </w:t>
      </w:r>
      <w:r>
        <w:rPr>
          <w:rFonts w:ascii="Arial" w:hAnsi="Arial" w:cs="Arial"/>
          <w:spacing w:val="-3"/>
        </w:rPr>
        <w:t xml:space="preserve">shall </w:t>
      </w:r>
      <w:r>
        <w:rPr>
          <w:rFonts w:ascii="Arial" w:hAnsi="Arial" w:cs="Arial"/>
        </w:rPr>
        <w:t xml:space="preserve">be </w:t>
      </w:r>
      <w:r>
        <w:rPr>
          <w:rFonts w:ascii="Arial" w:hAnsi="Arial" w:cs="Arial"/>
          <w:spacing w:val="-3"/>
        </w:rPr>
        <w:t xml:space="preserve">submitted to </w:t>
      </w:r>
      <w:r>
        <w:rPr>
          <w:rFonts w:ascii="Arial" w:hAnsi="Arial" w:cs="Arial"/>
          <w:spacing w:val="-2"/>
        </w:rPr>
        <w:t xml:space="preserve">the </w:t>
      </w:r>
      <w:r>
        <w:rPr>
          <w:rFonts w:ascii="Arial" w:hAnsi="Arial" w:cs="Arial"/>
          <w:spacing w:val="-3"/>
        </w:rPr>
        <w:t xml:space="preserve">Community </w:t>
      </w:r>
      <w:r>
        <w:rPr>
          <w:rFonts w:ascii="Arial" w:hAnsi="Arial" w:cs="Arial"/>
        </w:rPr>
        <w:t xml:space="preserve">by </w:t>
      </w:r>
      <w:r>
        <w:rPr>
          <w:rFonts w:ascii="Arial" w:hAnsi="Arial" w:cs="Arial"/>
          <w:spacing w:val="-3"/>
        </w:rPr>
        <w:t xml:space="preserve">the Consultant in </w:t>
      </w:r>
      <w:r>
        <w:rPr>
          <w:rFonts w:ascii="Arial" w:hAnsi="Arial" w:cs="Arial"/>
          <w:spacing w:val="-4"/>
        </w:rPr>
        <w:t>respect</w:t>
      </w:r>
      <w:r>
        <w:rPr>
          <w:rFonts w:ascii="Arial" w:hAnsi="Arial" w:cs="Arial"/>
          <w:spacing w:val="58"/>
        </w:rPr>
        <w:t xml:space="preserve"> </w:t>
      </w:r>
      <w:r>
        <w:rPr>
          <w:rFonts w:ascii="Arial" w:hAnsi="Arial" w:cs="Arial"/>
        </w:rPr>
        <w:t xml:space="preserve">of </w:t>
      </w:r>
      <w:r>
        <w:rPr>
          <w:rFonts w:ascii="Arial" w:hAnsi="Arial" w:cs="Arial"/>
          <w:spacing w:val="-3"/>
        </w:rPr>
        <w:t xml:space="preserve">Services provided during the immediately preceding month.  Each </w:t>
      </w:r>
      <w:r>
        <w:rPr>
          <w:rFonts w:ascii="Arial" w:hAnsi="Arial" w:cs="Arial"/>
          <w:spacing w:val="-4"/>
        </w:rPr>
        <w:t xml:space="preserve">invoice </w:t>
      </w:r>
      <w:r>
        <w:rPr>
          <w:rFonts w:ascii="Arial" w:hAnsi="Arial" w:cs="Arial"/>
          <w:spacing w:val="-3"/>
        </w:rPr>
        <w:t xml:space="preserve">shall, in </w:t>
      </w:r>
      <w:r>
        <w:rPr>
          <w:rFonts w:ascii="Arial" w:hAnsi="Arial" w:cs="Arial"/>
          <w:spacing w:val="-4"/>
        </w:rPr>
        <w:t xml:space="preserve">respect </w:t>
      </w:r>
      <w:r>
        <w:rPr>
          <w:rFonts w:ascii="Arial" w:hAnsi="Arial" w:cs="Arial"/>
        </w:rPr>
        <w:t xml:space="preserve">of </w:t>
      </w:r>
      <w:r>
        <w:rPr>
          <w:rFonts w:ascii="Arial" w:hAnsi="Arial" w:cs="Arial"/>
          <w:spacing w:val="-3"/>
        </w:rPr>
        <w:t>such</w:t>
      </w:r>
      <w:r>
        <w:rPr>
          <w:rFonts w:ascii="Arial" w:hAnsi="Arial" w:cs="Arial"/>
          <w:spacing w:val="-18"/>
        </w:rPr>
        <w:t xml:space="preserve"> </w:t>
      </w:r>
      <w:r>
        <w:rPr>
          <w:rFonts w:ascii="Arial" w:hAnsi="Arial" w:cs="Arial"/>
          <w:spacing w:val="-3"/>
        </w:rPr>
        <w:t>month:</w:t>
      </w:r>
    </w:p>
    <w:p w14:paraId="7F09B298" w14:textId="77777777" w:rsidR="003E6C35" w:rsidRDefault="003E6C35">
      <w:pPr>
        <w:pStyle w:val="BodyText"/>
        <w:kinsoku w:val="0"/>
        <w:overflowPunct w:val="0"/>
        <w:ind w:left="0" w:firstLine="0"/>
      </w:pPr>
    </w:p>
    <w:p w14:paraId="32155B18" w14:textId="77777777" w:rsidR="003E6C35" w:rsidRDefault="003E6C35">
      <w:pPr>
        <w:pStyle w:val="ListParagraph"/>
        <w:numPr>
          <w:ilvl w:val="1"/>
          <w:numId w:val="4"/>
        </w:numPr>
        <w:tabs>
          <w:tab w:val="left" w:pos="1541"/>
        </w:tabs>
        <w:kinsoku w:val="0"/>
        <w:overflowPunct w:val="0"/>
        <w:jc w:val="both"/>
        <w:rPr>
          <w:rFonts w:ascii="Arial" w:hAnsi="Arial" w:cs="Arial"/>
          <w:spacing w:val="-4"/>
        </w:rPr>
      </w:pPr>
      <w:r>
        <w:rPr>
          <w:rFonts w:ascii="Arial" w:hAnsi="Arial" w:cs="Arial"/>
          <w:spacing w:val="-3"/>
        </w:rPr>
        <w:t xml:space="preserve">refer </w:t>
      </w:r>
      <w:r>
        <w:rPr>
          <w:rFonts w:ascii="Arial" w:hAnsi="Arial" w:cs="Arial"/>
        </w:rPr>
        <w:t xml:space="preserve">to </w:t>
      </w:r>
      <w:r>
        <w:rPr>
          <w:rFonts w:ascii="Arial" w:hAnsi="Arial" w:cs="Arial"/>
          <w:spacing w:val="-3"/>
        </w:rPr>
        <w:t xml:space="preserve">the purchase </w:t>
      </w:r>
      <w:r>
        <w:rPr>
          <w:rFonts w:ascii="Arial" w:hAnsi="Arial" w:cs="Arial"/>
        </w:rPr>
        <w:t>order</w:t>
      </w:r>
      <w:r>
        <w:rPr>
          <w:rFonts w:ascii="Arial" w:hAnsi="Arial" w:cs="Arial"/>
          <w:spacing w:val="-30"/>
        </w:rPr>
        <w:t xml:space="preserve"> </w:t>
      </w:r>
      <w:r>
        <w:rPr>
          <w:rFonts w:ascii="Arial" w:hAnsi="Arial" w:cs="Arial"/>
          <w:spacing w:val="-4"/>
        </w:rPr>
        <w:t>number,</w:t>
      </w:r>
    </w:p>
    <w:p w14:paraId="78547484" w14:textId="77777777" w:rsidR="003E6C35" w:rsidRDefault="003E6C35">
      <w:pPr>
        <w:pStyle w:val="BodyText"/>
        <w:kinsoku w:val="0"/>
        <w:overflowPunct w:val="0"/>
        <w:spacing w:before="9"/>
        <w:ind w:left="0" w:firstLine="0"/>
        <w:rPr>
          <w:sz w:val="20"/>
          <w:szCs w:val="20"/>
        </w:rPr>
      </w:pPr>
    </w:p>
    <w:p w14:paraId="5B06F31F" w14:textId="77777777" w:rsidR="003E6C35" w:rsidRDefault="003E6C35">
      <w:pPr>
        <w:pStyle w:val="ListParagraph"/>
        <w:numPr>
          <w:ilvl w:val="1"/>
          <w:numId w:val="4"/>
        </w:numPr>
        <w:tabs>
          <w:tab w:val="left" w:pos="1541"/>
        </w:tabs>
        <w:kinsoku w:val="0"/>
        <w:overflowPunct w:val="0"/>
        <w:ind w:right="115"/>
        <w:jc w:val="both"/>
        <w:rPr>
          <w:rFonts w:ascii="Arial" w:hAnsi="Arial" w:cs="Arial"/>
          <w:spacing w:val="-3"/>
        </w:rPr>
      </w:pPr>
      <w:r>
        <w:rPr>
          <w:rFonts w:ascii="Arial" w:hAnsi="Arial" w:cs="Arial"/>
          <w:spacing w:val="-3"/>
        </w:rPr>
        <w:t xml:space="preserve">where applicable, </w:t>
      </w:r>
      <w:r>
        <w:rPr>
          <w:rFonts w:ascii="Arial" w:hAnsi="Arial" w:cs="Arial"/>
          <w:spacing w:val="-4"/>
        </w:rPr>
        <w:t xml:space="preserve">separately </w:t>
      </w:r>
      <w:r>
        <w:rPr>
          <w:rFonts w:ascii="Arial" w:hAnsi="Arial" w:cs="Arial"/>
          <w:spacing w:val="-3"/>
        </w:rPr>
        <w:t xml:space="preserve">identify work </w:t>
      </w:r>
      <w:r>
        <w:rPr>
          <w:rFonts w:ascii="Arial" w:hAnsi="Arial" w:cs="Arial"/>
          <w:spacing w:val="-4"/>
        </w:rPr>
        <w:t>performed</w:t>
      </w:r>
      <w:r>
        <w:rPr>
          <w:rFonts w:ascii="Arial" w:hAnsi="Arial" w:cs="Arial"/>
          <w:spacing w:val="58"/>
        </w:rPr>
        <w:t xml:space="preserve"> </w:t>
      </w:r>
      <w:r>
        <w:rPr>
          <w:rFonts w:ascii="Arial" w:hAnsi="Arial" w:cs="Arial"/>
          <w:spacing w:val="-3"/>
        </w:rPr>
        <w:t xml:space="preserve">in Canada </w:t>
      </w:r>
      <w:r>
        <w:rPr>
          <w:rFonts w:ascii="Arial" w:hAnsi="Arial" w:cs="Arial"/>
          <w:spacing w:val="-2"/>
        </w:rPr>
        <w:t xml:space="preserve">and </w:t>
      </w:r>
      <w:r>
        <w:rPr>
          <w:rFonts w:ascii="Arial" w:hAnsi="Arial" w:cs="Arial"/>
          <w:spacing w:val="-3"/>
        </w:rPr>
        <w:t xml:space="preserve">elsewhere </w:t>
      </w:r>
      <w:r>
        <w:rPr>
          <w:rFonts w:ascii="Arial" w:hAnsi="Arial" w:cs="Arial"/>
          <w:spacing w:val="-2"/>
        </w:rPr>
        <w:t xml:space="preserve">and </w:t>
      </w:r>
      <w:r>
        <w:rPr>
          <w:rFonts w:ascii="Arial" w:hAnsi="Arial" w:cs="Arial"/>
          <w:spacing w:val="-3"/>
        </w:rPr>
        <w:t xml:space="preserve">the </w:t>
      </w:r>
      <w:r>
        <w:rPr>
          <w:rFonts w:ascii="Arial" w:hAnsi="Arial" w:cs="Arial"/>
          <w:spacing w:val="-4"/>
        </w:rPr>
        <w:t xml:space="preserve">proportionate </w:t>
      </w:r>
      <w:r>
        <w:rPr>
          <w:rFonts w:ascii="Arial" w:hAnsi="Arial" w:cs="Arial"/>
          <w:spacing w:val="-3"/>
        </w:rPr>
        <w:t xml:space="preserve">allocation </w:t>
      </w:r>
      <w:r>
        <w:rPr>
          <w:rFonts w:ascii="Arial" w:hAnsi="Arial" w:cs="Arial"/>
        </w:rPr>
        <w:t xml:space="preserve">of </w:t>
      </w:r>
      <w:r>
        <w:rPr>
          <w:rFonts w:ascii="Arial" w:hAnsi="Arial" w:cs="Arial"/>
          <w:spacing w:val="-3"/>
        </w:rPr>
        <w:t xml:space="preserve">the </w:t>
      </w:r>
      <w:r>
        <w:rPr>
          <w:rFonts w:ascii="Arial" w:hAnsi="Arial" w:cs="Arial"/>
          <w:spacing w:val="-4"/>
        </w:rPr>
        <w:t xml:space="preserve">invoice </w:t>
      </w:r>
      <w:r>
        <w:rPr>
          <w:rFonts w:ascii="Arial" w:hAnsi="Arial" w:cs="Arial"/>
          <w:spacing w:val="-3"/>
        </w:rPr>
        <w:t xml:space="preserve">amount </w:t>
      </w:r>
      <w:r>
        <w:rPr>
          <w:rFonts w:ascii="Arial" w:hAnsi="Arial" w:cs="Arial"/>
        </w:rPr>
        <w:t xml:space="preserve">in that </w:t>
      </w:r>
      <w:r>
        <w:rPr>
          <w:rFonts w:ascii="Arial" w:hAnsi="Arial" w:cs="Arial"/>
          <w:spacing w:val="-3"/>
        </w:rPr>
        <w:t>regard;</w:t>
      </w:r>
    </w:p>
    <w:p w14:paraId="34A9E02D" w14:textId="77777777" w:rsidR="003E6C35" w:rsidRDefault="003E6C35">
      <w:pPr>
        <w:pStyle w:val="BodyText"/>
        <w:kinsoku w:val="0"/>
        <w:overflowPunct w:val="0"/>
        <w:spacing w:before="10"/>
        <w:ind w:left="0" w:firstLine="0"/>
        <w:rPr>
          <w:sz w:val="20"/>
          <w:szCs w:val="20"/>
        </w:rPr>
      </w:pPr>
    </w:p>
    <w:p w14:paraId="7409F81C" w14:textId="77777777" w:rsidR="003E6C35" w:rsidRDefault="003E6C35">
      <w:pPr>
        <w:pStyle w:val="ListParagraph"/>
        <w:numPr>
          <w:ilvl w:val="1"/>
          <w:numId w:val="4"/>
        </w:numPr>
        <w:tabs>
          <w:tab w:val="left" w:pos="1541"/>
        </w:tabs>
        <w:kinsoku w:val="0"/>
        <w:overflowPunct w:val="0"/>
        <w:ind w:right="115"/>
        <w:jc w:val="both"/>
        <w:rPr>
          <w:rFonts w:ascii="Arial" w:hAnsi="Arial" w:cs="Arial"/>
          <w:spacing w:val="-2"/>
        </w:rPr>
      </w:pPr>
      <w:r>
        <w:rPr>
          <w:rFonts w:ascii="Arial" w:hAnsi="Arial" w:cs="Arial"/>
          <w:spacing w:val="-3"/>
        </w:rPr>
        <w:t xml:space="preserve">identify </w:t>
      </w:r>
      <w:r>
        <w:rPr>
          <w:rFonts w:ascii="Arial" w:hAnsi="Arial" w:cs="Arial"/>
        </w:rPr>
        <w:t xml:space="preserve">as </w:t>
      </w:r>
      <w:r>
        <w:rPr>
          <w:rFonts w:ascii="Arial" w:hAnsi="Arial" w:cs="Arial"/>
          <w:spacing w:val="-3"/>
        </w:rPr>
        <w:t xml:space="preserve">separate items </w:t>
      </w:r>
      <w:r>
        <w:rPr>
          <w:rFonts w:ascii="Arial" w:hAnsi="Arial" w:cs="Arial"/>
          <w:spacing w:val="-2"/>
        </w:rPr>
        <w:t xml:space="preserve">any </w:t>
      </w:r>
      <w:r>
        <w:rPr>
          <w:rFonts w:ascii="Arial" w:hAnsi="Arial" w:cs="Arial"/>
          <w:spacing w:val="-3"/>
        </w:rPr>
        <w:t xml:space="preserve">travel </w:t>
      </w:r>
      <w:r>
        <w:rPr>
          <w:rFonts w:ascii="Arial" w:hAnsi="Arial" w:cs="Arial"/>
          <w:spacing w:val="-2"/>
        </w:rPr>
        <w:t xml:space="preserve">and </w:t>
      </w:r>
      <w:r>
        <w:rPr>
          <w:rFonts w:ascii="Arial" w:hAnsi="Arial" w:cs="Arial"/>
          <w:spacing w:val="-3"/>
        </w:rPr>
        <w:t xml:space="preserve">living expenses, and/or </w:t>
      </w:r>
      <w:r>
        <w:rPr>
          <w:rFonts w:ascii="Arial" w:hAnsi="Arial" w:cs="Arial"/>
          <w:spacing w:val="-2"/>
        </w:rPr>
        <w:t xml:space="preserve">any </w:t>
      </w:r>
      <w:r>
        <w:rPr>
          <w:rFonts w:ascii="Arial" w:hAnsi="Arial" w:cs="Arial"/>
          <w:spacing w:val="-3"/>
        </w:rPr>
        <w:t xml:space="preserve">tax, </w:t>
      </w:r>
      <w:r>
        <w:rPr>
          <w:rFonts w:ascii="Arial" w:hAnsi="Arial" w:cs="Arial"/>
        </w:rPr>
        <w:t xml:space="preserve">duty or </w:t>
      </w:r>
      <w:r>
        <w:rPr>
          <w:rFonts w:ascii="Arial" w:hAnsi="Arial" w:cs="Arial"/>
          <w:spacing w:val="-4"/>
        </w:rPr>
        <w:t xml:space="preserve">charge separately chargeable </w:t>
      </w:r>
      <w:r>
        <w:rPr>
          <w:rFonts w:ascii="Arial" w:hAnsi="Arial" w:cs="Arial"/>
        </w:rPr>
        <w:t xml:space="preserve">to </w:t>
      </w:r>
      <w:r>
        <w:rPr>
          <w:rFonts w:ascii="Arial" w:hAnsi="Arial" w:cs="Arial"/>
          <w:spacing w:val="-3"/>
        </w:rPr>
        <w:t xml:space="preserve">the Community (in addition </w:t>
      </w:r>
      <w:r>
        <w:rPr>
          <w:rFonts w:ascii="Arial" w:hAnsi="Arial" w:cs="Arial"/>
        </w:rPr>
        <w:t xml:space="preserve">to </w:t>
      </w:r>
      <w:r>
        <w:rPr>
          <w:rFonts w:ascii="Arial" w:hAnsi="Arial" w:cs="Arial"/>
          <w:spacing w:val="-3"/>
        </w:rPr>
        <w:t xml:space="preserve">the Agreement Amount) but only </w:t>
      </w:r>
      <w:r>
        <w:rPr>
          <w:rFonts w:ascii="Arial" w:hAnsi="Arial" w:cs="Arial"/>
        </w:rPr>
        <w:t xml:space="preserve">as </w:t>
      </w:r>
      <w:r>
        <w:rPr>
          <w:rFonts w:ascii="Arial" w:hAnsi="Arial" w:cs="Arial"/>
          <w:spacing w:val="-4"/>
        </w:rPr>
        <w:t xml:space="preserve">specified </w:t>
      </w:r>
      <w:r>
        <w:rPr>
          <w:rFonts w:ascii="Arial" w:hAnsi="Arial" w:cs="Arial"/>
          <w:spacing w:val="-2"/>
        </w:rPr>
        <w:t xml:space="preserve">and </w:t>
      </w:r>
      <w:r>
        <w:rPr>
          <w:rFonts w:ascii="Arial" w:hAnsi="Arial" w:cs="Arial"/>
          <w:spacing w:val="-3"/>
        </w:rPr>
        <w:t xml:space="preserve">provided </w:t>
      </w:r>
      <w:r>
        <w:rPr>
          <w:rFonts w:ascii="Arial" w:hAnsi="Arial" w:cs="Arial"/>
        </w:rPr>
        <w:t xml:space="preserve">for </w:t>
      </w:r>
      <w:r>
        <w:rPr>
          <w:rFonts w:ascii="Arial" w:hAnsi="Arial" w:cs="Arial"/>
          <w:spacing w:val="-3"/>
        </w:rPr>
        <w:t xml:space="preserve">in </w:t>
      </w:r>
      <w:r>
        <w:rPr>
          <w:rFonts w:ascii="Arial" w:hAnsi="Arial" w:cs="Arial"/>
          <w:spacing w:val="-4"/>
        </w:rPr>
        <w:t xml:space="preserve">Schedule </w:t>
      </w:r>
      <w:r>
        <w:rPr>
          <w:rFonts w:ascii="Arial" w:hAnsi="Arial" w:cs="Arial"/>
          <w:spacing w:val="-3"/>
        </w:rPr>
        <w:t xml:space="preserve">"C"; </w:t>
      </w:r>
      <w:r>
        <w:rPr>
          <w:rFonts w:ascii="Arial" w:hAnsi="Arial" w:cs="Arial"/>
          <w:spacing w:val="-2"/>
        </w:rPr>
        <w:t>and</w:t>
      </w:r>
    </w:p>
    <w:p w14:paraId="3D803B3D" w14:textId="77777777" w:rsidR="003E6C35" w:rsidRDefault="003E6C35">
      <w:pPr>
        <w:pStyle w:val="BodyText"/>
        <w:kinsoku w:val="0"/>
        <w:overflowPunct w:val="0"/>
        <w:spacing w:before="10"/>
        <w:ind w:left="0" w:firstLine="0"/>
        <w:rPr>
          <w:sz w:val="20"/>
          <w:szCs w:val="20"/>
        </w:rPr>
      </w:pPr>
    </w:p>
    <w:p w14:paraId="7B6D70BE" w14:textId="77777777" w:rsidR="003E6C35" w:rsidRDefault="003E6C35">
      <w:pPr>
        <w:pStyle w:val="ListParagraph"/>
        <w:numPr>
          <w:ilvl w:val="1"/>
          <w:numId w:val="4"/>
        </w:numPr>
        <w:tabs>
          <w:tab w:val="left" w:pos="1541"/>
        </w:tabs>
        <w:kinsoku w:val="0"/>
        <w:overflowPunct w:val="0"/>
        <w:ind w:right="113"/>
        <w:jc w:val="both"/>
        <w:rPr>
          <w:rFonts w:ascii="Arial" w:hAnsi="Arial" w:cs="Arial"/>
          <w:spacing w:val="-4"/>
        </w:rPr>
      </w:pPr>
      <w:r>
        <w:rPr>
          <w:rFonts w:ascii="Arial" w:hAnsi="Arial" w:cs="Arial"/>
          <w:spacing w:val="-3"/>
        </w:rPr>
        <w:t xml:space="preserve">identify the number </w:t>
      </w:r>
      <w:r>
        <w:rPr>
          <w:rFonts w:ascii="Arial" w:hAnsi="Arial" w:cs="Arial"/>
        </w:rPr>
        <w:t xml:space="preserve">of </w:t>
      </w:r>
      <w:r>
        <w:rPr>
          <w:rFonts w:ascii="Arial" w:hAnsi="Arial" w:cs="Arial"/>
          <w:spacing w:val="-3"/>
        </w:rPr>
        <w:t xml:space="preserve">man-days </w:t>
      </w:r>
      <w:r>
        <w:rPr>
          <w:rFonts w:ascii="Arial" w:hAnsi="Arial" w:cs="Arial"/>
        </w:rPr>
        <w:t xml:space="preserve">or </w:t>
      </w:r>
      <w:r>
        <w:rPr>
          <w:rFonts w:ascii="Arial" w:hAnsi="Arial" w:cs="Arial"/>
          <w:spacing w:val="-3"/>
        </w:rPr>
        <w:t xml:space="preserve">hours expended </w:t>
      </w:r>
      <w:r>
        <w:rPr>
          <w:rFonts w:ascii="Arial" w:hAnsi="Arial" w:cs="Arial"/>
        </w:rPr>
        <w:t xml:space="preserve">in </w:t>
      </w:r>
      <w:r>
        <w:rPr>
          <w:rFonts w:ascii="Arial" w:hAnsi="Arial" w:cs="Arial"/>
          <w:spacing w:val="-3"/>
        </w:rPr>
        <w:t xml:space="preserve">providing </w:t>
      </w:r>
      <w:r>
        <w:rPr>
          <w:rFonts w:ascii="Arial" w:hAnsi="Arial" w:cs="Arial"/>
          <w:spacing w:val="-2"/>
        </w:rPr>
        <w:t xml:space="preserve">the </w:t>
      </w:r>
      <w:r>
        <w:rPr>
          <w:rFonts w:ascii="Arial" w:hAnsi="Arial" w:cs="Arial"/>
          <w:spacing w:val="-3"/>
        </w:rPr>
        <w:t xml:space="preserve">Services, the </w:t>
      </w:r>
      <w:r>
        <w:rPr>
          <w:rFonts w:ascii="Arial" w:hAnsi="Arial" w:cs="Arial"/>
          <w:spacing w:val="-4"/>
        </w:rPr>
        <w:t xml:space="preserve">applicable </w:t>
      </w:r>
      <w:r>
        <w:rPr>
          <w:rFonts w:ascii="Arial" w:hAnsi="Arial" w:cs="Arial"/>
          <w:spacing w:val="-3"/>
        </w:rPr>
        <w:t xml:space="preserve">rates </w:t>
      </w:r>
      <w:r>
        <w:rPr>
          <w:rFonts w:ascii="Arial" w:hAnsi="Arial" w:cs="Arial"/>
          <w:spacing w:val="-2"/>
        </w:rPr>
        <w:t xml:space="preserve">and </w:t>
      </w:r>
      <w:r>
        <w:rPr>
          <w:rFonts w:ascii="Arial" w:hAnsi="Arial" w:cs="Arial"/>
          <w:spacing w:val="-3"/>
        </w:rPr>
        <w:t xml:space="preserve">charges for the time expended, </w:t>
      </w:r>
      <w:r>
        <w:rPr>
          <w:rFonts w:ascii="Arial" w:hAnsi="Arial" w:cs="Arial"/>
          <w:spacing w:val="-2"/>
        </w:rPr>
        <w:t xml:space="preserve">and </w:t>
      </w:r>
      <w:r>
        <w:rPr>
          <w:rFonts w:ascii="Arial" w:hAnsi="Arial" w:cs="Arial"/>
        </w:rPr>
        <w:t xml:space="preserve">a </w:t>
      </w:r>
      <w:r>
        <w:rPr>
          <w:rFonts w:ascii="Arial" w:hAnsi="Arial" w:cs="Arial"/>
          <w:spacing w:val="-3"/>
        </w:rPr>
        <w:t xml:space="preserve">description </w:t>
      </w:r>
      <w:r>
        <w:rPr>
          <w:rFonts w:ascii="Arial" w:hAnsi="Arial" w:cs="Arial"/>
        </w:rPr>
        <w:t xml:space="preserve">of </w:t>
      </w:r>
      <w:r>
        <w:rPr>
          <w:rFonts w:ascii="Arial" w:hAnsi="Arial" w:cs="Arial"/>
          <w:spacing w:val="-2"/>
        </w:rPr>
        <w:t xml:space="preserve">the </w:t>
      </w:r>
      <w:r>
        <w:rPr>
          <w:rFonts w:ascii="Arial" w:hAnsi="Arial" w:cs="Arial"/>
          <w:spacing w:val="-3"/>
        </w:rPr>
        <w:t xml:space="preserve">Services performed </w:t>
      </w:r>
      <w:r>
        <w:rPr>
          <w:rFonts w:ascii="Arial" w:hAnsi="Arial" w:cs="Arial"/>
        </w:rPr>
        <w:t xml:space="preserve">in </w:t>
      </w:r>
      <w:r>
        <w:rPr>
          <w:rFonts w:ascii="Arial" w:hAnsi="Arial" w:cs="Arial"/>
          <w:spacing w:val="-3"/>
        </w:rPr>
        <w:t>that</w:t>
      </w:r>
      <w:r>
        <w:rPr>
          <w:rFonts w:ascii="Arial" w:hAnsi="Arial" w:cs="Arial"/>
          <w:spacing w:val="-31"/>
        </w:rPr>
        <w:t xml:space="preserve"> </w:t>
      </w:r>
      <w:r>
        <w:rPr>
          <w:rFonts w:ascii="Arial" w:hAnsi="Arial" w:cs="Arial"/>
          <w:spacing w:val="-4"/>
        </w:rPr>
        <w:t>regard.</w:t>
      </w:r>
    </w:p>
    <w:p w14:paraId="308B2435" w14:textId="77777777" w:rsidR="003E6C35" w:rsidRDefault="003E6C35">
      <w:pPr>
        <w:pStyle w:val="BodyText"/>
        <w:kinsoku w:val="0"/>
        <w:overflowPunct w:val="0"/>
        <w:ind w:left="0" w:firstLine="0"/>
      </w:pPr>
    </w:p>
    <w:p w14:paraId="64F8D068" w14:textId="77777777" w:rsidR="003E6C35" w:rsidRDefault="003E6C35">
      <w:pPr>
        <w:pStyle w:val="BodyText"/>
        <w:kinsoku w:val="0"/>
        <w:overflowPunct w:val="0"/>
        <w:ind w:left="820" w:right="112" w:firstLine="0"/>
        <w:jc w:val="both"/>
        <w:rPr>
          <w:spacing w:val="-4"/>
        </w:rPr>
      </w:pPr>
      <w:r>
        <w:t xml:space="preserve">The </w:t>
      </w:r>
      <w:r>
        <w:rPr>
          <w:spacing w:val="-3"/>
        </w:rPr>
        <w:t xml:space="preserve">Consultant </w:t>
      </w:r>
      <w:r>
        <w:rPr>
          <w:spacing w:val="-2"/>
        </w:rPr>
        <w:t xml:space="preserve">may </w:t>
      </w:r>
      <w:r>
        <w:rPr>
          <w:spacing w:val="-3"/>
        </w:rPr>
        <w:t xml:space="preserve">elect, </w:t>
      </w:r>
      <w:r>
        <w:t xml:space="preserve">at its </w:t>
      </w:r>
      <w:r>
        <w:rPr>
          <w:spacing w:val="-3"/>
        </w:rPr>
        <w:t xml:space="preserve">option, </w:t>
      </w:r>
      <w:r>
        <w:t xml:space="preserve">to </w:t>
      </w:r>
      <w:r>
        <w:rPr>
          <w:spacing w:val="-4"/>
        </w:rPr>
        <w:t xml:space="preserve">provide </w:t>
      </w:r>
      <w:r>
        <w:rPr>
          <w:spacing w:val="-3"/>
        </w:rPr>
        <w:t xml:space="preserve">the Community with </w:t>
      </w:r>
      <w:r>
        <w:rPr>
          <w:spacing w:val="-2"/>
        </w:rPr>
        <w:t xml:space="preserve">one </w:t>
      </w:r>
      <w:r>
        <w:rPr>
          <w:spacing w:val="-4"/>
        </w:rPr>
        <w:t xml:space="preserve">invoice </w:t>
      </w:r>
      <w:r>
        <w:t xml:space="preserve">for </w:t>
      </w:r>
      <w:r>
        <w:rPr>
          <w:spacing w:val="-2"/>
        </w:rPr>
        <w:t xml:space="preserve">the </w:t>
      </w:r>
      <w:r>
        <w:rPr>
          <w:spacing w:val="-3"/>
        </w:rPr>
        <w:t xml:space="preserve">whole </w:t>
      </w:r>
      <w:r>
        <w:t xml:space="preserve">of </w:t>
      </w:r>
      <w:r>
        <w:rPr>
          <w:spacing w:val="-2"/>
        </w:rPr>
        <w:t xml:space="preserve">the </w:t>
      </w:r>
      <w:r>
        <w:rPr>
          <w:spacing w:val="-3"/>
        </w:rPr>
        <w:t xml:space="preserve">Services </w:t>
      </w:r>
      <w:r>
        <w:t xml:space="preserve">to be </w:t>
      </w:r>
      <w:r>
        <w:rPr>
          <w:spacing w:val="-3"/>
        </w:rPr>
        <w:t xml:space="preserve">provided hereunder in place </w:t>
      </w:r>
      <w:r>
        <w:t xml:space="preserve">of </w:t>
      </w:r>
      <w:r>
        <w:rPr>
          <w:spacing w:val="-3"/>
        </w:rPr>
        <w:t>monthly</w:t>
      </w:r>
      <w:r>
        <w:rPr>
          <w:spacing w:val="-36"/>
        </w:rPr>
        <w:t xml:space="preserve"> </w:t>
      </w:r>
      <w:r>
        <w:rPr>
          <w:spacing w:val="-3"/>
        </w:rPr>
        <w:t xml:space="preserve">invoices, provided that </w:t>
      </w:r>
      <w:r>
        <w:t xml:space="preserve">all </w:t>
      </w:r>
      <w:r>
        <w:rPr>
          <w:spacing w:val="-3"/>
        </w:rPr>
        <w:t xml:space="preserve">the </w:t>
      </w:r>
      <w:r>
        <w:rPr>
          <w:spacing w:val="-4"/>
        </w:rPr>
        <w:t xml:space="preserve">required information </w:t>
      </w:r>
      <w:r>
        <w:t xml:space="preserve">is </w:t>
      </w:r>
      <w:r>
        <w:rPr>
          <w:spacing w:val="-3"/>
        </w:rPr>
        <w:t>included in such</w:t>
      </w:r>
      <w:r>
        <w:rPr>
          <w:spacing w:val="-16"/>
        </w:rPr>
        <w:t xml:space="preserve"> </w:t>
      </w:r>
      <w:r>
        <w:rPr>
          <w:spacing w:val="-4"/>
        </w:rPr>
        <w:t>invoice.</w:t>
      </w:r>
    </w:p>
    <w:p w14:paraId="386006BD" w14:textId="77777777" w:rsidR="003E6C35" w:rsidRDefault="003E6C35">
      <w:pPr>
        <w:pStyle w:val="BodyText"/>
        <w:kinsoku w:val="0"/>
        <w:overflowPunct w:val="0"/>
        <w:ind w:left="0" w:firstLine="0"/>
      </w:pPr>
    </w:p>
    <w:p w14:paraId="56EF5C26" w14:textId="77777777" w:rsidR="003E6C35" w:rsidRDefault="003E6C35">
      <w:pPr>
        <w:pStyle w:val="ListParagraph"/>
        <w:numPr>
          <w:ilvl w:val="0"/>
          <w:numId w:val="4"/>
        </w:numPr>
        <w:tabs>
          <w:tab w:val="left" w:pos="821"/>
        </w:tabs>
        <w:kinsoku w:val="0"/>
        <w:overflowPunct w:val="0"/>
        <w:ind w:right="111"/>
        <w:jc w:val="both"/>
        <w:rPr>
          <w:rFonts w:ascii="Arial" w:hAnsi="Arial" w:cs="Arial"/>
          <w:spacing w:val="-3"/>
        </w:rPr>
      </w:pPr>
      <w:r>
        <w:rPr>
          <w:rFonts w:ascii="Arial" w:hAnsi="Arial" w:cs="Arial"/>
          <w:spacing w:val="-3"/>
        </w:rPr>
        <w:t xml:space="preserve">Subject </w:t>
      </w:r>
      <w:r>
        <w:rPr>
          <w:rFonts w:ascii="Arial" w:hAnsi="Arial" w:cs="Arial"/>
        </w:rPr>
        <w:t xml:space="preserve">to </w:t>
      </w:r>
      <w:r>
        <w:rPr>
          <w:rFonts w:ascii="Arial" w:hAnsi="Arial" w:cs="Arial"/>
          <w:spacing w:val="-3"/>
        </w:rPr>
        <w:t xml:space="preserve">the </w:t>
      </w:r>
      <w:r>
        <w:rPr>
          <w:rFonts w:ascii="Arial" w:hAnsi="Arial" w:cs="Arial"/>
          <w:spacing w:val="-4"/>
        </w:rPr>
        <w:t xml:space="preserve">verification </w:t>
      </w:r>
      <w:r>
        <w:rPr>
          <w:rFonts w:ascii="Arial" w:hAnsi="Arial" w:cs="Arial"/>
        </w:rPr>
        <w:t xml:space="preserve">of </w:t>
      </w:r>
      <w:r>
        <w:rPr>
          <w:rFonts w:ascii="Arial" w:hAnsi="Arial" w:cs="Arial"/>
          <w:spacing w:val="-3"/>
        </w:rPr>
        <w:t xml:space="preserve">each invoice </w:t>
      </w:r>
      <w:r>
        <w:rPr>
          <w:rFonts w:ascii="Arial" w:hAnsi="Arial" w:cs="Arial"/>
        </w:rPr>
        <w:t xml:space="preserve">by </w:t>
      </w:r>
      <w:r>
        <w:rPr>
          <w:rFonts w:ascii="Arial" w:hAnsi="Arial" w:cs="Arial"/>
          <w:spacing w:val="-3"/>
        </w:rPr>
        <w:t xml:space="preserve">the Community </w:t>
      </w:r>
      <w:r>
        <w:rPr>
          <w:rFonts w:ascii="Arial" w:hAnsi="Arial" w:cs="Arial"/>
          <w:spacing w:val="-2"/>
        </w:rPr>
        <w:t xml:space="preserve">and </w:t>
      </w:r>
      <w:r>
        <w:rPr>
          <w:rFonts w:ascii="Arial" w:hAnsi="Arial" w:cs="Arial"/>
        </w:rPr>
        <w:t xml:space="preserve">all </w:t>
      </w:r>
      <w:r>
        <w:rPr>
          <w:rFonts w:ascii="Arial" w:hAnsi="Arial" w:cs="Arial"/>
          <w:spacing w:val="-3"/>
        </w:rPr>
        <w:t>other terms</w:t>
      </w:r>
      <w:r>
        <w:rPr>
          <w:rFonts w:ascii="Arial" w:hAnsi="Arial" w:cs="Arial"/>
          <w:spacing w:val="-40"/>
        </w:rPr>
        <w:t xml:space="preserve"> </w:t>
      </w:r>
      <w:r>
        <w:rPr>
          <w:rFonts w:ascii="Arial" w:hAnsi="Arial" w:cs="Arial"/>
          <w:spacing w:val="-2"/>
        </w:rPr>
        <w:t xml:space="preserve">and </w:t>
      </w:r>
      <w:r>
        <w:rPr>
          <w:rFonts w:ascii="Arial" w:hAnsi="Arial" w:cs="Arial"/>
          <w:spacing w:val="-3"/>
        </w:rPr>
        <w:t xml:space="preserve">conditions </w:t>
      </w:r>
      <w:r>
        <w:rPr>
          <w:rFonts w:ascii="Arial" w:hAnsi="Arial" w:cs="Arial"/>
        </w:rPr>
        <w:t xml:space="preserve">of </w:t>
      </w:r>
      <w:r>
        <w:rPr>
          <w:rFonts w:ascii="Arial" w:hAnsi="Arial" w:cs="Arial"/>
          <w:spacing w:val="-2"/>
        </w:rPr>
        <w:t xml:space="preserve">the </w:t>
      </w:r>
      <w:r>
        <w:rPr>
          <w:rFonts w:ascii="Arial" w:hAnsi="Arial" w:cs="Arial"/>
          <w:spacing w:val="-4"/>
        </w:rPr>
        <w:t xml:space="preserve">Agreement (including, </w:t>
      </w:r>
      <w:r>
        <w:rPr>
          <w:rFonts w:ascii="Arial" w:hAnsi="Arial" w:cs="Arial"/>
          <w:spacing w:val="-3"/>
        </w:rPr>
        <w:t xml:space="preserve">without </w:t>
      </w:r>
      <w:r>
        <w:rPr>
          <w:rFonts w:ascii="Arial" w:hAnsi="Arial" w:cs="Arial"/>
          <w:spacing w:val="-4"/>
        </w:rPr>
        <w:t xml:space="preserve">limitation, </w:t>
      </w:r>
      <w:r>
        <w:rPr>
          <w:rFonts w:ascii="Arial" w:hAnsi="Arial" w:cs="Arial"/>
          <w:spacing w:val="-3"/>
        </w:rPr>
        <w:t xml:space="preserve">the Services being satisfactory to the </w:t>
      </w:r>
      <w:r>
        <w:rPr>
          <w:rFonts w:ascii="Arial" w:hAnsi="Arial" w:cs="Arial"/>
          <w:spacing w:val="-4"/>
        </w:rPr>
        <w:t xml:space="preserve">Community, </w:t>
      </w:r>
      <w:r>
        <w:rPr>
          <w:rFonts w:ascii="Arial" w:hAnsi="Arial" w:cs="Arial"/>
          <w:spacing w:val="-3"/>
        </w:rPr>
        <w:t xml:space="preserve">the </w:t>
      </w:r>
      <w:r>
        <w:rPr>
          <w:rFonts w:ascii="Arial" w:hAnsi="Arial" w:cs="Arial"/>
          <w:spacing w:val="-4"/>
        </w:rPr>
        <w:t xml:space="preserve">Community </w:t>
      </w:r>
      <w:r>
        <w:rPr>
          <w:rFonts w:ascii="Arial" w:hAnsi="Arial" w:cs="Arial"/>
          <w:spacing w:val="-3"/>
        </w:rPr>
        <w:t xml:space="preserve">shall </w:t>
      </w:r>
      <w:r>
        <w:rPr>
          <w:rFonts w:ascii="Arial" w:hAnsi="Arial" w:cs="Arial"/>
          <w:spacing w:val="-2"/>
        </w:rPr>
        <w:t xml:space="preserve">pay </w:t>
      </w:r>
      <w:r>
        <w:rPr>
          <w:rFonts w:ascii="Arial" w:hAnsi="Arial" w:cs="Arial"/>
          <w:spacing w:val="-3"/>
        </w:rPr>
        <w:t xml:space="preserve">the </w:t>
      </w:r>
      <w:r>
        <w:rPr>
          <w:rFonts w:ascii="Arial" w:hAnsi="Arial" w:cs="Arial"/>
          <w:spacing w:val="-4"/>
        </w:rPr>
        <w:t xml:space="preserve">Consultant </w:t>
      </w:r>
      <w:r>
        <w:rPr>
          <w:rFonts w:ascii="Arial" w:hAnsi="Arial" w:cs="Arial"/>
          <w:spacing w:val="-3"/>
        </w:rPr>
        <w:t xml:space="preserve">the amount </w:t>
      </w:r>
      <w:r>
        <w:rPr>
          <w:rFonts w:ascii="Arial" w:hAnsi="Arial" w:cs="Arial"/>
        </w:rPr>
        <w:t xml:space="preserve">of </w:t>
      </w:r>
      <w:r>
        <w:rPr>
          <w:rFonts w:ascii="Arial" w:hAnsi="Arial" w:cs="Arial"/>
          <w:spacing w:val="-3"/>
        </w:rPr>
        <w:t xml:space="preserve">each </w:t>
      </w:r>
      <w:r>
        <w:rPr>
          <w:rFonts w:ascii="Arial" w:hAnsi="Arial" w:cs="Arial"/>
          <w:spacing w:val="-4"/>
        </w:rPr>
        <w:t xml:space="preserve">invoice within </w:t>
      </w:r>
      <w:r>
        <w:rPr>
          <w:rFonts w:ascii="Arial" w:hAnsi="Arial" w:cs="Arial"/>
          <w:spacing w:val="-3"/>
        </w:rPr>
        <w:t xml:space="preserve">thirty (30) days </w:t>
      </w:r>
      <w:r>
        <w:rPr>
          <w:rFonts w:ascii="Arial" w:hAnsi="Arial" w:cs="Arial"/>
        </w:rPr>
        <w:t xml:space="preserve">of </w:t>
      </w:r>
      <w:r>
        <w:rPr>
          <w:rFonts w:ascii="Arial" w:hAnsi="Arial" w:cs="Arial"/>
          <w:spacing w:val="-4"/>
        </w:rPr>
        <w:t xml:space="preserve">receipt </w:t>
      </w:r>
      <w:r>
        <w:rPr>
          <w:rFonts w:ascii="Arial" w:hAnsi="Arial" w:cs="Arial"/>
        </w:rPr>
        <w:t>of</w:t>
      </w:r>
      <w:r>
        <w:rPr>
          <w:rFonts w:ascii="Arial" w:hAnsi="Arial" w:cs="Arial"/>
          <w:spacing w:val="-18"/>
        </w:rPr>
        <w:t xml:space="preserve"> </w:t>
      </w:r>
      <w:r>
        <w:rPr>
          <w:rFonts w:ascii="Arial" w:hAnsi="Arial" w:cs="Arial"/>
          <w:spacing w:val="-3"/>
        </w:rPr>
        <w:t>same.</w:t>
      </w:r>
    </w:p>
    <w:p w14:paraId="37AEEF54" w14:textId="77777777" w:rsidR="003E6C35" w:rsidRDefault="003E6C35">
      <w:pPr>
        <w:pStyle w:val="ListParagraph"/>
        <w:numPr>
          <w:ilvl w:val="0"/>
          <w:numId w:val="4"/>
        </w:numPr>
        <w:tabs>
          <w:tab w:val="left" w:pos="821"/>
        </w:tabs>
        <w:kinsoku w:val="0"/>
        <w:overflowPunct w:val="0"/>
        <w:ind w:right="111"/>
        <w:jc w:val="both"/>
        <w:rPr>
          <w:rFonts w:ascii="Arial" w:hAnsi="Arial" w:cs="Arial"/>
          <w:spacing w:val="-3"/>
        </w:rPr>
        <w:sectPr w:rsidR="003E6C35">
          <w:headerReference w:type="default" r:id="rId13"/>
          <w:pgSz w:w="12240" w:h="15840"/>
          <w:pgMar w:top="1980" w:right="1320" w:bottom="860" w:left="1340" w:header="1472" w:footer="666" w:gutter="0"/>
          <w:cols w:space="720"/>
          <w:noEndnote/>
        </w:sectPr>
      </w:pPr>
    </w:p>
    <w:p w14:paraId="4D2034F8" w14:textId="77777777" w:rsidR="003E6C35" w:rsidRDefault="003E6C35">
      <w:pPr>
        <w:pStyle w:val="BodyText"/>
        <w:kinsoku w:val="0"/>
        <w:overflowPunct w:val="0"/>
        <w:ind w:left="0" w:firstLine="0"/>
        <w:rPr>
          <w:sz w:val="20"/>
          <w:szCs w:val="20"/>
        </w:rPr>
      </w:pPr>
    </w:p>
    <w:p w14:paraId="679CE48F" w14:textId="77777777" w:rsidR="003E6C35" w:rsidRDefault="003E6C35">
      <w:pPr>
        <w:pStyle w:val="BodyText"/>
        <w:kinsoku w:val="0"/>
        <w:overflowPunct w:val="0"/>
        <w:spacing w:before="5"/>
        <w:ind w:left="0" w:firstLine="0"/>
        <w:rPr>
          <w:sz w:val="22"/>
          <w:szCs w:val="22"/>
        </w:rPr>
      </w:pPr>
    </w:p>
    <w:p w14:paraId="08F93352" w14:textId="77777777" w:rsidR="003E6C35" w:rsidRDefault="003E6C35">
      <w:pPr>
        <w:pStyle w:val="BodyText"/>
        <w:kinsoku w:val="0"/>
        <w:overflowPunct w:val="0"/>
        <w:spacing w:before="69"/>
        <w:ind w:left="373" w:right="444" w:firstLine="0"/>
        <w:jc w:val="center"/>
        <w:rPr>
          <w:spacing w:val="-3"/>
        </w:rPr>
      </w:pPr>
      <w:r>
        <w:rPr>
          <w:b/>
          <w:bCs/>
          <w:spacing w:val="-4"/>
        </w:rPr>
        <w:t>SPECIAL</w:t>
      </w:r>
      <w:r>
        <w:rPr>
          <w:b/>
          <w:bCs/>
          <w:spacing w:val="2"/>
        </w:rPr>
        <w:t xml:space="preserve"> </w:t>
      </w:r>
      <w:r>
        <w:rPr>
          <w:b/>
          <w:bCs/>
          <w:spacing w:val="-3"/>
        </w:rPr>
        <w:t>CONDITIONS</w:t>
      </w:r>
    </w:p>
    <w:p w14:paraId="5B327D72" w14:textId="77777777" w:rsidR="003E6C35" w:rsidRDefault="003E6C35">
      <w:pPr>
        <w:pStyle w:val="BodyText"/>
        <w:kinsoku w:val="0"/>
        <w:overflowPunct w:val="0"/>
        <w:ind w:left="373" w:right="445" w:firstLine="0"/>
        <w:jc w:val="center"/>
        <w:rPr>
          <w:spacing w:val="-4"/>
        </w:rPr>
      </w:pPr>
      <w:r>
        <w:rPr>
          <w:b/>
          <w:bCs/>
          <w:spacing w:val="-4"/>
        </w:rPr>
        <w:t xml:space="preserve">[Instructions for Completion </w:t>
      </w:r>
      <w:r>
        <w:rPr>
          <w:b/>
          <w:bCs/>
          <w:spacing w:val="-3"/>
        </w:rPr>
        <w:t xml:space="preserve">are bolded and </w:t>
      </w:r>
      <w:r>
        <w:rPr>
          <w:b/>
          <w:bCs/>
        </w:rPr>
        <w:t xml:space="preserve">do not </w:t>
      </w:r>
      <w:r>
        <w:rPr>
          <w:b/>
          <w:bCs/>
          <w:spacing w:val="-4"/>
        </w:rPr>
        <w:t xml:space="preserve">form </w:t>
      </w:r>
      <w:r>
        <w:rPr>
          <w:b/>
          <w:bCs/>
        </w:rPr>
        <w:t xml:space="preserve">part of </w:t>
      </w:r>
      <w:r>
        <w:rPr>
          <w:b/>
          <w:bCs/>
          <w:spacing w:val="-3"/>
        </w:rPr>
        <w:t>the</w:t>
      </w:r>
      <w:r>
        <w:rPr>
          <w:b/>
          <w:bCs/>
          <w:spacing w:val="-29"/>
        </w:rPr>
        <w:t xml:space="preserve"> </w:t>
      </w:r>
      <w:r>
        <w:rPr>
          <w:b/>
          <w:bCs/>
          <w:spacing w:val="-4"/>
        </w:rPr>
        <w:t>Agreement]</w:t>
      </w:r>
    </w:p>
    <w:p w14:paraId="3B036225" w14:textId="77777777" w:rsidR="003E6C35" w:rsidRDefault="003E6C35">
      <w:pPr>
        <w:pStyle w:val="BodyText"/>
        <w:kinsoku w:val="0"/>
        <w:overflowPunct w:val="0"/>
        <w:ind w:left="0" w:firstLine="0"/>
        <w:rPr>
          <w:b/>
          <w:bCs/>
        </w:rPr>
      </w:pPr>
    </w:p>
    <w:p w14:paraId="0BD8F638" w14:textId="77777777" w:rsidR="003E6C35" w:rsidRDefault="003E6C35">
      <w:pPr>
        <w:pStyle w:val="BodyText"/>
        <w:kinsoku w:val="0"/>
        <w:overflowPunct w:val="0"/>
        <w:ind w:left="0" w:firstLine="0"/>
        <w:rPr>
          <w:b/>
          <w:bCs/>
        </w:rPr>
      </w:pPr>
    </w:p>
    <w:p w14:paraId="1D6A6E7B" w14:textId="77777777" w:rsidR="003E6C35" w:rsidRDefault="003E6C35">
      <w:pPr>
        <w:pStyle w:val="ListParagraph"/>
        <w:numPr>
          <w:ilvl w:val="0"/>
          <w:numId w:val="3"/>
        </w:numPr>
        <w:tabs>
          <w:tab w:val="left" w:pos="821"/>
        </w:tabs>
        <w:kinsoku w:val="0"/>
        <w:overflowPunct w:val="0"/>
        <w:rPr>
          <w:rFonts w:ascii="Arial" w:hAnsi="Arial" w:cs="Arial"/>
          <w:spacing w:val="-3"/>
        </w:rPr>
      </w:pPr>
      <w:r>
        <w:rPr>
          <w:rFonts w:ascii="Arial" w:hAnsi="Arial" w:cs="Arial"/>
          <w:b/>
          <w:bCs/>
          <w:spacing w:val="-3"/>
          <w:u w:val="thick"/>
        </w:rPr>
        <w:t>REQUIRED INFORMATION</w:t>
      </w:r>
    </w:p>
    <w:p w14:paraId="171D17A3" w14:textId="77777777" w:rsidR="003E6C35" w:rsidRDefault="003E6C35">
      <w:pPr>
        <w:pStyle w:val="BodyText"/>
        <w:kinsoku w:val="0"/>
        <w:overflowPunct w:val="0"/>
        <w:spacing w:before="11"/>
        <w:ind w:left="0" w:firstLine="0"/>
        <w:rPr>
          <w:b/>
          <w:bCs/>
          <w:sz w:val="17"/>
          <w:szCs w:val="17"/>
        </w:rPr>
      </w:pPr>
    </w:p>
    <w:p w14:paraId="52208F79" w14:textId="77777777" w:rsidR="003E6C35" w:rsidRDefault="003E6C35">
      <w:pPr>
        <w:pStyle w:val="BodyText"/>
        <w:kinsoku w:val="0"/>
        <w:overflowPunct w:val="0"/>
        <w:spacing w:before="69"/>
        <w:ind w:right="172" w:firstLine="0"/>
        <w:jc w:val="both"/>
        <w:rPr>
          <w:spacing w:val="-4"/>
        </w:rPr>
      </w:pPr>
      <w:r>
        <w:rPr>
          <w:b/>
          <w:bCs/>
          <w:spacing w:val="-3"/>
        </w:rPr>
        <w:t xml:space="preserve">Schedule "C" must contain, </w:t>
      </w:r>
      <w:r>
        <w:rPr>
          <w:b/>
          <w:bCs/>
        </w:rPr>
        <w:t xml:space="preserve">as a </w:t>
      </w:r>
      <w:r>
        <w:rPr>
          <w:b/>
          <w:bCs/>
          <w:spacing w:val="-4"/>
        </w:rPr>
        <w:t xml:space="preserve">minimum, </w:t>
      </w:r>
      <w:r>
        <w:rPr>
          <w:b/>
          <w:bCs/>
          <w:spacing w:val="-3"/>
        </w:rPr>
        <w:t xml:space="preserve">the </w:t>
      </w:r>
      <w:r>
        <w:rPr>
          <w:b/>
          <w:bCs/>
          <w:spacing w:val="-4"/>
        </w:rPr>
        <w:t xml:space="preserve">definitions </w:t>
      </w:r>
      <w:r>
        <w:rPr>
          <w:b/>
          <w:bCs/>
          <w:spacing w:val="-3"/>
        </w:rPr>
        <w:t xml:space="preserve">for </w:t>
      </w:r>
      <w:r>
        <w:rPr>
          <w:b/>
          <w:bCs/>
          <w:spacing w:val="-4"/>
        </w:rPr>
        <w:t xml:space="preserve">Agreement Amount </w:t>
      </w:r>
      <w:r>
        <w:rPr>
          <w:b/>
          <w:bCs/>
          <w:spacing w:val="-3"/>
        </w:rPr>
        <w:t xml:space="preserve">(Section 1.1(b)), </w:t>
      </w:r>
      <w:r>
        <w:rPr>
          <w:b/>
          <w:bCs/>
          <w:spacing w:val="-4"/>
        </w:rPr>
        <w:t xml:space="preserve">Commencement </w:t>
      </w:r>
      <w:r>
        <w:rPr>
          <w:b/>
          <w:bCs/>
          <w:spacing w:val="-3"/>
        </w:rPr>
        <w:t xml:space="preserve">Date </w:t>
      </w:r>
      <w:r>
        <w:rPr>
          <w:b/>
          <w:bCs/>
          <w:spacing w:val="-4"/>
        </w:rPr>
        <w:t xml:space="preserve">(Section </w:t>
      </w:r>
      <w:r>
        <w:rPr>
          <w:b/>
          <w:bCs/>
          <w:spacing w:val="-3"/>
        </w:rPr>
        <w:t xml:space="preserve">1.1(c)) </w:t>
      </w:r>
      <w:r>
        <w:rPr>
          <w:b/>
          <w:bCs/>
        </w:rPr>
        <w:t xml:space="preserve">and </w:t>
      </w:r>
      <w:r>
        <w:rPr>
          <w:b/>
          <w:bCs/>
          <w:spacing w:val="-4"/>
        </w:rPr>
        <w:t xml:space="preserve">Completion </w:t>
      </w:r>
      <w:r>
        <w:rPr>
          <w:b/>
          <w:bCs/>
          <w:spacing w:val="-3"/>
        </w:rPr>
        <w:t xml:space="preserve">Date (Section 1.1(d)), </w:t>
      </w:r>
      <w:r>
        <w:rPr>
          <w:b/>
          <w:bCs/>
        </w:rPr>
        <w:t xml:space="preserve">as well as </w:t>
      </w:r>
      <w:r>
        <w:rPr>
          <w:b/>
          <w:bCs/>
          <w:spacing w:val="-4"/>
        </w:rPr>
        <w:t xml:space="preserve">the </w:t>
      </w:r>
      <w:r>
        <w:rPr>
          <w:b/>
          <w:bCs/>
          <w:spacing w:val="-3"/>
        </w:rPr>
        <w:t xml:space="preserve">addresses for notice for </w:t>
      </w:r>
      <w:r>
        <w:rPr>
          <w:b/>
          <w:bCs/>
          <w:spacing w:val="-4"/>
        </w:rPr>
        <w:t xml:space="preserve">the </w:t>
      </w:r>
      <w:r>
        <w:rPr>
          <w:b/>
          <w:bCs/>
          <w:spacing w:val="-3"/>
        </w:rPr>
        <w:t xml:space="preserve">Community </w:t>
      </w:r>
      <w:r>
        <w:rPr>
          <w:b/>
          <w:bCs/>
        </w:rPr>
        <w:t xml:space="preserve">and </w:t>
      </w:r>
      <w:r>
        <w:rPr>
          <w:b/>
          <w:bCs/>
          <w:spacing w:val="-3"/>
        </w:rPr>
        <w:t xml:space="preserve">the Consultant (Section 8.2). </w:t>
      </w:r>
      <w:r>
        <w:rPr>
          <w:b/>
          <w:bCs/>
        </w:rPr>
        <w:t xml:space="preserve">It </w:t>
      </w:r>
      <w:r>
        <w:rPr>
          <w:b/>
          <w:bCs/>
          <w:spacing w:val="-3"/>
        </w:rPr>
        <w:t xml:space="preserve">should also include </w:t>
      </w:r>
      <w:r>
        <w:rPr>
          <w:b/>
          <w:bCs/>
          <w:spacing w:val="-4"/>
        </w:rPr>
        <w:t xml:space="preserve">the name </w:t>
      </w:r>
      <w:r>
        <w:rPr>
          <w:b/>
          <w:bCs/>
        </w:rPr>
        <w:t xml:space="preserve">of </w:t>
      </w:r>
      <w:r>
        <w:rPr>
          <w:b/>
          <w:bCs/>
          <w:spacing w:val="-4"/>
        </w:rPr>
        <w:t>the particular Consultant(s)</w:t>
      </w:r>
      <w:r>
        <w:rPr>
          <w:b/>
          <w:bCs/>
          <w:spacing w:val="58"/>
        </w:rPr>
        <w:t xml:space="preserve"> </w:t>
      </w:r>
      <w:r>
        <w:rPr>
          <w:b/>
          <w:bCs/>
          <w:spacing w:val="-3"/>
        </w:rPr>
        <w:t xml:space="preserve">designated </w:t>
      </w:r>
      <w:r>
        <w:rPr>
          <w:b/>
          <w:bCs/>
        </w:rPr>
        <w:t xml:space="preserve">to </w:t>
      </w:r>
      <w:r>
        <w:rPr>
          <w:b/>
          <w:bCs/>
          <w:spacing w:val="-4"/>
        </w:rPr>
        <w:t xml:space="preserve">perform the </w:t>
      </w:r>
      <w:r>
        <w:rPr>
          <w:b/>
          <w:bCs/>
          <w:spacing w:val="-3"/>
        </w:rPr>
        <w:t xml:space="preserve">Services, </w:t>
      </w:r>
      <w:r>
        <w:rPr>
          <w:b/>
          <w:bCs/>
        </w:rPr>
        <w:t xml:space="preserve">as well as </w:t>
      </w:r>
      <w:r>
        <w:rPr>
          <w:b/>
          <w:bCs/>
          <w:spacing w:val="-4"/>
        </w:rPr>
        <w:t>their hourly/daily</w:t>
      </w:r>
      <w:r>
        <w:rPr>
          <w:b/>
          <w:bCs/>
          <w:spacing w:val="-34"/>
        </w:rPr>
        <w:t xml:space="preserve"> </w:t>
      </w:r>
      <w:r>
        <w:rPr>
          <w:b/>
          <w:bCs/>
          <w:spacing w:val="-4"/>
        </w:rPr>
        <w:t>rate(s).</w:t>
      </w:r>
    </w:p>
    <w:p w14:paraId="462CE4D5" w14:textId="77777777" w:rsidR="003E6C35" w:rsidRDefault="003E6C35">
      <w:pPr>
        <w:pStyle w:val="BodyText"/>
        <w:kinsoku w:val="0"/>
        <w:overflowPunct w:val="0"/>
        <w:ind w:left="0" w:firstLine="0"/>
        <w:rPr>
          <w:b/>
          <w:bCs/>
        </w:rPr>
      </w:pPr>
    </w:p>
    <w:p w14:paraId="43538AFB" w14:textId="77777777" w:rsidR="003E6C35" w:rsidRDefault="003E6C35">
      <w:pPr>
        <w:pStyle w:val="BodyText"/>
        <w:kinsoku w:val="0"/>
        <w:overflowPunct w:val="0"/>
        <w:ind w:right="171" w:firstLine="0"/>
        <w:jc w:val="both"/>
        <w:rPr>
          <w:spacing w:val="-4"/>
        </w:rPr>
      </w:pPr>
      <w:r>
        <w:rPr>
          <w:b/>
          <w:bCs/>
        </w:rPr>
        <w:t xml:space="preserve">The </w:t>
      </w:r>
      <w:r>
        <w:rPr>
          <w:b/>
          <w:bCs/>
          <w:spacing w:val="-4"/>
        </w:rPr>
        <w:t xml:space="preserve">Agreement Amount </w:t>
      </w:r>
      <w:r>
        <w:rPr>
          <w:b/>
          <w:bCs/>
          <w:spacing w:val="-3"/>
        </w:rPr>
        <w:t xml:space="preserve">should be defined in words </w:t>
      </w:r>
      <w:r>
        <w:rPr>
          <w:b/>
          <w:bCs/>
        </w:rPr>
        <w:t xml:space="preserve">and </w:t>
      </w:r>
      <w:r>
        <w:rPr>
          <w:b/>
          <w:bCs/>
          <w:spacing w:val="-3"/>
        </w:rPr>
        <w:t xml:space="preserve">figures </w:t>
      </w:r>
      <w:r>
        <w:rPr>
          <w:b/>
          <w:bCs/>
          <w:spacing w:val="-4"/>
        </w:rPr>
        <w:t xml:space="preserve">(e.g. </w:t>
      </w:r>
      <w:r>
        <w:rPr>
          <w:b/>
          <w:bCs/>
          <w:spacing w:val="-3"/>
        </w:rPr>
        <w:t xml:space="preserve">Five Thousand ($5,000.00) </w:t>
      </w:r>
      <w:r>
        <w:rPr>
          <w:b/>
          <w:bCs/>
          <w:spacing w:val="-4"/>
        </w:rPr>
        <w:t xml:space="preserve">Dollars) </w:t>
      </w:r>
      <w:r>
        <w:rPr>
          <w:b/>
          <w:bCs/>
        </w:rPr>
        <w:t xml:space="preserve">and, when </w:t>
      </w:r>
      <w:r>
        <w:rPr>
          <w:b/>
          <w:bCs/>
          <w:spacing w:val="-4"/>
        </w:rPr>
        <w:t xml:space="preserve">dealing </w:t>
      </w:r>
      <w:r>
        <w:rPr>
          <w:b/>
          <w:bCs/>
        </w:rPr>
        <w:t xml:space="preserve">with a </w:t>
      </w:r>
      <w:r>
        <w:rPr>
          <w:b/>
          <w:bCs/>
          <w:spacing w:val="-3"/>
        </w:rPr>
        <w:t xml:space="preserve">U.S. </w:t>
      </w:r>
      <w:r>
        <w:rPr>
          <w:b/>
          <w:bCs/>
          <w:spacing w:val="-4"/>
        </w:rPr>
        <w:t xml:space="preserve">company, </w:t>
      </w:r>
      <w:r>
        <w:rPr>
          <w:b/>
          <w:bCs/>
          <w:spacing w:val="-3"/>
        </w:rPr>
        <w:t xml:space="preserve">should also state whether </w:t>
      </w:r>
      <w:r>
        <w:rPr>
          <w:b/>
          <w:bCs/>
          <w:spacing w:val="-4"/>
        </w:rPr>
        <w:t xml:space="preserve">the </w:t>
      </w:r>
      <w:r>
        <w:rPr>
          <w:b/>
          <w:bCs/>
          <w:spacing w:val="-3"/>
        </w:rPr>
        <w:t xml:space="preserve">amount is </w:t>
      </w:r>
      <w:r>
        <w:rPr>
          <w:b/>
          <w:bCs/>
        </w:rPr>
        <w:t xml:space="preserve">in </w:t>
      </w:r>
      <w:r>
        <w:rPr>
          <w:b/>
          <w:bCs/>
          <w:spacing w:val="-4"/>
        </w:rPr>
        <w:t xml:space="preserve">Canadian </w:t>
      </w:r>
      <w:r>
        <w:rPr>
          <w:b/>
          <w:bCs/>
        </w:rPr>
        <w:t xml:space="preserve">or </w:t>
      </w:r>
      <w:r>
        <w:rPr>
          <w:b/>
          <w:bCs/>
          <w:spacing w:val="-3"/>
        </w:rPr>
        <w:t>US</w:t>
      </w:r>
      <w:r>
        <w:rPr>
          <w:b/>
          <w:bCs/>
          <w:spacing w:val="-16"/>
        </w:rPr>
        <w:t xml:space="preserve"> </w:t>
      </w:r>
      <w:r>
        <w:rPr>
          <w:b/>
          <w:bCs/>
          <w:spacing w:val="-4"/>
        </w:rPr>
        <w:t>funds.</w:t>
      </w:r>
    </w:p>
    <w:p w14:paraId="7707A396" w14:textId="77777777" w:rsidR="003E6C35" w:rsidRDefault="003E6C35">
      <w:pPr>
        <w:pStyle w:val="BodyText"/>
        <w:kinsoku w:val="0"/>
        <w:overflowPunct w:val="0"/>
        <w:ind w:left="0" w:firstLine="0"/>
        <w:rPr>
          <w:b/>
          <w:bCs/>
        </w:rPr>
      </w:pPr>
    </w:p>
    <w:p w14:paraId="7B1B9A9D" w14:textId="77777777" w:rsidR="003E6C35" w:rsidRDefault="003E6C35">
      <w:pPr>
        <w:pStyle w:val="BodyText"/>
        <w:kinsoku w:val="0"/>
        <w:overflowPunct w:val="0"/>
        <w:ind w:right="175" w:firstLine="0"/>
        <w:jc w:val="both"/>
        <w:rPr>
          <w:spacing w:val="-4"/>
        </w:rPr>
      </w:pPr>
      <w:r>
        <w:rPr>
          <w:b/>
          <w:bCs/>
        </w:rPr>
        <w:t xml:space="preserve">The </w:t>
      </w:r>
      <w:r>
        <w:rPr>
          <w:b/>
          <w:bCs/>
          <w:spacing w:val="-4"/>
        </w:rPr>
        <w:t xml:space="preserve">"Attention" portions </w:t>
      </w:r>
      <w:r>
        <w:rPr>
          <w:b/>
          <w:bCs/>
        </w:rPr>
        <w:t xml:space="preserve">of </w:t>
      </w:r>
      <w:r>
        <w:rPr>
          <w:b/>
          <w:bCs/>
          <w:spacing w:val="-3"/>
        </w:rPr>
        <w:t xml:space="preserve">the </w:t>
      </w:r>
      <w:r>
        <w:rPr>
          <w:b/>
          <w:bCs/>
          <w:spacing w:val="-4"/>
        </w:rPr>
        <w:t xml:space="preserve">addresses </w:t>
      </w:r>
      <w:r>
        <w:rPr>
          <w:b/>
          <w:bCs/>
          <w:spacing w:val="-3"/>
        </w:rPr>
        <w:t xml:space="preserve">for </w:t>
      </w:r>
      <w:r>
        <w:rPr>
          <w:b/>
          <w:bCs/>
          <w:spacing w:val="-4"/>
        </w:rPr>
        <w:t xml:space="preserve">notice should </w:t>
      </w:r>
      <w:r>
        <w:rPr>
          <w:b/>
          <w:bCs/>
          <w:spacing w:val="-3"/>
          <w:u w:val="thick"/>
        </w:rPr>
        <w:t xml:space="preserve">refer </w:t>
      </w:r>
      <w:r>
        <w:rPr>
          <w:b/>
          <w:bCs/>
          <w:u w:val="thick"/>
        </w:rPr>
        <w:t xml:space="preserve">to </w:t>
      </w:r>
      <w:r>
        <w:rPr>
          <w:b/>
          <w:bCs/>
          <w:spacing w:val="-4"/>
          <w:u w:val="thick"/>
        </w:rPr>
        <w:t xml:space="preserve">titles </w:t>
      </w:r>
      <w:r>
        <w:rPr>
          <w:b/>
          <w:bCs/>
          <w:spacing w:val="-3"/>
          <w:u w:val="thick"/>
        </w:rPr>
        <w:t xml:space="preserve">or positions </w:t>
      </w:r>
      <w:r>
        <w:rPr>
          <w:b/>
          <w:bCs/>
          <w:spacing w:val="-3"/>
        </w:rPr>
        <w:t xml:space="preserve">instead </w:t>
      </w:r>
      <w:r>
        <w:rPr>
          <w:b/>
          <w:bCs/>
        </w:rPr>
        <w:t xml:space="preserve">of </w:t>
      </w:r>
      <w:r>
        <w:rPr>
          <w:b/>
          <w:bCs/>
          <w:spacing w:val="-3"/>
        </w:rPr>
        <w:t xml:space="preserve">to </w:t>
      </w:r>
      <w:r>
        <w:rPr>
          <w:b/>
          <w:bCs/>
          <w:spacing w:val="-4"/>
        </w:rPr>
        <w:t>particular</w:t>
      </w:r>
      <w:r>
        <w:rPr>
          <w:b/>
          <w:bCs/>
          <w:spacing w:val="-5"/>
        </w:rPr>
        <w:t xml:space="preserve"> </w:t>
      </w:r>
      <w:r>
        <w:rPr>
          <w:b/>
          <w:bCs/>
          <w:spacing w:val="-4"/>
        </w:rPr>
        <w:t>individuals.</w:t>
      </w:r>
    </w:p>
    <w:p w14:paraId="6D07733E" w14:textId="77777777" w:rsidR="003E6C35" w:rsidRDefault="003E6C35">
      <w:pPr>
        <w:pStyle w:val="BodyText"/>
        <w:kinsoku w:val="0"/>
        <w:overflowPunct w:val="0"/>
        <w:ind w:left="0" w:firstLine="0"/>
        <w:rPr>
          <w:b/>
          <w:bCs/>
          <w:sz w:val="18"/>
          <w:szCs w:val="18"/>
        </w:rPr>
      </w:pPr>
    </w:p>
    <w:p w14:paraId="51DCF541" w14:textId="77777777" w:rsidR="003E6C35" w:rsidRDefault="003E6C35">
      <w:pPr>
        <w:pStyle w:val="BodyText"/>
        <w:kinsoku w:val="0"/>
        <w:overflowPunct w:val="0"/>
        <w:spacing w:before="69"/>
        <w:ind w:firstLine="0"/>
        <w:rPr>
          <w:spacing w:val="-3"/>
        </w:rPr>
      </w:pPr>
      <w:r>
        <w:rPr>
          <w:b/>
          <w:bCs/>
        </w:rPr>
        <w:t xml:space="preserve">The </w:t>
      </w:r>
      <w:r>
        <w:rPr>
          <w:b/>
          <w:bCs/>
          <w:spacing w:val="-3"/>
        </w:rPr>
        <w:t xml:space="preserve">form the </w:t>
      </w:r>
      <w:r>
        <w:rPr>
          <w:b/>
          <w:bCs/>
          <w:spacing w:val="-4"/>
        </w:rPr>
        <w:t xml:space="preserve">clauses </w:t>
      </w:r>
      <w:r>
        <w:rPr>
          <w:b/>
          <w:bCs/>
          <w:spacing w:val="-3"/>
        </w:rPr>
        <w:t xml:space="preserve">should take is </w:t>
      </w:r>
      <w:r>
        <w:rPr>
          <w:b/>
          <w:bCs/>
        </w:rPr>
        <w:t>as</w:t>
      </w:r>
      <w:r>
        <w:rPr>
          <w:b/>
          <w:bCs/>
          <w:spacing w:val="-24"/>
        </w:rPr>
        <w:t xml:space="preserve"> </w:t>
      </w:r>
      <w:r>
        <w:rPr>
          <w:b/>
          <w:bCs/>
          <w:spacing w:val="-3"/>
        </w:rPr>
        <w:t>follows:</w:t>
      </w:r>
    </w:p>
    <w:p w14:paraId="24B98F77" w14:textId="77777777" w:rsidR="003E6C35" w:rsidRDefault="003E6C35">
      <w:pPr>
        <w:pStyle w:val="BodyText"/>
        <w:kinsoku w:val="0"/>
        <w:overflowPunct w:val="0"/>
        <w:ind w:left="0" w:firstLine="0"/>
        <w:rPr>
          <w:b/>
          <w:bCs/>
        </w:rPr>
      </w:pPr>
    </w:p>
    <w:p w14:paraId="7DC17B54" w14:textId="77777777" w:rsidR="003E6C35" w:rsidRDefault="003E6C35">
      <w:pPr>
        <w:pStyle w:val="ListParagraph"/>
        <w:numPr>
          <w:ilvl w:val="1"/>
          <w:numId w:val="3"/>
        </w:numPr>
        <w:tabs>
          <w:tab w:val="left" w:pos="821"/>
          <w:tab w:val="left" w:pos="2372"/>
          <w:tab w:val="left" w:pos="2725"/>
          <w:tab w:val="left" w:pos="3578"/>
          <w:tab w:val="left" w:pos="4521"/>
          <w:tab w:val="left" w:pos="5085"/>
          <w:tab w:val="left" w:pos="5768"/>
          <w:tab w:val="left" w:pos="6200"/>
          <w:tab w:val="left" w:pos="9507"/>
        </w:tabs>
        <w:kinsoku w:val="0"/>
        <w:overflowPunct w:val="0"/>
        <w:ind w:right="113"/>
        <w:rPr>
          <w:rFonts w:ascii="Arial" w:hAnsi="Arial" w:cs="Arial"/>
          <w:spacing w:val="-3"/>
        </w:rPr>
      </w:pPr>
      <w:r>
        <w:rPr>
          <w:rFonts w:ascii="Arial" w:hAnsi="Arial" w:cs="Arial"/>
          <w:spacing w:val="-3"/>
          <w:w w:val="95"/>
        </w:rPr>
        <w:t>"</w:t>
      </w:r>
      <w:r>
        <w:rPr>
          <w:rFonts w:ascii="Arial" w:hAnsi="Arial" w:cs="Arial"/>
          <w:b/>
          <w:bCs/>
          <w:spacing w:val="-3"/>
          <w:w w:val="95"/>
        </w:rPr>
        <w:t>Agreement</w:t>
      </w:r>
      <w:r>
        <w:rPr>
          <w:rFonts w:ascii="Arial" w:hAnsi="Arial" w:cs="Arial"/>
          <w:b/>
          <w:bCs/>
          <w:spacing w:val="-3"/>
          <w:w w:val="95"/>
        </w:rPr>
        <w:tab/>
      </w:r>
      <w:r>
        <w:rPr>
          <w:rFonts w:ascii="Arial" w:hAnsi="Arial" w:cs="Arial"/>
          <w:b/>
          <w:bCs/>
          <w:spacing w:val="-4"/>
        </w:rPr>
        <w:t>Amount</w:t>
      </w:r>
      <w:r>
        <w:rPr>
          <w:rFonts w:ascii="Arial" w:hAnsi="Arial" w:cs="Arial"/>
          <w:spacing w:val="-4"/>
        </w:rPr>
        <w:t>"</w:t>
      </w:r>
      <w:r>
        <w:rPr>
          <w:rFonts w:ascii="Arial" w:hAnsi="Arial" w:cs="Arial"/>
          <w:spacing w:val="-4"/>
        </w:rPr>
        <w:tab/>
      </w:r>
      <w:r>
        <w:rPr>
          <w:rFonts w:ascii="Arial" w:hAnsi="Arial" w:cs="Arial"/>
          <w:spacing w:val="-3"/>
        </w:rPr>
        <w:t>means</w:t>
      </w:r>
      <w:r>
        <w:rPr>
          <w:rFonts w:ascii="Arial" w:hAnsi="Arial" w:cs="Arial"/>
          <w:spacing w:val="-3"/>
        </w:rPr>
        <w:tab/>
      </w:r>
      <w:r>
        <w:rPr>
          <w:rFonts w:ascii="Arial" w:hAnsi="Arial" w:cs="Arial"/>
          <w:spacing w:val="-2"/>
        </w:rPr>
        <w:t>the</w:t>
      </w:r>
      <w:r>
        <w:rPr>
          <w:rFonts w:ascii="Arial" w:hAnsi="Arial" w:cs="Arial"/>
          <w:spacing w:val="-2"/>
        </w:rPr>
        <w:tab/>
      </w:r>
      <w:r>
        <w:rPr>
          <w:rFonts w:ascii="Arial" w:hAnsi="Arial" w:cs="Arial"/>
          <w:spacing w:val="-3"/>
        </w:rPr>
        <w:t>sum</w:t>
      </w:r>
      <w:r>
        <w:rPr>
          <w:rFonts w:ascii="Arial" w:hAnsi="Arial" w:cs="Arial"/>
          <w:spacing w:val="-3"/>
        </w:rPr>
        <w:tab/>
      </w:r>
      <w:r>
        <w:rPr>
          <w:rFonts w:ascii="Arial" w:hAnsi="Arial" w:cs="Arial"/>
        </w:rPr>
        <w:t>of</w:t>
      </w:r>
      <w:r>
        <w:rPr>
          <w:rFonts w:ascii="Arial" w:hAnsi="Arial" w:cs="Arial"/>
        </w:rPr>
        <w:tab/>
      </w:r>
      <w:r>
        <w:rPr>
          <w:rFonts w:ascii="Arial" w:hAnsi="Arial" w:cs="Arial"/>
          <w:u w:val="single"/>
        </w:rPr>
        <w:tab/>
      </w:r>
      <w:r>
        <w:rPr>
          <w:rFonts w:ascii="Arial" w:hAnsi="Arial" w:cs="Arial"/>
        </w:rPr>
        <w:t xml:space="preserve"> </w:t>
      </w:r>
      <w:r>
        <w:rPr>
          <w:rFonts w:ascii="Arial" w:hAnsi="Arial" w:cs="Arial"/>
          <w:spacing w:val="-3"/>
        </w:rPr>
        <w:t>($</w:t>
      </w:r>
      <w:r>
        <w:rPr>
          <w:rFonts w:ascii="Arial" w:hAnsi="Arial" w:cs="Arial"/>
          <w:spacing w:val="-3"/>
          <w:u w:val="single"/>
        </w:rPr>
        <w:t xml:space="preserve"> </w:t>
      </w:r>
      <w:r>
        <w:rPr>
          <w:rFonts w:ascii="Arial" w:hAnsi="Arial" w:cs="Arial"/>
          <w:spacing w:val="-3"/>
          <w:u w:val="single"/>
        </w:rPr>
        <w:tab/>
      </w:r>
      <w:r>
        <w:rPr>
          <w:rFonts w:ascii="Arial" w:hAnsi="Arial" w:cs="Arial"/>
          <w:spacing w:val="-3"/>
          <w:u w:val="single"/>
        </w:rPr>
        <w:tab/>
      </w:r>
      <w:r>
        <w:rPr>
          <w:rFonts w:ascii="Arial" w:hAnsi="Arial" w:cs="Arial"/>
        </w:rPr>
        <w:t xml:space="preserve">) </w:t>
      </w:r>
      <w:r>
        <w:rPr>
          <w:rFonts w:ascii="Arial" w:hAnsi="Arial" w:cs="Arial"/>
          <w:spacing w:val="-4"/>
        </w:rPr>
        <w:t xml:space="preserve">Dollars </w:t>
      </w:r>
      <w:r>
        <w:rPr>
          <w:rFonts w:ascii="Arial" w:hAnsi="Arial" w:cs="Arial"/>
          <w:spacing w:val="-3"/>
        </w:rPr>
        <w:t xml:space="preserve">in </w:t>
      </w:r>
      <w:r>
        <w:rPr>
          <w:rFonts w:ascii="Arial" w:hAnsi="Arial" w:cs="Arial"/>
          <w:spacing w:val="-4"/>
        </w:rPr>
        <w:t>Canadian</w:t>
      </w:r>
      <w:r>
        <w:rPr>
          <w:rFonts w:ascii="Arial" w:hAnsi="Arial" w:cs="Arial"/>
          <w:spacing w:val="-3"/>
        </w:rPr>
        <w:t xml:space="preserve"> funds.</w:t>
      </w:r>
    </w:p>
    <w:p w14:paraId="02A54114" w14:textId="77777777" w:rsidR="003E6C35" w:rsidRDefault="003E6C35">
      <w:pPr>
        <w:pStyle w:val="BodyText"/>
        <w:kinsoku w:val="0"/>
        <w:overflowPunct w:val="0"/>
        <w:spacing w:before="10"/>
        <w:ind w:left="0" w:firstLine="0"/>
        <w:rPr>
          <w:sz w:val="20"/>
          <w:szCs w:val="20"/>
        </w:rPr>
      </w:pPr>
    </w:p>
    <w:p w14:paraId="18BE3D9D" w14:textId="77777777" w:rsidR="003E6C35" w:rsidRDefault="003E6C35">
      <w:pPr>
        <w:pStyle w:val="ListParagraph"/>
        <w:numPr>
          <w:ilvl w:val="1"/>
          <w:numId w:val="3"/>
        </w:numPr>
        <w:tabs>
          <w:tab w:val="left" w:pos="821"/>
          <w:tab w:val="left" w:pos="6962"/>
          <w:tab w:val="left" w:pos="7742"/>
        </w:tabs>
        <w:kinsoku w:val="0"/>
        <w:overflowPunct w:val="0"/>
        <w:rPr>
          <w:rFonts w:ascii="Arial" w:hAnsi="Arial" w:cs="Arial"/>
        </w:rPr>
      </w:pPr>
      <w:r>
        <w:rPr>
          <w:rFonts w:ascii="Arial" w:hAnsi="Arial" w:cs="Arial"/>
          <w:spacing w:val="-4"/>
        </w:rPr>
        <w:t>"</w:t>
      </w:r>
      <w:r>
        <w:rPr>
          <w:rFonts w:ascii="Arial" w:hAnsi="Arial" w:cs="Arial"/>
          <w:b/>
          <w:bCs/>
          <w:spacing w:val="-4"/>
        </w:rPr>
        <w:t>Commencement</w:t>
      </w:r>
      <w:r>
        <w:rPr>
          <w:rFonts w:ascii="Arial" w:hAnsi="Arial" w:cs="Arial"/>
          <w:b/>
          <w:bCs/>
          <w:spacing w:val="3"/>
        </w:rPr>
        <w:t xml:space="preserve"> </w:t>
      </w:r>
      <w:r>
        <w:rPr>
          <w:rFonts w:ascii="Arial" w:hAnsi="Arial" w:cs="Arial"/>
          <w:b/>
          <w:bCs/>
          <w:spacing w:val="-3"/>
        </w:rPr>
        <w:t>Date</w:t>
      </w:r>
      <w:r>
        <w:rPr>
          <w:rFonts w:ascii="Arial" w:hAnsi="Arial" w:cs="Arial"/>
          <w:spacing w:val="-3"/>
        </w:rPr>
        <w:t>"</w:t>
      </w:r>
      <w:r>
        <w:rPr>
          <w:rFonts w:ascii="Arial" w:hAnsi="Arial" w:cs="Arial"/>
          <w:spacing w:val="-1"/>
        </w:rPr>
        <w:t xml:space="preserve"> </w:t>
      </w:r>
      <w:r>
        <w:rPr>
          <w:rFonts w:ascii="Arial" w:hAnsi="Arial" w:cs="Arial"/>
          <w:spacing w:val="-3"/>
        </w:rPr>
        <w:t>means</w:t>
      </w:r>
      <w:r>
        <w:rPr>
          <w:rFonts w:ascii="Arial" w:hAnsi="Arial" w:cs="Arial"/>
          <w:spacing w:val="-3"/>
          <w:u w:val="single"/>
        </w:rPr>
        <w:t xml:space="preserve"> </w:t>
      </w:r>
      <w:r>
        <w:rPr>
          <w:rFonts w:ascii="Arial" w:hAnsi="Arial" w:cs="Arial"/>
          <w:spacing w:val="-3"/>
          <w:u w:val="single"/>
        </w:rPr>
        <w:tab/>
      </w:r>
      <w:r>
        <w:rPr>
          <w:rFonts w:ascii="Arial" w:hAnsi="Arial" w:cs="Arial"/>
        </w:rPr>
        <w:t>,</w:t>
      </w:r>
      <w:r>
        <w:rPr>
          <w:rFonts w:ascii="Arial" w:hAnsi="Arial" w:cs="Arial"/>
          <w:spacing w:val="-7"/>
        </w:rPr>
        <w:t xml:space="preserve"> </w:t>
      </w:r>
      <w:r>
        <w:rPr>
          <w:rFonts w:ascii="Arial" w:hAnsi="Arial" w:cs="Arial"/>
          <w:spacing w:val="-4"/>
        </w:rPr>
        <w:t>20</w:t>
      </w:r>
      <w:r>
        <w:rPr>
          <w:rFonts w:ascii="Arial" w:hAnsi="Arial" w:cs="Arial"/>
          <w:spacing w:val="-4"/>
          <w:u w:val="single"/>
        </w:rPr>
        <w:t xml:space="preserve"> </w:t>
      </w:r>
      <w:r>
        <w:rPr>
          <w:rFonts w:ascii="Arial" w:hAnsi="Arial" w:cs="Arial"/>
          <w:spacing w:val="-4"/>
          <w:u w:val="single"/>
        </w:rPr>
        <w:tab/>
      </w:r>
      <w:r>
        <w:rPr>
          <w:rFonts w:ascii="Arial" w:hAnsi="Arial" w:cs="Arial"/>
        </w:rPr>
        <w:t>.</w:t>
      </w:r>
    </w:p>
    <w:p w14:paraId="554E5CFE" w14:textId="77777777" w:rsidR="003E6C35" w:rsidRDefault="003E6C35">
      <w:pPr>
        <w:pStyle w:val="BodyText"/>
        <w:kinsoku w:val="0"/>
        <w:overflowPunct w:val="0"/>
        <w:spacing w:before="9"/>
        <w:ind w:left="0" w:firstLine="0"/>
        <w:rPr>
          <w:sz w:val="20"/>
          <w:szCs w:val="20"/>
        </w:rPr>
      </w:pPr>
    </w:p>
    <w:p w14:paraId="3A526C84" w14:textId="77777777" w:rsidR="003E6C35" w:rsidRDefault="003E6C35">
      <w:pPr>
        <w:pStyle w:val="ListParagraph"/>
        <w:numPr>
          <w:ilvl w:val="1"/>
          <w:numId w:val="3"/>
        </w:numPr>
        <w:tabs>
          <w:tab w:val="left" w:pos="821"/>
          <w:tab w:val="left" w:pos="6422"/>
          <w:tab w:val="left" w:pos="7202"/>
        </w:tabs>
        <w:kinsoku w:val="0"/>
        <w:overflowPunct w:val="0"/>
        <w:rPr>
          <w:rFonts w:ascii="Arial" w:hAnsi="Arial" w:cs="Arial"/>
        </w:rPr>
      </w:pPr>
      <w:r>
        <w:rPr>
          <w:rFonts w:ascii="Arial" w:hAnsi="Arial" w:cs="Arial"/>
          <w:spacing w:val="-3"/>
        </w:rPr>
        <w:t>"</w:t>
      </w:r>
      <w:r>
        <w:rPr>
          <w:rFonts w:ascii="Arial" w:hAnsi="Arial" w:cs="Arial"/>
          <w:b/>
          <w:bCs/>
          <w:spacing w:val="-3"/>
        </w:rPr>
        <w:t>Completion</w:t>
      </w:r>
      <w:r>
        <w:rPr>
          <w:rFonts w:ascii="Arial" w:hAnsi="Arial" w:cs="Arial"/>
          <w:b/>
          <w:bCs/>
          <w:spacing w:val="-7"/>
        </w:rPr>
        <w:t xml:space="preserve"> </w:t>
      </w:r>
      <w:r>
        <w:rPr>
          <w:rFonts w:ascii="Arial" w:hAnsi="Arial" w:cs="Arial"/>
          <w:b/>
          <w:bCs/>
          <w:spacing w:val="-3"/>
        </w:rPr>
        <w:t>Date</w:t>
      </w:r>
      <w:r>
        <w:rPr>
          <w:rFonts w:ascii="Arial" w:hAnsi="Arial" w:cs="Arial"/>
          <w:spacing w:val="-3"/>
        </w:rPr>
        <w:t>"</w:t>
      </w:r>
      <w:r>
        <w:rPr>
          <w:rFonts w:ascii="Arial" w:hAnsi="Arial" w:cs="Arial"/>
          <w:spacing w:val="-6"/>
        </w:rPr>
        <w:t xml:space="preserve"> </w:t>
      </w:r>
      <w:r>
        <w:rPr>
          <w:rFonts w:ascii="Arial" w:hAnsi="Arial" w:cs="Arial"/>
          <w:spacing w:val="-3"/>
        </w:rPr>
        <w:t>means</w:t>
      </w:r>
      <w:r>
        <w:rPr>
          <w:rFonts w:ascii="Arial" w:hAnsi="Arial" w:cs="Arial"/>
          <w:spacing w:val="-3"/>
          <w:u w:val="single"/>
        </w:rPr>
        <w:t xml:space="preserve"> </w:t>
      </w:r>
      <w:r>
        <w:rPr>
          <w:rFonts w:ascii="Arial" w:hAnsi="Arial" w:cs="Arial"/>
          <w:spacing w:val="-3"/>
          <w:u w:val="single"/>
        </w:rPr>
        <w:tab/>
      </w:r>
      <w:r>
        <w:rPr>
          <w:rFonts w:ascii="Arial" w:hAnsi="Arial" w:cs="Arial"/>
        </w:rPr>
        <w:t>,</w:t>
      </w:r>
      <w:r>
        <w:rPr>
          <w:rFonts w:ascii="Arial" w:hAnsi="Arial" w:cs="Arial"/>
          <w:spacing w:val="-7"/>
        </w:rPr>
        <w:t xml:space="preserve"> </w:t>
      </w:r>
      <w:r>
        <w:rPr>
          <w:rFonts w:ascii="Arial" w:hAnsi="Arial" w:cs="Arial"/>
          <w:spacing w:val="-4"/>
        </w:rPr>
        <w:t>20</w:t>
      </w:r>
      <w:r>
        <w:rPr>
          <w:rFonts w:ascii="Arial" w:hAnsi="Arial" w:cs="Arial"/>
          <w:spacing w:val="-4"/>
          <w:u w:val="single"/>
        </w:rPr>
        <w:t xml:space="preserve"> </w:t>
      </w:r>
      <w:r>
        <w:rPr>
          <w:rFonts w:ascii="Arial" w:hAnsi="Arial" w:cs="Arial"/>
          <w:spacing w:val="-4"/>
          <w:u w:val="single"/>
        </w:rPr>
        <w:tab/>
      </w:r>
      <w:r>
        <w:rPr>
          <w:rFonts w:ascii="Arial" w:hAnsi="Arial" w:cs="Arial"/>
        </w:rPr>
        <w:t>.</w:t>
      </w:r>
    </w:p>
    <w:p w14:paraId="0719E18B" w14:textId="77777777" w:rsidR="003E6C35" w:rsidRDefault="003E6C35">
      <w:pPr>
        <w:pStyle w:val="BodyText"/>
        <w:kinsoku w:val="0"/>
        <w:overflowPunct w:val="0"/>
        <w:spacing w:before="9"/>
        <w:ind w:left="0" w:firstLine="0"/>
        <w:rPr>
          <w:sz w:val="20"/>
          <w:szCs w:val="20"/>
        </w:rPr>
      </w:pPr>
    </w:p>
    <w:p w14:paraId="06EE3FF5" w14:textId="77777777" w:rsidR="003E6C35" w:rsidRDefault="003E6C35">
      <w:pPr>
        <w:pStyle w:val="ListParagraph"/>
        <w:numPr>
          <w:ilvl w:val="1"/>
          <w:numId w:val="3"/>
        </w:numPr>
        <w:tabs>
          <w:tab w:val="left" w:pos="821"/>
        </w:tabs>
        <w:kinsoku w:val="0"/>
        <w:overflowPunct w:val="0"/>
        <w:rPr>
          <w:rFonts w:ascii="Arial" w:hAnsi="Arial" w:cs="Arial"/>
        </w:rPr>
      </w:pPr>
      <w:r>
        <w:rPr>
          <w:rFonts w:ascii="Arial" w:hAnsi="Arial" w:cs="Arial"/>
          <w:spacing w:val="-2"/>
        </w:rPr>
        <w:t xml:space="preserve">the </w:t>
      </w:r>
      <w:r>
        <w:rPr>
          <w:rFonts w:ascii="Arial" w:hAnsi="Arial" w:cs="Arial"/>
          <w:spacing w:val="-4"/>
        </w:rPr>
        <w:t xml:space="preserve">Communitys’ </w:t>
      </w:r>
      <w:r>
        <w:rPr>
          <w:rFonts w:ascii="Arial" w:hAnsi="Arial" w:cs="Arial"/>
          <w:spacing w:val="-3"/>
        </w:rPr>
        <w:t xml:space="preserve">address </w:t>
      </w:r>
      <w:r>
        <w:rPr>
          <w:rFonts w:ascii="Arial" w:hAnsi="Arial" w:cs="Arial"/>
        </w:rPr>
        <w:t xml:space="preserve">for </w:t>
      </w:r>
      <w:r>
        <w:rPr>
          <w:rFonts w:ascii="Arial" w:hAnsi="Arial" w:cs="Arial"/>
          <w:spacing w:val="-3"/>
        </w:rPr>
        <w:t>notice</w:t>
      </w:r>
      <w:r>
        <w:rPr>
          <w:rFonts w:ascii="Arial" w:hAnsi="Arial" w:cs="Arial"/>
          <w:spacing w:val="-23"/>
        </w:rPr>
        <w:t xml:space="preserve"> </w:t>
      </w:r>
      <w:r>
        <w:rPr>
          <w:rFonts w:ascii="Arial" w:hAnsi="Arial" w:cs="Arial"/>
        </w:rPr>
        <w:t>is:</w:t>
      </w:r>
    </w:p>
    <w:p w14:paraId="7D183ECA" w14:textId="77777777" w:rsidR="003E6C35" w:rsidRDefault="003E6C35">
      <w:pPr>
        <w:pStyle w:val="BodyText"/>
        <w:kinsoku w:val="0"/>
        <w:overflowPunct w:val="0"/>
        <w:ind w:left="0" w:firstLine="0"/>
        <w:rPr>
          <w:sz w:val="20"/>
          <w:szCs w:val="20"/>
        </w:rPr>
      </w:pPr>
    </w:p>
    <w:p w14:paraId="262DD2B5" w14:textId="77777777" w:rsidR="003E6C35" w:rsidRDefault="003E6C35">
      <w:pPr>
        <w:pStyle w:val="BodyText"/>
        <w:kinsoku w:val="0"/>
        <w:overflowPunct w:val="0"/>
        <w:spacing w:before="3"/>
        <w:ind w:left="0" w:firstLine="0"/>
        <w:rPr>
          <w:sz w:val="26"/>
          <w:szCs w:val="26"/>
        </w:rPr>
      </w:pPr>
    </w:p>
    <w:p w14:paraId="46F91F07" w14:textId="18710C9A" w:rsidR="003E6C35" w:rsidRDefault="006F5704">
      <w:pPr>
        <w:pStyle w:val="BodyText"/>
        <w:kinsoku w:val="0"/>
        <w:overflowPunct w:val="0"/>
        <w:spacing w:line="20" w:lineRule="exact"/>
        <w:ind w:left="2252" w:firstLine="0"/>
        <w:rPr>
          <w:sz w:val="2"/>
          <w:szCs w:val="2"/>
        </w:rPr>
      </w:pPr>
      <w:r>
        <w:rPr>
          <w:noProof/>
          <w:sz w:val="2"/>
          <w:szCs w:val="2"/>
        </w:rPr>
        <mc:AlternateContent>
          <mc:Choice Requires="wpg">
            <w:drawing>
              <wp:inline distT="0" distB="0" distL="0" distR="0" wp14:anchorId="3B331257" wp14:editId="4EC937DE">
                <wp:extent cx="1421130" cy="12700"/>
                <wp:effectExtent l="0" t="0" r="7620" b="6350"/>
                <wp:docPr id="23410867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130" cy="12700"/>
                          <a:chOff x="0" y="0"/>
                          <a:chExt cx="2238" cy="20"/>
                        </a:xfrm>
                      </wpg:grpSpPr>
                      <wps:wsp>
                        <wps:cNvPr id="1688553591" name="Freeform 50"/>
                        <wps:cNvSpPr>
                          <a:spLocks/>
                        </wps:cNvSpPr>
                        <wps:spPr bwMode="auto">
                          <a:xfrm>
                            <a:off x="8" y="8"/>
                            <a:ext cx="2222" cy="20"/>
                          </a:xfrm>
                          <a:custGeom>
                            <a:avLst/>
                            <a:gdLst>
                              <a:gd name="T0" fmla="*/ 0 w 2222"/>
                              <a:gd name="T1" fmla="*/ 0 h 20"/>
                              <a:gd name="T2" fmla="*/ 2221 w 2222"/>
                              <a:gd name="T3" fmla="*/ 0 h 20"/>
                            </a:gdLst>
                            <a:ahLst/>
                            <a:cxnLst>
                              <a:cxn ang="0">
                                <a:pos x="T0" y="T1"/>
                              </a:cxn>
                              <a:cxn ang="0">
                                <a:pos x="T2" y="T3"/>
                              </a:cxn>
                            </a:cxnLst>
                            <a:rect l="0" t="0" r="r" b="b"/>
                            <a:pathLst>
                              <a:path w="2222" h="20">
                                <a:moveTo>
                                  <a:pt x="0" y="0"/>
                                </a:moveTo>
                                <a:lnTo>
                                  <a:pt x="222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53AC14" id="Group 49" o:spid="_x0000_s1026" style="width:111.9pt;height:1pt;mso-position-horizontal-relative:char;mso-position-vertical-relative:line" coordsize="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">
                <v:shape id="Freeform 50" o:spid="_x0000_s1027" style="position:absolute;left:8;top:8;width:2222;height:20;visibility:visible;mso-wrap-style:square;v-text-anchor:top" coordsize="22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" path="m,l2221,e" filled="f" strokeweight=".26669mm">
                  <v:path arrowok="t" o:connecttype="custom" o:connectlocs="0,0;2221,0" o:connectangles="0,0"/>
                </v:shape>
                <w10:anchorlock/>
              </v:group>
            </w:pict>
          </mc:Fallback>
        </mc:AlternateContent>
      </w:r>
    </w:p>
    <w:p w14:paraId="5E282F00" w14:textId="77777777" w:rsidR="003E6C35" w:rsidRDefault="003E6C35">
      <w:pPr>
        <w:pStyle w:val="BodyText"/>
        <w:kinsoku w:val="0"/>
        <w:overflowPunct w:val="0"/>
        <w:spacing w:before="4"/>
        <w:ind w:left="0" w:firstLine="0"/>
        <w:rPr>
          <w:sz w:val="22"/>
          <w:szCs w:val="22"/>
        </w:rPr>
      </w:pPr>
    </w:p>
    <w:p w14:paraId="469FFC93" w14:textId="4B2ED1CA" w:rsidR="003E6C35" w:rsidRDefault="006F5704">
      <w:pPr>
        <w:pStyle w:val="BodyText"/>
        <w:kinsoku w:val="0"/>
        <w:overflowPunct w:val="0"/>
        <w:spacing w:line="20" w:lineRule="exact"/>
        <w:ind w:left="2252" w:firstLine="0"/>
        <w:rPr>
          <w:sz w:val="2"/>
          <w:szCs w:val="2"/>
        </w:rPr>
      </w:pPr>
      <w:r>
        <w:rPr>
          <w:noProof/>
          <w:sz w:val="2"/>
          <w:szCs w:val="2"/>
        </w:rPr>
        <mc:AlternateContent>
          <mc:Choice Requires="wpg">
            <w:drawing>
              <wp:inline distT="0" distB="0" distL="0" distR="0" wp14:anchorId="3153674D" wp14:editId="6E8DA639">
                <wp:extent cx="1421130" cy="12700"/>
                <wp:effectExtent l="0" t="0" r="7620" b="6350"/>
                <wp:docPr id="180512878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130" cy="12700"/>
                          <a:chOff x="0" y="0"/>
                          <a:chExt cx="2238" cy="20"/>
                        </a:xfrm>
                      </wpg:grpSpPr>
                      <wps:wsp>
                        <wps:cNvPr id="1726256835" name="Freeform 52"/>
                        <wps:cNvSpPr>
                          <a:spLocks/>
                        </wps:cNvSpPr>
                        <wps:spPr bwMode="auto">
                          <a:xfrm>
                            <a:off x="8" y="8"/>
                            <a:ext cx="2222" cy="20"/>
                          </a:xfrm>
                          <a:custGeom>
                            <a:avLst/>
                            <a:gdLst>
                              <a:gd name="T0" fmla="*/ 0 w 2222"/>
                              <a:gd name="T1" fmla="*/ 0 h 20"/>
                              <a:gd name="T2" fmla="*/ 2221 w 2222"/>
                              <a:gd name="T3" fmla="*/ 0 h 20"/>
                            </a:gdLst>
                            <a:ahLst/>
                            <a:cxnLst>
                              <a:cxn ang="0">
                                <a:pos x="T0" y="T1"/>
                              </a:cxn>
                              <a:cxn ang="0">
                                <a:pos x="T2" y="T3"/>
                              </a:cxn>
                            </a:cxnLst>
                            <a:rect l="0" t="0" r="r" b="b"/>
                            <a:pathLst>
                              <a:path w="2222" h="20">
                                <a:moveTo>
                                  <a:pt x="0" y="0"/>
                                </a:moveTo>
                                <a:lnTo>
                                  <a:pt x="2221"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DF6EFC" id="Group 51" o:spid="_x0000_s1026" style="width:111.9pt;height:1pt;mso-position-horizontal-relative:char;mso-position-vertical-relative:line" coordsize="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">
                <v:shape id="Freeform 52" o:spid="_x0000_s1027" style="position:absolute;left:8;top:8;width:2222;height:20;visibility:visible;mso-wrap-style:square;v-text-anchor:top" coordsize="22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" path="m,l2221,e" filled="f" strokeweight=".26669mm">
                  <v:path arrowok="t" o:connecttype="custom" o:connectlocs="0,0;2221,0" o:connectangles="0,0"/>
                </v:shape>
                <w10:anchorlock/>
              </v:group>
            </w:pict>
          </mc:Fallback>
        </mc:AlternateContent>
      </w:r>
    </w:p>
    <w:p w14:paraId="02A96A9F" w14:textId="77777777" w:rsidR="003E6C35" w:rsidRDefault="003E6C35">
      <w:pPr>
        <w:pStyle w:val="BodyText"/>
        <w:tabs>
          <w:tab w:val="left" w:pos="3565"/>
        </w:tabs>
        <w:kinsoku w:val="0"/>
        <w:overflowPunct w:val="0"/>
        <w:spacing w:line="275" w:lineRule="exact"/>
        <w:ind w:left="2260" w:firstLine="0"/>
        <w:rPr>
          <w:spacing w:val="-4"/>
        </w:rPr>
      </w:pPr>
      <w:r>
        <w:rPr>
          <w:u w:val="single"/>
        </w:rPr>
        <w:t xml:space="preserve"> </w:t>
      </w:r>
      <w:r>
        <w:rPr>
          <w:u w:val="single"/>
        </w:rPr>
        <w:tab/>
      </w:r>
      <w:r>
        <w:t xml:space="preserve">, </w:t>
      </w:r>
      <w:r>
        <w:rPr>
          <w:spacing w:val="-4"/>
        </w:rPr>
        <w:t>Northwest</w:t>
      </w:r>
      <w:r>
        <w:rPr>
          <w:spacing w:val="2"/>
        </w:rPr>
        <w:t xml:space="preserve"> </w:t>
      </w:r>
      <w:r>
        <w:rPr>
          <w:spacing w:val="-4"/>
        </w:rPr>
        <w:t>Territories</w:t>
      </w:r>
    </w:p>
    <w:p w14:paraId="386C19B9" w14:textId="77777777" w:rsidR="003E6C35" w:rsidRDefault="003E6C35">
      <w:pPr>
        <w:pStyle w:val="BodyText"/>
        <w:kinsoku w:val="0"/>
        <w:overflowPunct w:val="0"/>
        <w:spacing w:before="4"/>
        <w:ind w:left="0" w:firstLine="0"/>
        <w:rPr>
          <w:sz w:val="22"/>
          <w:szCs w:val="22"/>
        </w:rPr>
      </w:pPr>
    </w:p>
    <w:p w14:paraId="26239E62" w14:textId="58F4865C" w:rsidR="003E6C35" w:rsidRDefault="006F5704">
      <w:pPr>
        <w:pStyle w:val="BodyText"/>
        <w:kinsoku w:val="0"/>
        <w:overflowPunct w:val="0"/>
        <w:spacing w:line="20" w:lineRule="exact"/>
        <w:ind w:left="2252" w:firstLine="0"/>
        <w:rPr>
          <w:sz w:val="2"/>
          <w:szCs w:val="2"/>
        </w:rPr>
      </w:pPr>
      <w:r>
        <w:rPr>
          <w:noProof/>
          <w:sz w:val="2"/>
          <w:szCs w:val="2"/>
        </w:rPr>
        <mc:AlternateContent>
          <mc:Choice Requires="wpg">
            <w:drawing>
              <wp:inline distT="0" distB="0" distL="0" distR="0" wp14:anchorId="67AECAB0" wp14:editId="1355ADAD">
                <wp:extent cx="758190" cy="12700"/>
                <wp:effectExtent l="0" t="0" r="3810" b="6350"/>
                <wp:docPr id="1450478410"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12700"/>
                          <a:chOff x="0" y="0"/>
                          <a:chExt cx="1194" cy="20"/>
                        </a:xfrm>
                      </wpg:grpSpPr>
                      <wps:wsp>
                        <wps:cNvPr id="290626728" name="Freeform 54"/>
                        <wps:cNvSpPr>
                          <a:spLocks/>
                        </wps:cNvSpPr>
                        <wps:spPr bwMode="auto">
                          <a:xfrm>
                            <a:off x="8" y="8"/>
                            <a:ext cx="1178" cy="20"/>
                          </a:xfrm>
                          <a:custGeom>
                            <a:avLst/>
                            <a:gdLst>
                              <a:gd name="T0" fmla="*/ 0 w 1178"/>
                              <a:gd name="T1" fmla="*/ 0 h 20"/>
                              <a:gd name="T2" fmla="*/ 1177 w 1178"/>
                              <a:gd name="T3" fmla="*/ 0 h 20"/>
                            </a:gdLst>
                            <a:ahLst/>
                            <a:cxnLst>
                              <a:cxn ang="0">
                                <a:pos x="T0" y="T1"/>
                              </a:cxn>
                              <a:cxn ang="0">
                                <a:pos x="T2" y="T3"/>
                              </a:cxn>
                            </a:cxnLst>
                            <a:rect l="0" t="0" r="r" b="b"/>
                            <a:pathLst>
                              <a:path w="1178" h="20">
                                <a:moveTo>
                                  <a:pt x="0" y="0"/>
                                </a:moveTo>
                                <a:lnTo>
                                  <a:pt x="117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EA6FF6" id="Group 53" o:spid="_x0000_s1026" style="width:59.7pt;height:1pt;mso-position-horizontal-relative:char;mso-position-vertical-relative:line" coordsize="11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">
                <v:shape id="Freeform 54" o:spid="_x0000_s1027" style="position:absolute;left:8;top:8;width:1178;height:20;visibility:visible;mso-wrap-style:square;v-text-anchor:top" coordsize="11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" path="m,l1177,e" filled="f" strokeweight=".26669mm">
                  <v:path arrowok="t" o:connecttype="custom" o:connectlocs="0,0;1177,0" o:connectangles="0,0"/>
                </v:shape>
                <w10:anchorlock/>
              </v:group>
            </w:pict>
          </mc:Fallback>
        </mc:AlternateContent>
      </w:r>
    </w:p>
    <w:p w14:paraId="3F7FEDB8" w14:textId="77777777" w:rsidR="003E6C35" w:rsidRDefault="003E6C35">
      <w:pPr>
        <w:pStyle w:val="BodyText"/>
        <w:kinsoku w:val="0"/>
        <w:overflowPunct w:val="0"/>
        <w:spacing w:before="10"/>
        <w:ind w:left="0" w:firstLine="0"/>
        <w:rPr>
          <w:sz w:val="17"/>
          <w:szCs w:val="17"/>
        </w:rPr>
      </w:pPr>
    </w:p>
    <w:p w14:paraId="29CF76B3" w14:textId="77777777" w:rsidR="003E6C35" w:rsidRDefault="003E6C35">
      <w:pPr>
        <w:pStyle w:val="BodyText"/>
        <w:tabs>
          <w:tab w:val="left" w:pos="3249"/>
          <w:tab w:val="left" w:pos="3912"/>
          <w:tab w:val="left" w:pos="4574"/>
          <w:tab w:val="left" w:pos="4629"/>
          <w:tab w:val="left" w:pos="5271"/>
        </w:tabs>
        <w:kinsoku w:val="0"/>
        <w:overflowPunct w:val="0"/>
        <w:spacing w:before="69"/>
        <w:ind w:left="2260" w:right="4349" w:firstLine="0"/>
      </w:pPr>
      <w:r>
        <w:rPr>
          <w:spacing w:val="-3"/>
        </w:rPr>
        <w:t>Telephone:</w:t>
      </w:r>
      <w:r>
        <w:rPr>
          <w:spacing w:val="-6"/>
        </w:rPr>
        <w:t xml:space="preserve"> </w:t>
      </w:r>
      <w:r>
        <w:rPr>
          <w:spacing w:val="-4"/>
        </w:rPr>
        <w:t>(</w:t>
      </w:r>
      <w:r>
        <w:rPr>
          <w:spacing w:val="-4"/>
          <w:u w:val="single"/>
        </w:rPr>
        <w:t xml:space="preserve"> </w:t>
      </w:r>
      <w:r>
        <w:rPr>
          <w:spacing w:val="-4"/>
          <w:u w:val="single"/>
        </w:rPr>
        <w:tab/>
      </w:r>
      <w:r>
        <w:t xml:space="preserve"> )</w:t>
      </w:r>
      <w:r>
        <w:rPr>
          <w:u w:val="single"/>
        </w:rPr>
        <w:t xml:space="preserve"> </w:t>
      </w:r>
      <w:r>
        <w:rPr>
          <w:u w:val="single"/>
        </w:rPr>
        <w:tab/>
      </w:r>
      <w:r>
        <w:rPr>
          <w:u w:val="single"/>
        </w:rPr>
        <w:tab/>
      </w:r>
      <w:r>
        <w:rPr>
          <w:spacing w:val="-6"/>
        </w:rPr>
        <w:t>-</w:t>
      </w:r>
      <w:r>
        <w:rPr>
          <w:spacing w:val="-6"/>
          <w:u w:val="single"/>
        </w:rPr>
        <w:tab/>
      </w:r>
      <w:r>
        <w:t xml:space="preserve"> </w:t>
      </w:r>
      <w:r>
        <w:rPr>
          <w:spacing w:val="-3"/>
        </w:rPr>
        <w:t>Fax:</w:t>
      </w:r>
      <w:r>
        <w:rPr>
          <w:spacing w:val="-2"/>
        </w:rPr>
        <w:t xml:space="preserve"> </w:t>
      </w:r>
      <w:r>
        <w:rPr>
          <w:spacing w:val="-6"/>
        </w:rPr>
        <w:t>(</w:t>
      </w:r>
      <w:r>
        <w:rPr>
          <w:spacing w:val="-6"/>
          <w:u w:val="single"/>
        </w:rPr>
        <w:t xml:space="preserve"> </w:t>
      </w:r>
      <w:r>
        <w:rPr>
          <w:spacing w:val="-6"/>
          <w:u w:val="single"/>
        </w:rPr>
        <w:tab/>
      </w:r>
      <w:r>
        <w:t xml:space="preserve"> )</w:t>
      </w:r>
      <w:r>
        <w:rPr>
          <w:u w:val="single"/>
        </w:rPr>
        <w:t xml:space="preserve"> </w:t>
      </w:r>
      <w:r>
        <w:rPr>
          <w:u w:val="single"/>
        </w:rPr>
        <w:tab/>
      </w:r>
      <w:r>
        <w:rPr>
          <w:spacing w:val="-4"/>
        </w:rPr>
        <w:t>-</w:t>
      </w:r>
      <w:r>
        <w:rPr>
          <w:u w:val="single"/>
        </w:rPr>
        <w:t xml:space="preserve"> </w:t>
      </w:r>
      <w:r>
        <w:rPr>
          <w:u w:val="single"/>
        </w:rPr>
        <w:tab/>
      </w:r>
    </w:p>
    <w:p w14:paraId="1709761D" w14:textId="77777777" w:rsidR="003E6C35" w:rsidRDefault="003E6C35">
      <w:pPr>
        <w:pStyle w:val="BodyText"/>
        <w:kinsoku w:val="0"/>
        <w:overflowPunct w:val="0"/>
        <w:spacing w:before="11"/>
        <w:ind w:left="0" w:firstLine="0"/>
        <w:rPr>
          <w:sz w:val="17"/>
          <w:szCs w:val="17"/>
        </w:rPr>
      </w:pPr>
    </w:p>
    <w:p w14:paraId="6104FC24" w14:textId="77777777" w:rsidR="003E6C35" w:rsidRDefault="003E6C35">
      <w:pPr>
        <w:pStyle w:val="Heading1"/>
        <w:tabs>
          <w:tab w:val="left" w:pos="6492"/>
        </w:tabs>
        <w:kinsoku w:val="0"/>
        <w:overflowPunct w:val="0"/>
        <w:spacing w:before="69"/>
        <w:ind w:left="2260"/>
        <w:rPr>
          <w:b w:val="0"/>
          <w:bCs w:val="0"/>
        </w:rPr>
      </w:pPr>
      <w:r>
        <w:rPr>
          <w:spacing w:val="-3"/>
        </w:rPr>
        <w:t>Attention:</w:t>
      </w:r>
      <w:r>
        <w:rPr>
          <w:spacing w:val="-5"/>
        </w:rPr>
        <w:t xml:space="preserve"> </w:t>
      </w:r>
      <w:r>
        <w:rPr>
          <w:u w:val="single"/>
        </w:rPr>
        <w:t xml:space="preserve"> </w:t>
      </w:r>
      <w:r>
        <w:rPr>
          <w:u w:val="single"/>
        </w:rPr>
        <w:tab/>
      </w:r>
    </w:p>
    <w:p w14:paraId="1749E778" w14:textId="77777777" w:rsidR="003E6C35" w:rsidRDefault="003E6C35">
      <w:pPr>
        <w:pStyle w:val="BodyText"/>
        <w:kinsoku w:val="0"/>
        <w:overflowPunct w:val="0"/>
        <w:spacing w:before="11"/>
        <w:ind w:left="0" w:firstLine="0"/>
        <w:rPr>
          <w:b/>
          <w:bCs/>
          <w:sz w:val="17"/>
          <w:szCs w:val="17"/>
        </w:rPr>
      </w:pPr>
    </w:p>
    <w:p w14:paraId="094199C6" w14:textId="77777777" w:rsidR="003E6C35" w:rsidRDefault="003E6C35">
      <w:pPr>
        <w:pStyle w:val="ListParagraph"/>
        <w:numPr>
          <w:ilvl w:val="1"/>
          <w:numId w:val="3"/>
        </w:numPr>
        <w:tabs>
          <w:tab w:val="left" w:pos="821"/>
        </w:tabs>
        <w:kinsoku w:val="0"/>
        <w:overflowPunct w:val="0"/>
        <w:spacing w:before="69"/>
        <w:rPr>
          <w:rFonts w:ascii="Arial" w:hAnsi="Arial" w:cs="Arial"/>
        </w:rPr>
      </w:pPr>
      <w:r>
        <w:rPr>
          <w:rFonts w:ascii="Arial" w:hAnsi="Arial" w:cs="Arial"/>
        </w:rPr>
        <w:t xml:space="preserve">The </w:t>
      </w:r>
      <w:r>
        <w:rPr>
          <w:rFonts w:ascii="Arial" w:hAnsi="Arial" w:cs="Arial"/>
          <w:spacing w:val="-4"/>
        </w:rPr>
        <w:t xml:space="preserve">Consultant's </w:t>
      </w:r>
      <w:r>
        <w:rPr>
          <w:rFonts w:ascii="Arial" w:hAnsi="Arial" w:cs="Arial"/>
          <w:spacing w:val="-3"/>
        </w:rPr>
        <w:t xml:space="preserve">address </w:t>
      </w:r>
      <w:r>
        <w:rPr>
          <w:rFonts w:ascii="Arial" w:hAnsi="Arial" w:cs="Arial"/>
        </w:rPr>
        <w:t xml:space="preserve">for </w:t>
      </w:r>
      <w:r>
        <w:rPr>
          <w:rFonts w:ascii="Arial" w:hAnsi="Arial" w:cs="Arial"/>
          <w:spacing w:val="-3"/>
        </w:rPr>
        <w:t>notice</w:t>
      </w:r>
      <w:r>
        <w:rPr>
          <w:rFonts w:ascii="Arial" w:hAnsi="Arial" w:cs="Arial"/>
          <w:spacing w:val="-32"/>
        </w:rPr>
        <w:t xml:space="preserve"> </w:t>
      </w:r>
      <w:r>
        <w:rPr>
          <w:rFonts w:ascii="Arial" w:hAnsi="Arial" w:cs="Arial"/>
        </w:rPr>
        <w:t>is:</w:t>
      </w:r>
    </w:p>
    <w:p w14:paraId="34B4F6BB" w14:textId="77777777" w:rsidR="003E6C35" w:rsidRDefault="003E6C35">
      <w:pPr>
        <w:pStyle w:val="BodyText"/>
        <w:kinsoku w:val="0"/>
        <w:overflowPunct w:val="0"/>
        <w:spacing w:before="11"/>
        <w:ind w:left="0" w:firstLine="0"/>
        <w:rPr>
          <w:sz w:val="23"/>
          <w:szCs w:val="23"/>
        </w:rPr>
      </w:pPr>
    </w:p>
    <w:p w14:paraId="1D6A2772" w14:textId="77777777" w:rsidR="003E6C35" w:rsidRDefault="003E6C35">
      <w:pPr>
        <w:pStyle w:val="Heading2"/>
        <w:kinsoku w:val="0"/>
        <w:overflowPunct w:val="0"/>
        <w:rPr>
          <w:b w:val="0"/>
          <w:bCs w:val="0"/>
          <w:i w:val="0"/>
          <w:iCs w:val="0"/>
          <w:spacing w:val="-4"/>
        </w:rPr>
      </w:pPr>
      <w:r>
        <w:rPr>
          <w:spacing w:val="-3"/>
        </w:rPr>
        <w:t xml:space="preserve">[INSERT </w:t>
      </w:r>
      <w:r>
        <w:rPr>
          <w:spacing w:val="-4"/>
        </w:rPr>
        <w:t xml:space="preserve">ADDRESS </w:t>
      </w:r>
      <w:r>
        <w:rPr>
          <w:spacing w:val="-3"/>
        </w:rPr>
        <w:t>AND</w:t>
      </w:r>
      <w:r>
        <w:rPr>
          <w:spacing w:val="11"/>
        </w:rPr>
        <w:t xml:space="preserve"> </w:t>
      </w:r>
      <w:r>
        <w:rPr>
          <w:spacing w:val="-4"/>
        </w:rPr>
        <w:t>"ATTENTION"]</w:t>
      </w:r>
    </w:p>
    <w:p w14:paraId="0C780D25" w14:textId="77777777" w:rsidR="003E6C35" w:rsidRDefault="003E6C35">
      <w:pPr>
        <w:pStyle w:val="Heading2"/>
        <w:kinsoku w:val="0"/>
        <w:overflowPunct w:val="0"/>
        <w:rPr>
          <w:b w:val="0"/>
          <w:bCs w:val="0"/>
          <w:i w:val="0"/>
          <w:iCs w:val="0"/>
          <w:spacing w:val="-4"/>
        </w:rPr>
        <w:sectPr w:rsidR="003E6C35">
          <w:headerReference w:type="default" r:id="rId14"/>
          <w:pgSz w:w="12240" w:h="15840"/>
          <w:pgMar w:top="1980" w:right="1260" w:bottom="860" w:left="1340" w:header="1189" w:footer="666" w:gutter="0"/>
          <w:cols w:space="720" w:equalWidth="0">
            <w:col w:w="9640"/>
          </w:cols>
          <w:noEndnote/>
        </w:sectPr>
      </w:pPr>
    </w:p>
    <w:p w14:paraId="749CF7EA" w14:textId="77777777" w:rsidR="003E6C35" w:rsidRDefault="003E6C35">
      <w:pPr>
        <w:pStyle w:val="BodyText"/>
        <w:kinsoku w:val="0"/>
        <w:overflowPunct w:val="0"/>
        <w:ind w:left="0" w:firstLine="0"/>
        <w:rPr>
          <w:b/>
          <w:bCs/>
          <w:i/>
          <w:iCs/>
          <w:sz w:val="20"/>
          <w:szCs w:val="20"/>
        </w:rPr>
      </w:pPr>
    </w:p>
    <w:p w14:paraId="44DFC40B" w14:textId="77777777" w:rsidR="003E6C35" w:rsidRDefault="003E6C35">
      <w:pPr>
        <w:pStyle w:val="BodyText"/>
        <w:kinsoku w:val="0"/>
        <w:overflowPunct w:val="0"/>
        <w:ind w:left="0" w:firstLine="0"/>
        <w:rPr>
          <w:b/>
          <w:bCs/>
          <w:i/>
          <w:iCs/>
          <w:sz w:val="20"/>
          <w:szCs w:val="20"/>
        </w:rPr>
      </w:pPr>
    </w:p>
    <w:p w14:paraId="5770B389" w14:textId="77777777" w:rsidR="003E6C35" w:rsidRDefault="003E6C35">
      <w:pPr>
        <w:pStyle w:val="BodyText"/>
        <w:kinsoku w:val="0"/>
        <w:overflowPunct w:val="0"/>
        <w:ind w:left="0" w:firstLine="0"/>
        <w:rPr>
          <w:b/>
          <w:bCs/>
          <w:i/>
          <w:iCs/>
          <w:sz w:val="20"/>
          <w:szCs w:val="20"/>
        </w:rPr>
      </w:pPr>
    </w:p>
    <w:p w14:paraId="19A46AEF" w14:textId="77777777" w:rsidR="003E6C35" w:rsidRDefault="003E6C35">
      <w:pPr>
        <w:pStyle w:val="BodyText"/>
        <w:kinsoku w:val="0"/>
        <w:overflowPunct w:val="0"/>
        <w:spacing w:before="11"/>
        <w:ind w:left="0" w:firstLine="0"/>
        <w:rPr>
          <w:b/>
          <w:bCs/>
          <w:i/>
          <w:iCs/>
          <w:sz w:val="29"/>
          <w:szCs w:val="29"/>
        </w:rPr>
      </w:pPr>
    </w:p>
    <w:p w14:paraId="53A71655" w14:textId="77777777" w:rsidR="003E6C35" w:rsidRDefault="003E6C35">
      <w:pPr>
        <w:pStyle w:val="ListParagraph"/>
        <w:numPr>
          <w:ilvl w:val="1"/>
          <w:numId w:val="3"/>
        </w:numPr>
        <w:tabs>
          <w:tab w:val="left" w:pos="821"/>
        </w:tabs>
        <w:kinsoku w:val="0"/>
        <w:overflowPunct w:val="0"/>
        <w:spacing w:before="69"/>
        <w:rPr>
          <w:rFonts w:ascii="Arial" w:hAnsi="Arial" w:cs="Arial"/>
          <w:spacing w:val="-3"/>
        </w:rPr>
      </w:pPr>
      <w:r>
        <w:rPr>
          <w:rFonts w:ascii="Arial" w:hAnsi="Arial" w:cs="Arial"/>
        </w:rPr>
        <w:t xml:space="preserve">The </w:t>
      </w:r>
      <w:r>
        <w:rPr>
          <w:rFonts w:ascii="Arial" w:hAnsi="Arial" w:cs="Arial"/>
          <w:spacing w:val="-3"/>
        </w:rPr>
        <w:t xml:space="preserve">following personnel </w:t>
      </w:r>
      <w:r>
        <w:rPr>
          <w:rFonts w:ascii="Arial" w:hAnsi="Arial" w:cs="Arial"/>
        </w:rPr>
        <w:t xml:space="preserve">of </w:t>
      </w:r>
      <w:r>
        <w:rPr>
          <w:rFonts w:ascii="Arial" w:hAnsi="Arial" w:cs="Arial"/>
          <w:spacing w:val="-2"/>
        </w:rPr>
        <w:t xml:space="preserve">the </w:t>
      </w:r>
      <w:r>
        <w:rPr>
          <w:rFonts w:ascii="Arial" w:hAnsi="Arial" w:cs="Arial"/>
          <w:spacing w:val="-4"/>
        </w:rPr>
        <w:t xml:space="preserve">Consultant </w:t>
      </w:r>
      <w:r>
        <w:rPr>
          <w:rFonts w:ascii="Arial" w:hAnsi="Arial" w:cs="Arial"/>
          <w:spacing w:val="-3"/>
        </w:rPr>
        <w:t xml:space="preserve">shall </w:t>
      </w:r>
      <w:r>
        <w:rPr>
          <w:rFonts w:ascii="Arial" w:hAnsi="Arial" w:cs="Arial"/>
          <w:spacing w:val="-4"/>
        </w:rPr>
        <w:t xml:space="preserve">perform </w:t>
      </w:r>
      <w:r>
        <w:rPr>
          <w:rFonts w:ascii="Arial" w:hAnsi="Arial" w:cs="Arial"/>
          <w:spacing w:val="-2"/>
        </w:rPr>
        <w:t xml:space="preserve">the </w:t>
      </w:r>
      <w:r>
        <w:rPr>
          <w:rFonts w:ascii="Arial" w:hAnsi="Arial" w:cs="Arial"/>
          <w:spacing w:val="-3"/>
        </w:rPr>
        <w:t>Services</w:t>
      </w:r>
      <w:r>
        <w:rPr>
          <w:rFonts w:ascii="Arial" w:hAnsi="Arial" w:cs="Arial"/>
          <w:spacing w:val="-35"/>
        </w:rPr>
        <w:t xml:space="preserve"> </w:t>
      </w:r>
      <w:r>
        <w:rPr>
          <w:rFonts w:ascii="Arial" w:hAnsi="Arial" w:cs="Arial"/>
          <w:spacing w:val="-3"/>
        </w:rPr>
        <w:t>hereunder:</w:t>
      </w:r>
    </w:p>
    <w:p w14:paraId="4C10ADF8" w14:textId="77777777" w:rsidR="003E6C35" w:rsidRDefault="003E6C35">
      <w:pPr>
        <w:pStyle w:val="BodyText"/>
        <w:kinsoku w:val="0"/>
        <w:overflowPunct w:val="0"/>
        <w:spacing w:before="7"/>
        <w:ind w:left="0" w:firstLine="0"/>
        <w:rPr>
          <w:sz w:val="26"/>
          <w:szCs w:val="26"/>
        </w:rPr>
      </w:pPr>
    </w:p>
    <w:tbl>
      <w:tblPr>
        <w:tblW w:w="0" w:type="auto"/>
        <w:tblInd w:w="2440" w:type="dxa"/>
        <w:tblLayout w:type="fixed"/>
        <w:tblCellMar>
          <w:left w:w="0" w:type="dxa"/>
          <w:right w:w="0" w:type="dxa"/>
        </w:tblCellMar>
        <w:tblLook w:val="0000" w:firstRow="0" w:lastRow="0" w:firstColumn="0" w:lastColumn="0" w:noHBand="0" w:noVBand="0"/>
      </w:tblPr>
      <w:tblGrid>
        <w:gridCol w:w="2331"/>
        <w:gridCol w:w="2288"/>
      </w:tblGrid>
      <w:tr w:rsidR="003E6C35" w:rsidRPr="003E6C35" w14:paraId="51CD7787" w14:textId="77777777">
        <w:tblPrEx>
          <w:tblCellMar>
            <w:top w:w="0" w:type="dxa"/>
            <w:left w:w="0" w:type="dxa"/>
            <w:bottom w:w="0" w:type="dxa"/>
            <w:right w:w="0" w:type="dxa"/>
          </w:tblCellMar>
        </w:tblPrEx>
        <w:trPr>
          <w:trHeight w:hRule="exact" w:val="240"/>
        </w:trPr>
        <w:tc>
          <w:tcPr>
            <w:tcW w:w="2331" w:type="dxa"/>
            <w:tcBorders>
              <w:top w:val="nil"/>
              <w:left w:val="nil"/>
              <w:bottom w:val="nil"/>
              <w:right w:val="nil"/>
            </w:tcBorders>
          </w:tcPr>
          <w:p w14:paraId="36EEDCEF" w14:textId="77777777" w:rsidR="003E6C35" w:rsidRPr="003E6C35" w:rsidRDefault="003E6C35">
            <w:pPr>
              <w:pStyle w:val="TableParagraph"/>
              <w:kinsoku w:val="0"/>
              <w:overflowPunct w:val="0"/>
              <w:spacing w:line="245" w:lineRule="exact"/>
              <w:ind w:left="200"/>
            </w:pPr>
            <w:r w:rsidRPr="003E6C35">
              <w:rPr>
                <w:rFonts w:ascii="Arial" w:hAnsi="Arial" w:cs="Arial"/>
                <w:spacing w:val="-3"/>
                <w:u w:val="single"/>
              </w:rPr>
              <w:t>NAME</w:t>
            </w:r>
          </w:p>
        </w:tc>
        <w:tc>
          <w:tcPr>
            <w:tcW w:w="2288" w:type="dxa"/>
            <w:tcBorders>
              <w:top w:val="nil"/>
              <w:left w:val="nil"/>
              <w:bottom w:val="nil"/>
              <w:right w:val="nil"/>
            </w:tcBorders>
          </w:tcPr>
          <w:p w14:paraId="049E8E80" w14:textId="77777777" w:rsidR="003E6C35" w:rsidRPr="003E6C35" w:rsidRDefault="003E6C35">
            <w:pPr>
              <w:pStyle w:val="TableParagraph"/>
              <w:kinsoku w:val="0"/>
              <w:overflowPunct w:val="0"/>
              <w:spacing w:line="245" w:lineRule="exact"/>
              <w:ind w:left="1445"/>
            </w:pPr>
            <w:r w:rsidRPr="003E6C35">
              <w:rPr>
                <w:rFonts w:ascii="Arial" w:hAnsi="Arial" w:cs="Arial"/>
                <w:spacing w:val="-3"/>
                <w:u w:val="single"/>
              </w:rPr>
              <w:t>TITLE</w:t>
            </w:r>
          </w:p>
        </w:tc>
      </w:tr>
    </w:tbl>
    <w:p w14:paraId="526F4444" w14:textId="77777777" w:rsidR="003E6C35" w:rsidRDefault="003E6C35">
      <w:pPr>
        <w:pStyle w:val="BodyText"/>
        <w:kinsoku w:val="0"/>
        <w:overflowPunct w:val="0"/>
        <w:ind w:left="0" w:firstLine="0"/>
        <w:rPr>
          <w:sz w:val="20"/>
          <w:szCs w:val="20"/>
        </w:rPr>
      </w:pPr>
    </w:p>
    <w:p w14:paraId="119AD6D2" w14:textId="77777777" w:rsidR="003E6C35" w:rsidRDefault="003E6C35">
      <w:pPr>
        <w:pStyle w:val="BodyText"/>
        <w:kinsoku w:val="0"/>
        <w:overflowPunct w:val="0"/>
        <w:ind w:left="0" w:firstLine="0"/>
        <w:rPr>
          <w:sz w:val="20"/>
          <w:szCs w:val="20"/>
        </w:rPr>
      </w:pPr>
    </w:p>
    <w:p w14:paraId="7C300243" w14:textId="77777777" w:rsidR="003E6C35" w:rsidRDefault="003E6C35">
      <w:pPr>
        <w:pStyle w:val="BodyText"/>
        <w:kinsoku w:val="0"/>
        <w:overflowPunct w:val="0"/>
        <w:ind w:left="0" w:firstLine="0"/>
        <w:rPr>
          <w:sz w:val="20"/>
          <w:szCs w:val="20"/>
        </w:rPr>
      </w:pPr>
    </w:p>
    <w:p w14:paraId="58D3CB96" w14:textId="77777777" w:rsidR="003E6C35" w:rsidRDefault="003E6C35">
      <w:pPr>
        <w:pStyle w:val="BodyText"/>
        <w:kinsoku w:val="0"/>
        <w:overflowPunct w:val="0"/>
        <w:ind w:left="0" w:firstLine="0"/>
        <w:rPr>
          <w:sz w:val="20"/>
          <w:szCs w:val="20"/>
        </w:rPr>
      </w:pPr>
    </w:p>
    <w:p w14:paraId="50360E16" w14:textId="77777777" w:rsidR="003E6C35" w:rsidRDefault="003E6C35">
      <w:pPr>
        <w:pStyle w:val="BodyText"/>
        <w:kinsoku w:val="0"/>
        <w:overflowPunct w:val="0"/>
        <w:ind w:left="0" w:firstLine="0"/>
        <w:rPr>
          <w:sz w:val="20"/>
          <w:szCs w:val="20"/>
        </w:rPr>
      </w:pPr>
    </w:p>
    <w:p w14:paraId="44C73E9B" w14:textId="77777777" w:rsidR="003E6C35" w:rsidRDefault="003E6C35">
      <w:pPr>
        <w:pStyle w:val="BodyText"/>
        <w:kinsoku w:val="0"/>
        <w:overflowPunct w:val="0"/>
        <w:spacing w:before="6"/>
        <w:ind w:left="0" w:firstLine="0"/>
        <w:rPr>
          <w:sz w:val="20"/>
          <w:szCs w:val="20"/>
        </w:rPr>
      </w:pPr>
    </w:p>
    <w:p w14:paraId="2AB98744" w14:textId="77777777" w:rsidR="003E6C35" w:rsidRDefault="003E6C35">
      <w:pPr>
        <w:pStyle w:val="BodyText"/>
        <w:kinsoku w:val="0"/>
        <w:overflowPunct w:val="0"/>
        <w:ind w:left="820" w:right="147" w:firstLine="0"/>
        <w:rPr>
          <w:spacing w:val="-3"/>
        </w:rPr>
      </w:pPr>
      <w:r>
        <w:rPr>
          <w:spacing w:val="-2"/>
        </w:rPr>
        <w:t xml:space="preserve">and </w:t>
      </w:r>
      <w:r>
        <w:rPr>
          <w:spacing w:val="-3"/>
        </w:rPr>
        <w:t xml:space="preserve">shall </w:t>
      </w:r>
      <w:r>
        <w:rPr>
          <w:spacing w:val="-2"/>
        </w:rPr>
        <w:t xml:space="preserve">not </w:t>
      </w:r>
      <w:r>
        <w:t xml:space="preserve">be </w:t>
      </w:r>
      <w:r>
        <w:rPr>
          <w:spacing w:val="-3"/>
        </w:rPr>
        <w:t xml:space="preserve">replaced </w:t>
      </w:r>
      <w:r>
        <w:t xml:space="preserve">or </w:t>
      </w:r>
      <w:r>
        <w:rPr>
          <w:spacing w:val="-4"/>
        </w:rPr>
        <w:t xml:space="preserve">substituted </w:t>
      </w:r>
      <w:r>
        <w:t xml:space="preserve">for </w:t>
      </w:r>
      <w:r>
        <w:rPr>
          <w:spacing w:val="-3"/>
        </w:rPr>
        <w:t xml:space="preserve">except in </w:t>
      </w:r>
      <w:r>
        <w:rPr>
          <w:spacing w:val="-4"/>
        </w:rPr>
        <w:t xml:space="preserve">accordance </w:t>
      </w:r>
      <w:r>
        <w:rPr>
          <w:spacing w:val="-3"/>
        </w:rPr>
        <w:t xml:space="preserve">with </w:t>
      </w:r>
      <w:r>
        <w:rPr>
          <w:spacing w:val="-2"/>
        </w:rPr>
        <w:t>the</w:t>
      </w:r>
      <w:r>
        <w:rPr>
          <w:spacing w:val="62"/>
        </w:rPr>
        <w:t xml:space="preserve"> </w:t>
      </w:r>
      <w:r>
        <w:rPr>
          <w:spacing w:val="-3"/>
        </w:rPr>
        <w:t xml:space="preserve">provisions </w:t>
      </w:r>
      <w:r>
        <w:t xml:space="preserve">of </w:t>
      </w:r>
      <w:r>
        <w:rPr>
          <w:spacing w:val="-3"/>
        </w:rPr>
        <w:t xml:space="preserve">Section 3.1 </w:t>
      </w:r>
      <w:r>
        <w:t xml:space="preserve">of </w:t>
      </w:r>
      <w:r>
        <w:rPr>
          <w:spacing w:val="-3"/>
        </w:rPr>
        <w:t>the</w:t>
      </w:r>
      <w:r>
        <w:rPr>
          <w:spacing w:val="-31"/>
        </w:rPr>
        <w:t xml:space="preserve"> </w:t>
      </w:r>
      <w:r>
        <w:rPr>
          <w:spacing w:val="-3"/>
        </w:rPr>
        <w:t>Agreement.</w:t>
      </w:r>
    </w:p>
    <w:p w14:paraId="2A871611" w14:textId="77777777" w:rsidR="003E6C35" w:rsidRDefault="003E6C35">
      <w:pPr>
        <w:pStyle w:val="BodyText"/>
        <w:kinsoku w:val="0"/>
        <w:overflowPunct w:val="0"/>
        <w:ind w:left="0" w:firstLine="0"/>
      </w:pPr>
    </w:p>
    <w:p w14:paraId="1B666644" w14:textId="77777777" w:rsidR="003E6C35" w:rsidRDefault="003E6C35">
      <w:pPr>
        <w:pStyle w:val="BodyText"/>
        <w:kinsoku w:val="0"/>
        <w:overflowPunct w:val="0"/>
        <w:ind w:left="820" w:right="89" w:firstLine="0"/>
        <w:rPr>
          <w:spacing w:val="-3"/>
        </w:rPr>
      </w:pPr>
      <w:r>
        <w:t xml:space="preserve">The fees for </w:t>
      </w:r>
      <w:r>
        <w:rPr>
          <w:spacing w:val="-2"/>
        </w:rPr>
        <w:t xml:space="preserve">the </w:t>
      </w:r>
      <w:r>
        <w:rPr>
          <w:spacing w:val="-3"/>
        </w:rPr>
        <w:t xml:space="preserve">personnel designated to </w:t>
      </w:r>
      <w:r>
        <w:rPr>
          <w:spacing w:val="-4"/>
        </w:rPr>
        <w:t xml:space="preserve">perform </w:t>
      </w:r>
      <w:r>
        <w:rPr>
          <w:spacing w:val="-3"/>
        </w:rPr>
        <w:t xml:space="preserve">the Services </w:t>
      </w:r>
      <w:r>
        <w:rPr>
          <w:spacing w:val="-4"/>
        </w:rPr>
        <w:t xml:space="preserve">hereunder </w:t>
      </w:r>
      <w:r>
        <w:rPr>
          <w:spacing w:val="-3"/>
        </w:rPr>
        <w:t xml:space="preserve">shall </w:t>
      </w:r>
      <w:r>
        <w:t>be as</w:t>
      </w:r>
      <w:r>
        <w:rPr>
          <w:spacing w:val="-10"/>
        </w:rPr>
        <w:t xml:space="preserve"> </w:t>
      </w:r>
      <w:r>
        <w:rPr>
          <w:spacing w:val="-3"/>
        </w:rPr>
        <w:t>follows:</w:t>
      </w:r>
    </w:p>
    <w:p w14:paraId="426DFB3F" w14:textId="77777777" w:rsidR="003E6C35" w:rsidRDefault="003E6C35">
      <w:pPr>
        <w:pStyle w:val="BodyText"/>
        <w:kinsoku w:val="0"/>
        <w:overflowPunct w:val="0"/>
        <w:spacing w:before="8"/>
        <w:ind w:left="0" w:firstLine="0"/>
        <w:rPr>
          <w:sz w:val="26"/>
          <w:szCs w:val="26"/>
        </w:rPr>
      </w:pPr>
    </w:p>
    <w:tbl>
      <w:tblPr>
        <w:tblW w:w="0" w:type="auto"/>
        <w:tblInd w:w="2440" w:type="dxa"/>
        <w:tblLayout w:type="fixed"/>
        <w:tblCellMar>
          <w:left w:w="0" w:type="dxa"/>
          <w:right w:w="0" w:type="dxa"/>
        </w:tblCellMar>
        <w:tblLook w:val="0000" w:firstRow="0" w:lastRow="0" w:firstColumn="0" w:lastColumn="0" w:noHBand="0" w:noVBand="0"/>
      </w:tblPr>
      <w:tblGrid>
        <w:gridCol w:w="2333"/>
        <w:gridCol w:w="2282"/>
      </w:tblGrid>
      <w:tr w:rsidR="003E6C35" w:rsidRPr="003E6C35" w14:paraId="5A82CF08" w14:textId="77777777">
        <w:tblPrEx>
          <w:tblCellMar>
            <w:top w:w="0" w:type="dxa"/>
            <w:left w:w="0" w:type="dxa"/>
            <w:bottom w:w="0" w:type="dxa"/>
            <w:right w:w="0" w:type="dxa"/>
          </w:tblCellMar>
        </w:tblPrEx>
        <w:trPr>
          <w:trHeight w:hRule="exact" w:val="240"/>
        </w:trPr>
        <w:tc>
          <w:tcPr>
            <w:tcW w:w="2333" w:type="dxa"/>
            <w:tcBorders>
              <w:top w:val="nil"/>
              <w:left w:val="nil"/>
              <w:bottom w:val="nil"/>
              <w:right w:val="nil"/>
            </w:tcBorders>
          </w:tcPr>
          <w:p w14:paraId="104C70BD" w14:textId="77777777" w:rsidR="003E6C35" w:rsidRPr="003E6C35" w:rsidRDefault="003E6C35">
            <w:pPr>
              <w:pStyle w:val="TableParagraph"/>
              <w:kinsoku w:val="0"/>
              <w:overflowPunct w:val="0"/>
              <w:spacing w:line="245" w:lineRule="exact"/>
              <w:ind w:left="200"/>
            </w:pPr>
            <w:r w:rsidRPr="003E6C35">
              <w:rPr>
                <w:rFonts w:ascii="Arial" w:hAnsi="Arial" w:cs="Arial"/>
                <w:spacing w:val="-3"/>
                <w:u w:val="single"/>
              </w:rPr>
              <w:t>NAME</w:t>
            </w:r>
          </w:p>
        </w:tc>
        <w:tc>
          <w:tcPr>
            <w:tcW w:w="2282" w:type="dxa"/>
            <w:tcBorders>
              <w:top w:val="nil"/>
              <w:left w:val="nil"/>
              <w:bottom w:val="nil"/>
              <w:right w:val="nil"/>
            </w:tcBorders>
          </w:tcPr>
          <w:p w14:paraId="5F8DB5C2" w14:textId="77777777" w:rsidR="003E6C35" w:rsidRPr="003E6C35" w:rsidRDefault="003E6C35">
            <w:pPr>
              <w:pStyle w:val="TableParagraph"/>
              <w:kinsoku w:val="0"/>
              <w:overflowPunct w:val="0"/>
              <w:spacing w:line="245" w:lineRule="exact"/>
              <w:ind w:left="1448"/>
            </w:pPr>
            <w:r w:rsidRPr="003E6C35">
              <w:rPr>
                <w:rFonts w:ascii="Arial" w:hAnsi="Arial" w:cs="Arial"/>
                <w:u w:val="single"/>
              </w:rPr>
              <w:t>RATE</w:t>
            </w:r>
          </w:p>
        </w:tc>
      </w:tr>
    </w:tbl>
    <w:p w14:paraId="674D53E6" w14:textId="77777777" w:rsidR="003E6C35" w:rsidRDefault="003E6C35">
      <w:pPr>
        <w:pStyle w:val="BodyText"/>
        <w:kinsoku w:val="0"/>
        <w:overflowPunct w:val="0"/>
        <w:ind w:left="0" w:firstLine="0"/>
        <w:rPr>
          <w:sz w:val="20"/>
          <w:szCs w:val="20"/>
        </w:rPr>
      </w:pPr>
    </w:p>
    <w:p w14:paraId="1C989146" w14:textId="77777777" w:rsidR="003E6C35" w:rsidRDefault="003E6C35">
      <w:pPr>
        <w:pStyle w:val="BodyText"/>
        <w:kinsoku w:val="0"/>
        <w:overflowPunct w:val="0"/>
        <w:ind w:left="0" w:firstLine="0"/>
        <w:rPr>
          <w:sz w:val="20"/>
          <w:szCs w:val="20"/>
        </w:rPr>
      </w:pPr>
    </w:p>
    <w:p w14:paraId="2409E16E" w14:textId="77777777" w:rsidR="003E6C35" w:rsidRDefault="003E6C35">
      <w:pPr>
        <w:pStyle w:val="BodyText"/>
        <w:kinsoku w:val="0"/>
        <w:overflowPunct w:val="0"/>
        <w:ind w:left="0" w:firstLine="0"/>
        <w:rPr>
          <w:sz w:val="20"/>
          <w:szCs w:val="20"/>
        </w:rPr>
      </w:pPr>
    </w:p>
    <w:p w14:paraId="2A19F8E0" w14:textId="77777777" w:rsidR="003E6C35" w:rsidRDefault="003E6C35">
      <w:pPr>
        <w:pStyle w:val="BodyText"/>
        <w:kinsoku w:val="0"/>
        <w:overflowPunct w:val="0"/>
        <w:ind w:left="0" w:firstLine="0"/>
        <w:rPr>
          <w:sz w:val="20"/>
          <w:szCs w:val="20"/>
        </w:rPr>
      </w:pPr>
    </w:p>
    <w:p w14:paraId="416D80E4" w14:textId="77777777" w:rsidR="003E6C35" w:rsidRDefault="003E6C35">
      <w:pPr>
        <w:pStyle w:val="BodyText"/>
        <w:tabs>
          <w:tab w:val="left" w:pos="6518"/>
        </w:tabs>
        <w:kinsoku w:val="0"/>
        <w:overflowPunct w:val="0"/>
        <w:spacing w:before="190"/>
        <w:ind w:left="820" w:right="115" w:firstLine="0"/>
        <w:rPr>
          <w:spacing w:val="-4"/>
        </w:rPr>
      </w:pPr>
      <w:r>
        <w:t xml:space="preserve">A </w:t>
      </w:r>
      <w:r>
        <w:rPr>
          <w:spacing w:val="-3"/>
        </w:rPr>
        <w:t xml:space="preserve">regular </w:t>
      </w:r>
      <w:r>
        <w:rPr>
          <w:spacing w:val="-4"/>
        </w:rPr>
        <w:t xml:space="preserve">working </w:t>
      </w:r>
      <w:r>
        <w:rPr>
          <w:spacing w:val="-2"/>
        </w:rPr>
        <w:t xml:space="preserve">day </w:t>
      </w:r>
      <w:r>
        <w:rPr>
          <w:spacing w:val="-3"/>
        </w:rPr>
        <w:t xml:space="preserve">will </w:t>
      </w:r>
      <w:r>
        <w:t xml:space="preserve">be a   </w:t>
      </w:r>
      <w:r>
        <w:rPr>
          <w:spacing w:val="45"/>
        </w:rPr>
        <w:t xml:space="preserve"> </w:t>
      </w:r>
      <w:r>
        <w:rPr>
          <w:spacing w:val="-4"/>
        </w:rPr>
        <w:t>minimum</w:t>
      </w:r>
      <w:r>
        <w:rPr>
          <w:spacing w:val="35"/>
        </w:rPr>
        <w:t xml:space="preserve"> </w:t>
      </w:r>
      <w:r>
        <w:t>of</w:t>
      </w:r>
      <w:r>
        <w:rPr>
          <w:u w:val="single"/>
        </w:rPr>
        <w:t xml:space="preserve"> </w:t>
      </w:r>
      <w:r>
        <w:rPr>
          <w:u w:val="single"/>
        </w:rPr>
        <w:tab/>
      </w:r>
      <w:r>
        <w:rPr>
          <w:spacing w:val="-3"/>
        </w:rPr>
        <w:t>hours,  and  shall</w:t>
      </w:r>
      <w:r>
        <w:rPr>
          <w:spacing w:val="-17"/>
        </w:rPr>
        <w:t xml:space="preserve"> </w:t>
      </w:r>
      <w:r>
        <w:rPr>
          <w:spacing w:val="-4"/>
        </w:rPr>
        <w:t>include</w:t>
      </w:r>
      <w:r>
        <w:rPr>
          <w:spacing w:val="33"/>
        </w:rPr>
        <w:t xml:space="preserve"> </w:t>
      </w:r>
      <w:r>
        <w:t>all</w:t>
      </w:r>
      <w:r>
        <w:rPr>
          <w:w w:val="99"/>
        </w:rPr>
        <w:t xml:space="preserve"> </w:t>
      </w:r>
      <w:r>
        <w:rPr>
          <w:spacing w:val="-3"/>
        </w:rPr>
        <w:t xml:space="preserve">regular business days </w:t>
      </w:r>
      <w:r>
        <w:t xml:space="preserve">of </w:t>
      </w:r>
      <w:r>
        <w:rPr>
          <w:spacing w:val="-3"/>
        </w:rPr>
        <w:t>the</w:t>
      </w:r>
      <w:r>
        <w:rPr>
          <w:spacing w:val="-12"/>
        </w:rPr>
        <w:t xml:space="preserve"> </w:t>
      </w:r>
      <w:r>
        <w:rPr>
          <w:spacing w:val="-4"/>
        </w:rPr>
        <w:t>Community.</w:t>
      </w:r>
    </w:p>
    <w:p w14:paraId="20F68AAA" w14:textId="77777777" w:rsidR="003E6C35" w:rsidRDefault="003E6C35">
      <w:pPr>
        <w:pStyle w:val="BodyText"/>
        <w:kinsoku w:val="0"/>
        <w:overflowPunct w:val="0"/>
        <w:ind w:left="0" w:firstLine="0"/>
      </w:pPr>
    </w:p>
    <w:p w14:paraId="2D325B73" w14:textId="77777777" w:rsidR="003E6C35" w:rsidRDefault="003E6C35">
      <w:pPr>
        <w:pStyle w:val="Heading1"/>
        <w:numPr>
          <w:ilvl w:val="0"/>
          <w:numId w:val="3"/>
        </w:numPr>
        <w:tabs>
          <w:tab w:val="left" w:pos="821"/>
        </w:tabs>
        <w:kinsoku w:val="0"/>
        <w:overflowPunct w:val="0"/>
        <w:ind w:hanging="629"/>
        <w:rPr>
          <w:b w:val="0"/>
          <w:bCs w:val="0"/>
          <w:spacing w:val="-3"/>
        </w:rPr>
      </w:pPr>
      <w:r>
        <w:rPr>
          <w:spacing w:val="-4"/>
          <w:u w:val="thick"/>
        </w:rPr>
        <w:t xml:space="preserve">SPECIAL </w:t>
      </w:r>
      <w:r>
        <w:rPr>
          <w:spacing w:val="-3"/>
          <w:u w:val="thick"/>
        </w:rPr>
        <w:t xml:space="preserve">TERMS </w:t>
      </w:r>
      <w:r>
        <w:rPr>
          <w:spacing w:val="-5"/>
          <w:u w:val="thick"/>
        </w:rPr>
        <w:t>AND</w:t>
      </w:r>
      <w:r>
        <w:rPr>
          <w:spacing w:val="7"/>
          <w:u w:val="thick"/>
        </w:rPr>
        <w:t xml:space="preserve"> </w:t>
      </w:r>
      <w:r>
        <w:rPr>
          <w:spacing w:val="-3"/>
          <w:u w:val="thick"/>
        </w:rPr>
        <w:t>CONDITIONS</w:t>
      </w:r>
    </w:p>
    <w:p w14:paraId="7FEB0D63" w14:textId="77777777" w:rsidR="003E6C35" w:rsidRDefault="003E6C35">
      <w:pPr>
        <w:pStyle w:val="BodyText"/>
        <w:kinsoku w:val="0"/>
        <w:overflowPunct w:val="0"/>
        <w:spacing w:before="11"/>
        <w:ind w:left="0" w:firstLine="0"/>
        <w:rPr>
          <w:b/>
          <w:bCs/>
          <w:sz w:val="17"/>
          <w:szCs w:val="17"/>
        </w:rPr>
      </w:pPr>
    </w:p>
    <w:p w14:paraId="776D7B29" w14:textId="77777777" w:rsidR="003E6C35" w:rsidRDefault="003E6C35">
      <w:pPr>
        <w:pStyle w:val="BodyText"/>
        <w:kinsoku w:val="0"/>
        <w:overflowPunct w:val="0"/>
        <w:spacing w:before="69"/>
        <w:ind w:left="820" w:right="112" w:firstLine="0"/>
        <w:jc w:val="both"/>
        <w:rPr>
          <w:spacing w:val="-4"/>
        </w:rPr>
      </w:pPr>
      <w:r>
        <w:rPr>
          <w:b/>
          <w:bCs/>
          <w:spacing w:val="-3"/>
        </w:rPr>
        <w:t xml:space="preserve">Schedule "C" should also contain </w:t>
      </w:r>
      <w:r>
        <w:rPr>
          <w:b/>
          <w:bCs/>
        </w:rPr>
        <w:t xml:space="preserve">a </w:t>
      </w:r>
      <w:r>
        <w:rPr>
          <w:b/>
          <w:bCs/>
          <w:spacing w:val="-4"/>
        </w:rPr>
        <w:t xml:space="preserve">detailed </w:t>
      </w:r>
      <w:r>
        <w:rPr>
          <w:b/>
          <w:bCs/>
          <w:spacing w:val="-3"/>
        </w:rPr>
        <w:t xml:space="preserve">description </w:t>
      </w:r>
      <w:r>
        <w:rPr>
          <w:b/>
          <w:bCs/>
        </w:rPr>
        <w:t xml:space="preserve">of any </w:t>
      </w:r>
      <w:r>
        <w:rPr>
          <w:b/>
          <w:bCs/>
          <w:spacing w:val="-3"/>
        </w:rPr>
        <w:t xml:space="preserve">special </w:t>
      </w:r>
      <w:r>
        <w:rPr>
          <w:b/>
          <w:bCs/>
          <w:spacing w:val="-4"/>
        </w:rPr>
        <w:t xml:space="preserve">terms </w:t>
      </w:r>
      <w:r>
        <w:rPr>
          <w:b/>
          <w:bCs/>
        </w:rPr>
        <w:t xml:space="preserve">and </w:t>
      </w:r>
      <w:r>
        <w:rPr>
          <w:b/>
          <w:bCs/>
          <w:spacing w:val="-4"/>
        </w:rPr>
        <w:t xml:space="preserve">conditions </w:t>
      </w:r>
      <w:r>
        <w:rPr>
          <w:b/>
          <w:bCs/>
          <w:spacing w:val="-3"/>
        </w:rPr>
        <w:t xml:space="preserve">which are </w:t>
      </w:r>
      <w:r>
        <w:rPr>
          <w:b/>
          <w:bCs/>
        </w:rPr>
        <w:t xml:space="preserve">to </w:t>
      </w:r>
      <w:r>
        <w:rPr>
          <w:b/>
          <w:bCs/>
          <w:spacing w:val="-4"/>
        </w:rPr>
        <w:t>apply.</w:t>
      </w:r>
      <w:r>
        <w:rPr>
          <w:b/>
          <w:bCs/>
          <w:spacing w:val="58"/>
        </w:rPr>
        <w:t xml:space="preserve"> </w:t>
      </w:r>
      <w:r>
        <w:rPr>
          <w:b/>
          <w:bCs/>
          <w:spacing w:val="-6"/>
        </w:rPr>
        <w:t xml:space="preserve">As </w:t>
      </w:r>
      <w:r>
        <w:rPr>
          <w:b/>
          <w:bCs/>
        </w:rPr>
        <w:t xml:space="preserve">much </w:t>
      </w:r>
      <w:r>
        <w:rPr>
          <w:b/>
          <w:bCs/>
          <w:spacing w:val="-3"/>
        </w:rPr>
        <w:t xml:space="preserve">detail </w:t>
      </w:r>
      <w:r>
        <w:rPr>
          <w:b/>
          <w:bCs/>
        </w:rPr>
        <w:t xml:space="preserve">as </w:t>
      </w:r>
      <w:r>
        <w:rPr>
          <w:b/>
          <w:bCs/>
          <w:spacing w:val="-3"/>
        </w:rPr>
        <w:t xml:space="preserve">possible should </w:t>
      </w:r>
      <w:r>
        <w:rPr>
          <w:b/>
          <w:bCs/>
        </w:rPr>
        <w:t xml:space="preserve">be </w:t>
      </w:r>
      <w:r>
        <w:rPr>
          <w:b/>
          <w:bCs/>
          <w:spacing w:val="-3"/>
        </w:rPr>
        <w:t xml:space="preserve">included. Where </w:t>
      </w:r>
      <w:r>
        <w:rPr>
          <w:b/>
          <w:bCs/>
          <w:spacing w:val="-4"/>
        </w:rPr>
        <w:t xml:space="preserve">specific sections </w:t>
      </w:r>
      <w:r>
        <w:rPr>
          <w:b/>
          <w:bCs/>
        </w:rPr>
        <w:t xml:space="preserve">of </w:t>
      </w:r>
      <w:r>
        <w:rPr>
          <w:b/>
          <w:bCs/>
          <w:spacing w:val="-4"/>
        </w:rPr>
        <w:t xml:space="preserve">the Agreement </w:t>
      </w:r>
      <w:r>
        <w:rPr>
          <w:b/>
          <w:bCs/>
          <w:spacing w:val="-3"/>
        </w:rPr>
        <w:t xml:space="preserve">are being amended, these should </w:t>
      </w:r>
      <w:r>
        <w:rPr>
          <w:b/>
          <w:bCs/>
        </w:rPr>
        <w:t xml:space="preserve">be </w:t>
      </w:r>
      <w:r>
        <w:rPr>
          <w:b/>
          <w:bCs/>
          <w:spacing w:val="-4"/>
        </w:rPr>
        <w:t>referred</w:t>
      </w:r>
      <w:r>
        <w:rPr>
          <w:b/>
          <w:bCs/>
          <w:spacing w:val="-8"/>
        </w:rPr>
        <w:t xml:space="preserve"> </w:t>
      </w:r>
      <w:r>
        <w:rPr>
          <w:b/>
          <w:bCs/>
          <w:spacing w:val="-4"/>
        </w:rPr>
        <w:t>to.</w:t>
      </w:r>
    </w:p>
    <w:p w14:paraId="3E1AB8D3" w14:textId="77777777" w:rsidR="003E6C35" w:rsidRDefault="003E6C35">
      <w:pPr>
        <w:pStyle w:val="BodyText"/>
        <w:kinsoku w:val="0"/>
        <w:overflowPunct w:val="0"/>
        <w:ind w:left="0" w:firstLine="0"/>
        <w:rPr>
          <w:b/>
          <w:bCs/>
        </w:rPr>
      </w:pPr>
    </w:p>
    <w:p w14:paraId="223143E8" w14:textId="77777777" w:rsidR="003E6C35" w:rsidRDefault="003E6C35">
      <w:pPr>
        <w:pStyle w:val="BodyText"/>
        <w:kinsoku w:val="0"/>
        <w:overflowPunct w:val="0"/>
        <w:ind w:left="820" w:right="111" w:firstLine="0"/>
        <w:jc w:val="both"/>
        <w:rPr>
          <w:spacing w:val="-4"/>
        </w:rPr>
      </w:pPr>
      <w:r>
        <w:rPr>
          <w:b/>
          <w:bCs/>
        </w:rPr>
        <w:t>The</w:t>
      </w:r>
      <w:r>
        <w:rPr>
          <w:b/>
          <w:bCs/>
          <w:spacing w:val="-7"/>
        </w:rPr>
        <w:t xml:space="preserve"> </w:t>
      </w:r>
      <w:r>
        <w:rPr>
          <w:b/>
          <w:bCs/>
          <w:spacing w:val="-3"/>
        </w:rPr>
        <w:t>following</w:t>
      </w:r>
      <w:r>
        <w:rPr>
          <w:b/>
          <w:bCs/>
          <w:spacing w:val="-8"/>
        </w:rPr>
        <w:t xml:space="preserve"> </w:t>
      </w:r>
      <w:r>
        <w:rPr>
          <w:b/>
          <w:bCs/>
          <w:spacing w:val="-3"/>
        </w:rPr>
        <w:t>are</w:t>
      </w:r>
      <w:r>
        <w:rPr>
          <w:b/>
          <w:bCs/>
          <w:spacing w:val="-8"/>
        </w:rPr>
        <w:t xml:space="preserve"> </w:t>
      </w:r>
      <w:r>
        <w:rPr>
          <w:b/>
          <w:bCs/>
          <w:spacing w:val="-3"/>
          <w:u w:val="thick"/>
        </w:rPr>
        <w:t>examples</w:t>
      </w:r>
      <w:r>
        <w:rPr>
          <w:b/>
          <w:bCs/>
          <w:spacing w:val="-7"/>
          <w:u w:val="thick"/>
        </w:rPr>
        <w:t xml:space="preserve"> </w:t>
      </w:r>
      <w:r>
        <w:rPr>
          <w:b/>
          <w:bCs/>
        </w:rPr>
        <w:t>of</w:t>
      </w:r>
      <w:r>
        <w:rPr>
          <w:b/>
          <w:bCs/>
          <w:spacing w:val="-8"/>
        </w:rPr>
        <w:t xml:space="preserve"> </w:t>
      </w:r>
      <w:r>
        <w:rPr>
          <w:b/>
          <w:bCs/>
          <w:spacing w:val="-3"/>
        </w:rPr>
        <w:t>special</w:t>
      </w:r>
      <w:r>
        <w:rPr>
          <w:b/>
          <w:bCs/>
          <w:spacing w:val="-8"/>
        </w:rPr>
        <w:t xml:space="preserve"> </w:t>
      </w:r>
      <w:r>
        <w:rPr>
          <w:b/>
          <w:bCs/>
          <w:spacing w:val="-3"/>
        </w:rPr>
        <w:t>terms</w:t>
      </w:r>
      <w:r>
        <w:rPr>
          <w:b/>
          <w:bCs/>
          <w:spacing w:val="-7"/>
        </w:rPr>
        <w:t xml:space="preserve"> </w:t>
      </w:r>
      <w:r>
        <w:rPr>
          <w:b/>
          <w:bCs/>
        </w:rPr>
        <w:t>and</w:t>
      </w:r>
      <w:r>
        <w:rPr>
          <w:b/>
          <w:bCs/>
          <w:spacing w:val="-9"/>
        </w:rPr>
        <w:t xml:space="preserve"> </w:t>
      </w:r>
      <w:r>
        <w:rPr>
          <w:b/>
          <w:bCs/>
          <w:spacing w:val="-3"/>
        </w:rPr>
        <w:t>conditions</w:t>
      </w:r>
      <w:r>
        <w:rPr>
          <w:b/>
          <w:bCs/>
          <w:spacing w:val="-7"/>
        </w:rPr>
        <w:t xml:space="preserve"> </w:t>
      </w:r>
      <w:r>
        <w:rPr>
          <w:b/>
          <w:bCs/>
        </w:rPr>
        <w:t>only</w:t>
      </w:r>
      <w:r>
        <w:rPr>
          <w:b/>
          <w:bCs/>
          <w:spacing w:val="-9"/>
        </w:rPr>
        <w:t xml:space="preserve"> </w:t>
      </w:r>
      <w:r>
        <w:rPr>
          <w:b/>
          <w:bCs/>
          <w:spacing w:val="-3"/>
        </w:rPr>
        <w:t>and</w:t>
      </w:r>
      <w:r>
        <w:rPr>
          <w:b/>
          <w:bCs/>
          <w:spacing w:val="-7"/>
        </w:rPr>
        <w:t xml:space="preserve"> </w:t>
      </w:r>
      <w:r>
        <w:rPr>
          <w:b/>
          <w:bCs/>
          <w:u w:val="thick"/>
        </w:rPr>
        <w:t>may</w:t>
      </w:r>
      <w:r>
        <w:rPr>
          <w:b/>
          <w:bCs/>
          <w:spacing w:val="-11"/>
          <w:u w:val="thick"/>
        </w:rPr>
        <w:t xml:space="preserve"> </w:t>
      </w:r>
      <w:r>
        <w:rPr>
          <w:b/>
          <w:bCs/>
          <w:u w:val="thick"/>
        </w:rPr>
        <w:t xml:space="preserve">not apply </w:t>
      </w:r>
      <w:r>
        <w:rPr>
          <w:b/>
          <w:bCs/>
        </w:rPr>
        <w:t xml:space="preserve">to </w:t>
      </w:r>
      <w:r>
        <w:rPr>
          <w:b/>
          <w:bCs/>
          <w:spacing w:val="-4"/>
        </w:rPr>
        <w:t xml:space="preserve">your </w:t>
      </w:r>
      <w:r>
        <w:rPr>
          <w:b/>
          <w:bCs/>
          <w:spacing w:val="-3"/>
        </w:rPr>
        <w:t xml:space="preserve">particular situation </w:t>
      </w:r>
      <w:r>
        <w:rPr>
          <w:b/>
          <w:bCs/>
        </w:rPr>
        <w:t xml:space="preserve">- </w:t>
      </w:r>
      <w:r>
        <w:rPr>
          <w:b/>
          <w:bCs/>
          <w:spacing w:val="-4"/>
        </w:rPr>
        <w:t xml:space="preserve">you </w:t>
      </w:r>
      <w:r>
        <w:rPr>
          <w:b/>
          <w:bCs/>
        </w:rPr>
        <w:t xml:space="preserve">must </w:t>
      </w:r>
      <w:r>
        <w:rPr>
          <w:b/>
          <w:bCs/>
          <w:spacing w:val="-4"/>
          <w:u w:val="thick"/>
        </w:rPr>
        <w:t xml:space="preserve">prepare your </w:t>
      </w:r>
      <w:r>
        <w:rPr>
          <w:b/>
          <w:bCs/>
          <w:u w:val="thick"/>
        </w:rPr>
        <w:t xml:space="preserve">own </w:t>
      </w:r>
      <w:r>
        <w:rPr>
          <w:b/>
          <w:bCs/>
          <w:spacing w:val="-3"/>
          <w:u w:val="thick"/>
        </w:rPr>
        <w:t xml:space="preserve">Schedule "C" </w:t>
      </w:r>
      <w:r>
        <w:rPr>
          <w:b/>
          <w:bCs/>
        </w:rPr>
        <w:t xml:space="preserve">to </w:t>
      </w:r>
      <w:r>
        <w:rPr>
          <w:b/>
          <w:bCs/>
          <w:spacing w:val="-3"/>
        </w:rPr>
        <w:t xml:space="preserve">meet the </w:t>
      </w:r>
      <w:r>
        <w:rPr>
          <w:b/>
          <w:bCs/>
          <w:spacing w:val="-4"/>
        </w:rPr>
        <w:t xml:space="preserve">requirements </w:t>
      </w:r>
      <w:r>
        <w:rPr>
          <w:b/>
          <w:bCs/>
        </w:rPr>
        <w:t xml:space="preserve">of </w:t>
      </w:r>
      <w:r>
        <w:rPr>
          <w:b/>
          <w:bCs/>
          <w:spacing w:val="-4"/>
        </w:rPr>
        <w:t>your particular</w:t>
      </w:r>
      <w:r>
        <w:rPr>
          <w:b/>
          <w:bCs/>
          <w:spacing w:val="-1"/>
        </w:rPr>
        <w:t xml:space="preserve"> </w:t>
      </w:r>
      <w:r>
        <w:rPr>
          <w:b/>
          <w:bCs/>
          <w:spacing w:val="-4"/>
        </w:rPr>
        <w:t>arrangement.</w:t>
      </w:r>
    </w:p>
    <w:p w14:paraId="5706D92C" w14:textId="77777777" w:rsidR="003E6C35" w:rsidRDefault="003E6C35">
      <w:pPr>
        <w:pStyle w:val="BodyText"/>
        <w:kinsoku w:val="0"/>
        <w:overflowPunct w:val="0"/>
        <w:ind w:left="0" w:firstLine="0"/>
        <w:rPr>
          <w:b/>
          <w:bCs/>
        </w:rPr>
      </w:pPr>
    </w:p>
    <w:p w14:paraId="3CC6482C" w14:textId="77777777" w:rsidR="003E6C35" w:rsidRDefault="003E6C35">
      <w:pPr>
        <w:pStyle w:val="BodyText"/>
        <w:kinsoku w:val="0"/>
        <w:overflowPunct w:val="0"/>
        <w:ind w:right="89" w:firstLine="0"/>
        <w:rPr>
          <w:spacing w:val="-3"/>
        </w:rPr>
      </w:pPr>
      <w:r>
        <w:rPr>
          <w:b/>
          <w:bCs/>
          <w:spacing w:val="-3"/>
          <w:u w:val="thick"/>
        </w:rPr>
        <w:t>EXAMPLES</w:t>
      </w:r>
      <w:r>
        <w:rPr>
          <w:spacing w:val="-3"/>
        </w:rPr>
        <w:t>:</w:t>
      </w:r>
    </w:p>
    <w:p w14:paraId="1DCB9C00" w14:textId="77777777" w:rsidR="003E6C35" w:rsidRDefault="003E6C35">
      <w:pPr>
        <w:pStyle w:val="BodyText"/>
        <w:kinsoku w:val="0"/>
        <w:overflowPunct w:val="0"/>
        <w:spacing w:before="11"/>
        <w:ind w:left="0" w:firstLine="0"/>
        <w:rPr>
          <w:sz w:val="17"/>
          <w:szCs w:val="17"/>
        </w:rPr>
      </w:pPr>
    </w:p>
    <w:p w14:paraId="272C6193" w14:textId="77777777" w:rsidR="003E6C35" w:rsidRDefault="003E6C35">
      <w:pPr>
        <w:pStyle w:val="ListParagraph"/>
        <w:numPr>
          <w:ilvl w:val="0"/>
          <w:numId w:val="2"/>
        </w:numPr>
        <w:tabs>
          <w:tab w:val="left" w:pos="821"/>
        </w:tabs>
        <w:kinsoku w:val="0"/>
        <w:overflowPunct w:val="0"/>
        <w:spacing w:before="69"/>
        <w:ind w:right="110"/>
        <w:jc w:val="both"/>
        <w:rPr>
          <w:rFonts w:ascii="Arial" w:hAnsi="Arial" w:cs="Arial"/>
          <w:spacing w:val="-4"/>
        </w:rPr>
      </w:pPr>
      <w:r>
        <w:rPr>
          <w:rFonts w:ascii="Arial" w:hAnsi="Arial" w:cs="Arial"/>
          <w:b/>
          <w:bCs/>
          <w:spacing w:val="-3"/>
        </w:rPr>
        <w:t xml:space="preserve">Notwithstanding </w:t>
      </w:r>
      <w:r>
        <w:rPr>
          <w:rFonts w:ascii="Arial" w:hAnsi="Arial" w:cs="Arial"/>
          <w:b/>
          <w:bCs/>
          <w:spacing w:val="-4"/>
        </w:rPr>
        <w:t xml:space="preserve">the provisions </w:t>
      </w:r>
      <w:r>
        <w:rPr>
          <w:rFonts w:ascii="Arial" w:hAnsi="Arial" w:cs="Arial"/>
          <w:b/>
          <w:bCs/>
        </w:rPr>
        <w:t xml:space="preserve">of </w:t>
      </w:r>
      <w:r>
        <w:rPr>
          <w:rFonts w:ascii="Arial" w:hAnsi="Arial" w:cs="Arial"/>
          <w:b/>
          <w:bCs/>
          <w:spacing w:val="-3"/>
        </w:rPr>
        <w:t xml:space="preserve">Section 4.2 </w:t>
      </w:r>
      <w:r>
        <w:rPr>
          <w:rFonts w:ascii="Arial" w:hAnsi="Arial" w:cs="Arial"/>
          <w:b/>
          <w:bCs/>
        </w:rPr>
        <w:t xml:space="preserve">of </w:t>
      </w:r>
      <w:r>
        <w:rPr>
          <w:rFonts w:ascii="Arial" w:hAnsi="Arial" w:cs="Arial"/>
          <w:b/>
          <w:bCs/>
          <w:spacing w:val="-3"/>
        </w:rPr>
        <w:t xml:space="preserve">the </w:t>
      </w:r>
      <w:r>
        <w:rPr>
          <w:rFonts w:ascii="Arial" w:hAnsi="Arial" w:cs="Arial"/>
          <w:b/>
          <w:bCs/>
          <w:spacing w:val="-4"/>
        </w:rPr>
        <w:t xml:space="preserve">Agreement, </w:t>
      </w:r>
      <w:r>
        <w:rPr>
          <w:rFonts w:ascii="Arial" w:hAnsi="Arial" w:cs="Arial"/>
          <w:b/>
          <w:bCs/>
          <w:spacing w:val="-3"/>
        </w:rPr>
        <w:t xml:space="preserve">the following amounts shall </w:t>
      </w:r>
      <w:r>
        <w:rPr>
          <w:rFonts w:ascii="Arial" w:hAnsi="Arial" w:cs="Arial"/>
          <w:b/>
          <w:bCs/>
        </w:rPr>
        <w:t xml:space="preserve">be </w:t>
      </w:r>
      <w:r>
        <w:rPr>
          <w:rFonts w:ascii="Arial" w:hAnsi="Arial" w:cs="Arial"/>
          <w:b/>
          <w:bCs/>
          <w:spacing w:val="-4"/>
        </w:rPr>
        <w:t xml:space="preserve">payable </w:t>
      </w:r>
      <w:r>
        <w:rPr>
          <w:rFonts w:ascii="Arial" w:hAnsi="Arial" w:cs="Arial"/>
          <w:b/>
          <w:bCs/>
        </w:rPr>
        <w:t xml:space="preserve">by </w:t>
      </w:r>
      <w:r>
        <w:rPr>
          <w:rFonts w:ascii="Arial" w:hAnsi="Arial" w:cs="Arial"/>
          <w:b/>
          <w:bCs/>
          <w:spacing w:val="-3"/>
        </w:rPr>
        <w:t xml:space="preserve">the </w:t>
      </w:r>
      <w:r>
        <w:rPr>
          <w:rFonts w:ascii="Arial" w:hAnsi="Arial" w:cs="Arial"/>
          <w:b/>
          <w:bCs/>
          <w:spacing w:val="-4"/>
        </w:rPr>
        <w:t xml:space="preserve">Community </w:t>
      </w:r>
      <w:r>
        <w:rPr>
          <w:rFonts w:ascii="Arial" w:hAnsi="Arial" w:cs="Arial"/>
          <w:b/>
          <w:bCs/>
        </w:rPr>
        <w:t xml:space="preserve">to </w:t>
      </w:r>
      <w:r>
        <w:rPr>
          <w:rFonts w:ascii="Arial" w:hAnsi="Arial" w:cs="Arial"/>
          <w:b/>
          <w:bCs/>
          <w:spacing w:val="-3"/>
        </w:rPr>
        <w:t xml:space="preserve">the </w:t>
      </w:r>
      <w:r>
        <w:rPr>
          <w:rFonts w:ascii="Arial" w:hAnsi="Arial" w:cs="Arial"/>
          <w:b/>
          <w:bCs/>
          <w:spacing w:val="-4"/>
        </w:rPr>
        <w:t xml:space="preserve">Consultant </w:t>
      </w:r>
      <w:r>
        <w:rPr>
          <w:rFonts w:ascii="Arial" w:hAnsi="Arial" w:cs="Arial"/>
          <w:b/>
          <w:bCs/>
          <w:spacing w:val="-3"/>
        </w:rPr>
        <w:t xml:space="preserve">or </w:t>
      </w:r>
      <w:r>
        <w:rPr>
          <w:rFonts w:ascii="Arial" w:hAnsi="Arial" w:cs="Arial"/>
          <w:b/>
          <w:bCs/>
          <w:spacing w:val="-4"/>
        </w:rPr>
        <w:t xml:space="preserve">appropriate </w:t>
      </w:r>
      <w:r>
        <w:rPr>
          <w:rFonts w:ascii="Arial" w:hAnsi="Arial" w:cs="Arial"/>
          <w:b/>
          <w:bCs/>
          <w:spacing w:val="-3"/>
        </w:rPr>
        <w:t xml:space="preserve">taxing </w:t>
      </w:r>
      <w:r>
        <w:rPr>
          <w:rFonts w:ascii="Arial" w:hAnsi="Arial" w:cs="Arial"/>
          <w:b/>
          <w:bCs/>
          <w:spacing w:val="-4"/>
        </w:rPr>
        <w:t xml:space="preserve">authorities, </w:t>
      </w:r>
      <w:r>
        <w:rPr>
          <w:rFonts w:ascii="Arial" w:hAnsi="Arial" w:cs="Arial"/>
          <w:b/>
          <w:bCs/>
        </w:rPr>
        <w:t xml:space="preserve">as may be </w:t>
      </w:r>
      <w:r>
        <w:rPr>
          <w:rFonts w:ascii="Arial" w:hAnsi="Arial" w:cs="Arial"/>
          <w:b/>
          <w:bCs/>
          <w:spacing w:val="-4"/>
        </w:rPr>
        <w:t xml:space="preserve">applicable, </w:t>
      </w:r>
      <w:r>
        <w:rPr>
          <w:rFonts w:ascii="Arial" w:hAnsi="Arial" w:cs="Arial"/>
          <w:b/>
          <w:bCs/>
        </w:rPr>
        <w:t xml:space="preserve">in </w:t>
      </w:r>
      <w:r>
        <w:rPr>
          <w:rFonts w:ascii="Arial" w:hAnsi="Arial" w:cs="Arial"/>
          <w:b/>
          <w:bCs/>
          <w:spacing w:val="-3"/>
        </w:rPr>
        <w:t xml:space="preserve">addition </w:t>
      </w:r>
      <w:r>
        <w:rPr>
          <w:rFonts w:ascii="Arial" w:hAnsi="Arial" w:cs="Arial"/>
          <w:b/>
          <w:bCs/>
        </w:rPr>
        <w:t xml:space="preserve">to </w:t>
      </w:r>
      <w:r>
        <w:rPr>
          <w:rFonts w:ascii="Arial" w:hAnsi="Arial" w:cs="Arial"/>
          <w:b/>
          <w:bCs/>
          <w:spacing w:val="-4"/>
        </w:rPr>
        <w:t>the</w:t>
      </w:r>
      <w:r>
        <w:rPr>
          <w:rFonts w:ascii="Arial" w:hAnsi="Arial" w:cs="Arial"/>
          <w:b/>
          <w:bCs/>
          <w:spacing w:val="58"/>
        </w:rPr>
        <w:t xml:space="preserve"> </w:t>
      </w:r>
      <w:r>
        <w:rPr>
          <w:rFonts w:ascii="Arial" w:hAnsi="Arial" w:cs="Arial"/>
          <w:b/>
          <w:bCs/>
          <w:spacing w:val="-4"/>
        </w:rPr>
        <w:t>Agreement</w:t>
      </w:r>
      <w:r>
        <w:rPr>
          <w:rFonts w:ascii="Arial" w:hAnsi="Arial" w:cs="Arial"/>
          <w:b/>
          <w:bCs/>
          <w:spacing w:val="58"/>
        </w:rPr>
        <w:t xml:space="preserve"> </w:t>
      </w:r>
      <w:r>
        <w:rPr>
          <w:rFonts w:ascii="Arial" w:hAnsi="Arial" w:cs="Arial"/>
          <w:b/>
          <w:bCs/>
          <w:spacing w:val="-4"/>
        </w:rPr>
        <w:t>Amount.</w:t>
      </w:r>
    </w:p>
    <w:p w14:paraId="6CA8195E" w14:textId="77777777" w:rsidR="003E6C35" w:rsidRDefault="003E6C35">
      <w:pPr>
        <w:pStyle w:val="BodyText"/>
        <w:kinsoku w:val="0"/>
        <w:overflowPunct w:val="0"/>
        <w:ind w:left="0" w:firstLine="0"/>
        <w:rPr>
          <w:b/>
          <w:bCs/>
        </w:rPr>
      </w:pPr>
    </w:p>
    <w:p w14:paraId="07E22A9B" w14:textId="77777777" w:rsidR="003E6C35" w:rsidRDefault="003E6C35">
      <w:pPr>
        <w:pStyle w:val="BodyText"/>
        <w:tabs>
          <w:tab w:val="left" w:pos="7481"/>
        </w:tabs>
        <w:kinsoku w:val="0"/>
        <w:overflowPunct w:val="0"/>
        <w:ind w:left="820" w:right="89" w:firstLine="0"/>
        <w:rPr>
          <w:spacing w:val="-3"/>
        </w:rPr>
      </w:pPr>
      <w:r>
        <w:rPr>
          <w:b/>
          <w:bCs/>
          <w:spacing w:val="-3"/>
        </w:rPr>
        <w:t xml:space="preserve">DESCRIPTION </w:t>
      </w:r>
      <w:r>
        <w:rPr>
          <w:b/>
          <w:bCs/>
        </w:rPr>
        <w:t xml:space="preserve">OF </w:t>
      </w:r>
      <w:r>
        <w:rPr>
          <w:b/>
          <w:bCs/>
          <w:spacing w:val="-3"/>
        </w:rPr>
        <w:t xml:space="preserve">TAX, DUTY </w:t>
      </w:r>
      <w:r>
        <w:rPr>
          <w:b/>
          <w:bCs/>
        </w:rPr>
        <w:t>OR</w:t>
      </w:r>
      <w:r>
        <w:rPr>
          <w:b/>
          <w:bCs/>
          <w:spacing w:val="-21"/>
        </w:rPr>
        <w:t xml:space="preserve"> </w:t>
      </w:r>
      <w:r>
        <w:rPr>
          <w:b/>
          <w:bCs/>
          <w:spacing w:val="-3"/>
        </w:rPr>
        <w:t>OTHER</w:t>
      </w:r>
      <w:r>
        <w:rPr>
          <w:b/>
          <w:bCs/>
          <w:spacing w:val="-8"/>
        </w:rPr>
        <w:t xml:space="preserve"> </w:t>
      </w:r>
      <w:r>
        <w:rPr>
          <w:b/>
          <w:bCs/>
          <w:spacing w:val="-3"/>
        </w:rPr>
        <w:t>CHARGE</w:t>
      </w:r>
      <w:r>
        <w:rPr>
          <w:b/>
          <w:bCs/>
          <w:spacing w:val="-3"/>
        </w:rPr>
        <w:tab/>
        <w:t>AMOUNT</w:t>
      </w:r>
    </w:p>
    <w:p w14:paraId="0A892EBD" w14:textId="77777777" w:rsidR="003E6C35" w:rsidRDefault="003E6C35">
      <w:pPr>
        <w:pStyle w:val="BodyText"/>
        <w:tabs>
          <w:tab w:val="left" w:pos="7481"/>
        </w:tabs>
        <w:kinsoku w:val="0"/>
        <w:overflowPunct w:val="0"/>
        <w:ind w:left="820" w:right="89" w:firstLine="0"/>
        <w:rPr>
          <w:spacing w:val="-3"/>
        </w:rPr>
        <w:sectPr w:rsidR="003E6C35">
          <w:headerReference w:type="default" r:id="rId15"/>
          <w:pgSz w:w="12240" w:h="15840"/>
          <w:pgMar w:top="1420" w:right="1320" w:bottom="860" w:left="1340" w:header="1189" w:footer="666" w:gutter="0"/>
          <w:pgNumType w:start="2"/>
          <w:cols w:space="720" w:equalWidth="0">
            <w:col w:w="9580"/>
          </w:cols>
          <w:noEndnote/>
        </w:sectPr>
      </w:pPr>
    </w:p>
    <w:p w14:paraId="4BD2C580" w14:textId="77777777" w:rsidR="003E6C35" w:rsidRDefault="003E6C35">
      <w:pPr>
        <w:pStyle w:val="BodyText"/>
        <w:kinsoku w:val="0"/>
        <w:overflowPunct w:val="0"/>
        <w:ind w:left="0" w:firstLine="0"/>
        <w:rPr>
          <w:b/>
          <w:bCs/>
          <w:sz w:val="20"/>
          <w:szCs w:val="20"/>
        </w:rPr>
      </w:pPr>
    </w:p>
    <w:p w14:paraId="6FEFAC38" w14:textId="77777777" w:rsidR="003E6C35" w:rsidRDefault="003E6C35">
      <w:pPr>
        <w:pStyle w:val="BodyText"/>
        <w:kinsoku w:val="0"/>
        <w:overflowPunct w:val="0"/>
        <w:spacing w:before="11"/>
        <w:ind w:left="0" w:firstLine="0"/>
        <w:rPr>
          <w:b/>
          <w:bCs/>
          <w:sz w:val="21"/>
          <w:szCs w:val="21"/>
        </w:rPr>
      </w:pPr>
    </w:p>
    <w:p w14:paraId="58AECFB0" w14:textId="77777777" w:rsidR="003E6C35" w:rsidRDefault="003E6C35">
      <w:pPr>
        <w:pStyle w:val="BodyText"/>
        <w:tabs>
          <w:tab w:val="left" w:pos="6941"/>
          <w:tab w:val="left" w:pos="7649"/>
          <w:tab w:val="left" w:pos="8239"/>
        </w:tabs>
        <w:kinsoku w:val="0"/>
        <w:overflowPunct w:val="0"/>
        <w:spacing w:before="69"/>
        <w:ind w:left="2620" w:firstLine="0"/>
        <w:rPr>
          <w:spacing w:val="-4"/>
        </w:rPr>
      </w:pPr>
      <w:r>
        <w:rPr>
          <w:b/>
          <w:bCs/>
          <w:spacing w:val="-2"/>
        </w:rPr>
        <w:t>GST</w:t>
      </w:r>
      <w:r>
        <w:rPr>
          <w:b/>
          <w:bCs/>
          <w:spacing w:val="-2"/>
        </w:rPr>
        <w:tab/>
      </w:r>
      <w:r>
        <w:rPr>
          <w:b/>
          <w:bCs/>
          <w:spacing w:val="-1"/>
          <w:w w:val="95"/>
        </w:rPr>
        <w:t>5%</w:t>
      </w:r>
      <w:r>
        <w:rPr>
          <w:b/>
          <w:bCs/>
          <w:spacing w:val="-1"/>
          <w:w w:val="95"/>
        </w:rPr>
        <w:tab/>
      </w:r>
      <w:r>
        <w:rPr>
          <w:b/>
          <w:bCs/>
          <w:spacing w:val="-2"/>
        </w:rPr>
        <w:t>of</w:t>
      </w:r>
      <w:r>
        <w:rPr>
          <w:b/>
          <w:bCs/>
          <w:spacing w:val="-2"/>
        </w:rPr>
        <w:tab/>
      </w:r>
      <w:r>
        <w:rPr>
          <w:b/>
          <w:bCs/>
          <w:spacing w:val="-4"/>
        </w:rPr>
        <w:t>Agreement</w:t>
      </w:r>
    </w:p>
    <w:p w14:paraId="456269C8" w14:textId="77777777" w:rsidR="003E6C35" w:rsidRDefault="003E6C35">
      <w:pPr>
        <w:pStyle w:val="BodyText"/>
        <w:kinsoku w:val="0"/>
        <w:overflowPunct w:val="0"/>
        <w:ind w:left="820" w:right="89" w:firstLine="0"/>
        <w:rPr>
          <w:spacing w:val="-4"/>
        </w:rPr>
      </w:pPr>
      <w:r>
        <w:rPr>
          <w:b/>
          <w:bCs/>
          <w:spacing w:val="-4"/>
        </w:rPr>
        <w:t>Amount</w:t>
      </w:r>
    </w:p>
    <w:p w14:paraId="6B80E523" w14:textId="77777777" w:rsidR="003E6C35" w:rsidRDefault="003E6C35">
      <w:pPr>
        <w:pStyle w:val="BodyText"/>
        <w:kinsoku w:val="0"/>
        <w:overflowPunct w:val="0"/>
        <w:spacing w:before="11"/>
        <w:ind w:left="0" w:firstLine="0"/>
        <w:rPr>
          <w:b/>
          <w:bCs/>
          <w:sz w:val="17"/>
          <w:szCs w:val="17"/>
        </w:rPr>
      </w:pPr>
    </w:p>
    <w:p w14:paraId="4AE3547E" w14:textId="77777777" w:rsidR="003E6C35" w:rsidRDefault="003E6C35">
      <w:pPr>
        <w:pStyle w:val="ListParagraph"/>
        <w:numPr>
          <w:ilvl w:val="0"/>
          <w:numId w:val="2"/>
        </w:numPr>
        <w:tabs>
          <w:tab w:val="left" w:pos="821"/>
        </w:tabs>
        <w:kinsoku w:val="0"/>
        <w:overflowPunct w:val="0"/>
        <w:spacing w:before="69"/>
        <w:ind w:right="113"/>
        <w:jc w:val="both"/>
        <w:rPr>
          <w:rFonts w:ascii="Arial" w:hAnsi="Arial" w:cs="Arial"/>
          <w:spacing w:val="-4"/>
        </w:rPr>
      </w:pPr>
      <w:r>
        <w:rPr>
          <w:rFonts w:ascii="Arial" w:hAnsi="Arial" w:cs="Arial"/>
          <w:b/>
          <w:bCs/>
          <w:spacing w:val="-3"/>
        </w:rPr>
        <w:t xml:space="preserve">Notwithstanding </w:t>
      </w:r>
      <w:r>
        <w:rPr>
          <w:rFonts w:ascii="Arial" w:hAnsi="Arial" w:cs="Arial"/>
          <w:b/>
          <w:bCs/>
          <w:spacing w:val="-4"/>
        </w:rPr>
        <w:t>the</w:t>
      </w:r>
      <w:r>
        <w:rPr>
          <w:rFonts w:ascii="Arial" w:hAnsi="Arial" w:cs="Arial"/>
          <w:b/>
          <w:bCs/>
          <w:spacing w:val="58"/>
        </w:rPr>
        <w:t xml:space="preserve"> </w:t>
      </w:r>
      <w:r>
        <w:rPr>
          <w:rFonts w:ascii="Arial" w:hAnsi="Arial" w:cs="Arial"/>
          <w:b/>
          <w:bCs/>
          <w:spacing w:val="-4"/>
        </w:rPr>
        <w:t>provisions</w:t>
      </w:r>
      <w:r>
        <w:rPr>
          <w:rFonts w:ascii="Arial" w:hAnsi="Arial" w:cs="Arial"/>
          <w:b/>
          <w:bCs/>
          <w:spacing w:val="58"/>
        </w:rPr>
        <w:t xml:space="preserve"> </w:t>
      </w:r>
      <w:r>
        <w:rPr>
          <w:rFonts w:ascii="Arial" w:hAnsi="Arial" w:cs="Arial"/>
          <w:b/>
          <w:bCs/>
        </w:rPr>
        <w:t xml:space="preserve">of </w:t>
      </w:r>
      <w:r>
        <w:rPr>
          <w:rFonts w:ascii="Arial" w:hAnsi="Arial" w:cs="Arial"/>
          <w:b/>
          <w:bCs/>
          <w:spacing w:val="-3"/>
        </w:rPr>
        <w:t xml:space="preserve">Section </w:t>
      </w:r>
      <w:r>
        <w:rPr>
          <w:rFonts w:ascii="Arial" w:hAnsi="Arial" w:cs="Arial"/>
          <w:b/>
          <w:bCs/>
          <w:spacing w:val="-2"/>
        </w:rPr>
        <w:t xml:space="preserve">4.2 </w:t>
      </w:r>
      <w:r>
        <w:rPr>
          <w:rFonts w:ascii="Arial" w:hAnsi="Arial" w:cs="Arial"/>
          <w:b/>
          <w:bCs/>
        </w:rPr>
        <w:t xml:space="preserve">of </w:t>
      </w:r>
      <w:r>
        <w:rPr>
          <w:rFonts w:ascii="Arial" w:hAnsi="Arial" w:cs="Arial"/>
          <w:b/>
          <w:bCs/>
          <w:spacing w:val="-4"/>
        </w:rPr>
        <w:t>the</w:t>
      </w:r>
      <w:r>
        <w:rPr>
          <w:rFonts w:ascii="Arial" w:hAnsi="Arial" w:cs="Arial"/>
          <w:b/>
          <w:bCs/>
          <w:spacing w:val="58"/>
        </w:rPr>
        <w:t xml:space="preserve"> </w:t>
      </w:r>
      <w:r>
        <w:rPr>
          <w:rFonts w:ascii="Arial" w:hAnsi="Arial" w:cs="Arial"/>
          <w:b/>
          <w:bCs/>
          <w:spacing w:val="-4"/>
        </w:rPr>
        <w:t>Agreement,</w:t>
      </w:r>
      <w:r>
        <w:rPr>
          <w:rFonts w:ascii="Arial" w:hAnsi="Arial" w:cs="Arial"/>
          <w:b/>
          <w:bCs/>
          <w:spacing w:val="58"/>
        </w:rPr>
        <w:t xml:space="preserve"> </w:t>
      </w:r>
      <w:r>
        <w:rPr>
          <w:rFonts w:ascii="Arial" w:hAnsi="Arial" w:cs="Arial"/>
          <w:b/>
          <w:bCs/>
          <w:spacing w:val="-3"/>
        </w:rPr>
        <w:t xml:space="preserve">the Consultant shall be reimbursed for </w:t>
      </w:r>
      <w:r>
        <w:rPr>
          <w:rFonts w:ascii="Arial" w:hAnsi="Arial" w:cs="Arial"/>
          <w:b/>
          <w:bCs/>
          <w:spacing w:val="-2"/>
        </w:rPr>
        <w:t xml:space="preserve">all </w:t>
      </w:r>
      <w:r>
        <w:rPr>
          <w:rFonts w:ascii="Arial" w:hAnsi="Arial" w:cs="Arial"/>
          <w:b/>
          <w:bCs/>
          <w:spacing w:val="-4"/>
        </w:rPr>
        <w:t xml:space="preserve">reasonable travel </w:t>
      </w:r>
      <w:r>
        <w:rPr>
          <w:rFonts w:ascii="Arial" w:hAnsi="Arial" w:cs="Arial"/>
          <w:b/>
          <w:bCs/>
        </w:rPr>
        <w:t xml:space="preserve">and </w:t>
      </w:r>
      <w:r>
        <w:rPr>
          <w:rFonts w:ascii="Arial" w:hAnsi="Arial" w:cs="Arial"/>
          <w:b/>
          <w:bCs/>
          <w:spacing w:val="-3"/>
        </w:rPr>
        <w:t xml:space="preserve">living expenses </w:t>
      </w:r>
      <w:r>
        <w:rPr>
          <w:rFonts w:ascii="Arial" w:hAnsi="Arial" w:cs="Arial"/>
          <w:b/>
          <w:bCs/>
        </w:rPr>
        <w:t xml:space="preserve">of </w:t>
      </w:r>
      <w:r>
        <w:rPr>
          <w:rFonts w:ascii="Arial" w:hAnsi="Arial" w:cs="Arial"/>
          <w:b/>
          <w:bCs/>
          <w:spacing w:val="-3"/>
        </w:rPr>
        <w:t xml:space="preserve">the </w:t>
      </w:r>
      <w:r>
        <w:rPr>
          <w:rFonts w:ascii="Arial" w:hAnsi="Arial" w:cs="Arial"/>
          <w:b/>
          <w:bCs/>
          <w:spacing w:val="-4"/>
        </w:rPr>
        <w:t xml:space="preserve">Consultant </w:t>
      </w:r>
      <w:r>
        <w:rPr>
          <w:rFonts w:ascii="Arial" w:hAnsi="Arial" w:cs="Arial"/>
          <w:b/>
          <w:bCs/>
          <w:spacing w:val="-3"/>
        </w:rPr>
        <w:t xml:space="preserve">necessarily incurred in providing </w:t>
      </w:r>
      <w:r>
        <w:rPr>
          <w:rFonts w:ascii="Arial" w:hAnsi="Arial" w:cs="Arial"/>
          <w:b/>
          <w:bCs/>
        </w:rPr>
        <w:t xml:space="preserve">and </w:t>
      </w:r>
      <w:r>
        <w:rPr>
          <w:rFonts w:ascii="Arial" w:hAnsi="Arial" w:cs="Arial"/>
          <w:b/>
          <w:bCs/>
          <w:spacing w:val="-4"/>
        </w:rPr>
        <w:t>performing the</w:t>
      </w:r>
      <w:r>
        <w:rPr>
          <w:rFonts w:ascii="Arial" w:hAnsi="Arial" w:cs="Arial"/>
          <w:b/>
          <w:bCs/>
          <w:spacing w:val="58"/>
        </w:rPr>
        <w:t xml:space="preserve"> </w:t>
      </w:r>
      <w:r>
        <w:rPr>
          <w:rFonts w:ascii="Arial" w:hAnsi="Arial" w:cs="Arial"/>
          <w:b/>
          <w:bCs/>
          <w:spacing w:val="-3"/>
        </w:rPr>
        <w:t xml:space="preserve">Services in addition to the </w:t>
      </w:r>
      <w:r>
        <w:rPr>
          <w:rFonts w:ascii="Arial" w:hAnsi="Arial" w:cs="Arial"/>
          <w:b/>
          <w:bCs/>
          <w:spacing w:val="-4"/>
        </w:rPr>
        <w:t>Agreement Amount, provided</w:t>
      </w:r>
      <w:r>
        <w:rPr>
          <w:rFonts w:ascii="Arial" w:hAnsi="Arial" w:cs="Arial"/>
          <w:b/>
          <w:bCs/>
          <w:spacing w:val="5"/>
        </w:rPr>
        <w:t xml:space="preserve"> </w:t>
      </w:r>
      <w:r>
        <w:rPr>
          <w:rFonts w:ascii="Arial" w:hAnsi="Arial" w:cs="Arial"/>
          <w:b/>
          <w:bCs/>
          <w:spacing w:val="-4"/>
        </w:rPr>
        <w:t>that:</w:t>
      </w:r>
    </w:p>
    <w:p w14:paraId="0E2D4B74" w14:textId="77777777" w:rsidR="003E6C35" w:rsidRDefault="003E6C35">
      <w:pPr>
        <w:pStyle w:val="BodyText"/>
        <w:kinsoku w:val="0"/>
        <w:overflowPunct w:val="0"/>
        <w:ind w:left="0" w:firstLine="0"/>
        <w:rPr>
          <w:b/>
          <w:bCs/>
        </w:rPr>
      </w:pPr>
    </w:p>
    <w:p w14:paraId="7AB46745" w14:textId="77777777" w:rsidR="003E6C35" w:rsidRDefault="003E6C35">
      <w:pPr>
        <w:pStyle w:val="ListParagraph"/>
        <w:numPr>
          <w:ilvl w:val="1"/>
          <w:numId w:val="2"/>
        </w:numPr>
        <w:tabs>
          <w:tab w:val="left" w:pos="1541"/>
        </w:tabs>
        <w:kinsoku w:val="0"/>
        <w:overflowPunct w:val="0"/>
        <w:jc w:val="both"/>
        <w:rPr>
          <w:rFonts w:ascii="Arial" w:hAnsi="Arial" w:cs="Arial"/>
          <w:spacing w:val="-3"/>
        </w:rPr>
      </w:pPr>
      <w:r>
        <w:rPr>
          <w:rFonts w:ascii="Arial" w:hAnsi="Arial" w:cs="Arial"/>
          <w:b/>
          <w:bCs/>
          <w:spacing w:val="-3"/>
        </w:rPr>
        <w:t xml:space="preserve">all such expenses are </w:t>
      </w:r>
      <w:r>
        <w:rPr>
          <w:rFonts w:ascii="Arial" w:hAnsi="Arial" w:cs="Arial"/>
          <w:b/>
          <w:bCs/>
          <w:spacing w:val="-4"/>
        </w:rPr>
        <w:t xml:space="preserve">pre-authorized </w:t>
      </w:r>
      <w:r>
        <w:rPr>
          <w:rFonts w:ascii="Arial" w:hAnsi="Arial" w:cs="Arial"/>
          <w:b/>
          <w:bCs/>
        </w:rPr>
        <w:t xml:space="preserve">by </w:t>
      </w:r>
      <w:r>
        <w:rPr>
          <w:rFonts w:ascii="Arial" w:hAnsi="Arial" w:cs="Arial"/>
          <w:b/>
          <w:bCs/>
          <w:spacing w:val="-3"/>
        </w:rPr>
        <w:t xml:space="preserve">the Community </w:t>
      </w:r>
      <w:r>
        <w:rPr>
          <w:rFonts w:ascii="Arial" w:hAnsi="Arial" w:cs="Arial"/>
          <w:b/>
          <w:bCs/>
        </w:rPr>
        <w:t>in</w:t>
      </w:r>
      <w:r>
        <w:rPr>
          <w:rFonts w:ascii="Arial" w:hAnsi="Arial" w:cs="Arial"/>
          <w:b/>
          <w:bCs/>
          <w:spacing w:val="-25"/>
        </w:rPr>
        <w:t xml:space="preserve"> </w:t>
      </w:r>
      <w:r>
        <w:rPr>
          <w:rFonts w:ascii="Arial" w:hAnsi="Arial" w:cs="Arial"/>
          <w:b/>
          <w:bCs/>
          <w:spacing w:val="-3"/>
        </w:rPr>
        <w:t>writing;</w:t>
      </w:r>
    </w:p>
    <w:p w14:paraId="75EAC2DD" w14:textId="77777777" w:rsidR="003E6C35" w:rsidRDefault="003E6C35">
      <w:pPr>
        <w:pStyle w:val="BodyText"/>
        <w:kinsoku w:val="0"/>
        <w:overflowPunct w:val="0"/>
        <w:spacing w:before="10"/>
        <w:ind w:left="0" w:firstLine="0"/>
        <w:rPr>
          <w:b/>
          <w:bCs/>
          <w:sz w:val="20"/>
          <w:szCs w:val="20"/>
        </w:rPr>
      </w:pPr>
    </w:p>
    <w:p w14:paraId="4A42A1C7" w14:textId="77777777" w:rsidR="003E6C35" w:rsidRDefault="003E6C35">
      <w:pPr>
        <w:pStyle w:val="ListParagraph"/>
        <w:numPr>
          <w:ilvl w:val="1"/>
          <w:numId w:val="2"/>
        </w:numPr>
        <w:tabs>
          <w:tab w:val="left" w:pos="1541"/>
        </w:tabs>
        <w:kinsoku w:val="0"/>
        <w:overflowPunct w:val="0"/>
        <w:ind w:right="113"/>
        <w:jc w:val="both"/>
        <w:rPr>
          <w:rFonts w:ascii="Arial" w:hAnsi="Arial" w:cs="Arial"/>
          <w:spacing w:val="-3"/>
        </w:rPr>
      </w:pPr>
      <w:r>
        <w:rPr>
          <w:rFonts w:ascii="Arial" w:hAnsi="Arial" w:cs="Arial"/>
          <w:b/>
          <w:bCs/>
          <w:spacing w:val="-3"/>
        </w:rPr>
        <w:t xml:space="preserve">receipts </w:t>
      </w:r>
      <w:r>
        <w:rPr>
          <w:rFonts w:ascii="Arial" w:hAnsi="Arial" w:cs="Arial"/>
          <w:b/>
          <w:bCs/>
        </w:rPr>
        <w:t xml:space="preserve">in </w:t>
      </w:r>
      <w:r>
        <w:rPr>
          <w:rFonts w:ascii="Arial" w:hAnsi="Arial" w:cs="Arial"/>
          <w:b/>
          <w:bCs/>
          <w:spacing w:val="-3"/>
        </w:rPr>
        <w:t xml:space="preserve">respect </w:t>
      </w:r>
      <w:r>
        <w:rPr>
          <w:rFonts w:ascii="Arial" w:hAnsi="Arial" w:cs="Arial"/>
          <w:b/>
          <w:bCs/>
        </w:rPr>
        <w:t xml:space="preserve">of </w:t>
      </w:r>
      <w:r>
        <w:rPr>
          <w:rFonts w:ascii="Arial" w:hAnsi="Arial" w:cs="Arial"/>
          <w:b/>
          <w:bCs/>
          <w:spacing w:val="-2"/>
        </w:rPr>
        <w:t xml:space="preserve">all </w:t>
      </w:r>
      <w:r>
        <w:rPr>
          <w:rFonts w:ascii="Arial" w:hAnsi="Arial" w:cs="Arial"/>
          <w:b/>
          <w:bCs/>
          <w:spacing w:val="-3"/>
        </w:rPr>
        <w:t xml:space="preserve">such expenses are </w:t>
      </w:r>
      <w:r>
        <w:rPr>
          <w:rFonts w:ascii="Arial" w:hAnsi="Arial" w:cs="Arial"/>
          <w:b/>
          <w:bCs/>
          <w:spacing w:val="-4"/>
        </w:rPr>
        <w:t>provided</w:t>
      </w:r>
      <w:r>
        <w:rPr>
          <w:rFonts w:ascii="Arial" w:hAnsi="Arial" w:cs="Arial"/>
          <w:b/>
          <w:bCs/>
          <w:spacing w:val="58"/>
        </w:rPr>
        <w:t xml:space="preserve"> </w:t>
      </w:r>
      <w:r>
        <w:rPr>
          <w:rFonts w:ascii="Arial" w:hAnsi="Arial" w:cs="Arial"/>
          <w:b/>
          <w:bCs/>
        </w:rPr>
        <w:t xml:space="preserve">to </w:t>
      </w:r>
      <w:r>
        <w:rPr>
          <w:rFonts w:ascii="Arial" w:hAnsi="Arial" w:cs="Arial"/>
          <w:b/>
          <w:bCs/>
          <w:spacing w:val="-3"/>
        </w:rPr>
        <w:t xml:space="preserve">the </w:t>
      </w:r>
      <w:r>
        <w:rPr>
          <w:rFonts w:ascii="Arial" w:hAnsi="Arial" w:cs="Arial"/>
          <w:b/>
          <w:bCs/>
          <w:spacing w:val="-4"/>
        </w:rPr>
        <w:t>Community;</w:t>
      </w:r>
      <w:r>
        <w:rPr>
          <w:rFonts w:ascii="Arial" w:hAnsi="Arial" w:cs="Arial"/>
          <w:b/>
          <w:bCs/>
          <w:spacing w:val="5"/>
        </w:rPr>
        <w:t xml:space="preserve"> </w:t>
      </w:r>
      <w:r>
        <w:rPr>
          <w:rFonts w:ascii="Arial" w:hAnsi="Arial" w:cs="Arial"/>
          <w:b/>
          <w:bCs/>
          <w:spacing w:val="-3"/>
        </w:rPr>
        <w:t>and</w:t>
      </w:r>
    </w:p>
    <w:p w14:paraId="7945351E" w14:textId="77777777" w:rsidR="003E6C35" w:rsidRDefault="003E6C35">
      <w:pPr>
        <w:pStyle w:val="BodyText"/>
        <w:kinsoku w:val="0"/>
        <w:overflowPunct w:val="0"/>
        <w:spacing w:before="10"/>
        <w:ind w:left="0" w:firstLine="0"/>
        <w:rPr>
          <w:b/>
          <w:bCs/>
          <w:sz w:val="20"/>
          <w:szCs w:val="20"/>
        </w:rPr>
      </w:pPr>
    </w:p>
    <w:p w14:paraId="6F13BA54" w14:textId="77777777" w:rsidR="003E6C35" w:rsidRDefault="003E6C35">
      <w:pPr>
        <w:pStyle w:val="ListParagraph"/>
        <w:numPr>
          <w:ilvl w:val="1"/>
          <w:numId w:val="2"/>
        </w:numPr>
        <w:tabs>
          <w:tab w:val="left" w:pos="1541"/>
          <w:tab w:val="left" w:pos="3184"/>
          <w:tab w:val="left" w:pos="9389"/>
        </w:tabs>
        <w:kinsoku w:val="0"/>
        <w:overflowPunct w:val="0"/>
        <w:ind w:right="108"/>
        <w:jc w:val="both"/>
        <w:rPr>
          <w:rFonts w:ascii="Arial" w:hAnsi="Arial" w:cs="Arial"/>
          <w:spacing w:val="-4"/>
        </w:rPr>
      </w:pPr>
      <w:r>
        <w:rPr>
          <w:rFonts w:ascii="Arial" w:hAnsi="Arial" w:cs="Arial"/>
          <w:b/>
          <w:bCs/>
        </w:rPr>
        <w:t xml:space="preserve">any </w:t>
      </w:r>
      <w:r>
        <w:rPr>
          <w:rFonts w:ascii="Arial" w:hAnsi="Arial" w:cs="Arial"/>
          <w:b/>
          <w:bCs/>
          <w:spacing w:val="-3"/>
        </w:rPr>
        <w:t xml:space="preserve">such </w:t>
      </w:r>
      <w:r>
        <w:rPr>
          <w:rFonts w:ascii="Arial" w:hAnsi="Arial" w:cs="Arial"/>
          <w:b/>
          <w:bCs/>
          <w:spacing w:val="-4"/>
        </w:rPr>
        <w:t xml:space="preserve">expenses </w:t>
      </w:r>
      <w:r>
        <w:rPr>
          <w:rFonts w:ascii="Arial" w:hAnsi="Arial" w:cs="Arial"/>
          <w:b/>
          <w:bCs/>
          <w:spacing w:val="-3"/>
        </w:rPr>
        <w:t xml:space="preserve">to be </w:t>
      </w:r>
      <w:r>
        <w:rPr>
          <w:rFonts w:ascii="Arial" w:hAnsi="Arial" w:cs="Arial"/>
          <w:b/>
          <w:bCs/>
          <w:spacing w:val="-4"/>
        </w:rPr>
        <w:t xml:space="preserve">reimbursed </w:t>
      </w:r>
      <w:r>
        <w:rPr>
          <w:rFonts w:ascii="Arial" w:hAnsi="Arial" w:cs="Arial"/>
          <w:b/>
          <w:bCs/>
        </w:rPr>
        <w:t xml:space="preserve">by </w:t>
      </w:r>
      <w:r>
        <w:rPr>
          <w:rFonts w:ascii="Arial" w:hAnsi="Arial" w:cs="Arial"/>
          <w:b/>
          <w:bCs/>
          <w:spacing w:val="-3"/>
        </w:rPr>
        <w:t xml:space="preserve">the Community hereunder shall     </w:t>
      </w:r>
      <w:r>
        <w:rPr>
          <w:rFonts w:ascii="Arial" w:hAnsi="Arial" w:cs="Arial"/>
          <w:b/>
          <w:bCs/>
        </w:rPr>
        <w:t xml:space="preserve">not    </w:t>
      </w:r>
      <w:r>
        <w:rPr>
          <w:rFonts w:ascii="Arial" w:hAnsi="Arial" w:cs="Arial"/>
          <w:b/>
          <w:bCs/>
          <w:spacing w:val="-3"/>
        </w:rPr>
        <w:t xml:space="preserve">exceed,     </w:t>
      </w:r>
      <w:r>
        <w:rPr>
          <w:rFonts w:ascii="Arial" w:hAnsi="Arial" w:cs="Arial"/>
          <w:b/>
          <w:bCs/>
        </w:rPr>
        <w:t xml:space="preserve">in   </w:t>
      </w:r>
      <w:r>
        <w:rPr>
          <w:rFonts w:ascii="Arial" w:hAnsi="Arial" w:cs="Arial"/>
          <w:b/>
          <w:bCs/>
          <w:spacing w:val="17"/>
        </w:rPr>
        <w:t xml:space="preserve"> </w:t>
      </w:r>
      <w:r>
        <w:rPr>
          <w:rFonts w:ascii="Arial" w:hAnsi="Arial" w:cs="Arial"/>
          <w:b/>
          <w:bCs/>
          <w:spacing w:val="-3"/>
        </w:rPr>
        <w:t xml:space="preserve">the   </w:t>
      </w:r>
      <w:r>
        <w:rPr>
          <w:rFonts w:ascii="Arial" w:hAnsi="Arial" w:cs="Arial"/>
          <w:b/>
          <w:bCs/>
          <w:spacing w:val="39"/>
        </w:rPr>
        <w:t xml:space="preserve"> </w:t>
      </w:r>
      <w:r>
        <w:rPr>
          <w:rFonts w:ascii="Arial" w:hAnsi="Arial" w:cs="Arial"/>
          <w:b/>
          <w:bCs/>
          <w:spacing w:val="-4"/>
        </w:rPr>
        <w:t>aggregate</w:t>
      </w:r>
      <w:r>
        <w:rPr>
          <w:rFonts w:ascii="Arial" w:hAnsi="Arial" w:cs="Arial"/>
          <w:b/>
          <w:bCs/>
          <w:spacing w:val="-4"/>
          <w:u w:val="thick"/>
        </w:rPr>
        <w:t xml:space="preserve"> </w:t>
      </w:r>
      <w:r>
        <w:rPr>
          <w:rFonts w:ascii="Arial" w:hAnsi="Arial" w:cs="Arial"/>
          <w:b/>
          <w:bCs/>
          <w:spacing w:val="-4"/>
          <w:u w:val="thick"/>
        </w:rPr>
        <w:tab/>
      </w:r>
      <w:r>
        <w:rPr>
          <w:rFonts w:ascii="Arial" w:hAnsi="Arial" w:cs="Arial"/>
          <w:b/>
          <w:bCs/>
        </w:rPr>
        <w:t xml:space="preserve">- </w:t>
      </w:r>
      <w:r>
        <w:rPr>
          <w:rFonts w:ascii="Arial" w:hAnsi="Arial" w:cs="Arial"/>
          <w:b/>
          <w:bCs/>
          <w:spacing w:val="-3"/>
        </w:rPr>
        <w:t>($</w:t>
      </w:r>
      <w:r>
        <w:rPr>
          <w:rFonts w:ascii="Arial" w:hAnsi="Arial" w:cs="Arial"/>
          <w:b/>
          <w:bCs/>
          <w:spacing w:val="-3"/>
          <w:u w:val="thick"/>
        </w:rPr>
        <w:t xml:space="preserve"> </w:t>
      </w:r>
      <w:r>
        <w:rPr>
          <w:rFonts w:ascii="Arial" w:hAnsi="Arial" w:cs="Arial"/>
          <w:b/>
          <w:bCs/>
          <w:spacing w:val="-3"/>
          <w:u w:val="thick"/>
        </w:rPr>
        <w:tab/>
      </w:r>
      <w:r>
        <w:rPr>
          <w:rFonts w:ascii="Arial" w:hAnsi="Arial" w:cs="Arial"/>
          <w:b/>
          <w:bCs/>
        </w:rPr>
        <w:t>)</w:t>
      </w:r>
      <w:r>
        <w:rPr>
          <w:rFonts w:ascii="Arial" w:hAnsi="Arial" w:cs="Arial"/>
          <w:b/>
          <w:bCs/>
          <w:spacing w:val="2"/>
        </w:rPr>
        <w:t xml:space="preserve"> </w:t>
      </w:r>
      <w:r>
        <w:rPr>
          <w:rFonts w:ascii="Arial" w:hAnsi="Arial" w:cs="Arial"/>
          <w:b/>
          <w:bCs/>
          <w:spacing w:val="-4"/>
        </w:rPr>
        <w:t>Dollars.</w:t>
      </w:r>
    </w:p>
    <w:p w14:paraId="62E02139" w14:textId="77777777" w:rsidR="003E6C35" w:rsidRDefault="003E6C35">
      <w:pPr>
        <w:pStyle w:val="BodyText"/>
        <w:kinsoku w:val="0"/>
        <w:overflowPunct w:val="0"/>
        <w:ind w:left="0" w:firstLine="0"/>
        <w:rPr>
          <w:b/>
          <w:bCs/>
        </w:rPr>
      </w:pPr>
    </w:p>
    <w:p w14:paraId="4B677986" w14:textId="77777777" w:rsidR="003E6C35" w:rsidRDefault="003E6C35">
      <w:pPr>
        <w:pStyle w:val="BodyText"/>
        <w:kinsoku w:val="0"/>
        <w:overflowPunct w:val="0"/>
        <w:ind w:left="820" w:right="110" w:firstLine="0"/>
        <w:jc w:val="both"/>
        <w:rPr>
          <w:spacing w:val="-3"/>
        </w:rPr>
      </w:pPr>
      <w:r>
        <w:rPr>
          <w:b/>
          <w:bCs/>
          <w:spacing w:val="-3"/>
        </w:rPr>
        <w:t xml:space="preserve">Reimbursement </w:t>
      </w:r>
      <w:r>
        <w:rPr>
          <w:b/>
          <w:bCs/>
        </w:rPr>
        <w:t xml:space="preserve">of </w:t>
      </w:r>
      <w:r>
        <w:rPr>
          <w:b/>
          <w:bCs/>
          <w:spacing w:val="-3"/>
        </w:rPr>
        <w:t xml:space="preserve">such </w:t>
      </w:r>
      <w:r>
        <w:rPr>
          <w:b/>
          <w:bCs/>
          <w:spacing w:val="-4"/>
        </w:rPr>
        <w:t>travel</w:t>
      </w:r>
      <w:r>
        <w:rPr>
          <w:b/>
          <w:bCs/>
          <w:spacing w:val="58"/>
        </w:rPr>
        <w:t xml:space="preserve"> </w:t>
      </w:r>
      <w:r>
        <w:rPr>
          <w:b/>
          <w:bCs/>
          <w:spacing w:val="-3"/>
        </w:rPr>
        <w:t xml:space="preserve">and living </w:t>
      </w:r>
      <w:r>
        <w:rPr>
          <w:b/>
          <w:bCs/>
          <w:spacing w:val="-4"/>
        </w:rPr>
        <w:t>expenses</w:t>
      </w:r>
      <w:r>
        <w:rPr>
          <w:b/>
          <w:bCs/>
          <w:spacing w:val="58"/>
        </w:rPr>
        <w:t xml:space="preserve"> </w:t>
      </w:r>
      <w:r>
        <w:rPr>
          <w:b/>
          <w:bCs/>
          <w:spacing w:val="-3"/>
        </w:rPr>
        <w:t xml:space="preserve">is subject </w:t>
      </w:r>
      <w:r>
        <w:rPr>
          <w:b/>
          <w:bCs/>
        </w:rPr>
        <w:t xml:space="preserve">to </w:t>
      </w:r>
      <w:r>
        <w:rPr>
          <w:b/>
          <w:bCs/>
          <w:spacing w:val="-3"/>
        </w:rPr>
        <w:t xml:space="preserve">the verification </w:t>
      </w:r>
      <w:r>
        <w:rPr>
          <w:b/>
          <w:bCs/>
        </w:rPr>
        <w:t xml:space="preserve">by </w:t>
      </w:r>
      <w:r>
        <w:rPr>
          <w:b/>
          <w:bCs/>
          <w:spacing w:val="-3"/>
        </w:rPr>
        <w:t xml:space="preserve">the Community </w:t>
      </w:r>
      <w:r>
        <w:rPr>
          <w:b/>
          <w:bCs/>
        </w:rPr>
        <w:t xml:space="preserve">of </w:t>
      </w:r>
      <w:r>
        <w:rPr>
          <w:b/>
          <w:bCs/>
          <w:spacing w:val="-3"/>
        </w:rPr>
        <w:t xml:space="preserve">all </w:t>
      </w:r>
      <w:r>
        <w:rPr>
          <w:b/>
          <w:bCs/>
          <w:spacing w:val="-4"/>
        </w:rPr>
        <w:t xml:space="preserve">amounts </w:t>
      </w:r>
      <w:r>
        <w:rPr>
          <w:b/>
          <w:bCs/>
          <w:spacing w:val="-3"/>
        </w:rPr>
        <w:t xml:space="preserve">claimed </w:t>
      </w:r>
      <w:r>
        <w:rPr>
          <w:b/>
          <w:bCs/>
        </w:rPr>
        <w:t xml:space="preserve">by </w:t>
      </w:r>
      <w:r>
        <w:rPr>
          <w:b/>
          <w:bCs/>
          <w:spacing w:val="-3"/>
        </w:rPr>
        <w:t xml:space="preserve">the </w:t>
      </w:r>
      <w:r>
        <w:rPr>
          <w:b/>
          <w:bCs/>
          <w:spacing w:val="-4"/>
        </w:rPr>
        <w:t xml:space="preserve">Consultant </w:t>
      </w:r>
      <w:r>
        <w:rPr>
          <w:b/>
          <w:bCs/>
        </w:rPr>
        <w:t xml:space="preserve">and </w:t>
      </w:r>
      <w:r>
        <w:rPr>
          <w:b/>
          <w:bCs/>
          <w:spacing w:val="-3"/>
        </w:rPr>
        <w:t xml:space="preserve">shall be </w:t>
      </w:r>
      <w:r>
        <w:rPr>
          <w:b/>
          <w:bCs/>
        </w:rPr>
        <w:t xml:space="preserve">in </w:t>
      </w:r>
      <w:r>
        <w:rPr>
          <w:b/>
          <w:bCs/>
          <w:spacing w:val="-4"/>
        </w:rPr>
        <w:t xml:space="preserve">accordance </w:t>
      </w:r>
      <w:r>
        <w:rPr>
          <w:b/>
          <w:bCs/>
        </w:rPr>
        <w:t xml:space="preserve">with </w:t>
      </w:r>
      <w:r>
        <w:rPr>
          <w:b/>
          <w:bCs/>
          <w:spacing w:val="-3"/>
        </w:rPr>
        <w:t>the Community</w:t>
      </w:r>
      <w:r>
        <w:rPr>
          <w:b/>
          <w:bCs/>
          <w:spacing w:val="-31"/>
        </w:rPr>
        <w:t xml:space="preserve"> </w:t>
      </w:r>
      <w:r>
        <w:rPr>
          <w:b/>
          <w:bCs/>
          <w:spacing w:val="-3"/>
        </w:rPr>
        <w:t>policies;</w:t>
      </w:r>
    </w:p>
    <w:p w14:paraId="5BADE025" w14:textId="77777777" w:rsidR="003E6C35" w:rsidRDefault="003E6C35">
      <w:pPr>
        <w:pStyle w:val="BodyText"/>
        <w:kinsoku w:val="0"/>
        <w:overflowPunct w:val="0"/>
        <w:ind w:left="0" w:firstLine="0"/>
        <w:rPr>
          <w:b/>
          <w:bCs/>
        </w:rPr>
      </w:pPr>
    </w:p>
    <w:p w14:paraId="387CDCCF" w14:textId="77777777" w:rsidR="003E6C35" w:rsidRDefault="003E6C35">
      <w:pPr>
        <w:pStyle w:val="ListParagraph"/>
        <w:numPr>
          <w:ilvl w:val="0"/>
          <w:numId w:val="2"/>
        </w:numPr>
        <w:tabs>
          <w:tab w:val="left" w:pos="821"/>
        </w:tabs>
        <w:kinsoku w:val="0"/>
        <w:overflowPunct w:val="0"/>
        <w:ind w:right="113"/>
        <w:jc w:val="both"/>
        <w:rPr>
          <w:rFonts w:ascii="Arial" w:hAnsi="Arial" w:cs="Arial"/>
          <w:spacing w:val="-4"/>
        </w:rPr>
      </w:pPr>
      <w:r>
        <w:rPr>
          <w:rFonts w:ascii="Arial" w:hAnsi="Arial" w:cs="Arial"/>
          <w:b/>
          <w:bCs/>
        </w:rPr>
        <w:t xml:space="preserve">The </w:t>
      </w:r>
      <w:r>
        <w:rPr>
          <w:rFonts w:ascii="Arial" w:hAnsi="Arial" w:cs="Arial"/>
          <w:b/>
          <w:bCs/>
          <w:spacing w:val="-3"/>
        </w:rPr>
        <w:t xml:space="preserve">Consultant shall </w:t>
      </w:r>
      <w:r>
        <w:rPr>
          <w:rFonts w:ascii="Arial" w:hAnsi="Arial" w:cs="Arial"/>
          <w:b/>
          <w:bCs/>
          <w:spacing w:val="-4"/>
        </w:rPr>
        <w:t xml:space="preserve">provide the </w:t>
      </w:r>
      <w:r>
        <w:rPr>
          <w:rFonts w:ascii="Arial" w:hAnsi="Arial" w:cs="Arial"/>
          <w:b/>
          <w:bCs/>
          <w:spacing w:val="-3"/>
        </w:rPr>
        <w:t xml:space="preserve">Community </w:t>
      </w:r>
      <w:r>
        <w:rPr>
          <w:rFonts w:ascii="Arial" w:hAnsi="Arial" w:cs="Arial"/>
          <w:b/>
          <w:bCs/>
        </w:rPr>
        <w:t xml:space="preserve">with </w:t>
      </w:r>
      <w:r>
        <w:rPr>
          <w:rFonts w:ascii="Arial" w:hAnsi="Arial" w:cs="Arial"/>
          <w:b/>
          <w:bCs/>
          <w:spacing w:val="-3"/>
        </w:rPr>
        <w:t xml:space="preserve">copies </w:t>
      </w:r>
      <w:r>
        <w:rPr>
          <w:rFonts w:ascii="Arial" w:hAnsi="Arial" w:cs="Arial"/>
          <w:b/>
          <w:bCs/>
        </w:rPr>
        <w:t xml:space="preserve">of </w:t>
      </w:r>
      <w:r>
        <w:rPr>
          <w:rFonts w:ascii="Arial" w:hAnsi="Arial" w:cs="Arial"/>
          <w:b/>
          <w:bCs/>
          <w:spacing w:val="-3"/>
        </w:rPr>
        <w:t xml:space="preserve">its annual </w:t>
      </w:r>
      <w:r>
        <w:rPr>
          <w:rFonts w:ascii="Arial" w:hAnsi="Arial" w:cs="Arial"/>
          <w:b/>
          <w:bCs/>
          <w:spacing w:val="-4"/>
        </w:rPr>
        <w:t xml:space="preserve">financial statements </w:t>
      </w:r>
      <w:r>
        <w:rPr>
          <w:rFonts w:ascii="Arial" w:hAnsi="Arial" w:cs="Arial"/>
          <w:b/>
          <w:bCs/>
        </w:rPr>
        <w:t xml:space="preserve">as </w:t>
      </w:r>
      <w:r>
        <w:rPr>
          <w:rFonts w:ascii="Arial" w:hAnsi="Arial" w:cs="Arial"/>
          <w:b/>
          <w:bCs/>
          <w:spacing w:val="-3"/>
        </w:rPr>
        <w:t xml:space="preserve">the same </w:t>
      </w:r>
      <w:r>
        <w:rPr>
          <w:rFonts w:ascii="Arial" w:hAnsi="Arial" w:cs="Arial"/>
          <w:b/>
          <w:bCs/>
          <w:spacing w:val="-4"/>
        </w:rPr>
        <w:t xml:space="preserve">become </w:t>
      </w:r>
      <w:r>
        <w:rPr>
          <w:rFonts w:ascii="Arial" w:hAnsi="Arial" w:cs="Arial"/>
          <w:b/>
          <w:bCs/>
          <w:spacing w:val="-3"/>
        </w:rPr>
        <w:t xml:space="preserve">available, </w:t>
      </w:r>
      <w:r>
        <w:rPr>
          <w:rFonts w:ascii="Arial" w:hAnsi="Arial" w:cs="Arial"/>
          <w:b/>
          <w:bCs/>
        </w:rPr>
        <w:t xml:space="preserve">or </w:t>
      </w:r>
      <w:r>
        <w:rPr>
          <w:rFonts w:ascii="Arial" w:hAnsi="Arial" w:cs="Arial"/>
          <w:b/>
          <w:bCs/>
          <w:spacing w:val="-3"/>
        </w:rPr>
        <w:t xml:space="preserve">upon the </w:t>
      </w:r>
      <w:r>
        <w:rPr>
          <w:rFonts w:ascii="Arial" w:hAnsi="Arial" w:cs="Arial"/>
          <w:b/>
          <w:bCs/>
          <w:spacing w:val="-4"/>
        </w:rPr>
        <w:t xml:space="preserve">request </w:t>
      </w:r>
      <w:r>
        <w:rPr>
          <w:rFonts w:ascii="Arial" w:hAnsi="Arial" w:cs="Arial"/>
          <w:b/>
          <w:bCs/>
          <w:spacing w:val="-3"/>
        </w:rPr>
        <w:t xml:space="preserve">of  the </w:t>
      </w:r>
      <w:r>
        <w:rPr>
          <w:rFonts w:ascii="Arial" w:hAnsi="Arial" w:cs="Arial"/>
          <w:b/>
          <w:bCs/>
          <w:spacing w:val="-4"/>
        </w:rPr>
        <w:t xml:space="preserve">Community. (Consider </w:t>
      </w:r>
      <w:r>
        <w:rPr>
          <w:rFonts w:ascii="Arial" w:hAnsi="Arial" w:cs="Arial"/>
          <w:b/>
          <w:bCs/>
          <w:spacing w:val="-3"/>
        </w:rPr>
        <w:t xml:space="preserve">using this clause where </w:t>
      </w:r>
      <w:r>
        <w:rPr>
          <w:rFonts w:ascii="Arial" w:hAnsi="Arial" w:cs="Arial"/>
          <w:b/>
          <w:bCs/>
        </w:rPr>
        <w:t xml:space="preserve">a long </w:t>
      </w:r>
      <w:r>
        <w:rPr>
          <w:rFonts w:ascii="Arial" w:hAnsi="Arial" w:cs="Arial"/>
          <w:b/>
          <w:bCs/>
          <w:spacing w:val="-3"/>
        </w:rPr>
        <w:t xml:space="preserve">term agreement is </w:t>
      </w:r>
      <w:r>
        <w:rPr>
          <w:rFonts w:ascii="Arial" w:hAnsi="Arial" w:cs="Arial"/>
          <w:b/>
          <w:bCs/>
          <w:spacing w:val="-4"/>
        </w:rPr>
        <w:t>contemplated).</w:t>
      </w:r>
    </w:p>
    <w:p w14:paraId="292FC439" w14:textId="77777777" w:rsidR="003E6C35" w:rsidRDefault="003E6C35">
      <w:pPr>
        <w:pStyle w:val="BodyText"/>
        <w:kinsoku w:val="0"/>
        <w:overflowPunct w:val="0"/>
        <w:ind w:left="0" w:firstLine="0"/>
        <w:rPr>
          <w:b/>
          <w:bCs/>
        </w:rPr>
      </w:pPr>
    </w:p>
    <w:p w14:paraId="28877C13" w14:textId="77777777" w:rsidR="003E6C35" w:rsidRDefault="003E6C35">
      <w:pPr>
        <w:pStyle w:val="ListParagraph"/>
        <w:numPr>
          <w:ilvl w:val="0"/>
          <w:numId w:val="2"/>
        </w:numPr>
        <w:tabs>
          <w:tab w:val="left" w:pos="821"/>
        </w:tabs>
        <w:kinsoku w:val="0"/>
        <w:overflowPunct w:val="0"/>
        <w:ind w:right="112"/>
        <w:jc w:val="both"/>
        <w:rPr>
          <w:rFonts w:ascii="Arial" w:hAnsi="Arial" w:cs="Arial"/>
          <w:spacing w:val="-4"/>
        </w:rPr>
      </w:pPr>
      <w:r>
        <w:rPr>
          <w:rFonts w:ascii="Arial" w:hAnsi="Arial" w:cs="Arial"/>
          <w:b/>
          <w:bCs/>
        </w:rPr>
        <w:t xml:space="preserve">The </w:t>
      </w:r>
      <w:r>
        <w:rPr>
          <w:rFonts w:ascii="Arial" w:hAnsi="Arial" w:cs="Arial"/>
          <w:b/>
          <w:bCs/>
          <w:spacing w:val="-3"/>
        </w:rPr>
        <w:t xml:space="preserve">Community </w:t>
      </w:r>
      <w:r>
        <w:rPr>
          <w:rFonts w:ascii="Arial" w:hAnsi="Arial" w:cs="Arial"/>
          <w:b/>
          <w:bCs/>
          <w:spacing w:val="-2"/>
        </w:rPr>
        <w:t xml:space="preserve">hereby </w:t>
      </w:r>
      <w:r>
        <w:rPr>
          <w:rFonts w:ascii="Arial" w:hAnsi="Arial" w:cs="Arial"/>
          <w:b/>
          <w:bCs/>
          <w:spacing w:val="-3"/>
        </w:rPr>
        <w:t xml:space="preserve">consents </w:t>
      </w:r>
      <w:r>
        <w:rPr>
          <w:rFonts w:ascii="Arial" w:hAnsi="Arial" w:cs="Arial"/>
          <w:b/>
          <w:bCs/>
        </w:rPr>
        <w:t xml:space="preserve">to </w:t>
      </w:r>
      <w:r>
        <w:rPr>
          <w:rFonts w:ascii="Arial" w:hAnsi="Arial" w:cs="Arial"/>
          <w:b/>
          <w:bCs/>
          <w:spacing w:val="-4"/>
        </w:rPr>
        <w:t xml:space="preserve">the </w:t>
      </w:r>
      <w:r>
        <w:rPr>
          <w:rFonts w:ascii="Arial" w:hAnsi="Arial" w:cs="Arial"/>
          <w:b/>
          <w:bCs/>
          <w:spacing w:val="-3"/>
        </w:rPr>
        <w:t xml:space="preserve">following corporation being </w:t>
      </w:r>
      <w:r>
        <w:rPr>
          <w:rFonts w:ascii="Arial" w:hAnsi="Arial" w:cs="Arial"/>
          <w:b/>
          <w:bCs/>
          <w:spacing w:val="-4"/>
        </w:rPr>
        <w:t xml:space="preserve">retained </w:t>
      </w:r>
      <w:r>
        <w:rPr>
          <w:rFonts w:ascii="Arial" w:hAnsi="Arial" w:cs="Arial"/>
          <w:b/>
          <w:bCs/>
        </w:rPr>
        <w:t xml:space="preserve">as a </w:t>
      </w:r>
      <w:r>
        <w:rPr>
          <w:rFonts w:ascii="Arial" w:hAnsi="Arial" w:cs="Arial"/>
          <w:b/>
          <w:bCs/>
          <w:spacing w:val="-4"/>
        </w:rPr>
        <w:t xml:space="preserve">subcontractor </w:t>
      </w:r>
      <w:r>
        <w:rPr>
          <w:rFonts w:ascii="Arial" w:hAnsi="Arial" w:cs="Arial"/>
          <w:b/>
          <w:bCs/>
          <w:spacing w:val="-3"/>
        </w:rPr>
        <w:t xml:space="preserve">for </w:t>
      </w:r>
      <w:r>
        <w:rPr>
          <w:rFonts w:ascii="Arial" w:hAnsi="Arial" w:cs="Arial"/>
          <w:b/>
          <w:bCs/>
          <w:spacing w:val="-4"/>
        </w:rPr>
        <w:t xml:space="preserve">purposes </w:t>
      </w:r>
      <w:r>
        <w:rPr>
          <w:rFonts w:ascii="Arial" w:hAnsi="Arial" w:cs="Arial"/>
          <w:b/>
          <w:bCs/>
        </w:rPr>
        <w:t xml:space="preserve">of </w:t>
      </w:r>
      <w:r>
        <w:rPr>
          <w:rFonts w:ascii="Arial" w:hAnsi="Arial" w:cs="Arial"/>
          <w:b/>
          <w:bCs/>
          <w:spacing w:val="-4"/>
        </w:rPr>
        <w:t xml:space="preserve">providing </w:t>
      </w:r>
      <w:r>
        <w:rPr>
          <w:rFonts w:ascii="Arial" w:hAnsi="Arial" w:cs="Arial"/>
          <w:b/>
          <w:bCs/>
        </w:rPr>
        <w:t xml:space="preserve">a </w:t>
      </w:r>
      <w:r>
        <w:rPr>
          <w:rFonts w:ascii="Arial" w:hAnsi="Arial" w:cs="Arial"/>
          <w:b/>
          <w:bCs/>
          <w:spacing w:val="-4"/>
        </w:rPr>
        <w:t xml:space="preserve">portion </w:t>
      </w:r>
      <w:r>
        <w:rPr>
          <w:rFonts w:ascii="Arial" w:hAnsi="Arial" w:cs="Arial"/>
          <w:b/>
          <w:bCs/>
        </w:rPr>
        <w:t xml:space="preserve">of </w:t>
      </w:r>
      <w:r>
        <w:rPr>
          <w:rFonts w:ascii="Arial" w:hAnsi="Arial" w:cs="Arial"/>
          <w:b/>
          <w:bCs/>
          <w:spacing w:val="-3"/>
        </w:rPr>
        <w:t xml:space="preserve">the services </w:t>
      </w:r>
      <w:r>
        <w:rPr>
          <w:rFonts w:ascii="Arial" w:hAnsi="Arial" w:cs="Arial"/>
          <w:b/>
          <w:bCs/>
          <w:spacing w:val="-4"/>
        </w:rPr>
        <w:t xml:space="preserve">hereunder, </w:t>
      </w:r>
      <w:r>
        <w:rPr>
          <w:rFonts w:ascii="Arial" w:hAnsi="Arial" w:cs="Arial"/>
          <w:b/>
          <w:bCs/>
        </w:rPr>
        <w:t xml:space="preserve">as </w:t>
      </w:r>
      <w:r>
        <w:rPr>
          <w:rFonts w:ascii="Arial" w:hAnsi="Arial" w:cs="Arial"/>
          <w:b/>
          <w:bCs/>
          <w:spacing w:val="-4"/>
        </w:rPr>
        <w:t xml:space="preserve">contemplated </w:t>
      </w:r>
      <w:r>
        <w:rPr>
          <w:rFonts w:ascii="Arial" w:hAnsi="Arial" w:cs="Arial"/>
          <w:b/>
          <w:bCs/>
        </w:rPr>
        <w:t xml:space="preserve">by </w:t>
      </w:r>
      <w:r>
        <w:rPr>
          <w:rFonts w:ascii="Arial" w:hAnsi="Arial" w:cs="Arial"/>
          <w:b/>
          <w:bCs/>
          <w:spacing w:val="-3"/>
        </w:rPr>
        <w:t xml:space="preserve">Section </w:t>
      </w:r>
      <w:r>
        <w:rPr>
          <w:rFonts w:ascii="Arial" w:hAnsi="Arial" w:cs="Arial"/>
          <w:b/>
          <w:bCs/>
          <w:spacing w:val="-2"/>
        </w:rPr>
        <w:t xml:space="preserve">3.2 </w:t>
      </w:r>
      <w:r>
        <w:rPr>
          <w:rFonts w:ascii="Arial" w:hAnsi="Arial" w:cs="Arial"/>
          <w:b/>
          <w:bCs/>
        </w:rPr>
        <w:t xml:space="preserve">of </w:t>
      </w:r>
      <w:r>
        <w:rPr>
          <w:rFonts w:ascii="Arial" w:hAnsi="Arial" w:cs="Arial"/>
          <w:b/>
          <w:bCs/>
          <w:spacing w:val="-3"/>
        </w:rPr>
        <w:t>the</w:t>
      </w:r>
      <w:r>
        <w:rPr>
          <w:rFonts w:ascii="Arial" w:hAnsi="Arial" w:cs="Arial"/>
          <w:b/>
          <w:bCs/>
          <w:spacing w:val="-17"/>
        </w:rPr>
        <w:t xml:space="preserve"> </w:t>
      </w:r>
      <w:r>
        <w:rPr>
          <w:rFonts w:ascii="Arial" w:hAnsi="Arial" w:cs="Arial"/>
          <w:b/>
          <w:bCs/>
          <w:spacing w:val="-4"/>
        </w:rPr>
        <w:t>Agreement.</w:t>
      </w:r>
    </w:p>
    <w:p w14:paraId="70AFB5AC" w14:textId="77777777" w:rsidR="003E6C35" w:rsidRDefault="003E6C35">
      <w:pPr>
        <w:pStyle w:val="ListParagraph"/>
        <w:numPr>
          <w:ilvl w:val="0"/>
          <w:numId w:val="2"/>
        </w:numPr>
        <w:tabs>
          <w:tab w:val="left" w:pos="821"/>
        </w:tabs>
        <w:kinsoku w:val="0"/>
        <w:overflowPunct w:val="0"/>
        <w:ind w:right="112"/>
        <w:jc w:val="both"/>
        <w:rPr>
          <w:rFonts w:ascii="Arial" w:hAnsi="Arial" w:cs="Arial"/>
          <w:spacing w:val="-4"/>
        </w:rPr>
        <w:sectPr w:rsidR="003E6C35">
          <w:pgSz w:w="12240" w:h="15840"/>
          <w:pgMar w:top="1420" w:right="1320" w:bottom="860" w:left="1340" w:header="1189" w:footer="666" w:gutter="0"/>
          <w:cols w:space="720"/>
          <w:noEndnote/>
        </w:sectPr>
      </w:pPr>
    </w:p>
    <w:p w14:paraId="1FD98059" w14:textId="77777777" w:rsidR="003E6C35" w:rsidRDefault="003E6C35">
      <w:pPr>
        <w:pStyle w:val="Heading1"/>
        <w:kinsoku w:val="0"/>
        <w:overflowPunct w:val="0"/>
        <w:spacing w:before="41"/>
        <w:ind w:left="3950" w:right="89" w:hanging="3219"/>
        <w:rPr>
          <w:b w:val="0"/>
          <w:bCs w:val="0"/>
          <w:spacing w:val="-4"/>
        </w:rPr>
      </w:pPr>
      <w:r>
        <w:rPr>
          <w:spacing w:val="-3"/>
          <w:u w:val="thick"/>
        </w:rPr>
        <w:t xml:space="preserve">INSTRUCTIONS </w:t>
      </w:r>
      <w:r>
        <w:rPr>
          <w:u w:val="thick"/>
        </w:rPr>
        <w:t xml:space="preserve">FOR </w:t>
      </w:r>
      <w:r>
        <w:rPr>
          <w:spacing w:val="-3"/>
          <w:u w:val="thick"/>
        </w:rPr>
        <w:t xml:space="preserve">COMPLETION </w:t>
      </w:r>
      <w:r>
        <w:rPr>
          <w:u w:val="thick"/>
        </w:rPr>
        <w:t xml:space="preserve">OF </w:t>
      </w:r>
      <w:r>
        <w:rPr>
          <w:spacing w:val="-4"/>
          <w:u w:val="thick"/>
        </w:rPr>
        <w:t xml:space="preserve">FEE </w:t>
      </w:r>
      <w:r>
        <w:rPr>
          <w:spacing w:val="-3"/>
          <w:u w:val="thick"/>
        </w:rPr>
        <w:t>FOR SERVICE</w:t>
      </w:r>
      <w:r>
        <w:rPr>
          <w:spacing w:val="-26"/>
          <w:u w:val="thick"/>
        </w:rPr>
        <w:t xml:space="preserve"> </w:t>
      </w:r>
      <w:r>
        <w:rPr>
          <w:spacing w:val="-4"/>
          <w:u w:val="thick"/>
        </w:rPr>
        <w:t xml:space="preserve">AGREEMENT </w:t>
      </w:r>
      <w:r>
        <w:rPr>
          <w:spacing w:val="-4"/>
        </w:rPr>
        <w:t>(CORPORATE)</w:t>
      </w:r>
    </w:p>
    <w:p w14:paraId="761D895B" w14:textId="77777777" w:rsidR="003E6C35" w:rsidRDefault="003E6C35">
      <w:pPr>
        <w:pStyle w:val="BodyText"/>
        <w:kinsoku w:val="0"/>
        <w:overflowPunct w:val="0"/>
        <w:ind w:left="0" w:firstLine="0"/>
        <w:rPr>
          <w:b/>
          <w:bCs/>
        </w:rPr>
      </w:pPr>
    </w:p>
    <w:p w14:paraId="662B5CA5" w14:textId="77777777" w:rsidR="003E6C35" w:rsidRDefault="003E6C35">
      <w:pPr>
        <w:pStyle w:val="ListParagraph"/>
        <w:numPr>
          <w:ilvl w:val="0"/>
          <w:numId w:val="1"/>
        </w:numPr>
        <w:tabs>
          <w:tab w:val="left" w:pos="821"/>
        </w:tabs>
        <w:kinsoku w:val="0"/>
        <w:overflowPunct w:val="0"/>
        <w:ind w:right="110"/>
        <w:jc w:val="both"/>
        <w:rPr>
          <w:rFonts w:ascii="Arial" w:hAnsi="Arial" w:cs="Arial"/>
          <w:spacing w:val="-3"/>
        </w:rPr>
      </w:pPr>
      <w:r>
        <w:rPr>
          <w:rFonts w:ascii="Arial" w:hAnsi="Arial" w:cs="Arial"/>
          <w:b/>
          <w:bCs/>
        </w:rPr>
        <w:t xml:space="preserve">The </w:t>
      </w:r>
      <w:r>
        <w:rPr>
          <w:rFonts w:ascii="Arial" w:hAnsi="Arial" w:cs="Arial"/>
          <w:b/>
          <w:bCs/>
          <w:spacing w:val="-4"/>
        </w:rPr>
        <w:t xml:space="preserve">date </w:t>
      </w:r>
      <w:r>
        <w:rPr>
          <w:rFonts w:ascii="Arial" w:hAnsi="Arial" w:cs="Arial"/>
          <w:b/>
          <w:bCs/>
        </w:rPr>
        <w:t xml:space="preserve">of </w:t>
      </w:r>
      <w:r>
        <w:rPr>
          <w:rFonts w:ascii="Arial" w:hAnsi="Arial" w:cs="Arial"/>
          <w:b/>
          <w:bCs/>
          <w:spacing w:val="-4"/>
        </w:rPr>
        <w:t xml:space="preserve">the Agreement </w:t>
      </w:r>
      <w:r>
        <w:rPr>
          <w:rFonts w:ascii="Arial" w:hAnsi="Arial" w:cs="Arial"/>
          <w:b/>
          <w:bCs/>
          <w:spacing w:val="-3"/>
        </w:rPr>
        <w:t xml:space="preserve">must </w:t>
      </w:r>
      <w:r>
        <w:rPr>
          <w:rFonts w:ascii="Arial" w:hAnsi="Arial" w:cs="Arial"/>
          <w:b/>
          <w:bCs/>
        </w:rPr>
        <w:t xml:space="preserve">not be </w:t>
      </w:r>
      <w:r>
        <w:rPr>
          <w:rFonts w:ascii="Arial" w:hAnsi="Arial" w:cs="Arial"/>
          <w:b/>
          <w:bCs/>
          <w:spacing w:val="-3"/>
        </w:rPr>
        <w:t xml:space="preserve">later than </w:t>
      </w:r>
      <w:r>
        <w:rPr>
          <w:rFonts w:ascii="Arial" w:hAnsi="Arial" w:cs="Arial"/>
          <w:b/>
          <w:bCs/>
          <w:spacing w:val="-4"/>
        </w:rPr>
        <w:t xml:space="preserve">the Commencement </w:t>
      </w:r>
      <w:r>
        <w:rPr>
          <w:rFonts w:ascii="Arial" w:hAnsi="Arial" w:cs="Arial"/>
          <w:b/>
          <w:bCs/>
          <w:spacing w:val="-3"/>
        </w:rPr>
        <w:t xml:space="preserve">Date. Therefore, </w:t>
      </w:r>
      <w:r>
        <w:rPr>
          <w:rFonts w:ascii="Arial" w:hAnsi="Arial" w:cs="Arial"/>
          <w:b/>
          <w:bCs/>
        </w:rPr>
        <w:t xml:space="preserve">if </w:t>
      </w:r>
      <w:r>
        <w:rPr>
          <w:rFonts w:ascii="Arial" w:hAnsi="Arial" w:cs="Arial"/>
          <w:b/>
          <w:bCs/>
          <w:spacing w:val="-4"/>
        </w:rPr>
        <w:t xml:space="preserve">the Agreement </w:t>
      </w:r>
      <w:r>
        <w:rPr>
          <w:rFonts w:ascii="Arial" w:hAnsi="Arial" w:cs="Arial"/>
          <w:b/>
          <w:bCs/>
        </w:rPr>
        <w:t xml:space="preserve">is </w:t>
      </w:r>
      <w:r>
        <w:rPr>
          <w:rFonts w:ascii="Arial" w:hAnsi="Arial" w:cs="Arial"/>
          <w:b/>
          <w:bCs/>
          <w:spacing w:val="-4"/>
        </w:rPr>
        <w:t xml:space="preserve">being </w:t>
      </w:r>
      <w:r>
        <w:rPr>
          <w:rFonts w:ascii="Arial" w:hAnsi="Arial" w:cs="Arial"/>
          <w:b/>
          <w:bCs/>
          <w:spacing w:val="-3"/>
        </w:rPr>
        <w:t xml:space="preserve">signed </w:t>
      </w:r>
      <w:r>
        <w:rPr>
          <w:rFonts w:ascii="Arial" w:hAnsi="Arial" w:cs="Arial"/>
          <w:b/>
          <w:bCs/>
          <w:i/>
          <w:iCs/>
          <w:spacing w:val="-3"/>
        </w:rPr>
        <w:t xml:space="preserve">after </w:t>
      </w:r>
      <w:r>
        <w:rPr>
          <w:rFonts w:ascii="Arial" w:hAnsi="Arial" w:cs="Arial"/>
          <w:b/>
          <w:bCs/>
          <w:spacing w:val="-4"/>
        </w:rPr>
        <w:t xml:space="preserve">the Commencement Date, </w:t>
      </w:r>
      <w:r>
        <w:rPr>
          <w:rFonts w:ascii="Arial" w:hAnsi="Arial" w:cs="Arial"/>
          <w:b/>
          <w:bCs/>
          <w:spacing w:val="-3"/>
        </w:rPr>
        <w:t xml:space="preserve">the date </w:t>
      </w:r>
      <w:r>
        <w:rPr>
          <w:rFonts w:ascii="Arial" w:hAnsi="Arial" w:cs="Arial"/>
          <w:b/>
          <w:bCs/>
        </w:rPr>
        <w:t xml:space="preserve">of </w:t>
      </w:r>
      <w:r>
        <w:rPr>
          <w:rFonts w:ascii="Arial" w:hAnsi="Arial" w:cs="Arial"/>
          <w:b/>
          <w:bCs/>
          <w:spacing w:val="-4"/>
        </w:rPr>
        <w:t xml:space="preserve">the Agreement </w:t>
      </w:r>
      <w:r>
        <w:rPr>
          <w:rFonts w:ascii="Arial" w:hAnsi="Arial" w:cs="Arial"/>
          <w:b/>
          <w:bCs/>
          <w:spacing w:val="-3"/>
        </w:rPr>
        <w:t xml:space="preserve">should </w:t>
      </w:r>
      <w:r>
        <w:rPr>
          <w:rFonts w:ascii="Arial" w:hAnsi="Arial" w:cs="Arial"/>
          <w:b/>
          <w:bCs/>
        </w:rPr>
        <w:t xml:space="preserve">be </w:t>
      </w:r>
      <w:r>
        <w:rPr>
          <w:rFonts w:ascii="Arial" w:hAnsi="Arial" w:cs="Arial"/>
          <w:b/>
          <w:bCs/>
          <w:spacing w:val="-3"/>
        </w:rPr>
        <w:t xml:space="preserve">the same </w:t>
      </w:r>
      <w:r>
        <w:rPr>
          <w:rFonts w:ascii="Arial" w:hAnsi="Arial" w:cs="Arial"/>
          <w:b/>
          <w:bCs/>
        </w:rPr>
        <w:t xml:space="preserve">as the </w:t>
      </w:r>
      <w:r>
        <w:rPr>
          <w:rFonts w:ascii="Arial" w:hAnsi="Arial" w:cs="Arial"/>
          <w:b/>
          <w:bCs/>
          <w:spacing w:val="-3"/>
        </w:rPr>
        <w:t xml:space="preserve">Commencement Date, the date </w:t>
      </w:r>
      <w:r>
        <w:rPr>
          <w:rFonts w:ascii="Arial" w:hAnsi="Arial" w:cs="Arial"/>
          <w:b/>
          <w:bCs/>
        </w:rPr>
        <w:t xml:space="preserve">of </w:t>
      </w:r>
      <w:r>
        <w:rPr>
          <w:rFonts w:ascii="Arial" w:hAnsi="Arial" w:cs="Arial"/>
          <w:b/>
          <w:bCs/>
          <w:spacing w:val="-4"/>
        </w:rPr>
        <w:t xml:space="preserve">the Agreement </w:t>
      </w:r>
      <w:r>
        <w:rPr>
          <w:rFonts w:ascii="Arial" w:hAnsi="Arial" w:cs="Arial"/>
          <w:b/>
          <w:bCs/>
          <w:spacing w:val="-3"/>
        </w:rPr>
        <w:t xml:space="preserve">should </w:t>
      </w:r>
      <w:r>
        <w:rPr>
          <w:rFonts w:ascii="Arial" w:hAnsi="Arial" w:cs="Arial"/>
          <w:b/>
          <w:bCs/>
        </w:rPr>
        <w:t xml:space="preserve">be </w:t>
      </w:r>
      <w:r>
        <w:rPr>
          <w:rFonts w:ascii="Arial" w:hAnsi="Arial" w:cs="Arial"/>
          <w:b/>
          <w:bCs/>
          <w:spacing w:val="-3"/>
        </w:rPr>
        <w:t xml:space="preserve">the same </w:t>
      </w:r>
      <w:r>
        <w:rPr>
          <w:rFonts w:ascii="Arial" w:hAnsi="Arial" w:cs="Arial"/>
          <w:b/>
          <w:bCs/>
        </w:rPr>
        <w:t xml:space="preserve">as </w:t>
      </w:r>
      <w:r>
        <w:rPr>
          <w:rFonts w:ascii="Arial" w:hAnsi="Arial" w:cs="Arial"/>
          <w:b/>
          <w:bCs/>
          <w:spacing w:val="-3"/>
        </w:rPr>
        <w:t xml:space="preserve">the Commencement Date. Where </w:t>
      </w:r>
      <w:r>
        <w:rPr>
          <w:rFonts w:ascii="Arial" w:hAnsi="Arial" w:cs="Arial"/>
          <w:b/>
          <w:bCs/>
          <w:spacing w:val="-4"/>
        </w:rPr>
        <w:t xml:space="preserve">the Agreement </w:t>
      </w:r>
      <w:r>
        <w:rPr>
          <w:rFonts w:ascii="Arial" w:hAnsi="Arial" w:cs="Arial"/>
          <w:b/>
          <w:bCs/>
          <w:spacing w:val="-3"/>
        </w:rPr>
        <w:t xml:space="preserve">is being signed </w:t>
      </w:r>
      <w:r>
        <w:rPr>
          <w:rFonts w:ascii="Arial" w:hAnsi="Arial" w:cs="Arial"/>
          <w:b/>
          <w:bCs/>
          <w:i/>
          <w:iCs/>
          <w:spacing w:val="-3"/>
        </w:rPr>
        <w:t xml:space="preserve">prior </w:t>
      </w:r>
      <w:r>
        <w:rPr>
          <w:rFonts w:ascii="Arial" w:hAnsi="Arial" w:cs="Arial"/>
          <w:b/>
          <w:bCs/>
        </w:rPr>
        <w:t xml:space="preserve">to </w:t>
      </w:r>
      <w:r>
        <w:rPr>
          <w:rFonts w:ascii="Arial" w:hAnsi="Arial" w:cs="Arial"/>
          <w:b/>
          <w:bCs/>
          <w:spacing w:val="-4"/>
        </w:rPr>
        <w:t xml:space="preserve">the Commencement </w:t>
      </w:r>
      <w:r>
        <w:rPr>
          <w:rFonts w:ascii="Arial" w:hAnsi="Arial" w:cs="Arial"/>
          <w:b/>
          <w:bCs/>
          <w:spacing w:val="-3"/>
        </w:rPr>
        <w:t xml:space="preserve">Date (which should </w:t>
      </w:r>
      <w:r>
        <w:rPr>
          <w:rFonts w:ascii="Arial" w:hAnsi="Arial" w:cs="Arial"/>
          <w:b/>
          <w:bCs/>
        </w:rPr>
        <w:t xml:space="preserve">be what </w:t>
      </w:r>
      <w:r>
        <w:rPr>
          <w:rFonts w:ascii="Arial" w:hAnsi="Arial" w:cs="Arial"/>
          <w:b/>
          <w:bCs/>
          <w:spacing w:val="-4"/>
        </w:rPr>
        <w:t xml:space="preserve">happens), </w:t>
      </w:r>
      <w:r>
        <w:rPr>
          <w:rFonts w:ascii="Arial" w:hAnsi="Arial" w:cs="Arial"/>
          <w:b/>
          <w:bCs/>
          <w:spacing w:val="-3"/>
        </w:rPr>
        <w:t xml:space="preserve">the date </w:t>
      </w:r>
      <w:r>
        <w:rPr>
          <w:rFonts w:ascii="Arial" w:hAnsi="Arial" w:cs="Arial"/>
          <w:b/>
          <w:bCs/>
        </w:rPr>
        <w:t xml:space="preserve">to </w:t>
      </w:r>
      <w:r>
        <w:rPr>
          <w:rFonts w:ascii="Arial" w:hAnsi="Arial" w:cs="Arial"/>
          <w:b/>
          <w:bCs/>
          <w:spacing w:val="-3"/>
        </w:rPr>
        <w:t xml:space="preserve">be </w:t>
      </w:r>
      <w:r>
        <w:rPr>
          <w:rFonts w:ascii="Arial" w:hAnsi="Arial" w:cs="Arial"/>
          <w:b/>
          <w:bCs/>
          <w:spacing w:val="-4"/>
        </w:rPr>
        <w:t xml:space="preserve">inserted </w:t>
      </w:r>
      <w:r>
        <w:rPr>
          <w:rFonts w:ascii="Arial" w:hAnsi="Arial" w:cs="Arial"/>
          <w:b/>
          <w:bCs/>
          <w:spacing w:val="-3"/>
        </w:rPr>
        <w:t xml:space="preserve">is the date </w:t>
      </w:r>
      <w:r>
        <w:rPr>
          <w:rFonts w:ascii="Arial" w:hAnsi="Arial" w:cs="Arial"/>
          <w:b/>
          <w:bCs/>
        </w:rPr>
        <w:t xml:space="preserve">of </w:t>
      </w:r>
      <w:r>
        <w:rPr>
          <w:rFonts w:ascii="Arial" w:hAnsi="Arial" w:cs="Arial"/>
          <w:b/>
          <w:bCs/>
          <w:spacing w:val="-4"/>
        </w:rPr>
        <w:t xml:space="preserve">the </w:t>
      </w:r>
      <w:r>
        <w:rPr>
          <w:rFonts w:ascii="Arial" w:hAnsi="Arial" w:cs="Arial"/>
          <w:b/>
          <w:bCs/>
          <w:spacing w:val="-3"/>
        </w:rPr>
        <w:t>Agreement</w:t>
      </w:r>
      <w:r>
        <w:rPr>
          <w:rFonts w:ascii="Arial" w:hAnsi="Arial" w:cs="Arial"/>
          <w:b/>
          <w:bCs/>
          <w:spacing w:val="-9"/>
        </w:rPr>
        <w:t xml:space="preserve"> </w:t>
      </w:r>
      <w:r>
        <w:rPr>
          <w:rFonts w:ascii="Arial" w:hAnsi="Arial" w:cs="Arial"/>
          <w:b/>
          <w:bCs/>
        </w:rPr>
        <w:t>is</w:t>
      </w:r>
      <w:r>
        <w:rPr>
          <w:rFonts w:ascii="Arial" w:hAnsi="Arial" w:cs="Arial"/>
          <w:b/>
          <w:bCs/>
          <w:spacing w:val="-7"/>
        </w:rPr>
        <w:t xml:space="preserve"> </w:t>
      </w:r>
      <w:r>
        <w:rPr>
          <w:rFonts w:ascii="Arial" w:hAnsi="Arial" w:cs="Arial"/>
          <w:b/>
          <w:bCs/>
          <w:spacing w:val="-3"/>
        </w:rPr>
        <w:t>signed</w:t>
      </w:r>
      <w:r>
        <w:rPr>
          <w:rFonts w:ascii="Arial" w:hAnsi="Arial" w:cs="Arial"/>
          <w:b/>
          <w:bCs/>
          <w:spacing w:val="-11"/>
        </w:rPr>
        <w:t xml:space="preserve"> </w:t>
      </w:r>
      <w:r>
        <w:rPr>
          <w:rFonts w:ascii="Arial" w:hAnsi="Arial" w:cs="Arial"/>
          <w:b/>
          <w:bCs/>
        </w:rPr>
        <w:t>by</w:t>
      </w:r>
      <w:r>
        <w:rPr>
          <w:rFonts w:ascii="Arial" w:hAnsi="Arial" w:cs="Arial"/>
          <w:b/>
          <w:bCs/>
          <w:spacing w:val="-12"/>
        </w:rPr>
        <w:t xml:space="preserve"> </w:t>
      </w:r>
      <w:r>
        <w:rPr>
          <w:rFonts w:ascii="Arial" w:hAnsi="Arial" w:cs="Arial"/>
          <w:b/>
          <w:bCs/>
          <w:spacing w:val="-3"/>
        </w:rPr>
        <w:t>the</w:t>
      </w:r>
      <w:r>
        <w:rPr>
          <w:rFonts w:ascii="Arial" w:hAnsi="Arial" w:cs="Arial"/>
          <w:b/>
          <w:bCs/>
          <w:spacing w:val="-5"/>
        </w:rPr>
        <w:t xml:space="preserve"> </w:t>
      </w:r>
      <w:r>
        <w:rPr>
          <w:rFonts w:ascii="Arial" w:hAnsi="Arial" w:cs="Arial"/>
          <w:b/>
          <w:bCs/>
        </w:rPr>
        <w:t>party</w:t>
      </w:r>
      <w:r>
        <w:rPr>
          <w:rFonts w:ascii="Arial" w:hAnsi="Arial" w:cs="Arial"/>
          <w:b/>
          <w:bCs/>
          <w:spacing w:val="-13"/>
        </w:rPr>
        <w:t xml:space="preserve"> </w:t>
      </w:r>
      <w:r>
        <w:rPr>
          <w:rFonts w:ascii="Arial" w:hAnsi="Arial" w:cs="Arial"/>
          <w:b/>
          <w:bCs/>
          <w:spacing w:val="-3"/>
        </w:rPr>
        <w:t>signing</w:t>
      </w:r>
      <w:r>
        <w:rPr>
          <w:rFonts w:ascii="Arial" w:hAnsi="Arial" w:cs="Arial"/>
          <w:b/>
          <w:bCs/>
          <w:spacing w:val="-8"/>
        </w:rPr>
        <w:t xml:space="preserve"> </w:t>
      </w:r>
      <w:r>
        <w:rPr>
          <w:rFonts w:ascii="Arial" w:hAnsi="Arial" w:cs="Arial"/>
          <w:b/>
          <w:bCs/>
        </w:rPr>
        <w:t>it</w:t>
      </w:r>
      <w:r>
        <w:rPr>
          <w:rFonts w:ascii="Arial" w:hAnsi="Arial" w:cs="Arial"/>
          <w:b/>
          <w:bCs/>
          <w:spacing w:val="-9"/>
        </w:rPr>
        <w:t xml:space="preserve"> </w:t>
      </w:r>
      <w:r>
        <w:rPr>
          <w:rFonts w:ascii="Arial" w:hAnsi="Arial" w:cs="Arial"/>
          <w:b/>
          <w:bCs/>
          <w:spacing w:val="-3"/>
        </w:rPr>
        <w:t>last.</w:t>
      </w:r>
    </w:p>
    <w:p w14:paraId="288E180F" w14:textId="77777777" w:rsidR="003E6C35" w:rsidRDefault="003E6C35">
      <w:pPr>
        <w:pStyle w:val="BodyText"/>
        <w:kinsoku w:val="0"/>
        <w:overflowPunct w:val="0"/>
        <w:ind w:left="0" w:firstLine="0"/>
        <w:rPr>
          <w:b/>
          <w:bCs/>
        </w:rPr>
      </w:pPr>
    </w:p>
    <w:p w14:paraId="6E3DC36D" w14:textId="77777777" w:rsidR="003E6C35" w:rsidRDefault="003E6C35">
      <w:pPr>
        <w:pStyle w:val="ListParagraph"/>
        <w:numPr>
          <w:ilvl w:val="0"/>
          <w:numId w:val="1"/>
        </w:numPr>
        <w:tabs>
          <w:tab w:val="left" w:pos="821"/>
        </w:tabs>
        <w:kinsoku w:val="0"/>
        <w:overflowPunct w:val="0"/>
        <w:ind w:right="114"/>
        <w:jc w:val="both"/>
        <w:rPr>
          <w:rFonts w:ascii="Arial" w:hAnsi="Arial" w:cs="Arial"/>
          <w:spacing w:val="-3"/>
        </w:rPr>
      </w:pPr>
      <w:r>
        <w:rPr>
          <w:rFonts w:ascii="Arial" w:hAnsi="Arial" w:cs="Arial"/>
          <w:b/>
          <w:bCs/>
          <w:spacing w:val="-3"/>
        </w:rPr>
        <w:t xml:space="preserve">Insert full </w:t>
      </w:r>
      <w:r>
        <w:rPr>
          <w:rFonts w:ascii="Arial" w:hAnsi="Arial" w:cs="Arial"/>
          <w:b/>
          <w:bCs/>
          <w:spacing w:val="-4"/>
        </w:rPr>
        <w:t xml:space="preserve">name </w:t>
      </w:r>
      <w:r>
        <w:rPr>
          <w:rFonts w:ascii="Arial" w:hAnsi="Arial" w:cs="Arial"/>
          <w:b/>
          <w:bCs/>
        </w:rPr>
        <w:t xml:space="preserve">of </w:t>
      </w:r>
      <w:r>
        <w:rPr>
          <w:rFonts w:ascii="Arial" w:hAnsi="Arial" w:cs="Arial"/>
          <w:b/>
          <w:bCs/>
          <w:spacing w:val="-4"/>
        </w:rPr>
        <w:t xml:space="preserve">Consultant </w:t>
      </w:r>
      <w:r>
        <w:rPr>
          <w:rFonts w:ascii="Arial" w:hAnsi="Arial" w:cs="Arial"/>
          <w:b/>
          <w:bCs/>
        </w:rPr>
        <w:t xml:space="preserve">on </w:t>
      </w:r>
      <w:r>
        <w:rPr>
          <w:rFonts w:ascii="Arial" w:hAnsi="Arial" w:cs="Arial"/>
          <w:b/>
          <w:bCs/>
          <w:spacing w:val="-3"/>
        </w:rPr>
        <w:t xml:space="preserve">Pages </w:t>
      </w:r>
      <w:r>
        <w:rPr>
          <w:rFonts w:ascii="Arial" w:hAnsi="Arial" w:cs="Arial"/>
          <w:b/>
          <w:bCs/>
        </w:rPr>
        <w:t xml:space="preserve">1 and </w:t>
      </w:r>
      <w:r>
        <w:rPr>
          <w:rFonts w:ascii="Arial" w:hAnsi="Arial" w:cs="Arial"/>
          <w:b/>
          <w:bCs/>
          <w:spacing w:val="-2"/>
        </w:rPr>
        <w:t xml:space="preserve">17, </w:t>
      </w:r>
      <w:r>
        <w:rPr>
          <w:rFonts w:ascii="Arial" w:hAnsi="Arial" w:cs="Arial"/>
          <w:b/>
          <w:bCs/>
          <w:spacing w:val="-3"/>
        </w:rPr>
        <w:t xml:space="preserve">being careful to include </w:t>
      </w:r>
      <w:r>
        <w:rPr>
          <w:rFonts w:ascii="Arial" w:hAnsi="Arial" w:cs="Arial"/>
          <w:b/>
          <w:bCs/>
          <w:spacing w:val="-4"/>
        </w:rPr>
        <w:t xml:space="preserve">appropriate punctuation, </w:t>
      </w:r>
      <w:r>
        <w:rPr>
          <w:rFonts w:ascii="Arial" w:hAnsi="Arial" w:cs="Arial"/>
          <w:b/>
          <w:bCs/>
        </w:rPr>
        <w:t xml:space="preserve">and to </w:t>
      </w:r>
      <w:r>
        <w:rPr>
          <w:rFonts w:ascii="Arial" w:hAnsi="Arial" w:cs="Arial"/>
          <w:b/>
          <w:bCs/>
          <w:spacing w:val="-3"/>
        </w:rPr>
        <w:t xml:space="preserve">indicate legal portion </w:t>
      </w:r>
      <w:r>
        <w:rPr>
          <w:rFonts w:ascii="Arial" w:hAnsi="Arial" w:cs="Arial"/>
          <w:b/>
          <w:bCs/>
        </w:rPr>
        <w:t xml:space="preserve">of </w:t>
      </w:r>
      <w:r>
        <w:rPr>
          <w:rFonts w:ascii="Arial" w:hAnsi="Arial" w:cs="Arial"/>
          <w:b/>
          <w:bCs/>
          <w:spacing w:val="-4"/>
        </w:rPr>
        <w:t xml:space="preserve">name </w:t>
      </w:r>
      <w:r>
        <w:rPr>
          <w:rFonts w:ascii="Arial" w:hAnsi="Arial" w:cs="Arial"/>
          <w:b/>
          <w:bCs/>
          <w:spacing w:val="-3"/>
        </w:rPr>
        <w:t xml:space="preserve">correctly (e.g. Limited </w:t>
      </w:r>
      <w:r>
        <w:rPr>
          <w:rFonts w:ascii="Arial" w:hAnsi="Arial" w:cs="Arial"/>
          <w:b/>
          <w:bCs/>
        </w:rPr>
        <w:t xml:space="preserve">or </w:t>
      </w:r>
      <w:r>
        <w:rPr>
          <w:rFonts w:ascii="Arial" w:hAnsi="Arial" w:cs="Arial"/>
          <w:b/>
          <w:bCs/>
          <w:spacing w:val="-3"/>
        </w:rPr>
        <w:t xml:space="preserve">Ltd., Company </w:t>
      </w:r>
      <w:r>
        <w:rPr>
          <w:rFonts w:ascii="Arial" w:hAnsi="Arial" w:cs="Arial"/>
          <w:b/>
          <w:bCs/>
        </w:rPr>
        <w:t xml:space="preserve">or </w:t>
      </w:r>
      <w:r>
        <w:rPr>
          <w:rFonts w:ascii="Arial" w:hAnsi="Arial" w:cs="Arial"/>
          <w:b/>
          <w:bCs/>
          <w:spacing w:val="-3"/>
        </w:rPr>
        <w:t xml:space="preserve">Co., </w:t>
      </w:r>
      <w:r>
        <w:rPr>
          <w:rFonts w:ascii="Arial" w:hAnsi="Arial" w:cs="Arial"/>
          <w:b/>
          <w:bCs/>
          <w:spacing w:val="-4"/>
        </w:rPr>
        <w:t xml:space="preserve">Incorporated </w:t>
      </w:r>
      <w:r>
        <w:rPr>
          <w:rFonts w:ascii="Arial" w:hAnsi="Arial" w:cs="Arial"/>
          <w:b/>
          <w:bCs/>
          <w:spacing w:val="-3"/>
        </w:rPr>
        <w:t>or Inc.,</w:t>
      </w:r>
      <w:r>
        <w:rPr>
          <w:rFonts w:ascii="Arial" w:hAnsi="Arial" w:cs="Arial"/>
          <w:b/>
          <w:bCs/>
          <w:spacing w:val="-28"/>
        </w:rPr>
        <w:t xml:space="preserve"> </w:t>
      </w:r>
      <w:r>
        <w:rPr>
          <w:rFonts w:ascii="Arial" w:hAnsi="Arial" w:cs="Arial"/>
          <w:b/>
          <w:bCs/>
          <w:spacing w:val="-3"/>
        </w:rPr>
        <w:t>etc.).</w:t>
      </w:r>
    </w:p>
    <w:p w14:paraId="527F0D7B" w14:textId="77777777" w:rsidR="003E6C35" w:rsidRDefault="003E6C35">
      <w:pPr>
        <w:pStyle w:val="BodyText"/>
        <w:kinsoku w:val="0"/>
        <w:overflowPunct w:val="0"/>
        <w:ind w:left="0" w:firstLine="0"/>
        <w:rPr>
          <w:b/>
          <w:bCs/>
        </w:rPr>
      </w:pPr>
    </w:p>
    <w:p w14:paraId="6F34FC46" w14:textId="77777777" w:rsidR="003E6C35" w:rsidRDefault="003E6C35">
      <w:pPr>
        <w:pStyle w:val="ListParagraph"/>
        <w:numPr>
          <w:ilvl w:val="0"/>
          <w:numId w:val="1"/>
        </w:numPr>
        <w:tabs>
          <w:tab w:val="left" w:pos="821"/>
        </w:tabs>
        <w:kinsoku w:val="0"/>
        <w:overflowPunct w:val="0"/>
        <w:ind w:right="114"/>
        <w:jc w:val="both"/>
        <w:rPr>
          <w:rFonts w:ascii="Arial" w:hAnsi="Arial" w:cs="Arial"/>
          <w:spacing w:val="-3"/>
        </w:rPr>
      </w:pPr>
      <w:r>
        <w:rPr>
          <w:rFonts w:ascii="Arial" w:hAnsi="Arial" w:cs="Arial"/>
          <w:b/>
          <w:bCs/>
          <w:spacing w:val="-3"/>
        </w:rPr>
        <w:t xml:space="preserve">Complete </w:t>
      </w:r>
      <w:r>
        <w:rPr>
          <w:rFonts w:ascii="Arial" w:hAnsi="Arial" w:cs="Arial"/>
          <w:b/>
          <w:bCs/>
          <w:spacing w:val="-4"/>
        </w:rPr>
        <w:t xml:space="preserve">Schedules </w:t>
      </w:r>
      <w:r>
        <w:rPr>
          <w:rFonts w:ascii="Arial" w:hAnsi="Arial" w:cs="Arial"/>
          <w:b/>
          <w:bCs/>
          <w:spacing w:val="-3"/>
        </w:rPr>
        <w:t xml:space="preserve">"A" </w:t>
      </w:r>
      <w:r>
        <w:rPr>
          <w:rFonts w:ascii="Arial" w:hAnsi="Arial" w:cs="Arial"/>
          <w:b/>
          <w:bCs/>
        </w:rPr>
        <w:t xml:space="preserve">and </w:t>
      </w:r>
      <w:r>
        <w:rPr>
          <w:rFonts w:ascii="Arial" w:hAnsi="Arial" w:cs="Arial"/>
          <w:b/>
          <w:bCs/>
          <w:spacing w:val="-3"/>
        </w:rPr>
        <w:t xml:space="preserve">"C" (see applicable schedules for </w:t>
      </w:r>
      <w:r>
        <w:rPr>
          <w:rFonts w:ascii="Arial" w:hAnsi="Arial" w:cs="Arial"/>
          <w:b/>
          <w:bCs/>
          <w:spacing w:val="-4"/>
        </w:rPr>
        <w:t>instructions</w:t>
      </w:r>
      <w:r>
        <w:rPr>
          <w:rFonts w:ascii="Arial" w:hAnsi="Arial" w:cs="Arial"/>
          <w:b/>
          <w:bCs/>
          <w:spacing w:val="58"/>
        </w:rPr>
        <w:t xml:space="preserve"> </w:t>
      </w:r>
      <w:r>
        <w:rPr>
          <w:rFonts w:ascii="Arial" w:hAnsi="Arial" w:cs="Arial"/>
          <w:b/>
          <w:bCs/>
        </w:rPr>
        <w:t xml:space="preserve">in </w:t>
      </w:r>
      <w:r>
        <w:rPr>
          <w:rFonts w:ascii="Arial" w:hAnsi="Arial" w:cs="Arial"/>
          <w:b/>
          <w:bCs/>
          <w:spacing w:val="-3"/>
        </w:rPr>
        <w:t xml:space="preserve">this </w:t>
      </w:r>
      <w:r>
        <w:rPr>
          <w:rFonts w:ascii="Arial" w:hAnsi="Arial" w:cs="Arial"/>
          <w:b/>
          <w:bCs/>
          <w:spacing w:val="-4"/>
        </w:rPr>
        <w:t>regard).</w:t>
      </w:r>
      <w:r>
        <w:rPr>
          <w:rFonts w:ascii="Arial" w:hAnsi="Arial" w:cs="Arial"/>
          <w:b/>
          <w:bCs/>
          <w:spacing w:val="58"/>
        </w:rPr>
        <w:t xml:space="preserve"> </w:t>
      </w:r>
      <w:r>
        <w:rPr>
          <w:rFonts w:ascii="Arial" w:hAnsi="Arial" w:cs="Arial"/>
          <w:b/>
          <w:bCs/>
          <w:spacing w:val="-4"/>
        </w:rPr>
        <w:t xml:space="preserve">Note </w:t>
      </w:r>
      <w:r>
        <w:rPr>
          <w:rFonts w:ascii="Arial" w:hAnsi="Arial" w:cs="Arial"/>
          <w:b/>
          <w:bCs/>
        </w:rPr>
        <w:t xml:space="preserve">in </w:t>
      </w:r>
      <w:r>
        <w:rPr>
          <w:rFonts w:ascii="Arial" w:hAnsi="Arial" w:cs="Arial"/>
          <w:b/>
          <w:bCs/>
          <w:spacing w:val="-4"/>
        </w:rPr>
        <w:t xml:space="preserve">particular </w:t>
      </w:r>
      <w:r>
        <w:rPr>
          <w:rFonts w:ascii="Arial" w:hAnsi="Arial" w:cs="Arial"/>
          <w:b/>
          <w:bCs/>
          <w:spacing w:val="-3"/>
        </w:rPr>
        <w:t xml:space="preserve">that </w:t>
      </w:r>
      <w:r>
        <w:rPr>
          <w:rFonts w:ascii="Arial" w:hAnsi="Arial" w:cs="Arial"/>
          <w:b/>
          <w:bCs/>
        </w:rPr>
        <w:t xml:space="preserve">if GST is </w:t>
      </w:r>
      <w:r>
        <w:rPr>
          <w:rFonts w:ascii="Arial" w:hAnsi="Arial" w:cs="Arial"/>
          <w:b/>
          <w:bCs/>
          <w:spacing w:val="-4"/>
        </w:rPr>
        <w:t xml:space="preserve">payable </w:t>
      </w:r>
      <w:r>
        <w:rPr>
          <w:rFonts w:ascii="Arial" w:hAnsi="Arial" w:cs="Arial"/>
          <w:b/>
          <w:bCs/>
        </w:rPr>
        <w:t xml:space="preserve">in </w:t>
      </w:r>
      <w:r>
        <w:rPr>
          <w:rFonts w:ascii="Arial" w:hAnsi="Arial" w:cs="Arial"/>
          <w:b/>
          <w:bCs/>
          <w:spacing w:val="-3"/>
        </w:rPr>
        <w:t xml:space="preserve">addition </w:t>
      </w:r>
      <w:r>
        <w:rPr>
          <w:rFonts w:ascii="Arial" w:hAnsi="Arial" w:cs="Arial"/>
          <w:b/>
          <w:bCs/>
        </w:rPr>
        <w:t xml:space="preserve">to </w:t>
      </w:r>
      <w:r>
        <w:rPr>
          <w:rFonts w:ascii="Arial" w:hAnsi="Arial" w:cs="Arial"/>
          <w:b/>
          <w:bCs/>
          <w:spacing w:val="-3"/>
        </w:rPr>
        <w:t xml:space="preserve">the Agreement </w:t>
      </w:r>
      <w:r>
        <w:rPr>
          <w:rFonts w:ascii="Arial" w:hAnsi="Arial" w:cs="Arial"/>
          <w:b/>
          <w:bCs/>
          <w:spacing w:val="-4"/>
        </w:rPr>
        <w:t xml:space="preserve">Amount </w:t>
      </w:r>
      <w:r>
        <w:rPr>
          <w:rFonts w:ascii="Arial" w:hAnsi="Arial" w:cs="Arial"/>
          <w:b/>
          <w:bCs/>
          <w:spacing w:val="-3"/>
        </w:rPr>
        <w:t xml:space="preserve">this must be </w:t>
      </w:r>
      <w:r>
        <w:rPr>
          <w:rFonts w:ascii="Arial" w:hAnsi="Arial" w:cs="Arial"/>
          <w:b/>
          <w:bCs/>
          <w:spacing w:val="-4"/>
        </w:rPr>
        <w:t xml:space="preserve">specifically </w:t>
      </w:r>
      <w:r>
        <w:rPr>
          <w:rFonts w:ascii="Arial" w:hAnsi="Arial" w:cs="Arial"/>
          <w:b/>
          <w:bCs/>
          <w:spacing w:val="-3"/>
        </w:rPr>
        <w:t xml:space="preserve">addressed </w:t>
      </w:r>
      <w:r>
        <w:rPr>
          <w:rFonts w:ascii="Arial" w:hAnsi="Arial" w:cs="Arial"/>
          <w:b/>
          <w:bCs/>
        </w:rPr>
        <w:t xml:space="preserve">in </w:t>
      </w:r>
      <w:r>
        <w:rPr>
          <w:rFonts w:ascii="Arial" w:hAnsi="Arial" w:cs="Arial"/>
          <w:b/>
          <w:bCs/>
          <w:spacing w:val="-4"/>
        </w:rPr>
        <w:t xml:space="preserve">Schedule </w:t>
      </w:r>
      <w:r>
        <w:rPr>
          <w:rFonts w:ascii="Arial" w:hAnsi="Arial" w:cs="Arial"/>
          <w:b/>
          <w:bCs/>
          <w:spacing w:val="-3"/>
        </w:rPr>
        <w:t>"C" (see example I).</w:t>
      </w:r>
    </w:p>
    <w:p w14:paraId="5EBF0C67" w14:textId="77777777" w:rsidR="003E6C35" w:rsidRDefault="003E6C35">
      <w:pPr>
        <w:pStyle w:val="BodyText"/>
        <w:kinsoku w:val="0"/>
        <w:overflowPunct w:val="0"/>
        <w:ind w:left="0" w:firstLine="0"/>
        <w:rPr>
          <w:b/>
          <w:bCs/>
        </w:rPr>
      </w:pPr>
    </w:p>
    <w:p w14:paraId="624BB8BD" w14:textId="77777777" w:rsidR="003E6C35" w:rsidRDefault="003E6C35">
      <w:pPr>
        <w:pStyle w:val="ListParagraph"/>
        <w:numPr>
          <w:ilvl w:val="0"/>
          <w:numId w:val="1"/>
        </w:numPr>
        <w:tabs>
          <w:tab w:val="left" w:pos="821"/>
        </w:tabs>
        <w:kinsoku w:val="0"/>
        <w:overflowPunct w:val="0"/>
        <w:ind w:right="113"/>
        <w:jc w:val="both"/>
        <w:rPr>
          <w:rFonts w:ascii="Arial" w:hAnsi="Arial" w:cs="Arial"/>
          <w:spacing w:val="-4"/>
        </w:rPr>
      </w:pPr>
      <w:r>
        <w:rPr>
          <w:rFonts w:ascii="Arial" w:hAnsi="Arial" w:cs="Arial"/>
          <w:b/>
          <w:bCs/>
          <w:spacing w:val="-3"/>
        </w:rPr>
        <w:t xml:space="preserve">Where specific amendments are </w:t>
      </w:r>
      <w:r>
        <w:rPr>
          <w:rFonts w:ascii="Arial" w:hAnsi="Arial" w:cs="Arial"/>
          <w:b/>
          <w:bCs/>
          <w:spacing w:val="-4"/>
        </w:rPr>
        <w:t>required</w:t>
      </w:r>
      <w:r>
        <w:rPr>
          <w:rFonts w:ascii="Arial" w:hAnsi="Arial" w:cs="Arial"/>
          <w:b/>
          <w:bCs/>
          <w:spacing w:val="58"/>
        </w:rPr>
        <w:t xml:space="preserve"> </w:t>
      </w:r>
      <w:r>
        <w:rPr>
          <w:rFonts w:ascii="Arial" w:hAnsi="Arial" w:cs="Arial"/>
          <w:b/>
          <w:bCs/>
        </w:rPr>
        <w:t xml:space="preserve">to </w:t>
      </w:r>
      <w:r>
        <w:rPr>
          <w:rFonts w:ascii="Arial" w:hAnsi="Arial" w:cs="Arial"/>
          <w:b/>
          <w:bCs/>
          <w:spacing w:val="-4"/>
        </w:rPr>
        <w:t>the</w:t>
      </w:r>
      <w:r>
        <w:rPr>
          <w:rFonts w:ascii="Arial" w:hAnsi="Arial" w:cs="Arial"/>
          <w:b/>
          <w:bCs/>
          <w:spacing w:val="58"/>
        </w:rPr>
        <w:t xml:space="preserve"> </w:t>
      </w:r>
      <w:r>
        <w:rPr>
          <w:rFonts w:ascii="Arial" w:hAnsi="Arial" w:cs="Arial"/>
          <w:b/>
          <w:bCs/>
          <w:spacing w:val="-4"/>
        </w:rPr>
        <w:t>terms</w:t>
      </w:r>
      <w:r>
        <w:rPr>
          <w:rFonts w:ascii="Arial" w:hAnsi="Arial" w:cs="Arial"/>
          <w:b/>
          <w:bCs/>
          <w:spacing w:val="58"/>
        </w:rPr>
        <w:t xml:space="preserve"> </w:t>
      </w:r>
      <w:r>
        <w:rPr>
          <w:rFonts w:ascii="Arial" w:hAnsi="Arial" w:cs="Arial"/>
          <w:b/>
          <w:bCs/>
          <w:spacing w:val="-3"/>
        </w:rPr>
        <w:t xml:space="preserve">and </w:t>
      </w:r>
      <w:r>
        <w:rPr>
          <w:rFonts w:ascii="Arial" w:hAnsi="Arial" w:cs="Arial"/>
          <w:b/>
          <w:bCs/>
          <w:spacing w:val="-4"/>
        </w:rPr>
        <w:t xml:space="preserve">conditions </w:t>
      </w:r>
      <w:r>
        <w:rPr>
          <w:rFonts w:ascii="Arial" w:hAnsi="Arial" w:cs="Arial"/>
          <w:b/>
          <w:bCs/>
          <w:spacing w:val="-3"/>
        </w:rPr>
        <w:t xml:space="preserve">contained </w:t>
      </w:r>
      <w:r>
        <w:rPr>
          <w:rFonts w:ascii="Arial" w:hAnsi="Arial" w:cs="Arial"/>
          <w:b/>
          <w:bCs/>
        </w:rPr>
        <w:t xml:space="preserve">in </w:t>
      </w:r>
      <w:r>
        <w:rPr>
          <w:rFonts w:ascii="Arial" w:hAnsi="Arial" w:cs="Arial"/>
          <w:b/>
          <w:bCs/>
          <w:spacing w:val="-3"/>
        </w:rPr>
        <w:t xml:space="preserve">the body </w:t>
      </w:r>
      <w:r>
        <w:rPr>
          <w:rFonts w:ascii="Arial" w:hAnsi="Arial" w:cs="Arial"/>
          <w:b/>
          <w:bCs/>
        </w:rPr>
        <w:t xml:space="preserve">of </w:t>
      </w:r>
      <w:r>
        <w:rPr>
          <w:rFonts w:ascii="Arial" w:hAnsi="Arial" w:cs="Arial"/>
          <w:b/>
          <w:bCs/>
          <w:spacing w:val="-4"/>
        </w:rPr>
        <w:t xml:space="preserve">the Agreement, these </w:t>
      </w:r>
      <w:r>
        <w:rPr>
          <w:rFonts w:ascii="Arial" w:hAnsi="Arial" w:cs="Arial"/>
          <w:b/>
          <w:bCs/>
          <w:spacing w:val="-3"/>
        </w:rPr>
        <w:t xml:space="preserve">should </w:t>
      </w:r>
      <w:r>
        <w:rPr>
          <w:rFonts w:ascii="Arial" w:hAnsi="Arial" w:cs="Arial"/>
          <w:b/>
          <w:bCs/>
        </w:rPr>
        <w:t xml:space="preserve">be </w:t>
      </w:r>
      <w:r>
        <w:rPr>
          <w:rFonts w:ascii="Arial" w:hAnsi="Arial" w:cs="Arial"/>
          <w:b/>
          <w:bCs/>
          <w:spacing w:val="-3"/>
        </w:rPr>
        <w:t xml:space="preserve">done by describing the </w:t>
      </w:r>
      <w:r>
        <w:rPr>
          <w:rFonts w:ascii="Arial" w:hAnsi="Arial" w:cs="Arial"/>
          <w:b/>
          <w:bCs/>
          <w:spacing w:val="-4"/>
        </w:rPr>
        <w:t xml:space="preserve">amendments </w:t>
      </w:r>
      <w:r>
        <w:rPr>
          <w:rFonts w:ascii="Arial" w:hAnsi="Arial" w:cs="Arial"/>
          <w:b/>
          <w:bCs/>
          <w:spacing w:val="-3"/>
        </w:rPr>
        <w:t xml:space="preserve">in Schedule "C". Brownlee LLP </w:t>
      </w:r>
      <w:r>
        <w:rPr>
          <w:rFonts w:ascii="Arial" w:hAnsi="Arial" w:cs="Arial"/>
          <w:b/>
          <w:bCs/>
          <w:spacing w:val="-2"/>
        </w:rPr>
        <w:t xml:space="preserve">can </w:t>
      </w:r>
      <w:r>
        <w:rPr>
          <w:rFonts w:ascii="Arial" w:hAnsi="Arial" w:cs="Arial"/>
          <w:b/>
          <w:bCs/>
          <w:spacing w:val="-3"/>
        </w:rPr>
        <w:t xml:space="preserve">be contacted for assistance </w:t>
      </w:r>
      <w:r>
        <w:rPr>
          <w:rFonts w:ascii="Arial" w:hAnsi="Arial" w:cs="Arial"/>
          <w:b/>
          <w:bCs/>
        </w:rPr>
        <w:t xml:space="preserve">in </w:t>
      </w:r>
      <w:r>
        <w:rPr>
          <w:rFonts w:ascii="Arial" w:hAnsi="Arial" w:cs="Arial"/>
          <w:b/>
          <w:bCs/>
          <w:spacing w:val="-3"/>
        </w:rPr>
        <w:t>this regard where</w:t>
      </w:r>
      <w:r>
        <w:rPr>
          <w:rFonts w:ascii="Arial" w:hAnsi="Arial" w:cs="Arial"/>
          <w:b/>
          <w:bCs/>
          <w:spacing w:val="-17"/>
        </w:rPr>
        <w:t xml:space="preserve"> </w:t>
      </w:r>
      <w:r>
        <w:rPr>
          <w:rFonts w:ascii="Arial" w:hAnsi="Arial" w:cs="Arial"/>
          <w:b/>
          <w:bCs/>
          <w:spacing w:val="-4"/>
        </w:rPr>
        <w:t>necessary.</w:t>
      </w:r>
    </w:p>
    <w:p w14:paraId="0DFB0507" w14:textId="77777777" w:rsidR="003E6C35" w:rsidRDefault="003E6C35">
      <w:pPr>
        <w:pStyle w:val="BodyText"/>
        <w:kinsoku w:val="0"/>
        <w:overflowPunct w:val="0"/>
        <w:ind w:left="0" w:firstLine="0"/>
        <w:rPr>
          <w:b/>
          <w:bCs/>
        </w:rPr>
      </w:pPr>
    </w:p>
    <w:p w14:paraId="71FC9344" w14:textId="77777777" w:rsidR="003E6C35" w:rsidRDefault="003E6C35">
      <w:pPr>
        <w:pStyle w:val="ListParagraph"/>
        <w:numPr>
          <w:ilvl w:val="0"/>
          <w:numId w:val="1"/>
        </w:numPr>
        <w:tabs>
          <w:tab w:val="left" w:pos="821"/>
        </w:tabs>
        <w:kinsoku w:val="0"/>
        <w:overflowPunct w:val="0"/>
        <w:ind w:right="111"/>
        <w:jc w:val="both"/>
        <w:rPr>
          <w:rFonts w:ascii="Arial" w:hAnsi="Arial" w:cs="Arial"/>
          <w:spacing w:val="-3"/>
        </w:rPr>
      </w:pPr>
      <w:r>
        <w:rPr>
          <w:rFonts w:ascii="Arial" w:hAnsi="Arial" w:cs="Arial"/>
          <w:b/>
          <w:bCs/>
        </w:rPr>
        <w:t xml:space="preserve">This </w:t>
      </w:r>
      <w:r>
        <w:rPr>
          <w:rFonts w:ascii="Arial" w:hAnsi="Arial" w:cs="Arial"/>
          <w:b/>
          <w:bCs/>
          <w:spacing w:val="-4"/>
        </w:rPr>
        <w:t xml:space="preserve">Agreement </w:t>
      </w:r>
      <w:r>
        <w:rPr>
          <w:rFonts w:ascii="Arial" w:hAnsi="Arial" w:cs="Arial"/>
          <w:b/>
          <w:bCs/>
          <w:spacing w:val="-3"/>
        </w:rPr>
        <w:t xml:space="preserve">must </w:t>
      </w:r>
      <w:r>
        <w:rPr>
          <w:rFonts w:ascii="Arial" w:hAnsi="Arial" w:cs="Arial"/>
          <w:b/>
          <w:bCs/>
          <w:u w:val="thick"/>
        </w:rPr>
        <w:t xml:space="preserve">not </w:t>
      </w:r>
      <w:r>
        <w:rPr>
          <w:rFonts w:ascii="Arial" w:hAnsi="Arial" w:cs="Arial"/>
          <w:b/>
          <w:bCs/>
          <w:spacing w:val="-3"/>
        </w:rPr>
        <w:t xml:space="preserve">be used </w:t>
      </w:r>
      <w:r>
        <w:rPr>
          <w:rFonts w:ascii="Arial" w:hAnsi="Arial" w:cs="Arial"/>
          <w:b/>
          <w:bCs/>
        </w:rPr>
        <w:t xml:space="preserve">for </w:t>
      </w:r>
      <w:r>
        <w:rPr>
          <w:rFonts w:ascii="Arial" w:hAnsi="Arial" w:cs="Arial"/>
          <w:b/>
          <w:bCs/>
          <w:spacing w:val="-4"/>
        </w:rPr>
        <w:t xml:space="preserve">software development </w:t>
      </w:r>
      <w:r>
        <w:rPr>
          <w:rFonts w:ascii="Arial" w:hAnsi="Arial" w:cs="Arial"/>
          <w:b/>
          <w:bCs/>
        </w:rPr>
        <w:t xml:space="preserve">or </w:t>
      </w:r>
      <w:r>
        <w:rPr>
          <w:rFonts w:ascii="Arial" w:hAnsi="Arial" w:cs="Arial"/>
          <w:b/>
          <w:bCs/>
          <w:spacing w:val="-3"/>
        </w:rPr>
        <w:t xml:space="preserve">customization without </w:t>
      </w:r>
      <w:r>
        <w:rPr>
          <w:rFonts w:ascii="Arial" w:hAnsi="Arial" w:cs="Arial"/>
          <w:b/>
          <w:bCs/>
          <w:spacing w:val="-4"/>
        </w:rPr>
        <w:t xml:space="preserve">review </w:t>
      </w:r>
      <w:r>
        <w:rPr>
          <w:rFonts w:ascii="Arial" w:hAnsi="Arial" w:cs="Arial"/>
          <w:b/>
          <w:bCs/>
        </w:rPr>
        <w:t xml:space="preserve">by </w:t>
      </w:r>
      <w:r>
        <w:rPr>
          <w:rFonts w:ascii="Arial" w:hAnsi="Arial" w:cs="Arial"/>
          <w:b/>
          <w:bCs/>
          <w:spacing w:val="-3"/>
        </w:rPr>
        <w:t xml:space="preserve">Brownlee </w:t>
      </w:r>
      <w:r>
        <w:rPr>
          <w:rFonts w:ascii="Arial" w:hAnsi="Arial" w:cs="Arial"/>
          <w:b/>
          <w:bCs/>
          <w:spacing w:val="-4"/>
        </w:rPr>
        <w:t>LLP.</w:t>
      </w:r>
      <w:r>
        <w:rPr>
          <w:rFonts w:ascii="Arial" w:hAnsi="Arial" w:cs="Arial"/>
          <w:b/>
          <w:bCs/>
          <w:spacing w:val="58"/>
        </w:rPr>
        <w:t xml:space="preserve"> </w:t>
      </w:r>
      <w:r>
        <w:rPr>
          <w:rFonts w:ascii="Arial" w:hAnsi="Arial" w:cs="Arial"/>
          <w:b/>
          <w:bCs/>
          <w:spacing w:val="-3"/>
        </w:rPr>
        <w:t>(</w:t>
      </w:r>
      <w:r>
        <w:rPr>
          <w:rFonts w:ascii="Arial" w:hAnsi="Arial" w:cs="Arial"/>
          <w:b/>
          <w:bCs/>
          <w:spacing w:val="-3"/>
          <w:u w:val="thick"/>
        </w:rPr>
        <w:t>Note</w:t>
      </w:r>
      <w:r>
        <w:rPr>
          <w:rFonts w:ascii="Arial" w:hAnsi="Arial" w:cs="Arial"/>
          <w:b/>
          <w:bCs/>
          <w:spacing w:val="-3"/>
        </w:rPr>
        <w:t xml:space="preserve">: </w:t>
      </w:r>
      <w:r>
        <w:rPr>
          <w:rFonts w:ascii="Arial" w:hAnsi="Arial" w:cs="Arial"/>
          <w:b/>
          <w:bCs/>
          <w:spacing w:val="-4"/>
        </w:rPr>
        <w:t xml:space="preserve">consideration </w:t>
      </w:r>
      <w:r>
        <w:rPr>
          <w:rFonts w:ascii="Arial" w:hAnsi="Arial" w:cs="Arial"/>
          <w:b/>
          <w:bCs/>
          <w:spacing w:val="-3"/>
        </w:rPr>
        <w:t xml:space="preserve">must </w:t>
      </w:r>
      <w:r>
        <w:rPr>
          <w:rFonts w:ascii="Arial" w:hAnsi="Arial" w:cs="Arial"/>
          <w:b/>
          <w:bCs/>
        </w:rPr>
        <w:t xml:space="preserve">be </w:t>
      </w:r>
      <w:r>
        <w:rPr>
          <w:rFonts w:ascii="Arial" w:hAnsi="Arial" w:cs="Arial"/>
          <w:b/>
          <w:bCs/>
          <w:spacing w:val="-3"/>
        </w:rPr>
        <w:t xml:space="preserve">given </w:t>
      </w:r>
      <w:r>
        <w:rPr>
          <w:rFonts w:ascii="Arial" w:hAnsi="Arial" w:cs="Arial"/>
          <w:b/>
          <w:bCs/>
        </w:rPr>
        <w:t xml:space="preserve">to </w:t>
      </w:r>
      <w:r>
        <w:rPr>
          <w:rFonts w:ascii="Arial" w:hAnsi="Arial" w:cs="Arial"/>
          <w:b/>
          <w:bCs/>
          <w:spacing w:val="-3"/>
        </w:rPr>
        <w:t xml:space="preserve">additional warranty clauses, </w:t>
      </w:r>
      <w:r>
        <w:rPr>
          <w:rFonts w:ascii="Arial" w:hAnsi="Arial" w:cs="Arial"/>
          <w:b/>
          <w:bCs/>
          <w:spacing w:val="-4"/>
        </w:rPr>
        <w:t xml:space="preserve">infringement </w:t>
      </w:r>
      <w:r>
        <w:rPr>
          <w:rFonts w:ascii="Arial" w:hAnsi="Arial" w:cs="Arial"/>
          <w:b/>
          <w:bCs/>
          <w:spacing w:val="-3"/>
        </w:rPr>
        <w:t xml:space="preserve">indemnity </w:t>
      </w:r>
      <w:r>
        <w:rPr>
          <w:rFonts w:ascii="Arial" w:hAnsi="Arial" w:cs="Arial"/>
          <w:b/>
          <w:bCs/>
        </w:rPr>
        <w:t xml:space="preserve">and </w:t>
      </w:r>
      <w:r>
        <w:rPr>
          <w:rFonts w:ascii="Arial" w:hAnsi="Arial" w:cs="Arial"/>
          <w:b/>
          <w:bCs/>
          <w:spacing w:val="-3"/>
        </w:rPr>
        <w:t>acceptance testing procedures.)</w:t>
      </w:r>
    </w:p>
    <w:sectPr w:rsidR="003E6C35">
      <w:headerReference w:type="default" r:id="rId16"/>
      <w:footerReference w:type="default" r:id="rId17"/>
      <w:pgSz w:w="12240" w:h="15840"/>
      <w:pgMar w:top="1400" w:right="1320" w:bottom="860" w:left="1340" w:header="0" w:footer="6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B44A" w14:textId="77777777" w:rsidR="00C44B39" w:rsidRDefault="00C44B39">
      <w:r>
        <w:separator/>
      </w:r>
    </w:p>
  </w:endnote>
  <w:endnote w:type="continuationSeparator" w:id="0">
    <w:p w14:paraId="1223B9C3" w14:textId="77777777" w:rsidR="00C44B39" w:rsidRDefault="00C4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BC19D" w14:textId="3070CA17" w:rsidR="003E6C35" w:rsidRDefault="006F5704">
    <w:pPr>
      <w:pStyle w:val="BodyText"/>
      <w:kinsoku w:val="0"/>
      <w:overflowPunct w:val="0"/>
      <w:spacing w:line="14" w:lineRule="auto"/>
      <w:ind w:left="0" w:firstLine="0"/>
      <w:rPr>
        <w:rFonts w:ascii="Times New Roman" w:hAnsi="Times New Roman" w:cs="Vrinda"/>
        <w:sz w:val="18"/>
        <w:szCs w:val="18"/>
      </w:rPr>
    </w:pPr>
    <w:r>
      <w:rPr>
        <w:noProof/>
      </w:rPr>
      <mc:AlternateContent>
        <mc:Choice Requires="wps">
          <w:drawing>
            <wp:anchor distT="0" distB="0" distL="114300" distR="114300" simplePos="0" relativeHeight="251653632" behindDoc="1" locked="0" layoutInCell="0" allowOverlap="1" wp14:anchorId="54B66728" wp14:editId="2056791B">
              <wp:simplePos x="0" y="0"/>
              <wp:positionH relativeFrom="page">
                <wp:posOffset>901700</wp:posOffset>
              </wp:positionH>
              <wp:positionV relativeFrom="page">
                <wp:posOffset>9495790</wp:posOffset>
              </wp:positionV>
              <wp:extent cx="542290" cy="127635"/>
              <wp:effectExtent l="0" t="0" r="0" b="0"/>
              <wp:wrapNone/>
              <wp:docPr id="1564285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BD785" w14:textId="77777777" w:rsidR="003E6C35" w:rsidRDefault="003E6C35">
                          <w:pPr>
                            <w:pStyle w:val="BodyText"/>
                            <w:kinsoku w:val="0"/>
                            <w:overflowPunct w:val="0"/>
                            <w:ind w:left="20" w:firstLine="0"/>
                            <w:rPr>
                              <w:rFonts w:ascii="Times New Roman" w:hAnsi="Times New Roman" w:cs="Times New Roman"/>
                              <w:sz w:val="16"/>
                              <w:szCs w:val="16"/>
                            </w:rPr>
                          </w:pPr>
                          <w:r>
                            <w:rPr>
                              <w:rFonts w:ascii="Times New Roman" w:hAnsi="Times New Roman" w:cs="Times New Roman"/>
                              <w:sz w:val="16"/>
                              <w:szCs w:val="16"/>
                            </w:rPr>
                            <w:t>{E0762146}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66728" id="_x0000_t202" coordsize="21600,21600" o:spt="202" path="m,l,21600r21600,l21600,xe">
              <v:stroke joinstyle="miter"/>
              <v:path gradientshapeok="t" o:connecttype="rect"/>
            </v:shapetype>
            <v:shape id="Text Box 1" o:spid="_x0000_s1026" type="#_x0000_t202" style="position:absolute;margin-left:71pt;margin-top:747.7pt;width:42.7pt;height:10.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" o:allowincell="f" filled="f" stroked="f">
              <v:textbox inset="0,0,0,0">
                <w:txbxContent>
                  <w:p w14:paraId="7B9BD785" w14:textId="77777777" w:rsidR="003E6C35" w:rsidRDefault="003E6C35">
                    <w:pPr>
                      <w:pStyle w:val="BodyText"/>
                      <w:kinsoku w:val="0"/>
                      <w:overflowPunct w:val="0"/>
                      <w:ind w:left="20" w:firstLine="0"/>
                      <w:rPr>
                        <w:rFonts w:ascii="Times New Roman" w:hAnsi="Times New Roman" w:cs="Times New Roman"/>
                        <w:sz w:val="16"/>
                        <w:szCs w:val="16"/>
                      </w:rPr>
                    </w:pPr>
                    <w:r>
                      <w:rPr>
                        <w:rFonts w:ascii="Times New Roman" w:hAnsi="Times New Roman" w:cs="Times New Roman"/>
                        <w:sz w:val="16"/>
                        <w:szCs w:val="16"/>
                      </w:rPr>
                      <w:t>{E0762146}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3C59" w14:textId="6F61266E" w:rsidR="003E6C35" w:rsidRDefault="006F5704">
    <w:pPr>
      <w:pStyle w:val="BodyText"/>
      <w:kinsoku w:val="0"/>
      <w:overflowPunct w:val="0"/>
      <w:spacing w:line="14" w:lineRule="auto"/>
      <w:ind w:left="0" w:firstLine="0"/>
      <w:rPr>
        <w:rFonts w:ascii="Times New Roman" w:hAnsi="Times New Roman" w:cs="Vrinda"/>
        <w:sz w:val="18"/>
        <w:szCs w:val="18"/>
      </w:rPr>
    </w:pPr>
    <w:r>
      <w:rPr>
        <w:noProof/>
      </w:rPr>
      <mc:AlternateContent>
        <mc:Choice Requires="wps">
          <w:drawing>
            <wp:anchor distT="0" distB="0" distL="114300" distR="114300" simplePos="0" relativeHeight="251661824" behindDoc="1" locked="0" layoutInCell="0" allowOverlap="1" wp14:anchorId="79F3088C" wp14:editId="0917C159">
              <wp:simplePos x="0" y="0"/>
              <wp:positionH relativeFrom="page">
                <wp:posOffset>901700</wp:posOffset>
              </wp:positionH>
              <wp:positionV relativeFrom="page">
                <wp:posOffset>9486265</wp:posOffset>
              </wp:positionV>
              <wp:extent cx="542290" cy="127635"/>
              <wp:effectExtent l="0" t="0" r="0" b="0"/>
              <wp:wrapNone/>
              <wp:docPr id="9568295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8AA66" w14:textId="77777777" w:rsidR="003E6C35" w:rsidRDefault="003E6C35">
                          <w:pPr>
                            <w:pStyle w:val="BodyText"/>
                            <w:kinsoku w:val="0"/>
                            <w:overflowPunct w:val="0"/>
                            <w:ind w:left="20" w:firstLine="0"/>
                            <w:rPr>
                              <w:rFonts w:ascii="Times New Roman" w:hAnsi="Times New Roman" w:cs="Times New Roman"/>
                              <w:sz w:val="16"/>
                              <w:szCs w:val="16"/>
                            </w:rPr>
                          </w:pPr>
                          <w:r>
                            <w:rPr>
                              <w:rFonts w:ascii="Times New Roman" w:hAnsi="Times New Roman" w:cs="Times New Roman"/>
                              <w:sz w:val="16"/>
                              <w:szCs w:val="16"/>
                            </w:rPr>
                            <w:t>{E0762146}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3088C" id="_x0000_t202" coordsize="21600,21600" o:spt="202" path="m,l,21600r21600,l21600,xe">
              <v:stroke joinstyle="miter"/>
              <v:path gradientshapeok="t" o:connecttype="rect"/>
            </v:shapetype>
            <v:shape id="Text Box 9" o:spid="_x0000_s1034" type="#_x0000_t202" style="position:absolute;margin-left:71pt;margin-top:746.95pt;width:42.7pt;height:10.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" o:allowincell="f" filled="f" stroked="f">
              <v:textbox inset="0,0,0,0">
                <w:txbxContent>
                  <w:p w14:paraId="2C18AA66" w14:textId="77777777" w:rsidR="003E6C35" w:rsidRDefault="003E6C35">
                    <w:pPr>
                      <w:pStyle w:val="BodyText"/>
                      <w:kinsoku w:val="0"/>
                      <w:overflowPunct w:val="0"/>
                      <w:ind w:left="20" w:firstLine="0"/>
                      <w:rPr>
                        <w:rFonts w:ascii="Times New Roman" w:hAnsi="Times New Roman" w:cs="Times New Roman"/>
                        <w:sz w:val="16"/>
                        <w:szCs w:val="16"/>
                      </w:rPr>
                    </w:pPr>
                    <w:r>
                      <w:rPr>
                        <w:rFonts w:ascii="Times New Roman" w:hAnsi="Times New Roman" w:cs="Times New Roman"/>
                        <w:sz w:val="16"/>
                        <w:szCs w:val="16"/>
                      </w:rPr>
                      <w:t>{E0762146}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9AB6D" w14:textId="77777777" w:rsidR="00C44B39" w:rsidRDefault="00C44B39">
      <w:r>
        <w:separator/>
      </w:r>
    </w:p>
  </w:footnote>
  <w:footnote w:type="continuationSeparator" w:id="0">
    <w:p w14:paraId="664E0D45" w14:textId="77777777" w:rsidR="00C44B39" w:rsidRDefault="00C4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83093" w14:textId="54FACA32"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4656" behindDoc="1" locked="0" layoutInCell="0" allowOverlap="1" wp14:anchorId="74A041DE" wp14:editId="1CB7DF36">
              <wp:simplePos x="0" y="0"/>
              <wp:positionH relativeFrom="page">
                <wp:posOffset>3743325</wp:posOffset>
              </wp:positionH>
              <wp:positionV relativeFrom="page">
                <wp:posOffset>742315</wp:posOffset>
              </wp:positionV>
              <wp:extent cx="288290" cy="177800"/>
              <wp:effectExtent l="0" t="0" r="0" b="0"/>
              <wp:wrapNone/>
              <wp:docPr id="2129440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3D138"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ii</w:t>
                          </w:r>
                          <w:r>
                            <w:rPr>
                              <w:rFonts w:ascii="Times New Roman" w:hAnsi="Times New Roman" w:cs="Times New Roman"/>
                              <w:spacing w:val="-1"/>
                            </w:rPr>
                            <w:t xml:space="preserve"> </w:t>
                          </w:r>
                          <w:r>
                            <w:rPr>
                              <w:rFonts w:ascii="Times New Roman" w:hAnsi="Times New Roman"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041DE" id="_x0000_t202" coordsize="21600,21600" o:spt="202" path="m,l,21600r21600,l21600,xe">
              <v:stroke joinstyle="miter"/>
              <v:path gradientshapeok="t" o:connecttype="rect"/>
            </v:shapetype>
            <v:shape id="Text Box 2" o:spid="_x0000_s1027" type="#_x0000_t202" style="position:absolute;margin-left:294.75pt;margin-top:58.45pt;width:22.7pt;height:1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" o:allowincell="f" filled="f" stroked="f">
              <v:textbox inset="0,0,0,0">
                <w:txbxContent>
                  <w:p w14:paraId="5C73D138"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ii</w:t>
                    </w:r>
                    <w:r>
                      <w:rPr>
                        <w:rFonts w:ascii="Times New Roman" w:hAnsi="Times New Roman" w:cs="Times New Roman"/>
                        <w:spacing w:val="-1"/>
                      </w:rPr>
                      <w:t xml:space="preserve"> </w:t>
                    </w:r>
                    <w:r>
                      <w:rPr>
                        <w:rFonts w:ascii="Times New Roman" w:hAnsi="Times New Roman" w:cs="Times New Roman"/>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2B9E2" w14:textId="09102429"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5680" behindDoc="1" locked="0" layoutInCell="0" allowOverlap="1" wp14:anchorId="430BE7C5" wp14:editId="509BEE41">
              <wp:simplePos x="0" y="0"/>
              <wp:positionH relativeFrom="page">
                <wp:posOffset>3721735</wp:posOffset>
              </wp:positionH>
              <wp:positionV relativeFrom="page">
                <wp:posOffset>742315</wp:posOffset>
              </wp:positionV>
              <wp:extent cx="330835" cy="177800"/>
              <wp:effectExtent l="0" t="0" r="0" b="0"/>
              <wp:wrapNone/>
              <wp:docPr id="1118534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54A08"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iii</w:t>
                          </w:r>
                          <w:r>
                            <w:rPr>
                              <w:rFonts w:ascii="Times New Roman" w:hAnsi="Times New Roman" w:cs="Times New Roman"/>
                              <w:spacing w:val="-1"/>
                            </w:rPr>
                            <w:t xml:space="preserve"> </w:t>
                          </w:r>
                          <w:r>
                            <w:rPr>
                              <w:rFonts w:ascii="Times New Roman" w:hAnsi="Times New Roman"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BE7C5" id="_x0000_t202" coordsize="21600,21600" o:spt="202" path="m,l,21600r21600,l21600,xe">
              <v:stroke joinstyle="miter"/>
              <v:path gradientshapeok="t" o:connecttype="rect"/>
            </v:shapetype>
            <v:shape id="Text Box 3" o:spid="_x0000_s1028" type="#_x0000_t202" style="position:absolute;margin-left:293.05pt;margin-top:58.45pt;width:26.05pt;height:1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" o:allowincell="f" filled="f" stroked="f">
              <v:textbox inset="0,0,0,0">
                <w:txbxContent>
                  <w:p w14:paraId="21C54A08"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iii</w:t>
                    </w:r>
                    <w:r>
                      <w:rPr>
                        <w:rFonts w:ascii="Times New Roman" w:hAnsi="Times New Roman" w:cs="Times New Roman"/>
                        <w:spacing w:val="-1"/>
                      </w:rPr>
                      <w:t xml:space="preserve"> </w:t>
                    </w:r>
                    <w:r>
                      <w:rPr>
                        <w:rFonts w:ascii="Times New Roman" w:hAnsi="Times New Roman" w:cs="Times New Roman"/>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8D7A7" w14:textId="77777777" w:rsidR="003E6C35" w:rsidRDefault="003E6C35">
    <w:pPr>
      <w:pStyle w:val="BodyText"/>
      <w:kinsoku w:val="0"/>
      <w:overflowPunct w:val="0"/>
      <w:spacing w:line="14" w:lineRule="auto"/>
      <w:ind w:left="0" w:firstLine="0"/>
      <w:rPr>
        <w:rFonts w:ascii="Times New Roman" w:hAnsi="Times New Roman" w:cs="Vrinda"/>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8FC79" w14:textId="28D2A191"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6704" behindDoc="1" locked="0" layoutInCell="0" allowOverlap="1" wp14:anchorId="3AC74FCD" wp14:editId="6346A91D">
              <wp:simplePos x="0" y="0"/>
              <wp:positionH relativeFrom="page">
                <wp:posOffset>3709670</wp:posOffset>
              </wp:positionH>
              <wp:positionV relativeFrom="page">
                <wp:posOffset>742315</wp:posOffset>
              </wp:positionV>
              <wp:extent cx="355600" cy="177800"/>
              <wp:effectExtent l="0" t="0" r="0" b="0"/>
              <wp:wrapNone/>
              <wp:docPr id="17515163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4B74C"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sidR="00A27F14">
                            <w:rPr>
                              <w:rFonts w:ascii="Times New Roman" w:hAnsi="Times New Roman" w:cs="Times New Roman"/>
                            </w:rPr>
                            <w:fldChar w:fldCharType="separate"/>
                          </w:r>
                          <w:r w:rsidR="00A27F14">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spacing w:val="-1"/>
                            </w:rPr>
                            <w:t xml:space="preserve"> </w:t>
                          </w:r>
                          <w:r>
                            <w:rPr>
                              <w:rFonts w:ascii="Times New Roman" w:hAnsi="Times New Roman"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74FCD" id="_x0000_t202" coordsize="21600,21600" o:spt="202" path="m,l,21600r21600,l21600,xe">
              <v:stroke joinstyle="miter"/>
              <v:path gradientshapeok="t" o:connecttype="rect"/>
            </v:shapetype>
            <v:shape id="Text Box 4" o:spid="_x0000_s1029" type="#_x0000_t202" style="position:absolute;margin-left:292.1pt;margin-top:58.45pt;width:28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" o:allowincell="f" filled="f" stroked="f">
              <v:textbox inset="0,0,0,0">
                <w:txbxContent>
                  <w:p w14:paraId="6264B74C"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sidR="00A27F14">
                      <w:rPr>
                        <w:rFonts w:ascii="Times New Roman" w:hAnsi="Times New Roman" w:cs="Times New Roman"/>
                      </w:rPr>
                      <w:fldChar w:fldCharType="separate"/>
                    </w:r>
                    <w:r w:rsidR="00A27F14">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spacing w:val="-1"/>
                      </w:rPr>
                      <w:t xml:space="preserve"> </w:t>
                    </w:r>
                    <w:r>
                      <w:rPr>
                        <w:rFonts w:ascii="Times New Roman" w:hAnsi="Times New Roman" w:cs="Times New Roman"/>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ED66A" w14:textId="055F6CB2"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7728" behindDoc="1" locked="0" layoutInCell="0" allowOverlap="1" wp14:anchorId="0B4D4025" wp14:editId="4EEA161E">
              <wp:simplePos x="0" y="0"/>
              <wp:positionH relativeFrom="page">
                <wp:posOffset>3317875</wp:posOffset>
              </wp:positionH>
              <wp:positionV relativeFrom="page">
                <wp:posOffset>922020</wp:posOffset>
              </wp:positionV>
              <wp:extent cx="1138555" cy="177800"/>
              <wp:effectExtent l="0" t="0" r="0" b="0"/>
              <wp:wrapNone/>
              <wp:docPr id="13232090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C41B3" w14:textId="77777777" w:rsidR="003E6C35" w:rsidRDefault="003E6C35">
                          <w:pPr>
                            <w:pStyle w:val="BodyText"/>
                            <w:kinsoku w:val="0"/>
                            <w:overflowPunct w:val="0"/>
                            <w:spacing w:line="265" w:lineRule="exact"/>
                            <w:ind w:left="20" w:firstLine="0"/>
                            <w:rPr>
                              <w:spacing w:val="-4"/>
                            </w:rPr>
                          </w:pPr>
                          <w:r>
                            <w:rPr>
                              <w:b/>
                              <w:bCs/>
                              <w:spacing w:val="-3"/>
                              <w:u w:val="thick"/>
                            </w:rPr>
                            <w:t xml:space="preserve">SCHEDULE </w:t>
                          </w:r>
                          <w:r>
                            <w:rPr>
                              <w:b/>
                              <w:bCs/>
                              <w:spacing w:val="-4"/>
                              <w:u w:val="thick"/>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D4025" id="_x0000_t202" coordsize="21600,21600" o:spt="202" path="m,l,21600r21600,l21600,xe">
              <v:stroke joinstyle="miter"/>
              <v:path gradientshapeok="t" o:connecttype="rect"/>
            </v:shapetype>
            <v:shape id="Text Box 5" o:spid="_x0000_s1030" type="#_x0000_t202" style="position:absolute;margin-left:261.25pt;margin-top:72.6pt;width:89.6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" o:allowincell="f" filled="f" stroked="f">
              <v:textbox inset="0,0,0,0">
                <w:txbxContent>
                  <w:p w14:paraId="317C41B3" w14:textId="77777777" w:rsidR="003E6C35" w:rsidRDefault="003E6C35">
                    <w:pPr>
                      <w:pStyle w:val="BodyText"/>
                      <w:kinsoku w:val="0"/>
                      <w:overflowPunct w:val="0"/>
                      <w:spacing w:line="265" w:lineRule="exact"/>
                      <w:ind w:left="20" w:firstLine="0"/>
                      <w:rPr>
                        <w:spacing w:val="-4"/>
                      </w:rPr>
                    </w:pPr>
                    <w:r>
                      <w:rPr>
                        <w:b/>
                        <w:bCs/>
                        <w:spacing w:val="-3"/>
                        <w:u w:val="thick"/>
                      </w:rPr>
                      <w:t xml:space="preserve">SCHEDULE </w:t>
                    </w:r>
                    <w:r>
                      <w:rPr>
                        <w:b/>
                        <w:bCs/>
                        <w:spacing w:val="-4"/>
                        <w:u w:val="thick"/>
                      </w:rPr>
                      <w:t>"A"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9A67E" w14:textId="27F71F48"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8752" behindDoc="1" locked="0" layoutInCell="0" allowOverlap="1" wp14:anchorId="2DA288A9" wp14:editId="6A2BA8C9">
              <wp:simplePos x="0" y="0"/>
              <wp:positionH relativeFrom="page">
                <wp:posOffset>3317875</wp:posOffset>
              </wp:positionH>
              <wp:positionV relativeFrom="page">
                <wp:posOffset>922020</wp:posOffset>
              </wp:positionV>
              <wp:extent cx="1141730" cy="177800"/>
              <wp:effectExtent l="0" t="0" r="0" b="0"/>
              <wp:wrapNone/>
              <wp:docPr id="12968732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0C3B9" w14:textId="77777777" w:rsidR="003E6C35" w:rsidRDefault="003E6C35">
                          <w:pPr>
                            <w:pStyle w:val="BodyText"/>
                            <w:kinsoku w:val="0"/>
                            <w:overflowPunct w:val="0"/>
                            <w:spacing w:line="265" w:lineRule="exact"/>
                            <w:ind w:left="20" w:firstLine="0"/>
                            <w:rPr>
                              <w:spacing w:val="-3"/>
                            </w:rPr>
                          </w:pPr>
                          <w:r>
                            <w:rPr>
                              <w:b/>
                              <w:bCs/>
                              <w:spacing w:val="-3"/>
                              <w:u w:val="thick"/>
                            </w:rPr>
                            <w:t>SCHEDULE</w:t>
                          </w:r>
                          <w:r>
                            <w:rPr>
                              <w:b/>
                              <w:bCs/>
                              <w:spacing w:val="-1"/>
                              <w:u w:val="thick"/>
                            </w:rPr>
                            <w:t xml:space="preserve"> </w:t>
                          </w:r>
                          <w:r>
                            <w:rPr>
                              <w:b/>
                              <w:bCs/>
                              <w:spacing w:val="-3"/>
                              <w:u w:val="thick"/>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288A9" id="_x0000_t202" coordsize="21600,21600" o:spt="202" path="m,l,21600r21600,l21600,xe">
              <v:stroke joinstyle="miter"/>
              <v:path gradientshapeok="t" o:connecttype="rect"/>
            </v:shapetype>
            <v:shape id="Text Box 6" o:spid="_x0000_s1031" type="#_x0000_t202" style="position:absolute;margin-left:261.25pt;margin-top:72.6pt;width:89.9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" o:allowincell="f" filled="f" stroked="f">
              <v:textbox inset="0,0,0,0">
                <w:txbxContent>
                  <w:p w14:paraId="70F0C3B9" w14:textId="77777777" w:rsidR="003E6C35" w:rsidRDefault="003E6C35">
                    <w:pPr>
                      <w:pStyle w:val="BodyText"/>
                      <w:kinsoku w:val="0"/>
                      <w:overflowPunct w:val="0"/>
                      <w:spacing w:line="265" w:lineRule="exact"/>
                      <w:ind w:left="20" w:firstLine="0"/>
                      <w:rPr>
                        <w:spacing w:val="-3"/>
                      </w:rPr>
                    </w:pPr>
                    <w:r>
                      <w:rPr>
                        <w:b/>
                        <w:bCs/>
                        <w:spacing w:val="-3"/>
                        <w:u w:val="thick"/>
                      </w:rPr>
                      <w:t>SCHEDULE</w:t>
                    </w:r>
                    <w:r>
                      <w:rPr>
                        <w:b/>
                        <w:bCs/>
                        <w:spacing w:val="-1"/>
                        <w:u w:val="thick"/>
                      </w:rPr>
                      <w:t xml:space="preserve"> </w:t>
                    </w:r>
                    <w:r>
                      <w:rPr>
                        <w:b/>
                        <w:bCs/>
                        <w:spacing w:val="-3"/>
                        <w:u w:val="thick"/>
                      </w:rPr>
                      <w:t>"B"</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86196" w14:textId="66A6886D"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59776" behindDoc="1" locked="0" layoutInCell="0" allowOverlap="1" wp14:anchorId="4F617E3B" wp14:editId="2F979E74">
              <wp:simplePos x="0" y="0"/>
              <wp:positionH relativeFrom="page">
                <wp:posOffset>3317875</wp:posOffset>
              </wp:positionH>
              <wp:positionV relativeFrom="page">
                <wp:posOffset>1097280</wp:posOffset>
              </wp:positionV>
              <wp:extent cx="1141730" cy="177800"/>
              <wp:effectExtent l="0" t="0" r="0" b="0"/>
              <wp:wrapNone/>
              <wp:docPr id="202135726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BFC1" w14:textId="77777777" w:rsidR="003E6C35" w:rsidRDefault="003E6C35">
                          <w:pPr>
                            <w:pStyle w:val="BodyText"/>
                            <w:kinsoku w:val="0"/>
                            <w:overflowPunct w:val="0"/>
                            <w:spacing w:line="265" w:lineRule="exact"/>
                            <w:ind w:left="20" w:firstLine="0"/>
                            <w:rPr>
                              <w:spacing w:val="-3"/>
                            </w:rPr>
                          </w:pPr>
                          <w:r>
                            <w:rPr>
                              <w:b/>
                              <w:bCs/>
                              <w:spacing w:val="-3"/>
                              <w:u w:val="thick"/>
                            </w:rPr>
                            <w:t>SCHEDULE</w:t>
                          </w:r>
                          <w:r>
                            <w:rPr>
                              <w:b/>
                              <w:bCs/>
                              <w:spacing w:val="-1"/>
                              <w:u w:val="thick"/>
                            </w:rPr>
                            <w:t xml:space="preserve"> </w:t>
                          </w:r>
                          <w:r>
                            <w:rPr>
                              <w:b/>
                              <w:bCs/>
                              <w:spacing w:val="-3"/>
                              <w:u w:val="thick"/>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17E3B" id="_x0000_t202" coordsize="21600,21600" o:spt="202" path="m,l,21600r21600,l21600,xe">
              <v:stroke joinstyle="miter"/>
              <v:path gradientshapeok="t" o:connecttype="rect"/>
            </v:shapetype>
            <v:shape id="Text Box 7" o:spid="_x0000_s1032" type="#_x0000_t202" style="position:absolute;margin-left:261.25pt;margin-top:86.4pt;width:89.9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" o:allowincell="f" filled="f" stroked="f">
              <v:textbox inset="0,0,0,0">
                <w:txbxContent>
                  <w:p w14:paraId="6E32BFC1" w14:textId="77777777" w:rsidR="003E6C35" w:rsidRDefault="003E6C35">
                    <w:pPr>
                      <w:pStyle w:val="BodyText"/>
                      <w:kinsoku w:val="0"/>
                      <w:overflowPunct w:val="0"/>
                      <w:spacing w:line="265" w:lineRule="exact"/>
                      <w:ind w:left="20" w:firstLine="0"/>
                      <w:rPr>
                        <w:spacing w:val="-3"/>
                      </w:rPr>
                    </w:pPr>
                    <w:r>
                      <w:rPr>
                        <w:b/>
                        <w:bCs/>
                        <w:spacing w:val="-3"/>
                        <w:u w:val="thick"/>
                      </w:rPr>
                      <w:t>SCHEDULE</w:t>
                    </w:r>
                    <w:r>
                      <w:rPr>
                        <w:b/>
                        <w:bCs/>
                        <w:spacing w:val="-1"/>
                        <w:u w:val="thick"/>
                      </w:rPr>
                      <w:t xml:space="preserve"> </w:t>
                    </w:r>
                    <w:r>
                      <w:rPr>
                        <w:b/>
                        <w:bCs/>
                        <w:spacing w:val="-3"/>
                        <w:u w:val="thick"/>
                      </w:rPr>
                      <w:t>"C"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EAD95" w14:textId="4A125234" w:rsidR="003E6C35" w:rsidRDefault="006F5704">
    <w:pPr>
      <w:pStyle w:val="BodyText"/>
      <w:kinsoku w:val="0"/>
      <w:overflowPunct w:val="0"/>
      <w:spacing w:line="14" w:lineRule="auto"/>
      <w:ind w:left="0" w:firstLine="0"/>
      <w:rPr>
        <w:rFonts w:ascii="Times New Roman" w:hAnsi="Times New Roman" w:cs="Vrinda"/>
        <w:sz w:val="20"/>
        <w:szCs w:val="20"/>
      </w:rPr>
    </w:pPr>
    <w:r>
      <w:rPr>
        <w:noProof/>
      </w:rPr>
      <mc:AlternateContent>
        <mc:Choice Requires="wps">
          <w:drawing>
            <wp:anchor distT="0" distB="0" distL="114300" distR="114300" simplePos="0" relativeHeight="251660800" behindDoc="1" locked="0" layoutInCell="0" allowOverlap="1" wp14:anchorId="6A34782B" wp14:editId="1BC75B9D">
              <wp:simplePos x="0" y="0"/>
              <wp:positionH relativeFrom="page">
                <wp:posOffset>3721735</wp:posOffset>
              </wp:positionH>
              <wp:positionV relativeFrom="page">
                <wp:posOffset>742315</wp:posOffset>
              </wp:positionV>
              <wp:extent cx="342900" cy="177800"/>
              <wp:effectExtent l="0" t="0" r="0" b="0"/>
              <wp:wrapNone/>
              <wp:docPr id="1262463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962C3"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C -</w:t>
                          </w:r>
                          <w:r>
                            <w:rPr>
                              <w:rFonts w:ascii="Times New Roman" w:hAnsi="Times New Roman" w:cs="Times New Roman"/>
                              <w:spacing w:val="-1"/>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sidR="00A27F14">
                            <w:rPr>
                              <w:rFonts w:ascii="Times New Roman" w:hAnsi="Times New Roman" w:cs="Times New Roman"/>
                            </w:rPr>
                            <w:fldChar w:fldCharType="separate"/>
                          </w:r>
                          <w:r w:rsidR="00A27F14">
                            <w:rPr>
                              <w:rFonts w:ascii="Times New Roman" w:hAnsi="Times New Roman" w:cs="Times New Roman"/>
                              <w:noProof/>
                            </w:rPr>
                            <w:t>3</w:t>
                          </w:r>
                          <w:r>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4782B" id="_x0000_t202" coordsize="21600,21600" o:spt="202" path="m,l,21600r21600,l21600,xe">
              <v:stroke joinstyle="miter"/>
              <v:path gradientshapeok="t" o:connecttype="rect"/>
            </v:shapetype>
            <v:shape id="Text Box 8" o:spid="_x0000_s1033" type="#_x0000_t202" style="position:absolute;margin-left:293.05pt;margin-top:58.45pt;width:27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" o:allowincell="f" filled="f" stroked="f">
              <v:textbox inset="0,0,0,0">
                <w:txbxContent>
                  <w:p w14:paraId="2DE962C3" w14:textId="77777777" w:rsidR="003E6C35" w:rsidRDefault="003E6C35">
                    <w:pPr>
                      <w:pStyle w:val="BodyText"/>
                      <w:kinsoku w:val="0"/>
                      <w:overflowPunct w:val="0"/>
                      <w:spacing w:line="265" w:lineRule="exact"/>
                      <w:ind w:left="20" w:firstLine="0"/>
                      <w:rPr>
                        <w:rFonts w:ascii="Times New Roman" w:hAnsi="Times New Roman" w:cs="Times New Roman"/>
                      </w:rPr>
                    </w:pPr>
                    <w:r>
                      <w:rPr>
                        <w:rFonts w:ascii="Times New Roman" w:hAnsi="Times New Roman" w:cs="Times New Roman"/>
                      </w:rPr>
                      <w:t>C -</w:t>
                    </w:r>
                    <w:r>
                      <w:rPr>
                        <w:rFonts w:ascii="Times New Roman" w:hAnsi="Times New Roman" w:cs="Times New Roman"/>
                        <w:spacing w:val="-1"/>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sidR="00A27F14">
                      <w:rPr>
                        <w:rFonts w:ascii="Times New Roman" w:hAnsi="Times New Roman" w:cs="Times New Roman"/>
                      </w:rPr>
                      <w:fldChar w:fldCharType="separate"/>
                    </w:r>
                    <w:r w:rsidR="00A27F14">
                      <w:rPr>
                        <w:rFonts w:ascii="Times New Roman" w:hAnsi="Times New Roman" w:cs="Times New Roman"/>
                        <w:noProof/>
                      </w:rPr>
                      <w:t>3</w:t>
                    </w:r>
                    <w:r>
                      <w:rPr>
                        <w:rFonts w:ascii="Times New Roman" w:hAnsi="Times New Roman" w:cs="Times New Roman"/>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50FFA" w14:textId="77777777" w:rsidR="003E6C35" w:rsidRDefault="003E6C35">
    <w:pPr>
      <w:pStyle w:val="BodyText"/>
      <w:kinsoku w:val="0"/>
      <w:overflowPunct w:val="0"/>
      <w:spacing w:line="14" w:lineRule="auto"/>
      <w:ind w:left="0" w:firstLine="0"/>
      <w:rPr>
        <w:rFonts w:ascii="Times New Roman" w:hAnsi="Times New Roman" w:cs="Vrinda"/>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1" w15:restartNumberingAfterBreak="0">
    <w:nsid w:val="00000403"/>
    <w:multiLevelType w:val="multilevel"/>
    <w:tmpl w:val="00000886"/>
    <w:lvl w:ilvl="0">
      <w:start w:val="2"/>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2" w15:restartNumberingAfterBreak="0">
    <w:nsid w:val="00000404"/>
    <w:multiLevelType w:val="multilevel"/>
    <w:tmpl w:val="00000887"/>
    <w:lvl w:ilvl="0">
      <w:start w:val="3"/>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3" w15:restartNumberingAfterBreak="0">
    <w:nsid w:val="00000405"/>
    <w:multiLevelType w:val="multilevel"/>
    <w:tmpl w:val="00000888"/>
    <w:lvl w:ilvl="0">
      <w:start w:val="4"/>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4" w15:restartNumberingAfterBreak="0">
    <w:nsid w:val="00000406"/>
    <w:multiLevelType w:val="multilevel"/>
    <w:tmpl w:val="00000889"/>
    <w:lvl w:ilvl="0">
      <w:start w:val="5"/>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5" w15:restartNumberingAfterBreak="0">
    <w:nsid w:val="00000407"/>
    <w:multiLevelType w:val="multilevel"/>
    <w:tmpl w:val="0000088A"/>
    <w:lvl w:ilvl="0">
      <w:start w:val="6"/>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6" w15:restartNumberingAfterBreak="0">
    <w:nsid w:val="00000408"/>
    <w:multiLevelType w:val="multilevel"/>
    <w:tmpl w:val="0000088B"/>
    <w:lvl w:ilvl="0">
      <w:start w:val="7"/>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7" w15:restartNumberingAfterBreak="0">
    <w:nsid w:val="00000409"/>
    <w:multiLevelType w:val="multilevel"/>
    <w:tmpl w:val="0000088C"/>
    <w:lvl w:ilvl="0">
      <w:start w:val="8"/>
      <w:numFmt w:val="decimal"/>
      <w:lvlText w:val="%1"/>
      <w:lvlJc w:val="left"/>
      <w:pPr>
        <w:ind w:left="1060" w:hanging="720"/>
      </w:pPr>
    </w:lvl>
    <w:lvl w:ilvl="1">
      <w:start w:val="1"/>
      <w:numFmt w:val="decimal"/>
      <w:lvlText w:val="%1.%2"/>
      <w:lvlJc w:val="left"/>
      <w:pPr>
        <w:ind w:left="1060" w:hanging="720"/>
      </w:pPr>
      <w:rPr>
        <w:rFonts w:ascii="Arial" w:hAnsi="Arial" w:cs="Arial"/>
        <w:b w:val="0"/>
        <w:bCs w:val="0"/>
        <w:spacing w:val="-1"/>
        <w:w w:val="99"/>
        <w:sz w:val="20"/>
        <w:szCs w:val="20"/>
      </w:rPr>
    </w:lvl>
    <w:lvl w:ilvl="2">
      <w:numFmt w:val="bullet"/>
      <w:lvlText w:val="•"/>
      <w:lvlJc w:val="left"/>
      <w:pPr>
        <w:ind w:left="2760" w:hanging="720"/>
      </w:pPr>
    </w:lvl>
    <w:lvl w:ilvl="3">
      <w:numFmt w:val="bullet"/>
      <w:lvlText w:val="•"/>
      <w:lvlJc w:val="left"/>
      <w:pPr>
        <w:ind w:left="3610" w:hanging="720"/>
      </w:pPr>
    </w:lvl>
    <w:lvl w:ilvl="4">
      <w:numFmt w:val="bullet"/>
      <w:lvlText w:val="•"/>
      <w:lvlJc w:val="left"/>
      <w:pPr>
        <w:ind w:left="4460" w:hanging="720"/>
      </w:pPr>
    </w:lvl>
    <w:lvl w:ilvl="5">
      <w:numFmt w:val="bullet"/>
      <w:lvlText w:val="•"/>
      <w:lvlJc w:val="left"/>
      <w:pPr>
        <w:ind w:left="5310" w:hanging="720"/>
      </w:pPr>
    </w:lvl>
    <w:lvl w:ilvl="6">
      <w:numFmt w:val="bullet"/>
      <w:lvlText w:val="•"/>
      <w:lvlJc w:val="left"/>
      <w:pPr>
        <w:ind w:left="6160" w:hanging="720"/>
      </w:pPr>
    </w:lvl>
    <w:lvl w:ilvl="7">
      <w:numFmt w:val="bullet"/>
      <w:lvlText w:val="•"/>
      <w:lvlJc w:val="left"/>
      <w:pPr>
        <w:ind w:left="7010" w:hanging="720"/>
      </w:pPr>
    </w:lvl>
    <w:lvl w:ilvl="8">
      <w:numFmt w:val="bullet"/>
      <w:lvlText w:val="•"/>
      <w:lvlJc w:val="left"/>
      <w:pPr>
        <w:ind w:left="7860" w:hanging="720"/>
      </w:pPr>
    </w:lvl>
  </w:abstractNum>
  <w:abstractNum w:abstractNumId="8" w15:restartNumberingAfterBreak="0">
    <w:nsid w:val="0000040A"/>
    <w:multiLevelType w:val="multilevel"/>
    <w:tmpl w:val="0000088D"/>
    <w:lvl w:ilvl="0">
      <w:start w:val="1"/>
      <w:numFmt w:val="upperLetter"/>
      <w:lvlText w:val="%1."/>
      <w:lvlJc w:val="left"/>
      <w:pPr>
        <w:ind w:left="820" w:hanging="720"/>
      </w:pPr>
      <w:rPr>
        <w:rFonts w:ascii="Arial" w:hAnsi="Arial" w:cs="Arial"/>
        <w:b/>
        <w:bCs/>
        <w:spacing w:val="-9"/>
        <w:w w:val="99"/>
        <w:sz w:val="24"/>
        <w:szCs w:val="24"/>
      </w:rPr>
    </w:lvl>
    <w:lvl w:ilvl="1">
      <w:numFmt w:val="bullet"/>
      <w:lvlText w:val="•"/>
      <w:lvlJc w:val="left"/>
      <w:pPr>
        <w:ind w:left="1696" w:hanging="720"/>
      </w:pPr>
    </w:lvl>
    <w:lvl w:ilvl="2">
      <w:numFmt w:val="bullet"/>
      <w:lvlText w:val="•"/>
      <w:lvlJc w:val="left"/>
      <w:pPr>
        <w:ind w:left="2572" w:hanging="720"/>
      </w:pPr>
    </w:lvl>
    <w:lvl w:ilvl="3">
      <w:numFmt w:val="bullet"/>
      <w:lvlText w:val="•"/>
      <w:lvlJc w:val="left"/>
      <w:pPr>
        <w:ind w:left="3448" w:hanging="720"/>
      </w:pPr>
    </w:lvl>
    <w:lvl w:ilvl="4">
      <w:numFmt w:val="bullet"/>
      <w:lvlText w:val="•"/>
      <w:lvlJc w:val="left"/>
      <w:pPr>
        <w:ind w:left="4324" w:hanging="720"/>
      </w:pPr>
    </w:lvl>
    <w:lvl w:ilvl="5">
      <w:numFmt w:val="bullet"/>
      <w:lvlText w:val="•"/>
      <w:lvlJc w:val="left"/>
      <w:pPr>
        <w:ind w:left="5200" w:hanging="720"/>
      </w:pPr>
    </w:lvl>
    <w:lvl w:ilvl="6">
      <w:numFmt w:val="bullet"/>
      <w:lvlText w:val="•"/>
      <w:lvlJc w:val="left"/>
      <w:pPr>
        <w:ind w:left="6076" w:hanging="720"/>
      </w:pPr>
    </w:lvl>
    <w:lvl w:ilvl="7">
      <w:numFmt w:val="bullet"/>
      <w:lvlText w:val="•"/>
      <w:lvlJc w:val="left"/>
      <w:pPr>
        <w:ind w:left="6952" w:hanging="720"/>
      </w:pPr>
    </w:lvl>
    <w:lvl w:ilvl="8">
      <w:numFmt w:val="bullet"/>
      <w:lvlText w:val="•"/>
      <w:lvlJc w:val="left"/>
      <w:pPr>
        <w:ind w:left="7828" w:hanging="720"/>
      </w:pPr>
    </w:lvl>
  </w:abstractNum>
  <w:abstractNum w:abstractNumId="9" w15:restartNumberingAfterBreak="0">
    <w:nsid w:val="0000040B"/>
    <w:multiLevelType w:val="multilevel"/>
    <w:tmpl w:val="0000088E"/>
    <w:lvl w:ilvl="0">
      <w:start w:val="1"/>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3"/>
        <w:w w:val="99"/>
        <w:sz w:val="24"/>
        <w:szCs w:val="24"/>
      </w:rPr>
    </w:lvl>
    <w:lvl w:ilvl="2">
      <w:start w:val="1"/>
      <w:numFmt w:val="lowerLetter"/>
      <w:lvlText w:val="(%3)"/>
      <w:lvlJc w:val="left"/>
      <w:pPr>
        <w:ind w:left="1528" w:hanging="720"/>
      </w:pPr>
      <w:rPr>
        <w:rFonts w:ascii="Arial" w:hAnsi="Arial" w:cs="Arial"/>
        <w:b w:val="0"/>
        <w:bCs w:val="0"/>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0" w15:restartNumberingAfterBreak="0">
    <w:nsid w:val="0000040C"/>
    <w:multiLevelType w:val="multilevel"/>
    <w:tmpl w:val="0000088F"/>
    <w:lvl w:ilvl="0">
      <w:start w:val="2"/>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4"/>
        <w:w w:val="99"/>
        <w:sz w:val="24"/>
        <w:szCs w:val="24"/>
      </w:rPr>
    </w:lvl>
    <w:lvl w:ilvl="2">
      <w:start w:val="1"/>
      <w:numFmt w:val="lowerLetter"/>
      <w:lvlText w:val="(%3)"/>
      <w:lvlJc w:val="left"/>
      <w:pPr>
        <w:ind w:left="1528" w:hanging="720"/>
      </w:pPr>
      <w:rPr>
        <w:rFonts w:ascii="Arial" w:hAnsi="Arial" w:cs="Arial"/>
        <w:b w:val="0"/>
        <w:bCs w:val="0"/>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1" w15:restartNumberingAfterBreak="0">
    <w:nsid w:val="0000040D"/>
    <w:multiLevelType w:val="multilevel"/>
    <w:tmpl w:val="00000890"/>
    <w:lvl w:ilvl="0">
      <w:start w:val="3"/>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3"/>
        <w:w w:val="99"/>
        <w:sz w:val="24"/>
        <w:szCs w:val="24"/>
      </w:rPr>
    </w:lvl>
    <w:lvl w:ilvl="2">
      <w:start w:val="1"/>
      <w:numFmt w:val="lowerLetter"/>
      <w:lvlText w:val="(%3)"/>
      <w:lvlJc w:val="left"/>
      <w:pPr>
        <w:ind w:left="1528" w:hanging="720"/>
      </w:pPr>
      <w:rPr>
        <w:rFonts w:ascii="Arial" w:hAnsi="Arial" w:cs="Arial"/>
        <w:b w:val="0"/>
        <w:bCs w:val="0"/>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2" w15:restartNumberingAfterBreak="0">
    <w:nsid w:val="0000040E"/>
    <w:multiLevelType w:val="multilevel"/>
    <w:tmpl w:val="00000891"/>
    <w:lvl w:ilvl="0">
      <w:start w:val="4"/>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3"/>
        <w:w w:val="99"/>
        <w:sz w:val="24"/>
        <w:szCs w:val="24"/>
      </w:rPr>
    </w:lvl>
    <w:lvl w:ilvl="2">
      <w:start w:val="1"/>
      <w:numFmt w:val="lowerLetter"/>
      <w:lvlText w:val="(%3)"/>
      <w:lvlJc w:val="left"/>
      <w:pPr>
        <w:ind w:left="1528" w:hanging="720"/>
      </w:pPr>
      <w:rPr>
        <w:rFonts w:ascii="Arial" w:hAnsi="Arial" w:cs="Arial"/>
        <w:b w:val="0"/>
        <w:bCs w:val="0"/>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3" w15:restartNumberingAfterBreak="0">
    <w:nsid w:val="0000040F"/>
    <w:multiLevelType w:val="multilevel"/>
    <w:tmpl w:val="00000892"/>
    <w:lvl w:ilvl="0">
      <w:start w:val="5"/>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4"/>
        <w:w w:val="99"/>
        <w:sz w:val="24"/>
        <w:szCs w:val="24"/>
      </w:rPr>
    </w:lvl>
    <w:lvl w:ilvl="2">
      <w:start w:val="1"/>
      <w:numFmt w:val="lowerLetter"/>
      <w:lvlText w:val="(%3)"/>
      <w:lvlJc w:val="left"/>
      <w:pPr>
        <w:ind w:left="1528" w:hanging="720"/>
      </w:pPr>
      <w:rPr>
        <w:rFonts w:ascii="Arial" w:hAnsi="Arial" w:cs="Arial"/>
        <w:b w:val="0"/>
        <w:bCs w:val="0"/>
        <w:spacing w:val="-4"/>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4" w15:restartNumberingAfterBreak="0">
    <w:nsid w:val="00000410"/>
    <w:multiLevelType w:val="multilevel"/>
    <w:tmpl w:val="00000893"/>
    <w:lvl w:ilvl="0">
      <w:start w:val="6"/>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4"/>
        <w:w w:val="99"/>
        <w:sz w:val="24"/>
        <w:szCs w:val="24"/>
      </w:rPr>
    </w:lvl>
    <w:lvl w:ilvl="2">
      <w:start w:val="1"/>
      <w:numFmt w:val="lowerLetter"/>
      <w:lvlText w:val="(%3)"/>
      <w:lvlJc w:val="left"/>
      <w:pPr>
        <w:ind w:left="1528" w:hanging="720"/>
      </w:pPr>
      <w:rPr>
        <w:rFonts w:ascii="Arial" w:hAnsi="Arial" w:cs="Arial"/>
        <w:b w:val="0"/>
        <w:bCs w:val="0"/>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5" w15:restartNumberingAfterBreak="0">
    <w:nsid w:val="00000411"/>
    <w:multiLevelType w:val="multilevel"/>
    <w:tmpl w:val="00000894"/>
    <w:lvl w:ilvl="0">
      <w:start w:val="7"/>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2"/>
        <w:w w:val="99"/>
        <w:sz w:val="24"/>
        <w:szCs w:val="24"/>
      </w:rPr>
    </w:lvl>
    <w:lvl w:ilvl="2">
      <w:start w:val="1"/>
      <w:numFmt w:val="lowerLetter"/>
      <w:lvlText w:val="(%3)"/>
      <w:lvlJc w:val="left"/>
      <w:pPr>
        <w:ind w:left="1528" w:hanging="720"/>
      </w:pPr>
      <w:rPr>
        <w:rFonts w:ascii="Arial" w:hAnsi="Arial" w:cs="Arial"/>
        <w:b w:val="0"/>
        <w:bCs w:val="0"/>
        <w:spacing w:val="-28"/>
        <w:w w:val="99"/>
        <w:sz w:val="24"/>
        <w:szCs w:val="24"/>
      </w:r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6" w15:restartNumberingAfterBreak="0">
    <w:nsid w:val="00000412"/>
    <w:multiLevelType w:val="multilevel"/>
    <w:tmpl w:val="00000895"/>
    <w:lvl w:ilvl="0">
      <w:start w:val="8"/>
      <w:numFmt w:val="decimal"/>
      <w:lvlText w:val="%1"/>
      <w:lvlJc w:val="left"/>
      <w:pPr>
        <w:ind w:left="1540" w:hanging="1440"/>
      </w:pPr>
    </w:lvl>
    <w:lvl w:ilvl="1">
      <w:start w:val="1"/>
      <w:numFmt w:val="decimal"/>
      <w:lvlText w:val="%1.%2"/>
      <w:lvlJc w:val="left"/>
      <w:pPr>
        <w:ind w:left="1540" w:hanging="1440"/>
      </w:pPr>
      <w:rPr>
        <w:rFonts w:ascii="Arial" w:hAnsi="Arial" w:cs="Arial"/>
        <w:b w:val="0"/>
        <w:bCs w:val="0"/>
        <w:spacing w:val="-2"/>
        <w:w w:val="99"/>
        <w:sz w:val="24"/>
        <w:szCs w:val="24"/>
      </w:rPr>
    </w:lvl>
    <w:lvl w:ilvl="2">
      <w:numFmt w:val="bullet"/>
      <w:lvlText w:val="•"/>
      <w:lvlJc w:val="left"/>
      <w:pPr>
        <w:ind w:left="3148" w:hanging="1440"/>
      </w:pPr>
    </w:lvl>
    <w:lvl w:ilvl="3">
      <w:numFmt w:val="bullet"/>
      <w:lvlText w:val="•"/>
      <w:lvlJc w:val="left"/>
      <w:pPr>
        <w:ind w:left="3952" w:hanging="1440"/>
      </w:pPr>
    </w:lvl>
    <w:lvl w:ilvl="4">
      <w:numFmt w:val="bullet"/>
      <w:lvlText w:val="•"/>
      <w:lvlJc w:val="left"/>
      <w:pPr>
        <w:ind w:left="4756" w:hanging="1440"/>
      </w:pPr>
    </w:lvl>
    <w:lvl w:ilvl="5">
      <w:numFmt w:val="bullet"/>
      <w:lvlText w:val="•"/>
      <w:lvlJc w:val="left"/>
      <w:pPr>
        <w:ind w:left="5560" w:hanging="1440"/>
      </w:pPr>
    </w:lvl>
    <w:lvl w:ilvl="6">
      <w:numFmt w:val="bullet"/>
      <w:lvlText w:val="•"/>
      <w:lvlJc w:val="left"/>
      <w:pPr>
        <w:ind w:left="6364" w:hanging="1440"/>
      </w:pPr>
    </w:lvl>
    <w:lvl w:ilvl="7">
      <w:numFmt w:val="bullet"/>
      <w:lvlText w:val="•"/>
      <w:lvlJc w:val="left"/>
      <w:pPr>
        <w:ind w:left="7168" w:hanging="1440"/>
      </w:pPr>
    </w:lvl>
    <w:lvl w:ilvl="8">
      <w:numFmt w:val="bullet"/>
      <w:lvlText w:val="•"/>
      <w:lvlJc w:val="left"/>
      <w:pPr>
        <w:ind w:left="7972" w:hanging="1440"/>
      </w:pPr>
    </w:lvl>
  </w:abstractNum>
  <w:abstractNum w:abstractNumId="17" w15:restartNumberingAfterBreak="0">
    <w:nsid w:val="00000413"/>
    <w:multiLevelType w:val="multilevel"/>
    <w:tmpl w:val="00000896"/>
    <w:lvl w:ilvl="0">
      <w:start w:val="1"/>
      <w:numFmt w:val="decimal"/>
      <w:lvlText w:val="%1."/>
      <w:lvlJc w:val="left"/>
      <w:pPr>
        <w:ind w:left="820" w:hanging="720"/>
      </w:pPr>
      <w:rPr>
        <w:rFonts w:ascii="Times New Roman" w:hAnsi="Times New Roman" w:cs="Times New Roman"/>
        <w:b w:val="0"/>
        <w:bCs w:val="0"/>
        <w:spacing w:val="-21"/>
        <w:w w:val="99"/>
        <w:sz w:val="24"/>
        <w:szCs w:val="24"/>
      </w:rPr>
    </w:lvl>
    <w:lvl w:ilvl="1">
      <w:start w:val="1"/>
      <w:numFmt w:val="lowerLetter"/>
      <w:lvlText w:val="(%2)"/>
      <w:lvlJc w:val="left"/>
      <w:pPr>
        <w:ind w:left="1540" w:hanging="720"/>
      </w:pPr>
      <w:rPr>
        <w:rFonts w:ascii="Times New Roman" w:hAnsi="Times New Roman" w:cs="Times New Roman"/>
        <w:b w:val="0"/>
        <w:bCs w:val="0"/>
        <w:spacing w:val="-20"/>
        <w:w w:val="99"/>
        <w:sz w:val="24"/>
        <w:szCs w:val="24"/>
      </w:rPr>
    </w:lvl>
    <w:lvl w:ilvl="2">
      <w:numFmt w:val="bullet"/>
      <w:lvlText w:val="•"/>
      <w:lvlJc w:val="left"/>
      <w:pPr>
        <w:ind w:left="2433" w:hanging="720"/>
      </w:p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18" w15:restartNumberingAfterBreak="0">
    <w:nsid w:val="00000414"/>
    <w:multiLevelType w:val="multilevel"/>
    <w:tmpl w:val="00000897"/>
    <w:lvl w:ilvl="0">
      <w:start w:val="1"/>
      <w:numFmt w:val="upperLetter"/>
      <w:lvlText w:val="%1."/>
      <w:lvlJc w:val="left"/>
      <w:pPr>
        <w:ind w:left="820" w:hanging="720"/>
      </w:pPr>
      <w:rPr>
        <w:rFonts w:ascii="Arial" w:hAnsi="Arial" w:cs="Arial"/>
        <w:b/>
        <w:bCs/>
        <w:spacing w:val="-8"/>
        <w:w w:val="99"/>
        <w:sz w:val="24"/>
        <w:szCs w:val="24"/>
      </w:rPr>
    </w:lvl>
    <w:lvl w:ilvl="1">
      <w:start w:val="1"/>
      <w:numFmt w:val="decimal"/>
      <w:lvlText w:val="%2."/>
      <w:lvlJc w:val="left"/>
      <w:pPr>
        <w:ind w:left="820" w:hanging="720"/>
      </w:pPr>
      <w:rPr>
        <w:rFonts w:ascii="Times New Roman" w:hAnsi="Times New Roman" w:cs="Times New Roman"/>
        <w:b w:val="0"/>
        <w:bCs w:val="0"/>
        <w:spacing w:val="-11"/>
        <w:w w:val="99"/>
        <w:sz w:val="24"/>
        <w:szCs w:val="24"/>
      </w:rPr>
    </w:lvl>
    <w:lvl w:ilvl="2">
      <w:numFmt w:val="bullet"/>
      <w:lvlText w:val="•"/>
      <w:lvlJc w:val="left"/>
      <w:pPr>
        <w:ind w:left="2584" w:hanging="720"/>
      </w:pPr>
    </w:lvl>
    <w:lvl w:ilvl="3">
      <w:numFmt w:val="bullet"/>
      <w:lvlText w:val="•"/>
      <w:lvlJc w:val="left"/>
      <w:pPr>
        <w:ind w:left="3466" w:hanging="720"/>
      </w:pPr>
    </w:lvl>
    <w:lvl w:ilvl="4">
      <w:numFmt w:val="bullet"/>
      <w:lvlText w:val="•"/>
      <w:lvlJc w:val="left"/>
      <w:pPr>
        <w:ind w:left="4348" w:hanging="720"/>
      </w:pPr>
    </w:lvl>
    <w:lvl w:ilvl="5">
      <w:numFmt w:val="bullet"/>
      <w:lvlText w:val="•"/>
      <w:lvlJc w:val="left"/>
      <w:pPr>
        <w:ind w:left="5230" w:hanging="720"/>
      </w:pPr>
    </w:lvl>
    <w:lvl w:ilvl="6">
      <w:numFmt w:val="bullet"/>
      <w:lvlText w:val="•"/>
      <w:lvlJc w:val="left"/>
      <w:pPr>
        <w:ind w:left="6112" w:hanging="720"/>
      </w:pPr>
    </w:lvl>
    <w:lvl w:ilvl="7">
      <w:numFmt w:val="bullet"/>
      <w:lvlText w:val="•"/>
      <w:lvlJc w:val="left"/>
      <w:pPr>
        <w:ind w:left="6994" w:hanging="720"/>
      </w:pPr>
    </w:lvl>
    <w:lvl w:ilvl="8">
      <w:numFmt w:val="bullet"/>
      <w:lvlText w:val="•"/>
      <w:lvlJc w:val="left"/>
      <w:pPr>
        <w:ind w:left="7876" w:hanging="720"/>
      </w:pPr>
    </w:lvl>
  </w:abstractNum>
  <w:abstractNum w:abstractNumId="19" w15:restartNumberingAfterBreak="0">
    <w:nsid w:val="00000415"/>
    <w:multiLevelType w:val="multilevel"/>
    <w:tmpl w:val="00000898"/>
    <w:lvl w:ilvl="0">
      <w:start w:val="1"/>
      <w:numFmt w:val="decimal"/>
      <w:lvlText w:val="%1."/>
      <w:lvlJc w:val="left"/>
      <w:pPr>
        <w:ind w:left="820" w:hanging="720"/>
      </w:pPr>
      <w:rPr>
        <w:rFonts w:ascii="Times New Roman" w:hAnsi="Times New Roman" w:cs="Times New Roman"/>
        <w:b w:val="0"/>
        <w:bCs w:val="0"/>
        <w:spacing w:val="-11"/>
        <w:w w:val="99"/>
        <w:sz w:val="24"/>
        <w:szCs w:val="24"/>
      </w:rPr>
    </w:lvl>
    <w:lvl w:ilvl="1">
      <w:start w:val="1"/>
      <w:numFmt w:val="lowerLetter"/>
      <w:lvlText w:val="(%2)"/>
      <w:lvlJc w:val="left"/>
      <w:pPr>
        <w:ind w:left="1540" w:hanging="720"/>
      </w:pPr>
      <w:rPr>
        <w:rFonts w:ascii="Times New Roman" w:hAnsi="Times New Roman" w:cs="Times New Roman"/>
        <w:b w:val="0"/>
        <w:bCs w:val="0"/>
        <w:spacing w:val="-20"/>
        <w:w w:val="99"/>
        <w:sz w:val="24"/>
        <w:szCs w:val="24"/>
      </w:rPr>
    </w:lvl>
    <w:lvl w:ilvl="2">
      <w:numFmt w:val="bullet"/>
      <w:lvlText w:val="•"/>
      <w:lvlJc w:val="left"/>
      <w:pPr>
        <w:ind w:left="2433" w:hanging="720"/>
      </w:pPr>
    </w:lvl>
    <w:lvl w:ilvl="3">
      <w:numFmt w:val="bullet"/>
      <w:lvlText w:val="•"/>
      <w:lvlJc w:val="left"/>
      <w:pPr>
        <w:ind w:left="3326" w:hanging="720"/>
      </w:pPr>
    </w:lvl>
    <w:lvl w:ilvl="4">
      <w:numFmt w:val="bullet"/>
      <w:lvlText w:val="•"/>
      <w:lvlJc w:val="left"/>
      <w:pPr>
        <w:ind w:left="4220" w:hanging="720"/>
      </w:pPr>
    </w:lvl>
    <w:lvl w:ilvl="5">
      <w:numFmt w:val="bullet"/>
      <w:lvlText w:val="•"/>
      <w:lvlJc w:val="left"/>
      <w:pPr>
        <w:ind w:left="5113" w:hanging="720"/>
      </w:pPr>
    </w:lvl>
    <w:lvl w:ilvl="6">
      <w:numFmt w:val="bullet"/>
      <w:lvlText w:val="•"/>
      <w:lvlJc w:val="left"/>
      <w:pPr>
        <w:ind w:left="6006" w:hanging="720"/>
      </w:pPr>
    </w:lvl>
    <w:lvl w:ilvl="7">
      <w:numFmt w:val="bullet"/>
      <w:lvlText w:val="•"/>
      <w:lvlJc w:val="left"/>
      <w:pPr>
        <w:ind w:left="6900" w:hanging="720"/>
      </w:pPr>
    </w:lvl>
    <w:lvl w:ilvl="8">
      <w:numFmt w:val="bullet"/>
      <w:lvlText w:val="•"/>
      <w:lvlJc w:val="left"/>
      <w:pPr>
        <w:ind w:left="7793" w:hanging="720"/>
      </w:pPr>
    </w:lvl>
  </w:abstractNum>
  <w:abstractNum w:abstractNumId="20" w15:restartNumberingAfterBreak="0">
    <w:nsid w:val="00000416"/>
    <w:multiLevelType w:val="multilevel"/>
    <w:tmpl w:val="00000899"/>
    <w:lvl w:ilvl="0">
      <w:start w:val="1"/>
      <w:numFmt w:val="decimal"/>
      <w:lvlText w:val="%1."/>
      <w:lvlJc w:val="left"/>
      <w:pPr>
        <w:ind w:left="820" w:hanging="720"/>
      </w:pPr>
      <w:rPr>
        <w:rFonts w:ascii="Arial" w:hAnsi="Arial" w:cs="Arial"/>
        <w:b/>
        <w:bCs/>
        <w:spacing w:val="-13"/>
        <w:w w:val="99"/>
        <w:sz w:val="24"/>
        <w:szCs w:val="24"/>
      </w:rPr>
    </w:lvl>
    <w:lvl w:ilvl="1">
      <w:numFmt w:val="bullet"/>
      <w:lvlText w:val="•"/>
      <w:lvlJc w:val="left"/>
      <w:pPr>
        <w:ind w:left="1696" w:hanging="720"/>
      </w:pPr>
    </w:lvl>
    <w:lvl w:ilvl="2">
      <w:numFmt w:val="bullet"/>
      <w:lvlText w:val="•"/>
      <w:lvlJc w:val="left"/>
      <w:pPr>
        <w:ind w:left="2572" w:hanging="720"/>
      </w:pPr>
    </w:lvl>
    <w:lvl w:ilvl="3">
      <w:numFmt w:val="bullet"/>
      <w:lvlText w:val="•"/>
      <w:lvlJc w:val="left"/>
      <w:pPr>
        <w:ind w:left="3448" w:hanging="720"/>
      </w:pPr>
    </w:lvl>
    <w:lvl w:ilvl="4">
      <w:numFmt w:val="bullet"/>
      <w:lvlText w:val="•"/>
      <w:lvlJc w:val="left"/>
      <w:pPr>
        <w:ind w:left="4324" w:hanging="720"/>
      </w:pPr>
    </w:lvl>
    <w:lvl w:ilvl="5">
      <w:numFmt w:val="bullet"/>
      <w:lvlText w:val="•"/>
      <w:lvlJc w:val="left"/>
      <w:pPr>
        <w:ind w:left="5200" w:hanging="720"/>
      </w:pPr>
    </w:lvl>
    <w:lvl w:ilvl="6">
      <w:numFmt w:val="bullet"/>
      <w:lvlText w:val="•"/>
      <w:lvlJc w:val="left"/>
      <w:pPr>
        <w:ind w:left="6076" w:hanging="720"/>
      </w:pPr>
    </w:lvl>
    <w:lvl w:ilvl="7">
      <w:numFmt w:val="bullet"/>
      <w:lvlText w:val="•"/>
      <w:lvlJc w:val="left"/>
      <w:pPr>
        <w:ind w:left="6952" w:hanging="720"/>
      </w:pPr>
    </w:lvl>
    <w:lvl w:ilvl="8">
      <w:numFmt w:val="bullet"/>
      <w:lvlText w:val="•"/>
      <w:lvlJc w:val="left"/>
      <w:pPr>
        <w:ind w:left="7828" w:hanging="720"/>
      </w:pPr>
    </w:lvl>
  </w:abstractNum>
  <w:num w:numId="1" w16cid:durableId="468592747">
    <w:abstractNumId w:val="20"/>
  </w:num>
  <w:num w:numId="2" w16cid:durableId="1450054765">
    <w:abstractNumId w:val="19"/>
  </w:num>
  <w:num w:numId="3" w16cid:durableId="1030492519">
    <w:abstractNumId w:val="18"/>
  </w:num>
  <w:num w:numId="4" w16cid:durableId="1041516367">
    <w:abstractNumId w:val="17"/>
  </w:num>
  <w:num w:numId="5" w16cid:durableId="1485393586">
    <w:abstractNumId w:val="16"/>
  </w:num>
  <w:num w:numId="6" w16cid:durableId="1318531430">
    <w:abstractNumId w:val="15"/>
  </w:num>
  <w:num w:numId="7" w16cid:durableId="1655639209">
    <w:abstractNumId w:val="14"/>
  </w:num>
  <w:num w:numId="8" w16cid:durableId="1525048330">
    <w:abstractNumId w:val="13"/>
  </w:num>
  <w:num w:numId="9" w16cid:durableId="711000530">
    <w:abstractNumId w:val="12"/>
  </w:num>
  <w:num w:numId="10" w16cid:durableId="196621369">
    <w:abstractNumId w:val="11"/>
  </w:num>
  <w:num w:numId="11" w16cid:durableId="506024879">
    <w:abstractNumId w:val="10"/>
  </w:num>
  <w:num w:numId="12" w16cid:durableId="857887316">
    <w:abstractNumId w:val="9"/>
  </w:num>
  <w:num w:numId="13" w16cid:durableId="701439888">
    <w:abstractNumId w:val="8"/>
  </w:num>
  <w:num w:numId="14" w16cid:durableId="476805084">
    <w:abstractNumId w:val="7"/>
  </w:num>
  <w:num w:numId="15" w16cid:durableId="126245446">
    <w:abstractNumId w:val="6"/>
  </w:num>
  <w:num w:numId="16" w16cid:durableId="134953363">
    <w:abstractNumId w:val="5"/>
  </w:num>
  <w:num w:numId="17" w16cid:durableId="1987198886">
    <w:abstractNumId w:val="4"/>
  </w:num>
  <w:num w:numId="18" w16cid:durableId="2051571239">
    <w:abstractNumId w:val="3"/>
  </w:num>
  <w:num w:numId="19" w16cid:durableId="1783917869">
    <w:abstractNumId w:val="2"/>
  </w:num>
  <w:num w:numId="20" w16cid:durableId="613631204">
    <w:abstractNumId w:val="1"/>
  </w:num>
  <w:num w:numId="21" w16cid:durableId="65603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14"/>
    <w:rsid w:val="003E6C35"/>
    <w:rsid w:val="006F5704"/>
    <w:rsid w:val="00A27F14"/>
    <w:rsid w:val="00C4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C80554"/>
  <w14:defaultImageDpi w14:val="0"/>
  <w15:docId w15:val="{C9943198-2203-457B-BFA5-4AE18214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Vrinda"/>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val="en-US" w:eastAsia="en-US" w:bidi="bn-BD"/>
    </w:rPr>
  </w:style>
  <w:style w:type="paragraph" w:styleId="Heading1">
    <w:name w:val="heading 1"/>
    <w:basedOn w:val="Normal"/>
    <w:next w:val="Normal"/>
    <w:link w:val="Heading1Char"/>
    <w:uiPriority w:val="1"/>
    <w:qFormat/>
    <w:pPr>
      <w:ind w:left="820"/>
      <w:outlineLvl w:val="0"/>
    </w:pPr>
    <w:rPr>
      <w:rFonts w:ascii="Arial" w:hAnsi="Arial" w:cs="Arial"/>
      <w:b/>
      <w:bCs/>
    </w:rPr>
  </w:style>
  <w:style w:type="paragraph" w:styleId="Heading2">
    <w:name w:val="heading 2"/>
    <w:basedOn w:val="Normal"/>
    <w:next w:val="Normal"/>
    <w:link w:val="Heading2Char"/>
    <w:uiPriority w:val="1"/>
    <w:qFormat/>
    <w:pPr>
      <w:ind w:left="22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hanging="720"/>
    </w:pPr>
    <w:rPr>
      <w:rFonts w:ascii="Arial" w:hAnsi="Arial" w:cs="Arial"/>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character" w:customStyle="1" w:styleId="Heading2Char">
    <w:name w:val="Heading 2 Char"/>
    <w:link w:val="Heading2"/>
    <w:uiPriority w:val="9"/>
    <w:semiHidden/>
    <w:rPr>
      <w:rFonts w:ascii="Calibri Light" w:eastAsia="Times New Roman" w:hAnsi="Calibri Light" w:cs="Vrinda"/>
      <w:b/>
      <w:bCs/>
      <w:i/>
      <w:iCs/>
      <w:sz w:val="28"/>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7259</Words>
  <Characters>41380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48542</CharactersWithSpaces>
  <SharedDoc>false</SharedDoc>
  <HLinks>
    <vt:vector size="366" baseType="variant">
      <vt:variant>
        <vt:i4>4063268</vt:i4>
      </vt:variant>
      <vt:variant>
        <vt:i4>180</vt:i4>
      </vt:variant>
      <vt:variant>
        <vt:i4>0</vt:i4>
      </vt:variant>
      <vt:variant>
        <vt:i4>5</vt:i4>
      </vt:variant>
      <vt:variant>
        <vt:lpwstr/>
      </vt:variant>
      <vt:variant>
        <vt:lpwstr>bookmark60</vt:lpwstr>
      </vt:variant>
      <vt:variant>
        <vt:i4>3604519</vt:i4>
      </vt:variant>
      <vt:variant>
        <vt:i4>177</vt:i4>
      </vt:variant>
      <vt:variant>
        <vt:i4>0</vt:i4>
      </vt:variant>
      <vt:variant>
        <vt:i4>5</vt:i4>
      </vt:variant>
      <vt:variant>
        <vt:lpwstr/>
      </vt:variant>
      <vt:variant>
        <vt:lpwstr>bookmark59</vt:lpwstr>
      </vt:variant>
      <vt:variant>
        <vt:i4>3538983</vt:i4>
      </vt:variant>
      <vt:variant>
        <vt:i4>174</vt:i4>
      </vt:variant>
      <vt:variant>
        <vt:i4>0</vt:i4>
      </vt:variant>
      <vt:variant>
        <vt:i4>5</vt:i4>
      </vt:variant>
      <vt:variant>
        <vt:lpwstr/>
      </vt:variant>
      <vt:variant>
        <vt:lpwstr>bookmark58</vt:lpwstr>
      </vt:variant>
      <vt:variant>
        <vt:i4>3735591</vt:i4>
      </vt:variant>
      <vt:variant>
        <vt:i4>171</vt:i4>
      </vt:variant>
      <vt:variant>
        <vt:i4>0</vt:i4>
      </vt:variant>
      <vt:variant>
        <vt:i4>5</vt:i4>
      </vt:variant>
      <vt:variant>
        <vt:lpwstr/>
      </vt:variant>
      <vt:variant>
        <vt:lpwstr>bookmark57</vt:lpwstr>
      </vt:variant>
      <vt:variant>
        <vt:i4>3670055</vt:i4>
      </vt:variant>
      <vt:variant>
        <vt:i4>168</vt:i4>
      </vt:variant>
      <vt:variant>
        <vt:i4>0</vt:i4>
      </vt:variant>
      <vt:variant>
        <vt:i4>5</vt:i4>
      </vt:variant>
      <vt:variant>
        <vt:lpwstr/>
      </vt:variant>
      <vt:variant>
        <vt:lpwstr>bookmark56</vt:lpwstr>
      </vt:variant>
      <vt:variant>
        <vt:i4>3866663</vt:i4>
      </vt:variant>
      <vt:variant>
        <vt:i4>165</vt:i4>
      </vt:variant>
      <vt:variant>
        <vt:i4>0</vt:i4>
      </vt:variant>
      <vt:variant>
        <vt:i4>5</vt:i4>
      </vt:variant>
      <vt:variant>
        <vt:lpwstr/>
      </vt:variant>
      <vt:variant>
        <vt:lpwstr>bookmark55</vt:lpwstr>
      </vt:variant>
      <vt:variant>
        <vt:i4>3801127</vt:i4>
      </vt:variant>
      <vt:variant>
        <vt:i4>162</vt:i4>
      </vt:variant>
      <vt:variant>
        <vt:i4>0</vt:i4>
      </vt:variant>
      <vt:variant>
        <vt:i4>5</vt:i4>
      </vt:variant>
      <vt:variant>
        <vt:lpwstr/>
      </vt:variant>
      <vt:variant>
        <vt:lpwstr>bookmark54</vt:lpwstr>
      </vt:variant>
      <vt:variant>
        <vt:i4>3997735</vt:i4>
      </vt:variant>
      <vt:variant>
        <vt:i4>159</vt:i4>
      </vt:variant>
      <vt:variant>
        <vt:i4>0</vt:i4>
      </vt:variant>
      <vt:variant>
        <vt:i4>5</vt:i4>
      </vt:variant>
      <vt:variant>
        <vt:lpwstr/>
      </vt:variant>
      <vt:variant>
        <vt:lpwstr>bookmark53</vt:lpwstr>
      </vt:variant>
      <vt:variant>
        <vt:i4>3932199</vt:i4>
      </vt:variant>
      <vt:variant>
        <vt:i4>156</vt:i4>
      </vt:variant>
      <vt:variant>
        <vt:i4>0</vt:i4>
      </vt:variant>
      <vt:variant>
        <vt:i4>5</vt:i4>
      </vt:variant>
      <vt:variant>
        <vt:lpwstr/>
      </vt:variant>
      <vt:variant>
        <vt:lpwstr>bookmark52</vt:lpwstr>
      </vt:variant>
      <vt:variant>
        <vt:i4>4128807</vt:i4>
      </vt:variant>
      <vt:variant>
        <vt:i4>153</vt:i4>
      </vt:variant>
      <vt:variant>
        <vt:i4>0</vt:i4>
      </vt:variant>
      <vt:variant>
        <vt:i4>5</vt:i4>
      </vt:variant>
      <vt:variant>
        <vt:lpwstr/>
      </vt:variant>
      <vt:variant>
        <vt:lpwstr>bookmark51</vt:lpwstr>
      </vt:variant>
      <vt:variant>
        <vt:i4>4063271</vt:i4>
      </vt:variant>
      <vt:variant>
        <vt:i4>150</vt:i4>
      </vt:variant>
      <vt:variant>
        <vt:i4>0</vt:i4>
      </vt:variant>
      <vt:variant>
        <vt:i4>5</vt:i4>
      </vt:variant>
      <vt:variant>
        <vt:lpwstr/>
      </vt:variant>
      <vt:variant>
        <vt:lpwstr>bookmark50</vt:lpwstr>
      </vt:variant>
      <vt:variant>
        <vt:i4>3604518</vt:i4>
      </vt:variant>
      <vt:variant>
        <vt:i4>147</vt:i4>
      </vt:variant>
      <vt:variant>
        <vt:i4>0</vt:i4>
      </vt:variant>
      <vt:variant>
        <vt:i4>5</vt:i4>
      </vt:variant>
      <vt:variant>
        <vt:lpwstr/>
      </vt:variant>
      <vt:variant>
        <vt:lpwstr>bookmark49</vt:lpwstr>
      </vt:variant>
      <vt:variant>
        <vt:i4>3538982</vt:i4>
      </vt:variant>
      <vt:variant>
        <vt:i4>144</vt:i4>
      </vt:variant>
      <vt:variant>
        <vt:i4>0</vt:i4>
      </vt:variant>
      <vt:variant>
        <vt:i4>5</vt:i4>
      </vt:variant>
      <vt:variant>
        <vt:lpwstr/>
      </vt:variant>
      <vt:variant>
        <vt:lpwstr>bookmark48</vt:lpwstr>
      </vt:variant>
      <vt:variant>
        <vt:i4>3735590</vt:i4>
      </vt:variant>
      <vt:variant>
        <vt:i4>141</vt:i4>
      </vt:variant>
      <vt:variant>
        <vt:i4>0</vt:i4>
      </vt:variant>
      <vt:variant>
        <vt:i4>5</vt:i4>
      </vt:variant>
      <vt:variant>
        <vt:lpwstr/>
      </vt:variant>
      <vt:variant>
        <vt:lpwstr>bookmark47</vt:lpwstr>
      </vt:variant>
      <vt:variant>
        <vt:i4>3670054</vt:i4>
      </vt:variant>
      <vt:variant>
        <vt:i4>138</vt:i4>
      </vt:variant>
      <vt:variant>
        <vt:i4>0</vt:i4>
      </vt:variant>
      <vt:variant>
        <vt:i4>5</vt:i4>
      </vt:variant>
      <vt:variant>
        <vt:lpwstr/>
      </vt:variant>
      <vt:variant>
        <vt:lpwstr>bookmark46</vt:lpwstr>
      </vt:variant>
      <vt:variant>
        <vt:i4>3866662</vt:i4>
      </vt:variant>
      <vt:variant>
        <vt:i4>135</vt:i4>
      </vt:variant>
      <vt:variant>
        <vt:i4>0</vt:i4>
      </vt:variant>
      <vt:variant>
        <vt:i4>5</vt:i4>
      </vt:variant>
      <vt:variant>
        <vt:lpwstr/>
      </vt:variant>
      <vt:variant>
        <vt:lpwstr>bookmark45</vt:lpwstr>
      </vt:variant>
      <vt:variant>
        <vt:i4>3801126</vt:i4>
      </vt:variant>
      <vt:variant>
        <vt:i4>132</vt:i4>
      </vt:variant>
      <vt:variant>
        <vt:i4>0</vt:i4>
      </vt:variant>
      <vt:variant>
        <vt:i4>5</vt:i4>
      </vt:variant>
      <vt:variant>
        <vt:lpwstr/>
      </vt:variant>
      <vt:variant>
        <vt:lpwstr>bookmark44</vt:lpwstr>
      </vt:variant>
      <vt:variant>
        <vt:i4>3997734</vt:i4>
      </vt:variant>
      <vt:variant>
        <vt:i4>129</vt:i4>
      </vt:variant>
      <vt:variant>
        <vt:i4>0</vt:i4>
      </vt:variant>
      <vt:variant>
        <vt:i4>5</vt:i4>
      </vt:variant>
      <vt:variant>
        <vt:lpwstr/>
      </vt:variant>
      <vt:variant>
        <vt:lpwstr>bookmark43</vt:lpwstr>
      </vt:variant>
      <vt:variant>
        <vt:i4>3932198</vt:i4>
      </vt:variant>
      <vt:variant>
        <vt:i4>126</vt:i4>
      </vt:variant>
      <vt:variant>
        <vt:i4>0</vt:i4>
      </vt:variant>
      <vt:variant>
        <vt:i4>5</vt:i4>
      </vt:variant>
      <vt:variant>
        <vt:lpwstr/>
      </vt:variant>
      <vt:variant>
        <vt:lpwstr>bookmark42</vt:lpwstr>
      </vt:variant>
      <vt:variant>
        <vt:i4>4128806</vt:i4>
      </vt:variant>
      <vt:variant>
        <vt:i4>123</vt:i4>
      </vt:variant>
      <vt:variant>
        <vt:i4>0</vt:i4>
      </vt:variant>
      <vt:variant>
        <vt:i4>5</vt:i4>
      </vt:variant>
      <vt:variant>
        <vt:lpwstr/>
      </vt:variant>
      <vt:variant>
        <vt:lpwstr>bookmark41</vt:lpwstr>
      </vt:variant>
      <vt:variant>
        <vt:i4>4063270</vt:i4>
      </vt:variant>
      <vt:variant>
        <vt:i4>120</vt:i4>
      </vt:variant>
      <vt:variant>
        <vt:i4>0</vt:i4>
      </vt:variant>
      <vt:variant>
        <vt:i4>5</vt:i4>
      </vt:variant>
      <vt:variant>
        <vt:lpwstr/>
      </vt:variant>
      <vt:variant>
        <vt:lpwstr>bookmark40</vt:lpwstr>
      </vt:variant>
      <vt:variant>
        <vt:i4>3604513</vt:i4>
      </vt:variant>
      <vt:variant>
        <vt:i4>117</vt:i4>
      </vt:variant>
      <vt:variant>
        <vt:i4>0</vt:i4>
      </vt:variant>
      <vt:variant>
        <vt:i4>5</vt:i4>
      </vt:variant>
      <vt:variant>
        <vt:lpwstr/>
      </vt:variant>
      <vt:variant>
        <vt:lpwstr>bookmark39</vt:lpwstr>
      </vt:variant>
      <vt:variant>
        <vt:i4>3538977</vt:i4>
      </vt:variant>
      <vt:variant>
        <vt:i4>114</vt:i4>
      </vt:variant>
      <vt:variant>
        <vt:i4>0</vt:i4>
      </vt:variant>
      <vt:variant>
        <vt:i4>5</vt:i4>
      </vt:variant>
      <vt:variant>
        <vt:lpwstr/>
      </vt:variant>
      <vt:variant>
        <vt:lpwstr>bookmark38</vt:lpwstr>
      </vt:variant>
      <vt:variant>
        <vt:i4>3735585</vt:i4>
      </vt:variant>
      <vt:variant>
        <vt:i4>111</vt:i4>
      </vt:variant>
      <vt:variant>
        <vt:i4>0</vt:i4>
      </vt:variant>
      <vt:variant>
        <vt:i4>5</vt:i4>
      </vt:variant>
      <vt:variant>
        <vt:lpwstr/>
      </vt:variant>
      <vt:variant>
        <vt:lpwstr>bookmark37</vt:lpwstr>
      </vt:variant>
      <vt:variant>
        <vt:i4>3670049</vt:i4>
      </vt:variant>
      <vt:variant>
        <vt:i4>108</vt:i4>
      </vt:variant>
      <vt:variant>
        <vt:i4>0</vt:i4>
      </vt:variant>
      <vt:variant>
        <vt:i4>5</vt:i4>
      </vt:variant>
      <vt:variant>
        <vt:lpwstr/>
      </vt:variant>
      <vt:variant>
        <vt:lpwstr>bookmark36</vt:lpwstr>
      </vt:variant>
      <vt:variant>
        <vt:i4>3866657</vt:i4>
      </vt:variant>
      <vt:variant>
        <vt:i4>105</vt:i4>
      </vt:variant>
      <vt:variant>
        <vt:i4>0</vt:i4>
      </vt:variant>
      <vt:variant>
        <vt:i4>5</vt:i4>
      </vt:variant>
      <vt:variant>
        <vt:lpwstr/>
      </vt:variant>
      <vt:variant>
        <vt:lpwstr>bookmark35</vt:lpwstr>
      </vt:variant>
      <vt:variant>
        <vt:i4>3801121</vt:i4>
      </vt:variant>
      <vt:variant>
        <vt:i4>102</vt:i4>
      </vt:variant>
      <vt:variant>
        <vt:i4>0</vt:i4>
      </vt:variant>
      <vt:variant>
        <vt:i4>5</vt:i4>
      </vt:variant>
      <vt:variant>
        <vt:lpwstr/>
      </vt:variant>
      <vt:variant>
        <vt:lpwstr>bookmark34</vt:lpwstr>
      </vt:variant>
      <vt:variant>
        <vt:i4>3997729</vt:i4>
      </vt:variant>
      <vt:variant>
        <vt:i4>99</vt:i4>
      </vt:variant>
      <vt:variant>
        <vt:i4>0</vt:i4>
      </vt:variant>
      <vt:variant>
        <vt:i4>5</vt:i4>
      </vt:variant>
      <vt:variant>
        <vt:lpwstr/>
      </vt:variant>
      <vt:variant>
        <vt:lpwstr>bookmark33</vt:lpwstr>
      </vt:variant>
      <vt:variant>
        <vt:i4>3932193</vt:i4>
      </vt:variant>
      <vt:variant>
        <vt:i4>96</vt:i4>
      </vt:variant>
      <vt:variant>
        <vt:i4>0</vt:i4>
      </vt:variant>
      <vt:variant>
        <vt:i4>5</vt:i4>
      </vt:variant>
      <vt:variant>
        <vt:lpwstr/>
      </vt:variant>
      <vt:variant>
        <vt:lpwstr>bookmark32</vt:lpwstr>
      </vt:variant>
      <vt:variant>
        <vt:i4>4128801</vt:i4>
      </vt:variant>
      <vt:variant>
        <vt:i4>93</vt:i4>
      </vt:variant>
      <vt:variant>
        <vt:i4>0</vt:i4>
      </vt:variant>
      <vt:variant>
        <vt:i4>5</vt:i4>
      </vt:variant>
      <vt:variant>
        <vt:lpwstr/>
      </vt:variant>
      <vt:variant>
        <vt:lpwstr>bookmark31</vt:lpwstr>
      </vt:variant>
      <vt:variant>
        <vt:i4>4063265</vt:i4>
      </vt:variant>
      <vt:variant>
        <vt:i4>90</vt:i4>
      </vt:variant>
      <vt:variant>
        <vt:i4>0</vt:i4>
      </vt:variant>
      <vt:variant>
        <vt:i4>5</vt:i4>
      </vt:variant>
      <vt:variant>
        <vt:lpwstr/>
      </vt:variant>
      <vt:variant>
        <vt:lpwstr>bookmark30</vt:lpwstr>
      </vt:variant>
      <vt:variant>
        <vt:i4>3604512</vt:i4>
      </vt:variant>
      <vt:variant>
        <vt:i4>87</vt:i4>
      </vt:variant>
      <vt:variant>
        <vt:i4>0</vt:i4>
      </vt:variant>
      <vt:variant>
        <vt:i4>5</vt:i4>
      </vt:variant>
      <vt:variant>
        <vt:lpwstr/>
      </vt:variant>
      <vt:variant>
        <vt:lpwstr>bookmark29</vt:lpwstr>
      </vt:variant>
      <vt:variant>
        <vt:i4>3538976</vt:i4>
      </vt:variant>
      <vt:variant>
        <vt:i4>84</vt:i4>
      </vt:variant>
      <vt:variant>
        <vt:i4>0</vt:i4>
      </vt:variant>
      <vt:variant>
        <vt:i4>5</vt:i4>
      </vt:variant>
      <vt:variant>
        <vt:lpwstr/>
      </vt:variant>
      <vt:variant>
        <vt:lpwstr>bookmark28</vt:lpwstr>
      </vt:variant>
      <vt:variant>
        <vt:i4>3735584</vt:i4>
      </vt:variant>
      <vt:variant>
        <vt:i4>81</vt:i4>
      </vt:variant>
      <vt:variant>
        <vt:i4>0</vt:i4>
      </vt:variant>
      <vt:variant>
        <vt:i4>5</vt:i4>
      </vt:variant>
      <vt:variant>
        <vt:lpwstr/>
      </vt:variant>
      <vt:variant>
        <vt:lpwstr>bookmark27</vt:lpwstr>
      </vt:variant>
      <vt:variant>
        <vt:i4>3670048</vt:i4>
      </vt:variant>
      <vt:variant>
        <vt:i4>78</vt:i4>
      </vt:variant>
      <vt:variant>
        <vt:i4>0</vt:i4>
      </vt:variant>
      <vt:variant>
        <vt:i4>5</vt:i4>
      </vt:variant>
      <vt:variant>
        <vt:lpwstr/>
      </vt:variant>
      <vt:variant>
        <vt:lpwstr>bookmark26</vt:lpwstr>
      </vt:variant>
      <vt:variant>
        <vt:i4>3866656</vt:i4>
      </vt:variant>
      <vt:variant>
        <vt:i4>75</vt:i4>
      </vt:variant>
      <vt:variant>
        <vt:i4>0</vt:i4>
      </vt:variant>
      <vt:variant>
        <vt:i4>5</vt:i4>
      </vt:variant>
      <vt:variant>
        <vt:lpwstr/>
      </vt:variant>
      <vt:variant>
        <vt:lpwstr>bookmark25</vt:lpwstr>
      </vt:variant>
      <vt:variant>
        <vt:i4>3801120</vt:i4>
      </vt:variant>
      <vt:variant>
        <vt:i4>72</vt:i4>
      </vt:variant>
      <vt:variant>
        <vt:i4>0</vt:i4>
      </vt:variant>
      <vt:variant>
        <vt:i4>5</vt:i4>
      </vt:variant>
      <vt:variant>
        <vt:lpwstr/>
      </vt:variant>
      <vt:variant>
        <vt:lpwstr>bookmark24</vt:lpwstr>
      </vt:variant>
      <vt:variant>
        <vt:i4>3997728</vt:i4>
      </vt:variant>
      <vt:variant>
        <vt:i4>69</vt:i4>
      </vt:variant>
      <vt:variant>
        <vt:i4>0</vt:i4>
      </vt:variant>
      <vt:variant>
        <vt:i4>5</vt:i4>
      </vt:variant>
      <vt:variant>
        <vt:lpwstr/>
      </vt:variant>
      <vt:variant>
        <vt:lpwstr>bookmark23</vt:lpwstr>
      </vt:variant>
      <vt:variant>
        <vt:i4>3932192</vt:i4>
      </vt:variant>
      <vt:variant>
        <vt:i4>66</vt:i4>
      </vt:variant>
      <vt:variant>
        <vt:i4>0</vt:i4>
      </vt:variant>
      <vt:variant>
        <vt:i4>5</vt:i4>
      </vt:variant>
      <vt:variant>
        <vt:lpwstr/>
      </vt:variant>
      <vt:variant>
        <vt:lpwstr>bookmark22</vt:lpwstr>
      </vt:variant>
      <vt:variant>
        <vt:i4>4128800</vt:i4>
      </vt:variant>
      <vt:variant>
        <vt:i4>63</vt:i4>
      </vt:variant>
      <vt:variant>
        <vt:i4>0</vt:i4>
      </vt:variant>
      <vt:variant>
        <vt:i4>5</vt:i4>
      </vt:variant>
      <vt:variant>
        <vt:lpwstr/>
      </vt:variant>
      <vt:variant>
        <vt:lpwstr>bookmark21</vt:lpwstr>
      </vt:variant>
      <vt:variant>
        <vt:i4>4063264</vt:i4>
      </vt:variant>
      <vt:variant>
        <vt:i4>60</vt:i4>
      </vt:variant>
      <vt:variant>
        <vt:i4>0</vt:i4>
      </vt:variant>
      <vt:variant>
        <vt:i4>5</vt:i4>
      </vt:variant>
      <vt:variant>
        <vt:lpwstr/>
      </vt:variant>
      <vt:variant>
        <vt:lpwstr>bookmark20</vt:lpwstr>
      </vt:variant>
      <vt:variant>
        <vt:i4>3604515</vt:i4>
      </vt:variant>
      <vt:variant>
        <vt:i4>57</vt:i4>
      </vt:variant>
      <vt:variant>
        <vt:i4>0</vt:i4>
      </vt:variant>
      <vt:variant>
        <vt:i4>5</vt:i4>
      </vt:variant>
      <vt:variant>
        <vt:lpwstr/>
      </vt:variant>
      <vt:variant>
        <vt:lpwstr>bookmark19</vt:lpwstr>
      </vt:variant>
      <vt:variant>
        <vt:i4>3538979</vt:i4>
      </vt:variant>
      <vt:variant>
        <vt:i4>54</vt:i4>
      </vt:variant>
      <vt:variant>
        <vt:i4>0</vt:i4>
      </vt:variant>
      <vt:variant>
        <vt:i4>5</vt:i4>
      </vt:variant>
      <vt:variant>
        <vt:lpwstr/>
      </vt:variant>
      <vt:variant>
        <vt:lpwstr>bookmark18</vt:lpwstr>
      </vt:variant>
      <vt:variant>
        <vt:i4>3735587</vt:i4>
      </vt:variant>
      <vt:variant>
        <vt:i4>51</vt:i4>
      </vt:variant>
      <vt:variant>
        <vt:i4>0</vt:i4>
      </vt:variant>
      <vt:variant>
        <vt:i4>5</vt:i4>
      </vt:variant>
      <vt:variant>
        <vt:lpwstr/>
      </vt:variant>
      <vt:variant>
        <vt:lpwstr>bookmark17</vt:lpwstr>
      </vt:variant>
      <vt:variant>
        <vt:i4>3670051</vt:i4>
      </vt:variant>
      <vt:variant>
        <vt:i4>48</vt:i4>
      </vt:variant>
      <vt:variant>
        <vt:i4>0</vt:i4>
      </vt:variant>
      <vt:variant>
        <vt:i4>5</vt:i4>
      </vt:variant>
      <vt:variant>
        <vt:lpwstr/>
      </vt:variant>
      <vt:variant>
        <vt:lpwstr>bookmark16</vt:lpwstr>
      </vt:variant>
      <vt:variant>
        <vt:i4>3866659</vt:i4>
      </vt:variant>
      <vt:variant>
        <vt:i4>45</vt:i4>
      </vt:variant>
      <vt:variant>
        <vt:i4>0</vt:i4>
      </vt:variant>
      <vt:variant>
        <vt:i4>5</vt:i4>
      </vt:variant>
      <vt:variant>
        <vt:lpwstr/>
      </vt:variant>
      <vt:variant>
        <vt:lpwstr>bookmark15</vt:lpwstr>
      </vt:variant>
      <vt:variant>
        <vt:i4>3801123</vt:i4>
      </vt:variant>
      <vt:variant>
        <vt:i4>42</vt:i4>
      </vt:variant>
      <vt:variant>
        <vt:i4>0</vt:i4>
      </vt:variant>
      <vt:variant>
        <vt:i4>5</vt:i4>
      </vt:variant>
      <vt:variant>
        <vt:lpwstr/>
      </vt:variant>
      <vt:variant>
        <vt:lpwstr>bookmark14</vt:lpwstr>
      </vt:variant>
      <vt:variant>
        <vt:i4>3997731</vt:i4>
      </vt:variant>
      <vt:variant>
        <vt:i4>39</vt:i4>
      </vt:variant>
      <vt:variant>
        <vt:i4>0</vt:i4>
      </vt:variant>
      <vt:variant>
        <vt:i4>5</vt:i4>
      </vt:variant>
      <vt:variant>
        <vt:lpwstr/>
      </vt:variant>
      <vt:variant>
        <vt:lpwstr>bookmark13</vt:lpwstr>
      </vt:variant>
      <vt:variant>
        <vt:i4>3932195</vt:i4>
      </vt:variant>
      <vt:variant>
        <vt:i4>36</vt:i4>
      </vt:variant>
      <vt:variant>
        <vt:i4>0</vt:i4>
      </vt:variant>
      <vt:variant>
        <vt:i4>5</vt:i4>
      </vt:variant>
      <vt:variant>
        <vt:lpwstr/>
      </vt:variant>
      <vt:variant>
        <vt:lpwstr>bookmark12</vt:lpwstr>
      </vt:variant>
      <vt:variant>
        <vt:i4>4128803</vt:i4>
      </vt:variant>
      <vt:variant>
        <vt:i4>33</vt:i4>
      </vt:variant>
      <vt:variant>
        <vt:i4>0</vt:i4>
      </vt:variant>
      <vt:variant>
        <vt:i4>5</vt:i4>
      </vt:variant>
      <vt:variant>
        <vt:lpwstr/>
      </vt:variant>
      <vt:variant>
        <vt:lpwstr>bookmark11</vt:lpwstr>
      </vt:variant>
      <vt:variant>
        <vt:i4>4063267</vt:i4>
      </vt:variant>
      <vt:variant>
        <vt:i4>30</vt:i4>
      </vt:variant>
      <vt:variant>
        <vt:i4>0</vt:i4>
      </vt:variant>
      <vt:variant>
        <vt:i4>5</vt:i4>
      </vt:variant>
      <vt:variant>
        <vt:lpwstr/>
      </vt:variant>
      <vt:variant>
        <vt:lpwstr>bookmark10</vt:lpwstr>
      </vt:variant>
      <vt:variant>
        <vt:i4>917522</vt:i4>
      </vt:variant>
      <vt:variant>
        <vt:i4>27</vt:i4>
      </vt:variant>
      <vt:variant>
        <vt:i4>0</vt:i4>
      </vt:variant>
      <vt:variant>
        <vt:i4>5</vt:i4>
      </vt:variant>
      <vt:variant>
        <vt:lpwstr/>
      </vt:variant>
      <vt:variant>
        <vt:lpwstr>bookmark9</vt:lpwstr>
      </vt:variant>
      <vt:variant>
        <vt:i4>917522</vt:i4>
      </vt:variant>
      <vt:variant>
        <vt:i4>24</vt:i4>
      </vt:variant>
      <vt:variant>
        <vt:i4>0</vt:i4>
      </vt:variant>
      <vt:variant>
        <vt:i4>5</vt:i4>
      </vt:variant>
      <vt:variant>
        <vt:lpwstr/>
      </vt:variant>
      <vt:variant>
        <vt:lpwstr>bookmark8</vt:lpwstr>
      </vt:variant>
      <vt:variant>
        <vt:i4>917522</vt:i4>
      </vt:variant>
      <vt:variant>
        <vt:i4>21</vt:i4>
      </vt:variant>
      <vt:variant>
        <vt:i4>0</vt:i4>
      </vt:variant>
      <vt:variant>
        <vt:i4>5</vt:i4>
      </vt:variant>
      <vt:variant>
        <vt:lpwstr/>
      </vt:variant>
      <vt:variant>
        <vt:lpwstr>bookmark7</vt:lpwstr>
      </vt:variant>
      <vt:variant>
        <vt:i4>917522</vt:i4>
      </vt:variant>
      <vt:variant>
        <vt:i4>18</vt:i4>
      </vt:variant>
      <vt:variant>
        <vt:i4>0</vt:i4>
      </vt:variant>
      <vt:variant>
        <vt:i4>5</vt:i4>
      </vt:variant>
      <vt:variant>
        <vt:lpwstr/>
      </vt:variant>
      <vt:variant>
        <vt:lpwstr>bookmark6</vt:lpwstr>
      </vt:variant>
      <vt:variant>
        <vt:i4>917522</vt:i4>
      </vt:variant>
      <vt:variant>
        <vt:i4>15</vt:i4>
      </vt:variant>
      <vt:variant>
        <vt:i4>0</vt:i4>
      </vt:variant>
      <vt:variant>
        <vt:i4>5</vt:i4>
      </vt:variant>
      <vt:variant>
        <vt:lpwstr/>
      </vt:variant>
      <vt:variant>
        <vt:lpwstr>bookmark5</vt:lpwstr>
      </vt:variant>
      <vt:variant>
        <vt:i4>917522</vt:i4>
      </vt:variant>
      <vt:variant>
        <vt:i4>12</vt:i4>
      </vt:variant>
      <vt:variant>
        <vt:i4>0</vt:i4>
      </vt:variant>
      <vt:variant>
        <vt:i4>5</vt:i4>
      </vt:variant>
      <vt:variant>
        <vt:lpwstr/>
      </vt:variant>
      <vt:variant>
        <vt:lpwstr>bookmark4</vt:lpwstr>
      </vt:variant>
      <vt:variant>
        <vt:i4>917522</vt:i4>
      </vt:variant>
      <vt:variant>
        <vt:i4>9</vt:i4>
      </vt:variant>
      <vt:variant>
        <vt:i4>0</vt:i4>
      </vt:variant>
      <vt:variant>
        <vt:i4>5</vt:i4>
      </vt:variant>
      <vt:variant>
        <vt:lpwstr/>
      </vt:variant>
      <vt:variant>
        <vt:lpwstr>bookmark3</vt:lpwstr>
      </vt:variant>
      <vt:variant>
        <vt:i4>917522</vt:i4>
      </vt:variant>
      <vt:variant>
        <vt:i4>6</vt:i4>
      </vt:variant>
      <vt:variant>
        <vt:i4>0</vt:i4>
      </vt:variant>
      <vt:variant>
        <vt:i4>5</vt:i4>
      </vt:variant>
      <vt:variant>
        <vt:lpwstr/>
      </vt:variant>
      <vt:variant>
        <vt:lpwstr>bookmark2</vt:lpwstr>
      </vt:variant>
      <vt:variant>
        <vt:i4>917522</vt:i4>
      </vt:variant>
      <vt:variant>
        <vt:i4>3</vt:i4>
      </vt:variant>
      <vt:variant>
        <vt:i4>0</vt:i4>
      </vt:variant>
      <vt:variant>
        <vt:i4>5</vt:i4>
      </vt:variant>
      <vt:variant>
        <vt:lpwstr/>
      </vt:variant>
      <vt:variant>
        <vt:lpwstr>bookmark1</vt:lpwstr>
      </vt:variant>
      <vt:variant>
        <vt:i4>917522</vt:i4>
      </vt:variant>
      <vt:variant>
        <vt:i4>0</vt:i4>
      </vt:variant>
      <vt:variant>
        <vt:i4>0</vt:i4>
      </vt:variant>
      <vt:variant>
        <vt:i4>5</vt:i4>
      </vt:variant>
      <vt:variant>
        <vt:lpwstr/>
      </vt:variant>
      <vt:variant>
        <vt:lpwstr>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Zyad Elsawi</cp:lastModifiedBy>
  <cp:revision>2</cp:revision>
  <dcterms:created xsi:type="dcterms:W3CDTF">2025-09-08T21:17:00Z</dcterms:created>
  <dcterms:modified xsi:type="dcterms:W3CDTF">2025-09-08T21:17:00Z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ies>
</file>